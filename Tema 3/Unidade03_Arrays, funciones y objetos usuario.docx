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cstheme="minorHAnsi"/>
          <w:lang w:val="es-ES"/>
        </w:rPr>
        <w:id w:val="1636914354"/>
        <w:docPartObj>
          <w:docPartGallery w:val="Cover Pages"/>
          <w:docPartUnique/>
        </w:docPartObj>
      </w:sdtPr>
      <w:sdtEndPr/>
      <w:sdtContent>
        <w:p w:rsidR="009C5845" w:rsidRPr="00615396" w:rsidRDefault="007A6F94">
          <w:pPr>
            <w:rPr>
              <w:rFonts w:cstheme="minorHAnsi"/>
              <w:lang w:val="es-ES"/>
            </w:rPr>
          </w:pPr>
          <w:r w:rsidRPr="00615396">
            <w:rPr>
              <w:rFonts w:cstheme="minorHAnsi"/>
              <w:noProof/>
              <w:lang w:val="es-ES" w:eastAsia="es-ES"/>
            </w:rPr>
            <mc:AlternateContent>
              <mc:Choice Requires="wpg">
                <w:drawing>
                  <wp:anchor distT="0" distB="0" distL="114300" distR="114300" simplePos="0" relativeHeight="251659776" behindDoc="1" locked="0" layoutInCell="1" allowOverlap="1" wp14:anchorId="50F6CC96" wp14:editId="2713719B">
                    <wp:simplePos x="0" y="0"/>
                    <wp:positionH relativeFrom="column">
                      <wp:posOffset>-1553523</wp:posOffset>
                    </wp:positionH>
                    <wp:positionV relativeFrom="paragraph">
                      <wp:posOffset>3348990</wp:posOffset>
                    </wp:positionV>
                    <wp:extent cx="7120890" cy="6455410"/>
                    <wp:effectExtent l="0" t="0" r="232410" b="0"/>
                    <wp:wrapNone/>
                    <wp:docPr id="37" name="37 Grupo"/>
                    <wp:cNvGraphicFramePr/>
                    <a:graphic xmlns:a="http://schemas.openxmlformats.org/drawingml/2006/main">
                      <a:graphicData uri="http://schemas.microsoft.com/office/word/2010/wordprocessingGroup">
                        <wpg:wgp>
                          <wpg:cNvGrpSpPr/>
                          <wpg:grpSpPr>
                            <a:xfrm>
                              <a:off x="0" y="0"/>
                              <a:ext cx="7120890" cy="6455410"/>
                              <a:chOff x="0" y="0"/>
                              <a:chExt cx="7121217" cy="6455865"/>
                            </a:xfrm>
                          </wpg:grpSpPr>
                          <wps:wsp>
                            <wps:cNvPr id="34" name="AutoShape 25"/>
                            <wps:cNvCnPr>
                              <a:cxnSpLocks noChangeShapeType="1"/>
                            </wps:cNvCnPr>
                            <wps:spPr bwMode="auto">
                              <a:xfrm>
                                <a:off x="0" y="0"/>
                                <a:ext cx="3952117" cy="5556695"/>
                              </a:xfrm>
                              <a:prstGeom prst="straightConnector1">
                                <a:avLst/>
                              </a:prstGeom>
                              <a:solidFill>
                                <a:schemeClr val="bg1">
                                  <a:lumMod val="95000"/>
                                </a:schemeClr>
                              </a:solidFill>
                              <a:ln w="9525">
                                <a:solidFill>
                                  <a:srgbClr val="A7BFDE"/>
                                </a:solidFill>
                                <a:round/>
                                <a:headEnd/>
                                <a:tailEnd/>
                              </a:ln>
                              <a:extLst>
                                <a:ext uri="{53640926-AAD7-44D8-BBD7-CCE9431645EC}">
                                  <a14:shadowObscured xmlns:a14="http://schemas.microsoft.com/office/drawing/2010/main" val="1"/>
                                </a:ext>
                              </a:extLst>
                            </wps:spPr>
                            <wps:bodyPr/>
                          </wps:wsp>
                          <wps:wsp>
                            <wps:cNvPr id="35" name="Oval 26"/>
                            <wps:cNvSpPr>
                              <a:spLocks noChangeArrowheads="1"/>
                            </wps:cNvSpPr>
                            <wps:spPr bwMode="auto">
                              <a:xfrm>
                                <a:off x="2279176" y="1105468"/>
                                <a:ext cx="4842041" cy="5350397"/>
                              </a:xfrm>
                              <a:prstGeom prst="ellipse">
                                <a:avLst/>
                              </a:prstGeom>
                              <a:solidFill>
                                <a:schemeClr val="bg1">
                                  <a:lumMod val="95000"/>
                                </a:schemeClr>
                              </a:soli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anchor>
                </w:drawing>
              </mc:Choice>
              <mc:Fallback>
                <w:pict>
                  <v:group w14:anchorId="48F003EA" id="37 Grupo" o:spid="_x0000_s1026" style="position:absolute;margin-left:-122.3pt;margin-top:263.7pt;width:560.7pt;height:508.3pt;z-index:-251656704" coordsize="71212,645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">
                    <v:shapetype id="_x0000_t32" coordsize="21600,21600" o:spt="32" o:oned="t" path="m,l21600,21600e" filled="f">
                      <v:path arrowok="t" fillok="f" o:connecttype="none"/>
                      <o:lock v:ext="edit" shapetype="t"/>
                    </v:shapetype>
                    <v:shape id="AutoShape 25" o:spid="_x0000_s1027" type="#_x0000_t32" style="position:absolute;width:39521;height:555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" filled="t" fillcolor="#f2f2f2 [3052]" strokecolor="#a7bfde"/>
                    <v:oval id="Oval 26" o:spid="_x0000_s1028" style="position:absolute;left:22791;top:11054;width:48421;height:53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" fillcolor="#f2f2f2 [3052]" stroked="f"/>
                  </v:group>
                </w:pict>
              </mc:Fallback>
            </mc:AlternateContent>
          </w:r>
          <w:r w:rsidR="009C5845" w:rsidRPr="00615396">
            <w:rPr>
              <w:rFonts w:cstheme="minorHAnsi"/>
              <w:noProof/>
              <w:lang w:val="es-ES" w:eastAsia="es-ES"/>
            </w:rPr>
            <mc:AlternateContent>
              <mc:Choice Requires="wpg">
                <w:drawing>
                  <wp:anchor distT="0" distB="0" distL="114300" distR="114300" simplePos="0" relativeHeight="251652608" behindDoc="0" locked="0" layoutInCell="0" allowOverlap="1" wp14:anchorId="2FFA1C5A" wp14:editId="291E88C1">
                    <wp:simplePos x="0" y="0"/>
                    <wp:positionH relativeFrom="page">
                      <wp:align>left</wp:align>
                    </wp:positionH>
                    <wp:positionV relativeFrom="page">
                      <wp:align>top</wp:align>
                    </wp:positionV>
                    <wp:extent cx="5650992" cy="4828032"/>
                    <wp:effectExtent l="0" t="0" r="64135" b="10795"/>
                    <wp:wrapNone/>
                    <wp:docPr id="2"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16"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7" name="Oval 32"/>
                            <wps:cNvSpPr>
                              <a:spLocks noChangeArrowheads="1"/>
                            </wps:cNvSpPr>
                            <wps:spPr bwMode="auto">
                              <a:xfrm>
                                <a:off x="6717" y="5418"/>
                                <a:ext cx="2216" cy="2216"/>
                              </a:xfrm>
                              <a:prstGeom prst="ellipse">
                                <a:avLst/>
                              </a:prstGeom>
                              <a:solidFill>
                                <a:schemeClr val="bg1">
                                  <a:lumMod val="85000"/>
                                </a:schemeClr>
                              </a:soli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111531" id="Grupo 29" o:spid="_x0000_s1026" style="position:absolute;margin-left:0;margin-top:0;width:444.95pt;height:380.15pt;z-index:25165260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" o:allowincell="f">
                    <v:shape id="AutoShape 30" o:spid="_x0000_s1027" type="#_x0000_t32" style="position:absolute;left:15;top:15;width:7512;height:7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" strokecolor="#a7bfde"/>
                    <v:oval id="Oval 32" o:spid="_x0000_s1028" style="position:absolute;left:6717;top:5418;width:2216;height:2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" fillcolor="#d8d8d8 [2732]" stroked="f"/>
                    <w10:wrap anchorx="page" anchory="page"/>
                  </v:group>
                </w:pict>
              </mc:Fallback>
            </mc:AlternateContent>
          </w:r>
          <w:r w:rsidR="009C5845" w:rsidRPr="00615396">
            <w:rPr>
              <w:rFonts w:cstheme="minorHAnsi"/>
              <w:noProof/>
              <w:lang w:val="es-ES" w:eastAsia="es-ES"/>
            </w:rPr>
            <mc:AlternateContent>
              <mc:Choice Requires="wpg">
                <w:drawing>
                  <wp:anchor distT="0" distB="0" distL="114300" distR="114300" simplePos="0" relativeHeight="251651584" behindDoc="1" locked="0" layoutInCell="0" allowOverlap="1" wp14:anchorId="137128B6" wp14:editId="7733845D">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104775" b="0"/>
                    <wp:wrapNone/>
                    <wp:docPr id="18"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a:solidFill>
                              <a:schemeClr val="bg1">
                                <a:lumMod val="95000"/>
                              </a:schemeClr>
                            </a:solidFill>
                          </wpg:grpSpPr>
                          <wps:wsp>
                            <wps:cNvPr id="19" name="AutoShape 25"/>
                            <wps:cNvCnPr>
                              <a:cxnSpLocks noChangeShapeType="1"/>
                            </wps:cNvCnPr>
                            <wps:spPr bwMode="auto">
                              <a:xfrm>
                                <a:off x="4136" y="15"/>
                                <a:ext cx="3058" cy="3855"/>
                              </a:xfrm>
                              <a:prstGeom prst="straightConnector1">
                                <a:avLst/>
                              </a:prstGeom>
                              <a:grpFill/>
                              <a:ln w="9525">
                                <a:solidFill>
                                  <a:srgbClr val="A7BFDE"/>
                                </a:solidFill>
                                <a:round/>
                                <a:headEnd/>
                                <a:tailEnd/>
                              </a:ln>
                              <a:extLst>
                                <a:ext uri="{53640926-AAD7-44D8-BBD7-CCE9431645EC}">
                                  <a14:shadowObscured xmlns:a14="http://schemas.microsoft.com/office/drawing/2010/main" val="1"/>
                                </a:ext>
                              </a:extLst>
                            </wps:spPr>
                            <wps:bodyPr/>
                          </wps:wsp>
                          <wps:wsp>
                            <wps:cNvPr id="20" name="Oval 26"/>
                            <wps:cNvSpPr>
                              <a:spLocks noChangeArrowheads="1"/>
                            </wps:cNvSpPr>
                            <wps:spPr bwMode="auto">
                              <a:xfrm>
                                <a:off x="5782" y="444"/>
                                <a:ext cx="4116" cy="4116"/>
                              </a:xfrm>
                              <a:prstGeom prst="ellipse">
                                <a:avLst/>
                              </a:prstGeom>
                              <a:solidFill>
                                <a:schemeClr val="bg1">
                                  <a:lumMod val="95000"/>
                                </a:schemeClr>
                              </a:soli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643029" id="Grupo 24" o:spid="_x0000_s1026" style="position:absolute;margin-left:0;margin-top:0;width:287.3pt;height:226.8pt;z-index:-251664896;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" fillcolor="#f2f2f2 [3052]" stroked="f"/>
                    <w10:wrap anchorx="margin" anchory="page"/>
                  </v:group>
                </w:pict>
              </mc:Fallback>
            </mc:AlternateContent>
          </w:r>
        </w:p>
        <w:tbl>
          <w:tblPr>
            <w:tblpPr w:leftFromText="187" w:rightFromText="187" w:horzAnchor="margin" w:tblpXSpec="right" w:tblpYSpec="bottom"/>
            <w:tblW w:w="2896" w:type="pct"/>
            <w:tblLook w:val="04A0" w:firstRow="1" w:lastRow="0" w:firstColumn="1" w:lastColumn="0" w:noHBand="0" w:noVBand="1"/>
          </w:tblPr>
          <w:tblGrid>
            <w:gridCol w:w="5353"/>
          </w:tblGrid>
          <w:tr w:rsidR="006040D1" w:rsidRPr="00615396" w:rsidTr="007A6F94">
            <w:trPr>
              <w:trHeight w:val="1286"/>
            </w:trPr>
            <w:tc>
              <w:tcPr>
                <w:tcW w:w="5353" w:type="dxa"/>
              </w:tcPr>
              <w:p w:rsidR="006040D1" w:rsidRPr="00615396" w:rsidRDefault="002A1C85" w:rsidP="007A6F94">
                <w:pPr>
                  <w:pStyle w:val="Sinespaciado"/>
                  <w:jc w:val="left"/>
                  <w:rPr>
                    <w:rFonts w:eastAsiaTheme="majorEastAsia" w:cstheme="minorHAnsi"/>
                    <w:b/>
                    <w:bCs/>
                    <w:color w:val="365F91" w:themeColor="accent1" w:themeShade="BF"/>
                    <w:sz w:val="48"/>
                    <w:szCs w:val="48"/>
                    <w:lang w:val="es-ES"/>
                  </w:rPr>
                </w:pPr>
                <w:sdt>
                  <w:sdtPr>
                    <w:rPr>
                      <w:rFonts w:eastAsiaTheme="majorEastAsia" w:cstheme="minorHAnsi"/>
                      <w:b/>
                      <w:bCs/>
                      <w:color w:val="365F91" w:themeColor="accent1" w:themeShade="BF"/>
                      <w:sz w:val="48"/>
                      <w:szCs w:val="48"/>
                      <w:lang w:val="es-ES"/>
                    </w:rPr>
                    <w:alias w:val="Título"/>
                    <w:id w:val="703864190"/>
                    <w:dataBinding w:prefixMappings="xmlns:ns0='http://schemas.openxmlformats.org/package/2006/metadata/core-properties' xmlns:ns1='http://purl.org/dc/elements/1.1/'" w:xpath="/ns0:coreProperties[1]/ns1:title[1]" w:storeItemID="{6C3C8BC8-F283-45AE-878A-BAB7291924A1}"/>
                    <w:text/>
                  </w:sdtPr>
                  <w:sdtEndPr/>
                  <w:sdtContent>
                    <w:r w:rsidR="00C01113">
                      <w:rPr>
                        <w:rFonts w:eastAsiaTheme="majorEastAsia" w:cstheme="minorHAnsi"/>
                        <w:b/>
                        <w:bCs/>
                        <w:color w:val="365F91" w:themeColor="accent1" w:themeShade="BF"/>
                        <w:sz w:val="48"/>
                        <w:szCs w:val="48"/>
                        <w:lang w:val="es-ES"/>
                      </w:rPr>
                      <w:t>Ciclo superior:</w:t>
                    </w:r>
                  </w:sdtContent>
                </w:sdt>
              </w:p>
            </w:tc>
          </w:tr>
          <w:tr w:rsidR="006040D1" w:rsidRPr="00615396" w:rsidTr="007A6F94">
            <w:trPr>
              <w:trHeight w:val="395"/>
            </w:trPr>
            <w:sdt>
              <w:sdtPr>
                <w:rPr>
                  <w:rFonts w:cstheme="minorHAnsi"/>
                  <w:b/>
                  <w:bCs/>
                  <w:color w:val="365F91" w:themeColor="accent1" w:themeShade="BF"/>
                  <w:sz w:val="40"/>
                  <w:szCs w:val="48"/>
                  <w:lang w:val="es-ES"/>
                </w:rPr>
                <w:alias w:val="Subtítulo"/>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353" w:type="dxa"/>
                  </w:tcPr>
                  <w:p w:rsidR="006040D1" w:rsidRPr="00615396" w:rsidRDefault="00C01113" w:rsidP="007A6F94">
                    <w:pPr>
                      <w:pStyle w:val="Sinespaciado"/>
                      <w:rPr>
                        <w:rFonts w:cstheme="minorHAnsi"/>
                        <w:color w:val="4A442A" w:themeColor="background2" w:themeShade="40"/>
                        <w:sz w:val="28"/>
                        <w:szCs w:val="28"/>
                        <w:lang w:val="es-ES"/>
                      </w:rPr>
                    </w:pPr>
                    <w:r>
                      <w:rPr>
                        <w:rFonts w:cstheme="minorHAnsi"/>
                        <w:b/>
                        <w:bCs/>
                        <w:color w:val="365F91" w:themeColor="accent1" w:themeShade="BF"/>
                        <w:sz w:val="40"/>
                        <w:szCs w:val="48"/>
                        <w:lang w:val="es-ES"/>
                      </w:rPr>
                      <w:t>Diseño de aplicaciones web</w:t>
                    </w:r>
                  </w:p>
                </w:tc>
              </w:sdtContent>
            </w:sdt>
          </w:tr>
          <w:tr w:rsidR="006040D1" w:rsidRPr="00615396" w:rsidTr="007A6F94">
            <w:trPr>
              <w:trHeight w:val="395"/>
            </w:trPr>
            <w:tc>
              <w:tcPr>
                <w:tcW w:w="5353" w:type="dxa"/>
              </w:tcPr>
              <w:p w:rsidR="006040D1" w:rsidRPr="00615396" w:rsidRDefault="006040D1" w:rsidP="007A6F94">
                <w:pPr>
                  <w:pStyle w:val="Sinespaciado"/>
                  <w:rPr>
                    <w:rFonts w:cstheme="minorHAnsi"/>
                    <w:color w:val="4A442A" w:themeColor="background2" w:themeShade="40"/>
                    <w:sz w:val="28"/>
                    <w:szCs w:val="28"/>
                    <w:lang w:val="es-ES"/>
                  </w:rPr>
                </w:pPr>
              </w:p>
            </w:tc>
          </w:tr>
          <w:tr w:rsidR="006040D1" w:rsidRPr="00615396" w:rsidTr="007A6F94">
            <w:trPr>
              <w:trHeight w:val="1408"/>
            </w:trPr>
            <w:tc>
              <w:tcPr>
                <w:tcW w:w="5353" w:type="dxa"/>
              </w:tcPr>
              <w:p w:rsidR="006040D1" w:rsidRPr="00615396" w:rsidRDefault="005B3BFA" w:rsidP="007A6F94">
                <w:pPr>
                  <w:pStyle w:val="Sinespaciado"/>
                  <w:rPr>
                    <w:rFonts w:cstheme="minorHAnsi"/>
                    <w:b/>
                    <w:color w:val="365F91" w:themeColor="accent1" w:themeShade="BF"/>
                    <w:sz w:val="28"/>
                    <w:szCs w:val="32"/>
                    <w:lang w:val="es-ES"/>
                  </w:rPr>
                </w:pPr>
                <w:r w:rsidRPr="00615396">
                  <w:rPr>
                    <w:rFonts w:cstheme="minorHAnsi"/>
                    <w:b/>
                    <w:color w:val="365F91" w:themeColor="accent1" w:themeShade="BF"/>
                    <w:sz w:val="28"/>
                    <w:szCs w:val="32"/>
                    <w:lang w:val="es-ES"/>
                  </w:rPr>
                  <w:t>MÓDULO:</w:t>
                </w:r>
              </w:p>
              <w:p w:rsidR="005B3BFA" w:rsidRPr="00615396" w:rsidRDefault="005B3BFA" w:rsidP="00D10EC7">
                <w:pPr>
                  <w:pStyle w:val="Sinespaciado"/>
                  <w:rPr>
                    <w:rFonts w:cstheme="minorHAnsi"/>
                    <w:lang w:val="es-ES"/>
                  </w:rPr>
                </w:pPr>
                <w:r w:rsidRPr="00615396">
                  <w:rPr>
                    <w:rFonts w:cstheme="minorHAnsi"/>
                    <w:b/>
                    <w:color w:val="365F91" w:themeColor="accent1" w:themeShade="BF"/>
                    <w:sz w:val="28"/>
                    <w:szCs w:val="32"/>
                    <w:lang w:val="es-ES"/>
                  </w:rPr>
                  <w:t xml:space="preserve">Desarrollo </w:t>
                </w:r>
                <w:r w:rsidR="00D10EC7">
                  <w:rPr>
                    <w:rFonts w:cstheme="minorHAnsi"/>
                    <w:b/>
                    <w:color w:val="365F91" w:themeColor="accent1" w:themeShade="BF"/>
                    <w:sz w:val="28"/>
                    <w:szCs w:val="32"/>
                    <w:lang w:val="es-ES"/>
                  </w:rPr>
                  <w:t>W</w:t>
                </w:r>
                <w:r w:rsidRPr="00615396">
                  <w:rPr>
                    <w:rFonts w:cstheme="minorHAnsi"/>
                    <w:b/>
                    <w:color w:val="365F91" w:themeColor="accent1" w:themeShade="BF"/>
                    <w:sz w:val="28"/>
                    <w:szCs w:val="32"/>
                    <w:lang w:val="es-ES"/>
                  </w:rPr>
                  <w:t xml:space="preserve">eb en </w:t>
                </w:r>
                <w:r w:rsidR="00D10EC7">
                  <w:rPr>
                    <w:rFonts w:cstheme="minorHAnsi"/>
                    <w:b/>
                    <w:color w:val="365F91" w:themeColor="accent1" w:themeShade="BF"/>
                    <w:sz w:val="28"/>
                    <w:szCs w:val="32"/>
                    <w:lang w:val="es-ES"/>
                  </w:rPr>
                  <w:t>E</w:t>
                </w:r>
                <w:r w:rsidRPr="00615396">
                  <w:rPr>
                    <w:rFonts w:cstheme="minorHAnsi"/>
                    <w:b/>
                    <w:color w:val="365F91" w:themeColor="accent1" w:themeShade="BF"/>
                    <w:sz w:val="28"/>
                    <w:szCs w:val="32"/>
                    <w:lang w:val="es-ES"/>
                  </w:rPr>
                  <w:t xml:space="preserve">ntorno </w:t>
                </w:r>
                <w:r w:rsidR="00D10EC7">
                  <w:rPr>
                    <w:rFonts w:cstheme="minorHAnsi"/>
                    <w:b/>
                    <w:color w:val="365F91" w:themeColor="accent1" w:themeShade="BF"/>
                    <w:sz w:val="28"/>
                    <w:szCs w:val="32"/>
                    <w:lang w:val="es-ES"/>
                  </w:rPr>
                  <w:t>C</w:t>
                </w:r>
                <w:r w:rsidRPr="00615396">
                  <w:rPr>
                    <w:rFonts w:cstheme="minorHAnsi"/>
                    <w:b/>
                    <w:color w:val="365F91" w:themeColor="accent1" w:themeShade="BF"/>
                    <w:sz w:val="28"/>
                    <w:szCs w:val="32"/>
                    <w:lang w:val="es-ES"/>
                  </w:rPr>
                  <w:t>liente</w:t>
                </w:r>
              </w:p>
            </w:tc>
          </w:tr>
          <w:tr w:rsidR="006040D1" w:rsidRPr="00615396" w:rsidTr="007A6F94">
            <w:trPr>
              <w:trHeight w:val="272"/>
            </w:trPr>
            <w:tc>
              <w:tcPr>
                <w:tcW w:w="5353" w:type="dxa"/>
              </w:tcPr>
              <w:p w:rsidR="006040D1" w:rsidRPr="00615396" w:rsidRDefault="006040D1" w:rsidP="007A6F94">
                <w:pPr>
                  <w:pStyle w:val="Sinespaciado"/>
                  <w:rPr>
                    <w:rFonts w:cstheme="minorHAnsi"/>
                    <w:lang w:val="es-ES"/>
                  </w:rPr>
                </w:pPr>
              </w:p>
            </w:tc>
          </w:tr>
          <w:tr w:rsidR="006040D1" w:rsidRPr="00615396" w:rsidTr="007A6F94">
            <w:trPr>
              <w:trHeight w:val="297"/>
            </w:trPr>
            <w:tc>
              <w:tcPr>
                <w:tcW w:w="5353" w:type="dxa"/>
              </w:tcPr>
              <w:p w:rsidR="006040D1" w:rsidRPr="00615396" w:rsidRDefault="006040D1" w:rsidP="007A6F94">
                <w:pPr>
                  <w:pStyle w:val="Sinespaciado"/>
                  <w:rPr>
                    <w:rFonts w:cstheme="minorHAnsi"/>
                    <w:b/>
                    <w:bCs/>
                    <w:lang w:val="es-ES"/>
                  </w:rPr>
                </w:pPr>
              </w:p>
            </w:tc>
          </w:tr>
          <w:tr w:rsidR="006040D1" w:rsidRPr="00615396" w:rsidTr="007A6F94">
            <w:trPr>
              <w:trHeight w:val="272"/>
            </w:trPr>
            <w:tc>
              <w:tcPr>
                <w:tcW w:w="5353" w:type="dxa"/>
              </w:tcPr>
              <w:p w:rsidR="006040D1" w:rsidRPr="00615396" w:rsidRDefault="006040D1" w:rsidP="007A6F94">
                <w:pPr>
                  <w:pStyle w:val="Sinespaciado"/>
                  <w:rPr>
                    <w:rFonts w:cstheme="minorHAnsi"/>
                    <w:b/>
                    <w:bCs/>
                    <w:lang w:val="es-ES"/>
                  </w:rPr>
                </w:pPr>
              </w:p>
            </w:tc>
          </w:tr>
          <w:tr w:rsidR="006040D1" w:rsidRPr="00615396" w:rsidTr="007A6F94">
            <w:trPr>
              <w:trHeight w:val="272"/>
            </w:trPr>
            <w:tc>
              <w:tcPr>
                <w:tcW w:w="5353" w:type="dxa"/>
              </w:tcPr>
              <w:p w:rsidR="006040D1" w:rsidRPr="00615396" w:rsidRDefault="006040D1" w:rsidP="007A6F94">
                <w:pPr>
                  <w:pStyle w:val="Sinespaciado"/>
                  <w:rPr>
                    <w:rFonts w:cstheme="minorHAnsi"/>
                    <w:b/>
                    <w:bCs/>
                    <w:lang w:val="es-ES"/>
                  </w:rPr>
                </w:pPr>
              </w:p>
            </w:tc>
          </w:tr>
        </w:tbl>
        <w:p w:rsidR="002E688B" w:rsidRPr="00615396" w:rsidRDefault="005B3BFA" w:rsidP="00DF7226">
          <w:pPr>
            <w:rPr>
              <w:rFonts w:cstheme="minorHAnsi"/>
              <w:lang w:val="es-ES"/>
            </w:rPr>
            <w:sectPr w:rsidR="002E688B" w:rsidRPr="00615396" w:rsidSect="00560D97">
              <w:footerReference w:type="default" r:id="rId9"/>
              <w:type w:val="continuous"/>
              <w:pgSz w:w="11906" w:h="16838"/>
              <w:pgMar w:top="907" w:right="1440" w:bottom="907" w:left="1440" w:header="720" w:footer="720" w:gutter="0"/>
              <w:pgNumType w:start="0"/>
              <w:cols w:space="720"/>
              <w:docGrid w:linePitch="326"/>
            </w:sectPr>
          </w:pPr>
          <w:r w:rsidRPr="00615396">
            <w:rPr>
              <w:rFonts w:cstheme="minorHAnsi"/>
              <w:noProof/>
              <w:lang w:val="es-ES" w:eastAsia="es-ES"/>
            </w:rPr>
            <mc:AlternateContent>
              <mc:Choice Requires="wps">
                <w:drawing>
                  <wp:anchor distT="0" distB="0" distL="114300" distR="114300" simplePos="0" relativeHeight="251661824" behindDoc="0" locked="0" layoutInCell="1" allowOverlap="1" wp14:anchorId="0E69D11C" wp14:editId="0C87D340">
                    <wp:simplePos x="0" y="0"/>
                    <wp:positionH relativeFrom="column">
                      <wp:posOffset>-200967</wp:posOffset>
                    </wp:positionH>
                    <wp:positionV relativeFrom="paragraph">
                      <wp:posOffset>8332958</wp:posOffset>
                    </wp:positionV>
                    <wp:extent cx="2984360" cy="628022"/>
                    <wp:effectExtent l="114300" t="114300" r="140335" b="133985"/>
                    <wp:wrapNone/>
                    <wp:docPr id="21" name="21 Cuadro de texto"/>
                    <wp:cNvGraphicFramePr/>
                    <a:graphic xmlns:a="http://schemas.openxmlformats.org/drawingml/2006/main">
                      <a:graphicData uri="http://schemas.microsoft.com/office/word/2010/wordprocessingShape">
                        <wps:wsp>
                          <wps:cNvSpPr txBox="1"/>
                          <wps:spPr>
                            <a:xfrm>
                              <a:off x="0" y="0"/>
                              <a:ext cx="2984360" cy="628022"/>
                            </a:xfrm>
                            <a:prstGeom prst="rect">
                              <a:avLst/>
                            </a:prstGeom>
                            <a:ln/>
                            <a:effectLst>
                              <a:glow rad="101600">
                                <a:schemeClr val="accent4">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rsidR="00F92218" w:rsidRDefault="00F92218">
                                <w:pPr>
                                  <w:rPr>
                                    <w:rFonts w:cstheme="minorHAnsi"/>
                                    <w:lang w:val="es-ES"/>
                                  </w:rPr>
                                </w:pPr>
                                <w:r w:rsidRPr="00903AD3">
                                  <w:rPr>
                                    <w:rFonts w:cstheme="minorHAnsi"/>
                                    <w:lang w:val="es-ES"/>
                                  </w:rPr>
                                  <w:t>Material realizado por Rafael Veiga para el MEC</w:t>
                                </w:r>
                              </w:p>
                              <w:p w:rsidR="00F92218" w:rsidRPr="00903AD3" w:rsidRDefault="00F92218">
                                <w:pPr>
                                  <w:rPr>
                                    <w:rFonts w:cstheme="minorHAnsi"/>
                                    <w:lang w:val="es-ES"/>
                                  </w:rPr>
                                </w:pPr>
                                <w:r>
                                  <w:rPr>
                                    <w:rFonts w:cstheme="minorHAnsi"/>
                                    <w:lang w:val="es-ES"/>
                                  </w:rPr>
                                  <w:t>Adaptación y ampliación realizada por Beatriz Buyo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a:graphicData>
                    </a:graphic>
                    <wp14:sizeRelH relativeFrom="margin">
                      <wp14:pctWidth>0</wp14:pctWidth>
                    </wp14:sizeRelH>
                    <wp14:sizeRelV relativeFrom="margin">
                      <wp14:pctHeight>0</wp14:pctHeight>
                    </wp14:sizeRelV>
                  </wp:anchor>
                </w:drawing>
              </mc:Choice>
              <mc:Fallback>
                <w:pict>
                  <v:shapetype w14:anchorId="0E69D11C" id="_x0000_t202" coordsize="21600,21600" o:spt="202" path="m,l,21600r21600,l21600,xe">
                    <v:stroke joinstyle="miter"/>
                    <v:path gradientshapeok="t" o:connecttype="rect"/>
                  </v:shapetype>
                  <v:shape id="21 Cuadro de texto" o:spid="_x0000_s1026" type="#_x0000_t202" style="position:absolute;left:0;text-align:left;margin-left:-15.8pt;margin-top:656.15pt;width:235pt;height:49.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" fillcolor="white [3201]" strokecolor="#4f81bd [3204]" strokeweight="2pt">
                    <v:textbox>
                      <w:txbxContent>
                        <w:p w:rsidR="00F92218" w:rsidRDefault="00F92218">
                          <w:pPr>
                            <w:rPr>
                              <w:rFonts w:cstheme="minorHAnsi"/>
                              <w:lang w:val="es-ES"/>
                            </w:rPr>
                          </w:pPr>
                          <w:r w:rsidRPr="00903AD3">
                            <w:rPr>
                              <w:rFonts w:cstheme="minorHAnsi"/>
                              <w:lang w:val="es-ES"/>
                            </w:rPr>
                            <w:t>Material realizado por Rafael Veiga para el MEC</w:t>
                          </w:r>
                        </w:p>
                        <w:p w:rsidR="00F92218" w:rsidRPr="00903AD3" w:rsidRDefault="00F92218">
                          <w:pPr>
                            <w:rPr>
                              <w:rFonts w:cstheme="minorHAnsi"/>
                              <w:lang w:val="es-ES"/>
                            </w:rPr>
                          </w:pPr>
                          <w:r>
                            <w:rPr>
                              <w:rFonts w:cstheme="minorHAnsi"/>
                              <w:lang w:val="es-ES"/>
                            </w:rPr>
                            <w:t>Adaptación y ampliación realizada por Beatriz Buyo</w:t>
                          </w:r>
                        </w:p>
                      </w:txbxContent>
                    </v:textbox>
                  </v:shape>
                </w:pict>
              </mc:Fallback>
            </mc:AlternateContent>
          </w:r>
          <w:r w:rsidR="00DD791F" w:rsidRPr="00615396">
            <w:rPr>
              <w:rFonts w:cstheme="minorHAnsi"/>
              <w:noProof/>
              <w:lang w:val="es-ES" w:eastAsia="es-ES"/>
            </w:rPr>
            <w:drawing>
              <wp:anchor distT="0" distB="0" distL="114300" distR="114300" simplePos="0" relativeHeight="251656704" behindDoc="0" locked="0" layoutInCell="1" allowOverlap="1" wp14:anchorId="51BFFAF1" wp14:editId="4D0ACE56">
                <wp:simplePos x="0" y="0"/>
                <wp:positionH relativeFrom="column">
                  <wp:posOffset>839470</wp:posOffset>
                </wp:positionH>
                <wp:positionV relativeFrom="paragraph">
                  <wp:posOffset>3128379</wp:posOffset>
                </wp:positionV>
                <wp:extent cx="1254642" cy="996202"/>
                <wp:effectExtent l="0" t="0" r="3175" b="0"/>
                <wp:wrapNone/>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_Logo.gif"/>
                        <pic:cNvPicPr/>
                      </pic:nvPicPr>
                      <pic:blipFill>
                        <a:blip r:embed="rId10">
                          <a:extLst>
                            <a:ext uri="{28A0092B-C50C-407E-A947-70E740481C1C}">
                              <a14:useLocalDpi xmlns:a14="http://schemas.microsoft.com/office/drawing/2010/main" val="0"/>
                            </a:ext>
                          </a:extLst>
                        </a:blip>
                        <a:stretch>
                          <a:fillRect/>
                        </a:stretch>
                      </pic:blipFill>
                      <pic:spPr>
                        <a:xfrm>
                          <a:off x="0" y="0"/>
                          <a:ext cx="1254642" cy="996202"/>
                        </a:xfrm>
                        <a:prstGeom prst="rect">
                          <a:avLst/>
                        </a:prstGeom>
                        <a:ln>
                          <a:noFill/>
                        </a:ln>
                      </pic:spPr>
                    </pic:pic>
                  </a:graphicData>
                </a:graphic>
                <wp14:sizeRelH relativeFrom="page">
                  <wp14:pctWidth>0</wp14:pctWidth>
                </wp14:sizeRelH>
                <wp14:sizeRelV relativeFrom="page">
                  <wp14:pctHeight>0</wp14:pctHeight>
                </wp14:sizeRelV>
              </wp:anchor>
            </w:drawing>
          </w:r>
          <w:r w:rsidR="00DD791F" w:rsidRPr="00615396">
            <w:rPr>
              <w:rFonts w:cstheme="minorHAnsi"/>
              <w:noProof/>
              <w:lang w:val="es-ES" w:eastAsia="es-ES"/>
            </w:rPr>
            <mc:AlternateContent>
              <mc:Choice Requires="wpg">
                <w:drawing>
                  <wp:anchor distT="0" distB="0" distL="114300" distR="114300" simplePos="0" relativeHeight="251658752" behindDoc="1" locked="0" layoutInCell="0" allowOverlap="1" wp14:anchorId="329A8A77" wp14:editId="6DBECD2C">
                    <wp:simplePos x="0" y="0"/>
                    <wp:positionH relativeFrom="margin">
                      <wp:posOffset>-912495</wp:posOffset>
                    </wp:positionH>
                    <wp:positionV relativeFrom="page">
                      <wp:posOffset>2934867</wp:posOffset>
                    </wp:positionV>
                    <wp:extent cx="3648456" cy="2880360"/>
                    <wp:effectExtent l="0" t="0" r="104775" b="0"/>
                    <wp:wrapNone/>
                    <wp:docPr id="27" name="Grupo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a:solidFill>
                              <a:schemeClr val="bg1">
                                <a:lumMod val="95000"/>
                              </a:schemeClr>
                            </a:solidFill>
                          </wpg:grpSpPr>
                          <wps:wsp>
                            <wps:cNvPr id="28" name="AutoShape 25"/>
                            <wps:cNvCnPr>
                              <a:cxnSpLocks noChangeShapeType="1"/>
                            </wps:cNvCnPr>
                            <wps:spPr bwMode="auto">
                              <a:xfrm>
                                <a:off x="4136" y="15"/>
                                <a:ext cx="3058" cy="3855"/>
                              </a:xfrm>
                              <a:prstGeom prst="straightConnector1">
                                <a:avLst/>
                              </a:prstGeom>
                              <a:grpFill/>
                              <a:ln w="9525">
                                <a:solidFill>
                                  <a:srgbClr val="A7BFDE"/>
                                </a:solidFill>
                                <a:round/>
                                <a:headEnd/>
                                <a:tailEnd/>
                              </a:ln>
                              <a:extLst>
                                <a:ext uri="{53640926-AAD7-44D8-BBD7-CCE9431645EC}">
                                  <a14:shadowObscured xmlns:a14="http://schemas.microsoft.com/office/drawing/2010/main" val="1"/>
                                </a:ext>
                              </a:extLst>
                            </wps:spPr>
                            <wps:bodyPr/>
                          </wps:wsp>
                          <wps:wsp>
                            <wps:cNvPr id="29" name="Oval 26"/>
                            <wps:cNvSpPr>
                              <a:spLocks noChangeArrowheads="1"/>
                            </wps:cNvSpPr>
                            <wps:spPr bwMode="auto">
                              <a:xfrm>
                                <a:off x="5782" y="444"/>
                                <a:ext cx="4116" cy="4116"/>
                              </a:xfrm>
                              <a:prstGeom prst="ellipse">
                                <a:avLst/>
                              </a:prstGeom>
                              <a:solidFill>
                                <a:schemeClr val="bg1">
                                  <a:lumMod val="95000"/>
                                </a:schemeClr>
                              </a:soli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12FAB7" id="Grupo 24" o:spid="_x0000_s1026" style="position:absolute;margin-left:-71.85pt;margin-top:231.1pt;width:287.3pt;height:226.8pt;z-index:-251657728;mso-position-horizontal-relative:margin;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" o:allowincell="f">
                    <v:shape id="AutoShape 25" o:spid="_x0000_s1027" type="#_x0000_t32" style="position:absolute;left:4136;top:15;width:3058;height:38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" strokecolor="#a7bfde"/>
                    <v:oval id="Oval 26" o:spid="_x0000_s1028" style="position:absolute;left:5782;top:444;width:4116;height:4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" fillcolor="#f2f2f2 [3052]" stroked="f"/>
                    <w10:wrap anchorx="margin" anchory="page"/>
                  </v:group>
                </w:pict>
              </mc:Fallback>
            </mc:AlternateContent>
          </w:r>
          <w:r w:rsidR="00F815BF" w:rsidRPr="00615396">
            <w:rPr>
              <w:rFonts w:cstheme="minorHAnsi"/>
              <w:noProof/>
              <w:lang w:val="es-ES" w:eastAsia="es-ES"/>
            </w:rPr>
            <w:drawing>
              <wp:anchor distT="0" distB="0" distL="114300" distR="114300" simplePos="0" relativeHeight="251653632" behindDoc="0" locked="0" layoutInCell="1" allowOverlap="1" wp14:anchorId="4BD1F7EF" wp14:editId="51217BD7">
                <wp:simplePos x="0" y="0"/>
                <wp:positionH relativeFrom="column">
                  <wp:posOffset>3778250</wp:posOffset>
                </wp:positionH>
                <wp:positionV relativeFrom="paragraph">
                  <wp:posOffset>2852420</wp:posOffset>
                </wp:positionV>
                <wp:extent cx="581025" cy="704850"/>
                <wp:effectExtent l="0" t="0" r="9525" b="0"/>
                <wp:wrapNone/>
                <wp:docPr id="24" name="Imagen 24"/>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025" cy="704850"/>
                        </a:xfrm>
                        <a:prstGeom prst="rect">
                          <a:avLst/>
                        </a:prstGeom>
                        <a:noFill/>
                        <a:ln>
                          <a:noFill/>
                        </a:ln>
                      </pic:spPr>
                    </pic:pic>
                  </a:graphicData>
                </a:graphic>
                <wp14:sizeRelH relativeFrom="page">
                  <wp14:pctWidth>0</wp14:pctWidth>
                </wp14:sizeRelH>
                <wp14:sizeRelV relativeFrom="page">
                  <wp14:pctHeight>0</wp14:pctHeight>
                </wp14:sizeRelV>
              </wp:anchor>
            </w:drawing>
          </w:r>
          <w:r w:rsidR="00F815BF" w:rsidRPr="00615396">
            <w:rPr>
              <w:rFonts w:cstheme="minorHAnsi"/>
              <w:noProof/>
              <w:lang w:val="es-ES" w:eastAsia="es-ES"/>
            </w:rPr>
            <w:drawing>
              <wp:anchor distT="0" distB="0" distL="114300" distR="114300" simplePos="0" relativeHeight="251654656" behindDoc="1" locked="0" layoutInCell="1" allowOverlap="1" wp14:anchorId="0C98D627" wp14:editId="5E5C50FC">
                <wp:simplePos x="0" y="0"/>
                <wp:positionH relativeFrom="column">
                  <wp:posOffset>3037205</wp:posOffset>
                </wp:positionH>
                <wp:positionV relativeFrom="paragraph">
                  <wp:posOffset>490220</wp:posOffset>
                </wp:positionV>
                <wp:extent cx="1591310" cy="409575"/>
                <wp:effectExtent l="0" t="0" r="8890" b="9525"/>
                <wp:wrapThrough wrapText="bothSides">
                  <wp:wrapPolygon edited="0">
                    <wp:start x="0" y="0"/>
                    <wp:lineTo x="0" y="21098"/>
                    <wp:lineTo x="21462" y="21098"/>
                    <wp:lineTo x="21462" y="0"/>
                    <wp:lineTo x="0" y="0"/>
                  </wp:wrapPolygon>
                </wp:wrapThrough>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unta_Logo.gif"/>
                        <pic:cNvPicPr/>
                      </pic:nvPicPr>
                      <pic:blipFill>
                        <a:blip r:embed="rId12">
                          <a:extLst>
                            <a:ext uri="{28A0092B-C50C-407E-A947-70E740481C1C}">
                              <a14:useLocalDpi xmlns:a14="http://schemas.microsoft.com/office/drawing/2010/main" val="0"/>
                            </a:ext>
                          </a:extLst>
                        </a:blip>
                        <a:stretch>
                          <a:fillRect/>
                        </a:stretch>
                      </pic:blipFill>
                      <pic:spPr>
                        <a:xfrm>
                          <a:off x="0" y="0"/>
                          <a:ext cx="1591310" cy="409575"/>
                        </a:xfrm>
                        <a:prstGeom prst="rect">
                          <a:avLst/>
                        </a:prstGeom>
                      </pic:spPr>
                    </pic:pic>
                  </a:graphicData>
                </a:graphic>
                <wp14:sizeRelH relativeFrom="page">
                  <wp14:pctWidth>0</wp14:pctWidth>
                </wp14:sizeRelH>
                <wp14:sizeRelV relativeFrom="page">
                  <wp14:pctHeight>0</wp14:pctHeight>
                </wp14:sizeRelV>
              </wp:anchor>
            </w:drawing>
          </w:r>
        </w:p>
      </w:sdtContent>
    </w:sdt>
    <w:bookmarkStart w:id="0" w:name="ud1" w:displacedByCustomXml="prev"/>
    <w:p w:rsidR="00DF7226" w:rsidRPr="00615396" w:rsidRDefault="00DF7226" w:rsidP="002E688B">
      <w:pPr>
        <w:pStyle w:val="Ttulo"/>
        <w:rPr>
          <w:lang w:val="es-ES"/>
        </w:rPr>
      </w:pPr>
      <w:r w:rsidRPr="00615396">
        <w:rPr>
          <w:lang w:val="es-ES"/>
        </w:rPr>
        <w:br w:type="page"/>
      </w:r>
    </w:p>
    <w:p w:rsidR="002E688B" w:rsidRPr="00615396" w:rsidRDefault="002E688B" w:rsidP="002E688B">
      <w:pPr>
        <w:pStyle w:val="Ttulo"/>
        <w:rPr>
          <w:lang w:val="es-ES"/>
        </w:rPr>
      </w:pPr>
      <w:bookmarkStart w:id="1" w:name="_Toc528152984"/>
      <w:r w:rsidRPr="00615396">
        <w:rPr>
          <w:lang w:val="es-ES"/>
        </w:rPr>
        <w:lastRenderedPageBreak/>
        <w:t>Índices</w:t>
      </w:r>
      <w:bookmarkEnd w:id="1"/>
    </w:p>
    <w:p w:rsidR="003E022E" w:rsidRDefault="002E688B">
      <w:pPr>
        <w:pStyle w:val="Tabladeilustraciones"/>
        <w:tabs>
          <w:tab w:val="right" w:leader="underscore" w:pos="9016"/>
        </w:tabs>
        <w:rPr>
          <w:i w:val="0"/>
          <w:iCs w:val="0"/>
          <w:noProof/>
          <w:sz w:val="22"/>
          <w:szCs w:val="22"/>
          <w:lang w:val="es-ES" w:eastAsia="es-ES"/>
        </w:rPr>
      </w:pPr>
      <w:r w:rsidRPr="00615396">
        <w:rPr>
          <w:lang w:val="es-ES"/>
        </w:rPr>
        <w:fldChar w:fldCharType="begin"/>
      </w:r>
      <w:r w:rsidRPr="00615396">
        <w:rPr>
          <w:lang w:val="es-ES"/>
        </w:rPr>
        <w:instrText xml:space="preserve"> TOC \h \z \t "Título" \c </w:instrText>
      </w:r>
      <w:r w:rsidRPr="00615396">
        <w:rPr>
          <w:lang w:val="es-ES"/>
        </w:rPr>
        <w:fldChar w:fldCharType="separate"/>
      </w:r>
      <w:hyperlink w:anchor="_Toc528152984" w:history="1">
        <w:r w:rsidR="003E022E" w:rsidRPr="00A571C1">
          <w:rPr>
            <w:rStyle w:val="Hipervnculo"/>
            <w:noProof/>
            <w:lang w:val="es-ES"/>
          </w:rPr>
          <w:t>Índices</w:t>
        </w:r>
        <w:r w:rsidR="003E022E">
          <w:rPr>
            <w:noProof/>
            <w:webHidden/>
          </w:rPr>
          <w:tab/>
        </w:r>
        <w:r w:rsidR="003E022E">
          <w:rPr>
            <w:noProof/>
            <w:webHidden/>
          </w:rPr>
          <w:fldChar w:fldCharType="begin"/>
        </w:r>
        <w:r w:rsidR="003E022E">
          <w:rPr>
            <w:noProof/>
            <w:webHidden/>
          </w:rPr>
          <w:instrText xml:space="preserve"> PAGEREF _Toc528152984 \h </w:instrText>
        </w:r>
        <w:r w:rsidR="003E022E">
          <w:rPr>
            <w:noProof/>
            <w:webHidden/>
          </w:rPr>
        </w:r>
        <w:r w:rsidR="003E022E">
          <w:rPr>
            <w:noProof/>
            <w:webHidden/>
          </w:rPr>
          <w:fldChar w:fldCharType="separate"/>
        </w:r>
        <w:r w:rsidR="003E022E">
          <w:rPr>
            <w:noProof/>
            <w:webHidden/>
          </w:rPr>
          <w:t>i</w:t>
        </w:r>
        <w:r w:rsidR="003E022E">
          <w:rPr>
            <w:noProof/>
            <w:webHidden/>
          </w:rPr>
          <w:fldChar w:fldCharType="end"/>
        </w:r>
      </w:hyperlink>
    </w:p>
    <w:p w:rsidR="003E022E" w:rsidRDefault="002A1C85">
      <w:pPr>
        <w:pStyle w:val="Tabladeilustraciones"/>
        <w:tabs>
          <w:tab w:val="right" w:leader="underscore" w:pos="9016"/>
        </w:tabs>
        <w:rPr>
          <w:i w:val="0"/>
          <w:iCs w:val="0"/>
          <w:noProof/>
          <w:sz w:val="22"/>
          <w:szCs w:val="22"/>
          <w:lang w:val="es-ES" w:eastAsia="es-ES"/>
        </w:rPr>
      </w:pPr>
      <w:hyperlink w:anchor="_Toc528152985" w:history="1">
        <w:r w:rsidR="003E022E" w:rsidRPr="00A571C1">
          <w:rPr>
            <w:rStyle w:val="Hipervnculo"/>
            <w:noProof/>
            <w:lang w:val="es-ES"/>
          </w:rPr>
          <w:t>Índice de Contenidos</w:t>
        </w:r>
        <w:r w:rsidR="003E022E">
          <w:rPr>
            <w:noProof/>
            <w:webHidden/>
          </w:rPr>
          <w:tab/>
        </w:r>
        <w:r w:rsidR="003E022E">
          <w:rPr>
            <w:noProof/>
            <w:webHidden/>
          </w:rPr>
          <w:fldChar w:fldCharType="begin"/>
        </w:r>
        <w:r w:rsidR="003E022E">
          <w:rPr>
            <w:noProof/>
            <w:webHidden/>
          </w:rPr>
          <w:instrText xml:space="preserve"> PAGEREF _Toc528152985 \h </w:instrText>
        </w:r>
        <w:r w:rsidR="003E022E">
          <w:rPr>
            <w:noProof/>
            <w:webHidden/>
          </w:rPr>
        </w:r>
        <w:r w:rsidR="003E022E">
          <w:rPr>
            <w:noProof/>
            <w:webHidden/>
          </w:rPr>
          <w:fldChar w:fldCharType="separate"/>
        </w:r>
        <w:r w:rsidR="003E022E">
          <w:rPr>
            <w:noProof/>
            <w:webHidden/>
          </w:rPr>
          <w:t>i</w:t>
        </w:r>
        <w:r w:rsidR="003E022E">
          <w:rPr>
            <w:noProof/>
            <w:webHidden/>
          </w:rPr>
          <w:fldChar w:fldCharType="end"/>
        </w:r>
      </w:hyperlink>
    </w:p>
    <w:p w:rsidR="003E022E" w:rsidRDefault="002A1C85">
      <w:pPr>
        <w:pStyle w:val="Tabladeilustraciones"/>
        <w:tabs>
          <w:tab w:val="right" w:leader="underscore" w:pos="9016"/>
        </w:tabs>
        <w:rPr>
          <w:i w:val="0"/>
          <w:iCs w:val="0"/>
          <w:noProof/>
          <w:sz w:val="22"/>
          <w:szCs w:val="22"/>
          <w:lang w:val="es-ES" w:eastAsia="es-ES"/>
        </w:rPr>
      </w:pPr>
      <w:hyperlink w:anchor="_Toc528152986" w:history="1">
        <w:r w:rsidR="003E022E" w:rsidRPr="00A571C1">
          <w:rPr>
            <w:rStyle w:val="Hipervnculo"/>
            <w:noProof/>
            <w:lang w:val="es-ES"/>
          </w:rPr>
          <w:t>Índice de Tablas</w:t>
        </w:r>
        <w:r w:rsidR="003E022E">
          <w:rPr>
            <w:noProof/>
            <w:webHidden/>
          </w:rPr>
          <w:tab/>
        </w:r>
        <w:r w:rsidR="003E022E">
          <w:rPr>
            <w:noProof/>
            <w:webHidden/>
          </w:rPr>
          <w:fldChar w:fldCharType="begin"/>
        </w:r>
        <w:r w:rsidR="003E022E">
          <w:rPr>
            <w:noProof/>
            <w:webHidden/>
          </w:rPr>
          <w:instrText xml:space="preserve"> PAGEREF _Toc528152986 \h </w:instrText>
        </w:r>
        <w:r w:rsidR="003E022E">
          <w:rPr>
            <w:noProof/>
            <w:webHidden/>
          </w:rPr>
        </w:r>
        <w:r w:rsidR="003E022E">
          <w:rPr>
            <w:noProof/>
            <w:webHidden/>
          </w:rPr>
          <w:fldChar w:fldCharType="separate"/>
        </w:r>
        <w:r w:rsidR="003E022E">
          <w:rPr>
            <w:noProof/>
            <w:webHidden/>
          </w:rPr>
          <w:t>ii</w:t>
        </w:r>
        <w:r w:rsidR="003E022E">
          <w:rPr>
            <w:noProof/>
            <w:webHidden/>
          </w:rPr>
          <w:fldChar w:fldCharType="end"/>
        </w:r>
      </w:hyperlink>
    </w:p>
    <w:p w:rsidR="003E022E" w:rsidRDefault="002A1C85">
      <w:pPr>
        <w:pStyle w:val="Tabladeilustraciones"/>
        <w:tabs>
          <w:tab w:val="right" w:leader="underscore" w:pos="9016"/>
        </w:tabs>
        <w:rPr>
          <w:i w:val="0"/>
          <w:iCs w:val="0"/>
          <w:noProof/>
          <w:sz w:val="22"/>
          <w:szCs w:val="22"/>
          <w:lang w:val="es-ES" w:eastAsia="es-ES"/>
        </w:rPr>
      </w:pPr>
      <w:hyperlink w:anchor="_Toc528152987" w:history="1">
        <w:r w:rsidR="003E022E" w:rsidRPr="00A571C1">
          <w:rPr>
            <w:rStyle w:val="Hipervnculo"/>
            <w:noProof/>
            <w:lang w:val="es-ES"/>
          </w:rPr>
          <w:t>Índice de Imágenes</w:t>
        </w:r>
        <w:r w:rsidR="003E022E">
          <w:rPr>
            <w:noProof/>
            <w:webHidden/>
          </w:rPr>
          <w:tab/>
        </w:r>
        <w:r w:rsidR="003E022E">
          <w:rPr>
            <w:noProof/>
            <w:webHidden/>
          </w:rPr>
          <w:fldChar w:fldCharType="begin"/>
        </w:r>
        <w:r w:rsidR="003E022E">
          <w:rPr>
            <w:noProof/>
            <w:webHidden/>
          </w:rPr>
          <w:instrText xml:space="preserve"> PAGEREF _Toc528152987 \h </w:instrText>
        </w:r>
        <w:r w:rsidR="003E022E">
          <w:rPr>
            <w:noProof/>
            <w:webHidden/>
          </w:rPr>
        </w:r>
        <w:r w:rsidR="003E022E">
          <w:rPr>
            <w:noProof/>
            <w:webHidden/>
          </w:rPr>
          <w:fldChar w:fldCharType="separate"/>
        </w:r>
        <w:r w:rsidR="003E022E">
          <w:rPr>
            <w:noProof/>
            <w:webHidden/>
          </w:rPr>
          <w:t>ii</w:t>
        </w:r>
        <w:r w:rsidR="003E022E">
          <w:rPr>
            <w:noProof/>
            <w:webHidden/>
          </w:rPr>
          <w:fldChar w:fldCharType="end"/>
        </w:r>
      </w:hyperlink>
    </w:p>
    <w:p w:rsidR="003E022E" w:rsidRDefault="002A1C85">
      <w:pPr>
        <w:pStyle w:val="Tabladeilustraciones"/>
        <w:tabs>
          <w:tab w:val="right" w:leader="underscore" w:pos="9016"/>
        </w:tabs>
        <w:rPr>
          <w:i w:val="0"/>
          <w:iCs w:val="0"/>
          <w:noProof/>
          <w:sz w:val="22"/>
          <w:szCs w:val="22"/>
          <w:lang w:val="es-ES" w:eastAsia="es-ES"/>
        </w:rPr>
      </w:pPr>
      <w:hyperlink w:anchor="_Toc528152988" w:history="1">
        <w:r w:rsidR="003E022E" w:rsidRPr="00A571C1">
          <w:rPr>
            <w:rStyle w:val="Hipervnculo"/>
            <w:noProof/>
            <w:lang w:val="es-ES"/>
          </w:rPr>
          <w:t>Índice de Saber Más</w:t>
        </w:r>
        <w:r w:rsidR="003E022E">
          <w:rPr>
            <w:noProof/>
            <w:webHidden/>
          </w:rPr>
          <w:tab/>
        </w:r>
        <w:r w:rsidR="003E022E">
          <w:rPr>
            <w:noProof/>
            <w:webHidden/>
          </w:rPr>
          <w:fldChar w:fldCharType="begin"/>
        </w:r>
        <w:r w:rsidR="003E022E">
          <w:rPr>
            <w:noProof/>
            <w:webHidden/>
          </w:rPr>
          <w:instrText xml:space="preserve"> PAGEREF _Toc528152988 \h </w:instrText>
        </w:r>
        <w:r w:rsidR="003E022E">
          <w:rPr>
            <w:noProof/>
            <w:webHidden/>
          </w:rPr>
        </w:r>
        <w:r w:rsidR="003E022E">
          <w:rPr>
            <w:noProof/>
            <w:webHidden/>
          </w:rPr>
          <w:fldChar w:fldCharType="separate"/>
        </w:r>
        <w:r w:rsidR="003E022E">
          <w:rPr>
            <w:noProof/>
            <w:webHidden/>
          </w:rPr>
          <w:t>ii</w:t>
        </w:r>
        <w:r w:rsidR="003E022E">
          <w:rPr>
            <w:noProof/>
            <w:webHidden/>
          </w:rPr>
          <w:fldChar w:fldCharType="end"/>
        </w:r>
      </w:hyperlink>
    </w:p>
    <w:p w:rsidR="003E022E" w:rsidRDefault="002A1C85">
      <w:pPr>
        <w:pStyle w:val="Tabladeilustraciones"/>
        <w:tabs>
          <w:tab w:val="right" w:leader="underscore" w:pos="9016"/>
        </w:tabs>
        <w:rPr>
          <w:i w:val="0"/>
          <w:iCs w:val="0"/>
          <w:noProof/>
          <w:sz w:val="22"/>
          <w:szCs w:val="22"/>
          <w:lang w:val="es-ES" w:eastAsia="es-ES"/>
        </w:rPr>
      </w:pPr>
      <w:hyperlink w:anchor="_Toc528152989" w:history="1">
        <w:r w:rsidR="003E022E" w:rsidRPr="00A571C1">
          <w:rPr>
            <w:rStyle w:val="Hipervnculo"/>
            <w:noProof/>
            <w:lang w:val="es-ES"/>
          </w:rPr>
          <w:t>Índice de Recomendación</w:t>
        </w:r>
        <w:r w:rsidR="003E022E">
          <w:rPr>
            <w:noProof/>
            <w:webHidden/>
          </w:rPr>
          <w:tab/>
        </w:r>
        <w:r w:rsidR="003E022E">
          <w:rPr>
            <w:noProof/>
            <w:webHidden/>
          </w:rPr>
          <w:fldChar w:fldCharType="begin"/>
        </w:r>
        <w:r w:rsidR="003E022E">
          <w:rPr>
            <w:noProof/>
            <w:webHidden/>
          </w:rPr>
          <w:instrText xml:space="preserve"> PAGEREF _Toc528152989 \h </w:instrText>
        </w:r>
        <w:r w:rsidR="003E022E">
          <w:rPr>
            <w:noProof/>
            <w:webHidden/>
          </w:rPr>
        </w:r>
        <w:r w:rsidR="003E022E">
          <w:rPr>
            <w:noProof/>
            <w:webHidden/>
          </w:rPr>
          <w:fldChar w:fldCharType="separate"/>
        </w:r>
        <w:r w:rsidR="003E022E">
          <w:rPr>
            <w:noProof/>
            <w:webHidden/>
          </w:rPr>
          <w:t>ii</w:t>
        </w:r>
        <w:r w:rsidR="003E022E">
          <w:rPr>
            <w:noProof/>
            <w:webHidden/>
          </w:rPr>
          <w:fldChar w:fldCharType="end"/>
        </w:r>
      </w:hyperlink>
    </w:p>
    <w:p w:rsidR="003E022E" w:rsidRDefault="002A1C85">
      <w:pPr>
        <w:pStyle w:val="Tabladeilustraciones"/>
        <w:tabs>
          <w:tab w:val="right" w:leader="underscore" w:pos="9016"/>
        </w:tabs>
        <w:rPr>
          <w:i w:val="0"/>
          <w:iCs w:val="0"/>
          <w:noProof/>
          <w:sz w:val="22"/>
          <w:szCs w:val="22"/>
          <w:lang w:val="es-ES" w:eastAsia="es-ES"/>
        </w:rPr>
      </w:pPr>
      <w:hyperlink w:anchor="_Toc528152990" w:history="1">
        <w:r w:rsidR="003E022E" w:rsidRPr="00A571C1">
          <w:rPr>
            <w:rStyle w:val="Hipervnculo"/>
            <w:noProof/>
            <w:lang w:val="es-ES"/>
          </w:rPr>
          <w:t>Índice de Ejemplos</w:t>
        </w:r>
        <w:r w:rsidR="003E022E">
          <w:rPr>
            <w:noProof/>
            <w:webHidden/>
          </w:rPr>
          <w:tab/>
        </w:r>
        <w:r w:rsidR="003E022E">
          <w:rPr>
            <w:noProof/>
            <w:webHidden/>
          </w:rPr>
          <w:fldChar w:fldCharType="begin"/>
        </w:r>
        <w:r w:rsidR="003E022E">
          <w:rPr>
            <w:noProof/>
            <w:webHidden/>
          </w:rPr>
          <w:instrText xml:space="preserve"> PAGEREF _Toc528152990 \h </w:instrText>
        </w:r>
        <w:r w:rsidR="003E022E">
          <w:rPr>
            <w:noProof/>
            <w:webHidden/>
          </w:rPr>
        </w:r>
        <w:r w:rsidR="003E022E">
          <w:rPr>
            <w:noProof/>
            <w:webHidden/>
          </w:rPr>
          <w:fldChar w:fldCharType="separate"/>
        </w:r>
        <w:r w:rsidR="003E022E">
          <w:rPr>
            <w:noProof/>
            <w:webHidden/>
          </w:rPr>
          <w:t>iii</w:t>
        </w:r>
        <w:r w:rsidR="003E022E">
          <w:rPr>
            <w:noProof/>
            <w:webHidden/>
          </w:rPr>
          <w:fldChar w:fldCharType="end"/>
        </w:r>
      </w:hyperlink>
    </w:p>
    <w:p w:rsidR="003E022E" w:rsidRDefault="002A1C85">
      <w:pPr>
        <w:pStyle w:val="Tabladeilustraciones"/>
        <w:tabs>
          <w:tab w:val="right" w:leader="underscore" w:pos="9016"/>
        </w:tabs>
        <w:rPr>
          <w:i w:val="0"/>
          <w:iCs w:val="0"/>
          <w:noProof/>
          <w:sz w:val="22"/>
          <w:szCs w:val="22"/>
          <w:lang w:val="es-ES" w:eastAsia="es-ES"/>
        </w:rPr>
      </w:pPr>
      <w:hyperlink w:anchor="_Toc528152991" w:history="1">
        <w:r w:rsidR="003E022E" w:rsidRPr="00A571C1">
          <w:rPr>
            <w:rStyle w:val="Hipervnculo"/>
            <w:rFonts w:cstheme="minorHAnsi"/>
            <w:noProof/>
            <w:lang w:val="es-ES"/>
          </w:rPr>
          <w:t>Unidad didáctica 3</w:t>
        </w:r>
        <w:r w:rsidR="003E022E">
          <w:rPr>
            <w:noProof/>
            <w:webHidden/>
          </w:rPr>
          <w:tab/>
        </w:r>
        <w:r w:rsidR="003E022E">
          <w:rPr>
            <w:noProof/>
            <w:webHidden/>
          </w:rPr>
          <w:fldChar w:fldCharType="begin"/>
        </w:r>
        <w:r w:rsidR="003E022E">
          <w:rPr>
            <w:noProof/>
            <w:webHidden/>
          </w:rPr>
          <w:instrText xml:space="preserve"> PAGEREF _Toc528152991 \h </w:instrText>
        </w:r>
        <w:r w:rsidR="003E022E">
          <w:rPr>
            <w:noProof/>
            <w:webHidden/>
          </w:rPr>
        </w:r>
        <w:r w:rsidR="003E022E">
          <w:rPr>
            <w:noProof/>
            <w:webHidden/>
          </w:rPr>
          <w:fldChar w:fldCharType="separate"/>
        </w:r>
        <w:r w:rsidR="003E022E">
          <w:rPr>
            <w:noProof/>
            <w:webHidden/>
          </w:rPr>
          <w:t>1</w:t>
        </w:r>
        <w:r w:rsidR="003E022E">
          <w:rPr>
            <w:noProof/>
            <w:webHidden/>
          </w:rPr>
          <w:fldChar w:fldCharType="end"/>
        </w:r>
      </w:hyperlink>
    </w:p>
    <w:p w:rsidR="003E022E" w:rsidRDefault="002A1C85">
      <w:pPr>
        <w:pStyle w:val="Tabladeilustraciones"/>
        <w:tabs>
          <w:tab w:val="right" w:leader="underscore" w:pos="9016"/>
        </w:tabs>
        <w:rPr>
          <w:i w:val="0"/>
          <w:iCs w:val="0"/>
          <w:noProof/>
          <w:sz w:val="22"/>
          <w:szCs w:val="22"/>
          <w:lang w:val="es-ES" w:eastAsia="es-ES"/>
        </w:rPr>
      </w:pPr>
      <w:hyperlink w:anchor="_Toc528152992" w:history="1">
        <w:r w:rsidR="003E022E" w:rsidRPr="00A571C1">
          <w:rPr>
            <w:rStyle w:val="Hipervnculo"/>
            <w:noProof/>
            <w:lang w:val="es-ES"/>
          </w:rPr>
          <w:t>Mapa conceptual</w:t>
        </w:r>
        <w:r w:rsidR="003E022E">
          <w:rPr>
            <w:noProof/>
            <w:webHidden/>
          </w:rPr>
          <w:tab/>
        </w:r>
        <w:r w:rsidR="003E022E">
          <w:rPr>
            <w:noProof/>
            <w:webHidden/>
          </w:rPr>
          <w:fldChar w:fldCharType="begin"/>
        </w:r>
        <w:r w:rsidR="003E022E">
          <w:rPr>
            <w:noProof/>
            <w:webHidden/>
          </w:rPr>
          <w:instrText xml:space="preserve"> PAGEREF _Toc528152992 \h </w:instrText>
        </w:r>
        <w:r w:rsidR="003E022E">
          <w:rPr>
            <w:noProof/>
            <w:webHidden/>
          </w:rPr>
        </w:r>
        <w:r w:rsidR="003E022E">
          <w:rPr>
            <w:noProof/>
            <w:webHidden/>
          </w:rPr>
          <w:fldChar w:fldCharType="separate"/>
        </w:r>
        <w:r w:rsidR="003E022E">
          <w:rPr>
            <w:noProof/>
            <w:webHidden/>
          </w:rPr>
          <w:t>26</w:t>
        </w:r>
        <w:r w:rsidR="003E022E">
          <w:rPr>
            <w:noProof/>
            <w:webHidden/>
          </w:rPr>
          <w:fldChar w:fldCharType="end"/>
        </w:r>
      </w:hyperlink>
    </w:p>
    <w:p w:rsidR="003E022E" w:rsidRDefault="002A1C85">
      <w:pPr>
        <w:pStyle w:val="Tabladeilustraciones"/>
        <w:tabs>
          <w:tab w:val="right" w:leader="underscore" w:pos="9016"/>
        </w:tabs>
        <w:rPr>
          <w:i w:val="0"/>
          <w:iCs w:val="0"/>
          <w:noProof/>
          <w:sz w:val="22"/>
          <w:szCs w:val="22"/>
          <w:lang w:val="es-ES" w:eastAsia="es-ES"/>
        </w:rPr>
      </w:pPr>
      <w:hyperlink w:anchor="_Toc528152993" w:history="1">
        <w:r w:rsidR="003E022E" w:rsidRPr="00A571C1">
          <w:rPr>
            <w:rStyle w:val="Hipervnculo"/>
            <w:noProof/>
            <w:lang w:val="es-ES"/>
          </w:rPr>
          <w:t>GLOSARIO</w:t>
        </w:r>
        <w:r w:rsidR="003E022E">
          <w:rPr>
            <w:noProof/>
            <w:webHidden/>
          </w:rPr>
          <w:tab/>
        </w:r>
        <w:r w:rsidR="003E022E">
          <w:rPr>
            <w:noProof/>
            <w:webHidden/>
          </w:rPr>
          <w:fldChar w:fldCharType="begin"/>
        </w:r>
        <w:r w:rsidR="003E022E">
          <w:rPr>
            <w:noProof/>
            <w:webHidden/>
          </w:rPr>
          <w:instrText xml:space="preserve"> PAGEREF _Toc528152993 \h </w:instrText>
        </w:r>
        <w:r w:rsidR="003E022E">
          <w:rPr>
            <w:noProof/>
            <w:webHidden/>
          </w:rPr>
        </w:r>
        <w:r w:rsidR="003E022E">
          <w:rPr>
            <w:noProof/>
            <w:webHidden/>
          </w:rPr>
          <w:fldChar w:fldCharType="separate"/>
        </w:r>
        <w:r w:rsidR="003E022E">
          <w:rPr>
            <w:noProof/>
            <w:webHidden/>
          </w:rPr>
          <w:t>27</w:t>
        </w:r>
        <w:r w:rsidR="003E022E">
          <w:rPr>
            <w:noProof/>
            <w:webHidden/>
          </w:rPr>
          <w:fldChar w:fldCharType="end"/>
        </w:r>
      </w:hyperlink>
    </w:p>
    <w:p w:rsidR="002E688B" w:rsidRPr="00615396" w:rsidRDefault="002E688B" w:rsidP="002E688B">
      <w:pPr>
        <w:rPr>
          <w:lang w:val="es-ES"/>
        </w:rPr>
      </w:pPr>
      <w:r w:rsidRPr="00615396">
        <w:rPr>
          <w:lang w:val="es-ES"/>
        </w:rPr>
        <w:fldChar w:fldCharType="end"/>
      </w:r>
    </w:p>
    <w:p w:rsidR="003E022E" w:rsidRDefault="002E688B" w:rsidP="00C8433A">
      <w:pPr>
        <w:pStyle w:val="Ttulo"/>
        <w:spacing w:after="0" w:line="276" w:lineRule="auto"/>
        <w:rPr>
          <w:noProof/>
        </w:rPr>
      </w:pPr>
      <w:bookmarkStart w:id="2" w:name="_Toc528152985"/>
      <w:r w:rsidRPr="00615396">
        <w:rPr>
          <w:lang w:val="es-ES"/>
        </w:rPr>
        <w:t>Índice de Contenidos</w:t>
      </w:r>
      <w:bookmarkEnd w:id="2"/>
      <w:r w:rsidR="00C8433A" w:rsidRPr="00306C64">
        <w:rPr>
          <w:i/>
          <w:lang w:val="es-ES"/>
        </w:rPr>
        <w:fldChar w:fldCharType="begin"/>
      </w:r>
      <w:r w:rsidR="00C8433A" w:rsidRPr="00306C64">
        <w:rPr>
          <w:i/>
          <w:lang w:val="es-ES"/>
        </w:rPr>
        <w:instrText xml:space="preserve"> TOC \o "1-3" \h \z \u </w:instrText>
      </w:r>
      <w:r w:rsidR="00C8433A" w:rsidRPr="00306C64">
        <w:rPr>
          <w:i/>
          <w:lang w:val="es-ES"/>
        </w:rPr>
        <w:fldChar w:fldCharType="separate"/>
      </w:r>
    </w:p>
    <w:p w:rsidR="003E022E" w:rsidRDefault="002A1C85">
      <w:pPr>
        <w:pStyle w:val="TDC1"/>
        <w:tabs>
          <w:tab w:val="left" w:pos="600"/>
          <w:tab w:val="right" w:leader="dot" w:pos="9016"/>
        </w:tabs>
        <w:rPr>
          <w:b w:val="0"/>
          <w:bCs w:val="0"/>
          <w:i w:val="0"/>
          <w:iCs w:val="0"/>
          <w:noProof/>
          <w:sz w:val="22"/>
          <w:szCs w:val="22"/>
          <w:lang w:val="es-ES" w:eastAsia="es-ES"/>
        </w:rPr>
      </w:pPr>
      <w:hyperlink w:anchor="_Toc528152994" w:history="1">
        <w:r w:rsidR="003E022E" w:rsidRPr="00C47DF6">
          <w:rPr>
            <w:rStyle w:val="Hipervnculo"/>
            <w:rFonts w:cstheme="minorHAnsi"/>
            <w:noProof/>
            <w:lang w:val="es-ES"/>
          </w:rPr>
          <w:t>1.</w:t>
        </w:r>
        <w:r w:rsidR="003E022E">
          <w:rPr>
            <w:b w:val="0"/>
            <w:bCs w:val="0"/>
            <w:i w:val="0"/>
            <w:iCs w:val="0"/>
            <w:noProof/>
            <w:sz w:val="22"/>
            <w:szCs w:val="22"/>
            <w:lang w:val="es-ES" w:eastAsia="es-ES"/>
          </w:rPr>
          <w:tab/>
        </w:r>
        <w:r w:rsidR="003E022E" w:rsidRPr="00C47DF6">
          <w:rPr>
            <w:rStyle w:val="Hipervnculo"/>
            <w:rFonts w:cstheme="minorHAnsi"/>
            <w:noProof/>
            <w:lang w:val="es-ES"/>
          </w:rPr>
          <w:t>Estructuras de datos.</w:t>
        </w:r>
        <w:r w:rsidR="003E022E">
          <w:rPr>
            <w:noProof/>
            <w:webHidden/>
          </w:rPr>
          <w:tab/>
        </w:r>
        <w:r w:rsidR="003E022E">
          <w:rPr>
            <w:noProof/>
            <w:webHidden/>
          </w:rPr>
          <w:fldChar w:fldCharType="begin"/>
        </w:r>
        <w:r w:rsidR="003E022E">
          <w:rPr>
            <w:noProof/>
            <w:webHidden/>
          </w:rPr>
          <w:instrText xml:space="preserve"> PAGEREF _Toc528152994 \h </w:instrText>
        </w:r>
        <w:r w:rsidR="003E022E">
          <w:rPr>
            <w:noProof/>
            <w:webHidden/>
          </w:rPr>
        </w:r>
        <w:r w:rsidR="003E022E">
          <w:rPr>
            <w:noProof/>
            <w:webHidden/>
          </w:rPr>
          <w:fldChar w:fldCharType="separate"/>
        </w:r>
        <w:r w:rsidR="003E022E">
          <w:rPr>
            <w:noProof/>
            <w:webHidden/>
          </w:rPr>
          <w:t>2</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2995" w:history="1">
        <w:r w:rsidR="003E022E" w:rsidRPr="00C47DF6">
          <w:rPr>
            <w:rStyle w:val="Hipervnculo"/>
            <w:rFonts w:cstheme="minorHAnsi"/>
            <w:noProof/>
            <w:lang w:val="es-ES"/>
          </w:rPr>
          <w:t>1.1</w:t>
        </w:r>
        <w:r w:rsidR="003E022E">
          <w:rPr>
            <w:b w:val="0"/>
            <w:bCs w:val="0"/>
            <w:i w:val="0"/>
            <w:iCs w:val="0"/>
            <w:noProof/>
            <w:sz w:val="22"/>
            <w:szCs w:val="22"/>
            <w:lang w:val="es-ES" w:eastAsia="es-ES"/>
          </w:rPr>
          <w:tab/>
        </w:r>
        <w:r w:rsidR="003E022E" w:rsidRPr="00C47DF6">
          <w:rPr>
            <w:rStyle w:val="Hipervnculo"/>
            <w:rFonts w:cstheme="minorHAnsi"/>
            <w:noProof/>
            <w:lang w:val="es-ES"/>
          </w:rPr>
          <w:t>Objeto Array.</w:t>
        </w:r>
        <w:r w:rsidR="003E022E">
          <w:rPr>
            <w:noProof/>
            <w:webHidden/>
          </w:rPr>
          <w:tab/>
        </w:r>
        <w:r w:rsidR="003E022E">
          <w:rPr>
            <w:noProof/>
            <w:webHidden/>
          </w:rPr>
          <w:fldChar w:fldCharType="begin"/>
        </w:r>
        <w:r w:rsidR="003E022E">
          <w:rPr>
            <w:noProof/>
            <w:webHidden/>
          </w:rPr>
          <w:instrText xml:space="preserve"> PAGEREF _Toc528152995 \h </w:instrText>
        </w:r>
        <w:r w:rsidR="003E022E">
          <w:rPr>
            <w:noProof/>
            <w:webHidden/>
          </w:rPr>
        </w:r>
        <w:r w:rsidR="003E022E">
          <w:rPr>
            <w:noProof/>
            <w:webHidden/>
          </w:rPr>
          <w:fldChar w:fldCharType="separate"/>
        </w:r>
        <w:r w:rsidR="003E022E">
          <w:rPr>
            <w:noProof/>
            <w:webHidden/>
          </w:rPr>
          <w:t>3</w:t>
        </w:r>
        <w:r w:rsidR="003E022E">
          <w:rPr>
            <w:noProof/>
            <w:webHidden/>
          </w:rPr>
          <w:fldChar w:fldCharType="end"/>
        </w:r>
      </w:hyperlink>
    </w:p>
    <w:p w:rsidR="003E022E" w:rsidRDefault="002A1C85">
      <w:pPr>
        <w:pStyle w:val="TDC1"/>
        <w:tabs>
          <w:tab w:val="left" w:pos="800"/>
          <w:tab w:val="right" w:leader="dot" w:pos="9016"/>
        </w:tabs>
        <w:rPr>
          <w:b w:val="0"/>
          <w:bCs w:val="0"/>
          <w:i w:val="0"/>
          <w:iCs w:val="0"/>
          <w:noProof/>
          <w:sz w:val="22"/>
          <w:szCs w:val="22"/>
          <w:lang w:val="es-ES" w:eastAsia="es-ES"/>
        </w:rPr>
      </w:pPr>
      <w:hyperlink w:anchor="_Toc528152996" w:history="1">
        <w:r w:rsidR="003E022E" w:rsidRPr="00C47DF6">
          <w:rPr>
            <w:rStyle w:val="Hipervnculo"/>
            <w:rFonts w:cstheme="minorHAnsi"/>
            <w:noProof/>
            <w:lang w:val="es-ES"/>
          </w:rPr>
          <w:t>1.1.1</w:t>
        </w:r>
        <w:r w:rsidR="003E022E">
          <w:rPr>
            <w:b w:val="0"/>
            <w:bCs w:val="0"/>
            <w:i w:val="0"/>
            <w:iCs w:val="0"/>
            <w:noProof/>
            <w:sz w:val="22"/>
            <w:szCs w:val="22"/>
            <w:lang w:val="es-ES" w:eastAsia="es-ES"/>
          </w:rPr>
          <w:tab/>
        </w:r>
        <w:r w:rsidR="003E022E" w:rsidRPr="00C47DF6">
          <w:rPr>
            <w:rStyle w:val="Hipervnculo"/>
            <w:rFonts w:cstheme="minorHAnsi"/>
            <w:noProof/>
            <w:lang w:val="es-ES"/>
          </w:rPr>
          <w:t>Creación de un array e introducción de datos.</w:t>
        </w:r>
        <w:r w:rsidR="003E022E">
          <w:rPr>
            <w:noProof/>
            <w:webHidden/>
          </w:rPr>
          <w:tab/>
        </w:r>
        <w:r w:rsidR="003E022E">
          <w:rPr>
            <w:noProof/>
            <w:webHidden/>
          </w:rPr>
          <w:fldChar w:fldCharType="begin"/>
        </w:r>
        <w:r w:rsidR="003E022E">
          <w:rPr>
            <w:noProof/>
            <w:webHidden/>
          </w:rPr>
          <w:instrText xml:space="preserve"> PAGEREF _Toc528152996 \h </w:instrText>
        </w:r>
        <w:r w:rsidR="003E022E">
          <w:rPr>
            <w:noProof/>
            <w:webHidden/>
          </w:rPr>
        </w:r>
        <w:r w:rsidR="003E022E">
          <w:rPr>
            <w:noProof/>
            <w:webHidden/>
          </w:rPr>
          <w:fldChar w:fldCharType="separate"/>
        </w:r>
        <w:r w:rsidR="003E022E">
          <w:rPr>
            <w:noProof/>
            <w:webHidden/>
          </w:rPr>
          <w:t>4</w:t>
        </w:r>
        <w:r w:rsidR="003E022E">
          <w:rPr>
            <w:noProof/>
            <w:webHidden/>
          </w:rPr>
          <w:fldChar w:fldCharType="end"/>
        </w:r>
      </w:hyperlink>
    </w:p>
    <w:p w:rsidR="003E022E" w:rsidRDefault="002A1C85">
      <w:pPr>
        <w:pStyle w:val="TDC1"/>
        <w:tabs>
          <w:tab w:val="left" w:pos="800"/>
          <w:tab w:val="right" w:leader="dot" w:pos="9016"/>
        </w:tabs>
        <w:rPr>
          <w:b w:val="0"/>
          <w:bCs w:val="0"/>
          <w:i w:val="0"/>
          <w:iCs w:val="0"/>
          <w:noProof/>
          <w:sz w:val="22"/>
          <w:szCs w:val="22"/>
          <w:lang w:val="es-ES" w:eastAsia="es-ES"/>
        </w:rPr>
      </w:pPr>
      <w:hyperlink w:anchor="_Toc528152997" w:history="1">
        <w:r w:rsidR="003E022E" w:rsidRPr="00C47DF6">
          <w:rPr>
            <w:rStyle w:val="Hipervnculo"/>
            <w:rFonts w:cstheme="minorHAnsi"/>
            <w:noProof/>
            <w:lang w:val="es-ES"/>
          </w:rPr>
          <w:t>1.1.2</w:t>
        </w:r>
        <w:r w:rsidR="003E022E">
          <w:rPr>
            <w:b w:val="0"/>
            <w:bCs w:val="0"/>
            <w:i w:val="0"/>
            <w:iCs w:val="0"/>
            <w:noProof/>
            <w:sz w:val="22"/>
            <w:szCs w:val="22"/>
            <w:lang w:val="es-ES" w:eastAsia="es-ES"/>
          </w:rPr>
          <w:tab/>
        </w:r>
        <w:r w:rsidR="003E022E" w:rsidRPr="00C47DF6">
          <w:rPr>
            <w:rStyle w:val="Hipervnculo"/>
            <w:rFonts w:cstheme="minorHAnsi"/>
            <w:noProof/>
            <w:lang w:val="es-ES"/>
          </w:rPr>
          <w:t>Recorrido de un array.</w:t>
        </w:r>
        <w:r w:rsidR="003E022E">
          <w:rPr>
            <w:noProof/>
            <w:webHidden/>
          </w:rPr>
          <w:tab/>
        </w:r>
        <w:r w:rsidR="003E022E">
          <w:rPr>
            <w:noProof/>
            <w:webHidden/>
          </w:rPr>
          <w:fldChar w:fldCharType="begin"/>
        </w:r>
        <w:r w:rsidR="003E022E">
          <w:rPr>
            <w:noProof/>
            <w:webHidden/>
          </w:rPr>
          <w:instrText xml:space="preserve"> PAGEREF _Toc528152997 \h </w:instrText>
        </w:r>
        <w:r w:rsidR="003E022E">
          <w:rPr>
            <w:noProof/>
            <w:webHidden/>
          </w:rPr>
        </w:r>
        <w:r w:rsidR="003E022E">
          <w:rPr>
            <w:noProof/>
            <w:webHidden/>
          </w:rPr>
          <w:fldChar w:fldCharType="separate"/>
        </w:r>
        <w:r w:rsidR="003E022E">
          <w:rPr>
            <w:noProof/>
            <w:webHidden/>
          </w:rPr>
          <w:t>6</w:t>
        </w:r>
        <w:r w:rsidR="003E022E">
          <w:rPr>
            <w:noProof/>
            <w:webHidden/>
          </w:rPr>
          <w:fldChar w:fldCharType="end"/>
        </w:r>
      </w:hyperlink>
    </w:p>
    <w:p w:rsidR="003E022E" w:rsidRDefault="002A1C85">
      <w:pPr>
        <w:pStyle w:val="TDC1"/>
        <w:tabs>
          <w:tab w:val="left" w:pos="800"/>
          <w:tab w:val="right" w:leader="dot" w:pos="9016"/>
        </w:tabs>
        <w:rPr>
          <w:b w:val="0"/>
          <w:bCs w:val="0"/>
          <w:i w:val="0"/>
          <w:iCs w:val="0"/>
          <w:noProof/>
          <w:sz w:val="22"/>
          <w:szCs w:val="22"/>
          <w:lang w:val="es-ES" w:eastAsia="es-ES"/>
        </w:rPr>
      </w:pPr>
      <w:hyperlink w:anchor="_Toc528152998" w:history="1">
        <w:r w:rsidR="003E022E" w:rsidRPr="00C47DF6">
          <w:rPr>
            <w:rStyle w:val="Hipervnculo"/>
            <w:rFonts w:cstheme="minorHAnsi"/>
            <w:noProof/>
            <w:lang w:val="es-ES"/>
          </w:rPr>
          <w:t>1.1.3</w:t>
        </w:r>
        <w:r w:rsidR="003E022E">
          <w:rPr>
            <w:b w:val="0"/>
            <w:bCs w:val="0"/>
            <w:i w:val="0"/>
            <w:iCs w:val="0"/>
            <w:noProof/>
            <w:sz w:val="22"/>
            <w:szCs w:val="22"/>
            <w:lang w:val="es-ES" w:eastAsia="es-ES"/>
          </w:rPr>
          <w:tab/>
        </w:r>
        <w:r w:rsidR="003E022E" w:rsidRPr="00C47DF6">
          <w:rPr>
            <w:rStyle w:val="Hipervnculo"/>
            <w:rFonts w:cstheme="minorHAnsi"/>
            <w:noProof/>
            <w:lang w:val="es-ES"/>
          </w:rPr>
          <w:t>Borrado de elementos en un array.</w:t>
        </w:r>
        <w:r w:rsidR="003E022E">
          <w:rPr>
            <w:noProof/>
            <w:webHidden/>
          </w:rPr>
          <w:tab/>
        </w:r>
        <w:r w:rsidR="003E022E">
          <w:rPr>
            <w:noProof/>
            <w:webHidden/>
          </w:rPr>
          <w:fldChar w:fldCharType="begin"/>
        </w:r>
        <w:r w:rsidR="003E022E">
          <w:rPr>
            <w:noProof/>
            <w:webHidden/>
          </w:rPr>
          <w:instrText xml:space="preserve"> PAGEREF _Toc528152998 \h </w:instrText>
        </w:r>
        <w:r w:rsidR="003E022E">
          <w:rPr>
            <w:noProof/>
            <w:webHidden/>
          </w:rPr>
        </w:r>
        <w:r w:rsidR="003E022E">
          <w:rPr>
            <w:noProof/>
            <w:webHidden/>
          </w:rPr>
          <w:fldChar w:fldCharType="separate"/>
        </w:r>
        <w:r w:rsidR="003E022E">
          <w:rPr>
            <w:noProof/>
            <w:webHidden/>
          </w:rPr>
          <w:t>7</w:t>
        </w:r>
        <w:r w:rsidR="003E022E">
          <w:rPr>
            <w:noProof/>
            <w:webHidden/>
          </w:rPr>
          <w:fldChar w:fldCharType="end"/>
        </w:r>
      </w:hyperlink>
    </w:p>
    <w:p w:rsidR="003E022E" w:rsidRDefault="002A1C85">
      <w:pPr>
        <w:pStyle w:val="TDC1"/>
        <w:tabs>
          <w:tab w:val="left" w:pos="800"/>
          <w:tab w:val="right" w:leader="dot" w:pos="9016"/>
        </w:tabs>
        <w:rPr>
          <w:b w:val="0"/>
          <w:bCs w:val="0"/>
          <w:i w:val="0"/>
          <w:iCs w:val="0"/>
          <w:noProof/>
          <w:sz w:val="22"/>
          <w:szCs w:val="22"/>
          <w:lang w:val="es-ES" w:eastAsia="es-ES"/>
        </w:rPr>
      </w:pPr>
      <w:hyperlink w:anchor="_Toc528152999" w:history="1">
        <w:r w:rsidR="003E022E" w:rsidRPr="00C47DF6">
          <w:rPr>
            <w:rStyle w:val="Hipervnculo"/>
            <w:rFonts w:cstheme="minorHAnsi"/>
            <w:noProof/>
            <w:lang w:val="es-ES"/>
          </w:rPr>
          <w:t>1.1.4</w:t>
        </w:r>
        <w:r w:rsidR="003E022E">
          <w:rPr>
            <w:b w:val="0"/>
            <w:bCs w:val="0"/>
            <w:i w:val="0"/>
            <w:iCs w:val="0"/>
            <w:noProof/>
            <w:sz w:val="22"/>
            <w:szCs w:val="22"/>
            <w:lang w:val="es-ES" w:eastAsia="es-ES"/>
          </w:rPr>
          <w:tab/>
        </w:r>
        <w:r w:rsidR="003E022E" w:rsidRPr="00C47DF6">
          <w:rPr>
            <w:rStyle w:val="Hipervnculo"/>
            <w:rFonts w:cstheme="minorHAnsi"/>
            <w:noProof/>
            <w:lang w:val="es-ES"/>
          </w:rPr>
          <w:t>Propiedades y métodos.</w:t>
        </w:r>
        <w:r w:rsidR="003E022E">
          <w:rPr>
            <w:noProof/>
            <w:webHidden/>
          </w:rPr>
          <w:tab/>
        </w:r>
        <w:r w:rsidR="003E022E">
          <w:rPr>
            <w:noProof/>
            <w:webHidden/>
          </w:rPr>
          <w:fldChar w:fldCharType="begin"/>
        </w:r>
        <w:r w:rsidR="003E022E">
          <w:rPr>
            <w:noProof/>
            <w:webHidden/>
          </w:rPr>
          <w:instrText xml:space="preserve"> PAGEREF _Toc528152999 \h </w:instrText>
        </w:r>
        <w:r w:rsidR="003E022E">
          <w:rPr>
            <w:noProof/>
            <w:webHidden/>
          </w:rPr>
        </w:r>
        <w:r w:rsidR="003E022E">
          <w:rPr>
            <w:noProof/>
            <w:webHidden/>
          </w:rPr>
          <w:fldChar w:fldCharType="separate"/>
        </w:r>
        <w:r w:rsidR="003E022E">
          <w:rPr>
            <w:noProof/>
            <w:webHidden/>
          </w:rPr>
          <w:t>9</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0" w:history="1">
        <w:r w:rsidR="003E022E" w:rsidRPr="00C47DF6">
          <w:rPr>
            <w:rStyle w:val="Hipervnculo"/>
            <w:rFonts w:cstheme="minorHAnsi"/>
            <w:noProof/>
            <w:lang w:val="es-ES"/>
          </w:rPr>
          <w:t>1.2</w:t>
        </w:r>
        <w:r w:rsidR="003E022E">
          <w:rPr>
            <w:b w:val="0"/>
            <w:bCs w:val="0"/>
            <w:i w:val="0"/>
            <w:iCs w:val="0"/>
            <w:noProof/>
            <w:sz w:val="22"/>
            <w:szCs w:val="22"/>
            <w:lang w:val="es-ES" w:eastAsia="es-ES"/>
          </w:rPr>
          <w:tab/>
        </w:r>
        <w:r w:rsidR="003E022E" w:rsidRPr="00C47DF6">
          <w:rPr>
            <w:rStyle w:val="Hipervnculo"/>
            <w:rFonts w:cstheme="minorHAnsi"/>
            <w:noProof/>
            <w:lang w:val="es-ES"/>
          </w:rPr>
          <w:t>Arrays paralelos.</w:t>
        </w:r>
        <w:r w:rsidR="003E022E">
          <w:rPr>
            <w:noProof/>
            <w:webHidden/>
          </w:rPr>
          <w:tab/>
        </w:r>
        <w:r w:rsidR="003E022E">
          <w:rPr>
            <w:noProof/>
            <w:webHidden/>
          </w:rPr>
          <w:fldChar w:fldCharType="begin"/>
        </w:r>
        <w:r w:rsidR="003E022E">
          <w:rPr>
            <w:noProof/>
            <w:webHidden/>
          </w:rPr>
          <w:instrText xml:space="preserve"> PAGEREF _Toc528153000 \h </w:instrText>
        </w:r>
        <w:r w:rsidR="003E022E">
          <w:rPr>
            <w:noProof/>
            <w:webHidden/>
          </w:rPr>
        </w:r>
        <w:r w:rsidR="003E022E">
          <w:rPr>
            <w:noProof/>
            <w:webHidden/>
          </w:rPr>
          <w:fldChar w:fldCharType="separate"/>
        </w:r>
        <w:r w:rsidR="003E022E">
          <w:rPr>
            <w:noProof/>
            <w:webHidden/>
          </w:rPr>
          <w:t>11</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1" w:history="1">
        <w:r w:rsidR="003E022E" w:rsidRPr="00C47DF6">
          <w:rPr>
            <w:rStyle w:val="Hipervnculo"/>
            <w:rFonts w:cstheme="minorHAnsi"/>
            <w:noProof/>
            <w:lang w:val="es-ES"/>
          </w:rPr>
          <w:t>1.3</w:t>
        </w:r>
        <w:r w:rsidR="003E022E">
          <w:rPr>
            <w:b w:val="0"/>
            <w:bCs w:val="0"/>
            <w:i w:val="0"/>
            <w:iCs w:val="0"/>
            <w:noProof/>
            <w:sz w:val="22"/>
            <w:szCs w:val="22"/>
            <w:lang w:val="es-ES" w:eastAsia="es-ES"/>
          </w:rPr>
          <w:tab/>
        </w:r>
        <w:r w:rsidR="003E022E" w:rsidRPr="00C47DF6">
          <w:rPr>
            <w:rStyle w:val="Hipervnculo"/>
            <w:rFonts w:cstheme="minorHAnsi"/>
            <w:noProof/>
            <w:lang w:val="es-ES"/>
          </w:rPr>
          <w:t>Arrays multidimensionales.</w:t>
        </w:r>
        <w:r w:rsidR="003E022E">
          <w:rPr>
            <w:noProof/>
            <w:webHidden/>
          </w:rPr>
          <w:tab/>
        </w:r>
        <w:r w:rsidR="003E022E">
          <w:rPr>
            <w:noProof/>
            <w:webHidden/>
          </w:rPr>
          <w:fldChar w:fldCharType="begin"/>
        </w:r>
        <w:r w:rsidR="003E022E">
          <w:rPr>
            <w:noProof/>
            <w:webHidden/>
          </w:rPr>
          <w:instrText xml:space="preserve"> PAGEREF _Toc528153001 \h </w:instrText>
        </w:r>
        <w:r w:rsidR="003E022E">
          <w:rPr>
            <w:noProof/>
            <w:webHidden/>
          </w:rPr>
        </w:r>
        <w:r w:rsidR="003E022E">
          <w:rPr>
            <w:noProof/>
            <w:webHidden/>
          </w:rPr>
          <w:fldChar w:fldCharType="separate"/>
        </w:r>
        <w:r w:rsidR="003E022E">
          <w:rPr>
            <w:noProof/>
            <w:webHidden/>
          </w:rPr>
          <w:t>12</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2" w:history="1">
        <w:r w:rsidR="003E022E" w:rsidRPr="00C47DF6">
          <w:rPr>
            <w:rStyle w:val="Hipervnculo"/>
            <w:rFonts w:cstheme="minorHAnsi"/>
            <w:noProof/>
            <w:lang w:val="es-ES"/>
          </w:rPr>
          <w:t>2.</w:t>
        </w:r>
        <w:r w:rsidR="003E022E">
          <w:rPr>
            <w:b w:val="0"/>
            <w:bCs w:val="0"/>
            <w:i w:val="0"/>
            <w:iCs w:val="0"/>
            <w:noProof/>
            <w:sz w:val="22"/>
            <w:szCs w:val="22"/>
            <w:lang w:val="es-ES" w:eastAsia="es-ES"/>
          </w:rPr>
          <w:tab/>
        </w:r>
        <w:r w:rsidR="003E022E" w:rsidRPr="00C47DF6">
          <w:rPr>
            <w:rStyle w:val="Hipervnculo"/>
            <w:rFonts w:cstheme="minorHAnsi"/>
            <w:noProof/>
            <w:lang w:val="es-ES"/>
          </w:rPr>
          <w:t>Funciones.</w:t>
        </w:r>
        <w:r w:rsidR="003E022E">
          <w:rPr>
            <w:noProof/>
            <w:webHidden/>
          </w:rPr>
          <w:tab/>
        </w:r>
        <w:r w:rsidR="003E022E">
          <w:rPr>
            <w:noProof/>
            <w:webHidden/>
          </w:rPr>
          <w:fldChar w:fldCharType="begin"/>
        </w:r>
        <w:r w:rsidR="003E022E">
          <w:rPr>
            <w:noProof/>
            <w:webHidden/>
          </w:rPr>
          <w:instrText xml:space="preserve"> PAGEREF _Toc528153002 \h </w:instrText>
        </w:r>
        <w:r w:rsidR="003E022E">
          <w:rPr>
            <w:noProof/>
            <w:webHidden/>
          </w:rPr>
        </w:r>
        <w:r w:rsidR="003E022E">
          <w:rPr>
            <w:noProof/>
            <w:webHidden/>
          </w:rPr>
          <w:fldChar w:fldCharType="separate"/>
        </w:r>
        <w:r w:rsidR="003E022E">
          <w:rPr>
            <w:noProof/>
            <w:webHidden/>
          </w:rPr>
          <w:t>13</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3" w:history="1">
        <w:r w:rsidR="003E022E" w:rsidRPr="00C47DF6">
          <w:rPr>
            <w:rStyle w:val="Hipervnculo"/>
            <w:rFonts w:cstheme="minorHAnsi"/>
            <w:noProof/>
            <w:lang w:val="es-ES"/>
          </w:rPr>
          <w:t>2.1</w:t>
        </w:r>
        <w:r w:rsidR="003E022E">
          <w:rPr>
            <w:b w:val="0"/>
            <w:bCs w:val="0"/>
            <w:i w:val="0"/>
            <w:iCs w:val="0"/>
            <w:noProof/>
            <w:sz w:val="22"/>
            <w:szCs w:val="22"/>
            <w:lang w:val="es-ES" w:eastAsia="es-ES"/>
          </w:rPr>
          <w:tab/>
        </w:r>
        <w:r w:rsidR="003E022E" w:rsidRPr="00C47DF6">
          <w:rPr>
            <w:rStyle w:val="Hipervnculo"/>
            <w:rFonts w:cstheme="minorHAnsi"/>
            <w:noProof/>
            <w:lang w:val="es-ES"/>
          </w:rPr>
          <w:t>Creación y uso de funciones</w:t>
        </w:r>
        <w:r w:rsidR="003E022E">
          <w:rPr>
            <w:noProof/>
            <w:webHidden/>
          </w:rPr>
          <w:tab/>
        </w:r>
        <w:r w:rsidR="003E022E">
          <w:rPr>
            <w:noProof/>
            <w:webHidden/>
          </w:rPr>
          <w:fldChar w:fldCharType="begin"/>
        </w:r>
        <w:r w:rsidR="003E022E">
          <w:rPr>
            <w:noProof/>
            <w:webHidden/>
          </w:rPr>
          <w:instrText xml:space="preserve"> PAGEREF _Toc528153003 \h </w:instrText>
        </w:r>
        <w:r w:rsidR="003E022E">
          <w:rPr>
            <w:noProof/>
            <w:webHidden/>
          </w:rPr>
        </w:r>
        <w:r w:rsidR="003E022E">
          <w:rPr>
            <w:noProof/>
            <w:webHidden/>
          </w:rPr>
          <w:fldChar w:fldCharType="separate"/>
        </w:r>
        <w:r w:rsidR="003E022E">
          <w:rPr>
            <w:noProof/>
            <w:webHidden/>
          </w:rPr>
          <w:t>14</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4" w:history="1">
        <w:r w:rsidR="003E022E" w:rsidRPr="00C47DF6">
          <w:rPr>
            <w:rStyle w:val="Hipervnculo"/>
            <w:rFonts w:cstheme="minorHAnsi"/>
            <w:noProof/>
            <w:lang w:val="es-ES"/>
          </w:rPr>
          <w:t>2.2</w:t>
        </w:r>
        <w:r w:rsidR="003E022E">
          <w:rPr>
            <w:b w:val="0"/>
            <w:bCs w:val="0"/>
            <w:i w:val="0"/>
            <w:iCs w:val="0"/>
            <w:noProof/>
            <w:sz w:val="22"/>
            <w:szCs w:val="22"/>
            <w:lang w:val="es-ES" w:eastAsia="es-ES"/>
          </w:rPr>
          <w:tab/>
        </w:r>
        <w:r w:rsidR="003E022E" w:rsidRPr="00C47DF6">
          <w:rPr>
            <w:rStyle w:val="Hipervnculo"/>
            <w:rFonts w:cstheme="minorHAnsi"/>
            <w:noProof/>
            <w:lang w:val="es-ES"/>
          </w:rPr>
          <w:t>Parámetros</w:t>
        </w:r>
        <w:r w:rsidR="003E022E">
          <w:rPr>
            <w:noProof/>
            <w:webHidden/>
          </w:rPr>
          <w:tab/>
        </w:r>
        <w:r w:rsidR="003E022E">
          <w:rPr>
            <w:noProof/>
            <w:webHidden/>
          </w:rPr>
          <w:fldChar w:fldCharType="begin"/>
        </w:r>
        <w:r w:rsidR="003E022E">
          <w:rPr>
            <w:noProof/>
            <w:webHidden/>
          </w:rPr>
          <w:instrText xml:space="preserve"> PAGEREF _Toc528153004 \h </w:instrText>
        </w:r>
        <w:r w:rsidR="003E022E">
          <w:rPr>
            <w:noProof/>
            <w:webHidden/>
          </w:rPr>
        </w:r>
        <w:r w:rsidR="003E022E">
          <w:rPr>
            <w:noProof/>
            <w:webHidden/>
          </w:rPr>
          <w:fldChar w:fldCharType="separate"/>
        </w:r>
        <w:r w:rsidR="003E022E">
          <w:rPr>
            <w:noProof/>
            <w:webHidden/>
          </w:rPr>
          <w:t>15</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5" w:history="1">
        <w:r w:rsidR="003E022E" w:rsidRPr="00C47DF6">
          <w:rPr>
            <w:rStyle w:val="Hipervnculo"/>
            <w:rFonts w:cstheme="minorHAnsi"/>
            <w:noProof/>
            <w:lang w:val="es-ES"/>
          </w:rPr>
          <w:t>2.3</w:t>
        </w:r>
        <w:r w:rsidR="003E022E">
          <w:rPr>
            <w:b w:val="0"/>
            <w:bCs w:val="0"/>
            <w:i w:val="0"/>
            <w:iCs w:val="0"/>
            <w:noProof/>
            <w:sz w:val="22"/>
            <w:szCs w:val="22"/>
            <w:lang w:val="es-ES" w:eastAsia="es-ES"/>
          </w:rPr>
          <w:tab/>
        </w:r>
        <w:r w:rsidR="003E022E" w:rsidRPr="00C47DF6">
          <w:rPr>
            <w:rStyle w:val="Hipervnculo"/>
            <w:rFonts w:cstheme="minorHAnsi"/>
            <w:noProof/>
            <w:lang w:val="es-ES"/>
          </w:rPr>
          <w:t>Ámbito de las variables.</w:t>
        </w:r>
        <w:r w:rsidR="003E022E">
          <w:rPr>
            <w:noProof/>
            <w:webHidden/>
          </w:rPr>
          <w:tab/>
        </w:r>
        <w:r w:rsidR="003E022E">
          <w:rPr>
            <w:noProof/>
            <w:webHidden/>
          </w:rPr>
          <w:fldChar w:fldCharType="begin"/>
        </w:r>
        <w:r w:rsidR="003E022E">
          <w:rPr>
            <w:noProof/>
            <w:webHidden/>
          </w:rPr>
          <w:instrText xml:space="preserve"> PAGEREF _Toc528153005 \h </w:instrText>
        </w:r>
        <w:r w:rsidR="003E022E">
          <w:rPr>
            <w:noProof/>
            <w:webHidden/>
          </w:rPr>
        </w:r>
        <w:r w:rsidR="003E022E">
          <w:rPr>
            <w:noProof/>
            <w:webHidden/>
          </w:rPr>
          <w:fldChar w:fldCharType="separate"/>
        </w:r>
        <w:r w:rsidR="003E022E">
          <w:rPr>
            <w:noProof/>
            <w:webHidden/>
          </w:rPr>
          <w:t>16</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6" w:history="1">
        <w:r w:rsidR="003E022E" w:rsidRPr="00C47DF6">
          <w:rPr>
            <w:rStyle w:val="Hipervnculo"/>
            <w:rFonts w:cstheme="minorHAnsi"/>
            <w:noProof/>
            <w:lang w:val="es-ES"/>
          </w:rPr>
          <w:t>2.4</w:t>
        </w:r>
        <w:r w:rsidR="003E022E">
          <w:rPr>
            <w:b w:val="0"/>
            <w:bCs w:val="0"/>
            <w:i w:val="0"/>
            <w:iCs w:val="0"/>
            <w:noProof/>
            <w:sz w:val="22"/>
            <w:szCs w:val="22"/>
            <w:lang w:val="es-ES" w:eastAsia="es-ES"/>
          </w:rPr>
          <w:tab/>
        </w:r>
        <w:r w:rsidR="003E022E" w:rsidRPr="00C47DF6">
          <w:rPr>
            <w:rStyle w:val="Hipervnculo"/>
            <w:rFonts w:cstheme="minorHAnsi"/>
            <w:noProof/>
            <w:lang w:val="es-ES"/>
          </w:rPr>
          <w:t>Funciones anidadas.</w:t>
        </w:r>
        <w:r w:rsidR="003E022E">
          <w:rPr>
            <w:noProof/>
            <w:webHidden/>
          </w:rPr>
          <w:tab/>
        </w:r>
        <w:r w:rsidR="003E022E">
          <w:rPr>
            <w:noProof/>
            <w:webHidden/>
          </w:rPr>
          <w:fldChar w:fldCharType="begin"/>
        </w:r>
        <w:r w:rsidR="003E022E">
          <w:rPr>
            <w:noProof/>
            <w:webHidden/>
          </w:rPr>
          <w:instrText xml:space="preserve"> PAGEREF _Toc528153006 \h </w:instrText>
        </w:r>
        <w:r w:rsidR="003E022E">
          <w:rPr>
            <w:noProof/>
            <w:webHidden/>
          </w:rPr>
        </w:r>
        <w:r w:rsidR="003E022E">
          <w:rPr>
            <w:noProof/>
            <w:webHidden/>
          </w:rPr>
          <w:fldChar w:fldCharType="separate"/>
        </w:r>
        <w:r w:rsidR="003E022E">
          <w:rPr>
            <w:noProof/>
            <w:webHidden/>
          </w:rPr>
          <w:t>17</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7" w:history="1">
        <w:r w:rsidR="003E022E" w:rsidRPr="00C47DF6">
          <w:rPr>
            <w:rStyle w:val="Hipervnculo"/>
            <w:rFonts w:cstheme="minorHAnsi"/>
            <w:noProof/>
            <w:lang w:val="es-ES"/>
          </w:rPr>
          <w:t>2.5</w:t>
        </w:r>
        <w:r w:rsidR="003E022E">
          <w:rPr>
            <w:b w:val="0"/>
            <w:bCs w:val="0"/>
            <w:i w:val="0"/>
            <w:iCs w:val="0"/>
            <w:noProof/>
            <w:sz w:val="22"/>
            <w:szCs w:val="22"/>
            <w:lang w:val="es-ES" w:eastAsia="es-ES"/>
          </w:rPr>
          <w:tab/>
        </w:r>
        <w:r w:rsidR="003E022E" w:rsidRPr="00C47DF6">
          <w:rPr>
            <w:rStyle w:val="Hipervnculo"/>
            <w:rFonts w:cstheme="minorHAnsi"/>
            <w:noProof/>
            <w:lang w:val="es-ES"/>
          </w:rPr>
          <w:t>Funciones anónimas.</w:t>
        </w:r>
        <w:r w:rsidR="003E022E">
          <w:rPr>
            <w:noProof/>
            <w:webHidden/>
          </w:rPr>
          <w:tab/>
        </w:r>
        <w:r w:rsidR="003E022E">
          <w:rPr>
            <w:noProof/>
            <w:webHidden/>
          </w:rPr>
          <w:fldChar w:fldCharType="begin"/>
        </w:r>
        <w:r w:rsidR="003E022E">
          <w:rPr>
            <w:noProof/>
            <w:webHidden/>
          </w:rPr>
          <w:instrText xml:space="preserve"> PAGEREF _Toc528153007 \h </w:instrText>
        </w:r>
        <w:r w:rsidR="003E022E">
          <w:rPr>
            <w:noProof/>
            <w:webHidden/>
          </w:rPr>
        </w:r>
        <w:r w:rsidR="003E022E">
          <w:rPr>
            <w:noProof/>
            <w:webHidden/>
          </w:rPr>
          <w:fldChar w:fldCharType="separate"/>
        </w:r>
        <w:r w:rsidR="003E022E">
          <w:rPr>
            <w:noProof/>
            <w:webHidden/>
          </w:rPr>
          <w:t>18</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8" w:history="1">
        <w:r w:rsidR="003E022E" w:rsidRPr="00C47DF6">
          <w:rPr>
            <w:rStyle w:val="Hipervnculo"/>
            <w:rFonts w:cstheme="minorHAnsi"/>
            <w:noProof/>
            <w:lang w:val="es-ES"/>
          </w:rPr>
          <w:t>2.6</w:t>
        </w:r>
        <w:r w:rsidR="003E022E">
          <w:rPr>
            <w:b w:val="0"/>
            <w:bCs w:val="0"/>
            <w:i w:val="0"/>
            <w:iCs w:val="0"/>
            <w:noProof/>
            <w:sz w:val="22"/>
            <w:szCs w:val="22"/>
            <w:lang w:val="es-ES" w:eastAsia="es-ES"/>
          </w:rPr>
          <w:tab/>
        </w:r>
        <w:r w:rsidR="003E022E" w:rsidRPr="00C47DF6">
          <w:rPr>
            <w:rStyle w:val="Hipervnculo"/>
            <w:rFonts w:cstheme="minorHAnsi"/>
            <w:noProof/>
            <w:lang w:val="es-ES"/>
          </w:rPr>
          <w:t>Funciones predefinidas del lenguaje.</w:t>
        </w:r>
        <w:r w:rsidR="003E022E">
          <w:rPr>
            <w:noProof/>
            <w:webHidden/>
          </w:rPr>
          <w:tab/>
        </w:r>
        <w:r w:rsidR="003E022E">
          <w:rPr>
            <w:noProof/>
            <w:webHidden/>
          </w:rPr>
          <w:fldChar w:fldCharType="begin"/>
        </w:r>
        <w:r w:rsidR="003E022E">
          <w:rPr>
            <w:noProof/>
            <w:webHidden/>
          </w:rPr>
          <w:instrText xml:space="preserve"> PAGEREF _Toc528153008 \h </w:instrText>
        </w:r>
        <w:r w:rsidR="003E022E">
          <w:rPr>
            <w:noProof/>
            <w:webHidden/>
          </w:rPr>
        </w:r>
        <w:r w:rsidR="003E022E">
          <w:rPr>
            <w:noProof/>
            <w:webHidden/>
          </w:rPr>
          <w:fldChar w:fldCharType="separate"/>
        </w:r>
        <w:r w:rsidR="003E022E">
          <w:rPr>
            <w:noProof/>
            <w:webHidden/>
          </w:rPr>
          <w:t>19</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09" w:history="1">
        <w:r w:rsidR="003E022E" w:rsidRPr="00C47DF6">
          <w:rPr>
            <w:rStyle w:val="Hipervnculo"/>
            <w:rFonts w:cstheme="minorHAnsi"/>
            <w:noProof/>
            <w:lang w:val="es-ES"/>
          </w:rPr>
          <w:t>2.7</w:t>
        </w:r>
        <w:r w:rsidR="003E022E">
          <w:rPr>
            <w:b w:val="0"/>
            <w:bCs w:val="0"/>
            <w:i w:val="0"/>
            <w:iCs w:val="0"/>
            <w:noProof/>
            <w:sz w:val="22"/>
            <w:szCs w:val="22"/>
            <w:lang w:val="es-ES" w:eastAsia="es-ES"/>
          </w:rPr>
          <w:tab/>
        </w:r>
        <w:r w:rsidR="003E022E" w:rsidRPr="00C47DF6">
          <w:rPr>
            <w:rStyle w:val="Hipervnculo"/>
            <w:rFonts w:cstheme="minorHAnsi"/>
            <w:noProof/>
            <w:lang w:val="es-ES"/>
          </w:rPr>
          <w:t>Buenas prácticas en el diseño y codificación de funciones.</w:t>
        </w:r>
        <w:r w:rsidR="003E022E">
          <w:rPr>
            <w:noProof/>
            <w:webHidden/>
          </w:rPr>
          <w:tab/>
        </w:r>
        <w:r w:rsidR="003E022E">
          <w:rPr>
            <w:noProof/>
            <w:webHidden/>
          </w:rPr>
          <w:fldChar w:fldCharType="begin"/>
        </w:r>
        <w:r w:rsidR="003E022E">
          <w:rPr>
            <w:noProof/>
            <w:webHidden/>
          </w:rPr>
          <w:instrText xml:space="preserve"> PAGEREF _Toc528153009 \h </w:instrText>
        </w:r>
        <w:r w:rsidR="003E022E">
          <w:rPr>
            <w:noProof/>
            <w:webHidden/>
          </w:rPr>
        </w:r>
        <w:r w:rsidR="003E022E">
          <w:rPr>
            <w:noProof/>
            <w:webHidden/>
          </w:rPr>
          <w:fldChar w:fldCharType="separate"/>
        </w:r>
        <w:r w:rsidR="003E022E">
          <w:rPr>
            <w:noProof/>
            <w:webHidden/>
          </w:rPr>
          <w:t>20</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10" w:history="1">
        <w:r w:rsidR="003E022E" w:rsidRPr="00C47DF6">
          <w:rPr>
            <w:rStyle w:val="Hipervnculo"/>
            <w:rFonts w:cstheme="minorHAnsi"/>
            <w:noProof/>
            <w:lang w:val="es-ES"/>
          </w:rPr>
          <w:t>3.</w:t>
        </w:r>
        <w:r w:rsidR="003E022E">
          <w:rPr>
            <w:b w:val="0"/>
            <w:bCs w:val="0"/>
            <w:i w:val="0"/>
            <w:iCs w:val="0"/>
            <w:noProof/>
            <w:sz w:val="22"/>
            <w:szCs w:val="22"/>
            <w:lang w:val="es-ES" w:eastAsia="es-ES"/>
          </w:rPr>
          <w:tab/>
        </w:r>
        <w:r w:rsidR="003E022E" w:rsidRPr="00C47DF6">
          <w:rPr>
            <w:rStyle w:val="Hipervnculo"/>
            <w:rFonts w:cstheme="minorHAnsi"/>
            <w:noProof/>
            <w:lang w:val="es-ES"/>
          </w:rPr>
          <w:t>Creación de objetos a medida.</w:t>
        </w:r>
        <w:r w:rsidR="003E022E">
          <w:rPr>
            <w:noProof/>
            <w:webHidden/>
          </w:rPr>
          <w:tab/>
        </w:r>
        <w:r w:rsidR="003E022E">
          <w:rPr>
            <w:noProof/>
            <w:webHidden/>
          </w:rPr>
          <w:fldChar w:fldCharType="begin"/>
        </w:r>
        <w:r w:rsidR="003E022E">
          <w:rPr>
            <w:noProof/>
            <w:webHidden/>
          </w:rPr>
          <w:instrText xml:space="preserve"> PAGEREF _Toc528153010 \h </w:instrText>
        </w:r>
        <w:r w:rsidR="003E022E">
          <w:rPr>
            <w:noProof/>
            <w:webHidden/>
          </w:rPr>
        </w:r>
        <w:r w:rsidR="003E022E">
          <w:rPr>
            <w:noProof/>
            <w:webHidden/>
          </w:rPr>
          <w:fldChar w:fldCharType="separate"/>
        </w:r>
        <w:r w:rsidR="003E022E">
          <w:rPr>
            <w:noProof/>
            <w:webHidden/>
          </w:rPr>
          <w:t>21</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11" w:history="1">
        <w:r w:rsidR="003E022E" w:rsidRPr="00C47DF6">
          <w:rPr>
            <w:rStyle w:val="Hipervnculo"/>
            <w:rFonts w:cstheme="minorHAnsi"/>
            <w:noProof/>
            <w:lang w:val="es-ES"/>
          </w:rPr>
          <w:t>3.1</w:t>
        </w:r>
        <w:r w:rsidR="003E022E">
          <w:rPr>
            <w:b w:val="0"/>
            <w:bCs w:val="0"/>
            <w:i w:val="0"/>
            <w:iCs w:val="0"/>
            <w:noProof/>
            <w:sz w:val="22"/>
            <w:szCs w:val="22"/>
            <w:lang w:val="es-ES" w:eastAsia="es-ES"/>
          </w:rPr>
          <w:tab/>
        </w:r>
        <w:r w:rsidR="003E022E" w:rsidRPr="00C47DF6">
          <w:rPr>
            <w:rStyle w:val="Hipervnculo"/>
            <w:rFonts w:cstheme="minorHAnsi"/>
            <w:noProof/>
            <w:lang w:val="es-ES"/>
          </w:rPr>
          <w:t>Definición de propiedades.</w:t>
        </w:r>
        <w:r w:rsidR="003E022E">
          <w:rPr>
            <w:noProof/>
            <w:webHidden/>
          </w:rPr>
          <w:tab/>
        </w:r>
        <w:r w:rsidR="003E022E">
          <w:rPr>
            <w:noProof/>
            <w:webHidden/>
          </w:rPr>
          <w:fldChar w:fldCharType="begin"/>
        </w:r>
        <w:r w:rsidR="003E022E">
          <w:rPr>
            <w:noProof/>
            <w:webHidden/>
          </w:rPr>
          <w:instrText xml:space="preserve"> PAGEREF _Toc528153011 \h </w:instrText>
        </w:r>
        <w:r w:rsidR="003E022E">
          <w:rPr>
            <w:noProof/>
            <w:webHidden/>
          </w:rPr>
        </w:r>
        <w:r w:rsidR="003E022E">
          <w:rPr>
            <w:noProof/>
            <w:webHidden/>
          </w:rPr>
          <w:fldChar w:fldCharType="separate"/>
        </w:r>
        <w:r w:rsidR="003E022E">
          <w:rPr>
            <w:noProof/>
            <w:webHidden/>
          </w:rPr>
          <w:t>22</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12" w:history="1">
        <w:r w:rsidR="003E022E" w:rsidRPr="00C47DF6">
          <w:rPr>
            <w:rStyle w:val="Hipervnculo"/>
            <w:rFonts w:cstheme="minorHAnsi"/>
            <w:noProof/>
            <w:lang w:val="es-ES"/>
          </w:rPr>
          <w:t>3.2</w:t>
        </w:r>
        <w:r w:rsidR="003E022E">
          <w:rPr>
            <w:b w:val="0"/>
            <w:bCs w:val="0"/>
            <w:i w:val="0"/>
            <w:iCs w:val="0"/>
            <w:noProof/>
            <w:sz w:val="22"/>
            <w:szCs w:val="22"/>
            <w:lang w:val="es-ES" w:eastAsia="es-ES"/>
          </w:rPr>
          <w:tab/>
        </w:r>
        <w:r w:rsidR="003E022E" w:rsidRPr="00C47DF6">
          <w:rPr>
            <w:rStyle w:val="Hipervnculo"/>
            <w:rFonts w:cstheme="minorHAnsi"/>
            <w:noProof/>
            <w:lang w:val="es-ES"/>
          </w:rPr>
          <w:t>Definición de métodos.</w:t>
        </w:r>
        <w:r w:rsidR="003E022E">
          <w:rPr>
            <w:noProof/>
            <w:webHidden/>
          </w:rPr>
          <w:tab/>
        </w:r>
        <w:r w:rsidR="003E022E">
          <w:rPr>
            <w:noProof/>
            <w:webHidden/>
          </w:rPr>
          <w:fldChar w:fldCharType="begin"/>
        </w:r>
        <w:r w:rsidR="003E022E">
          <w:rPr>
            <w:noProof/>
            <w:webHidden/>
          </w:rPr>
          <w:instrText xml:space="preserve"> PAGEREF _Toc528153012 \h </w:instrText>
        </w:r>
        <w:r w:rsidR="003E022E">
          <w:rPr>
            <w:noProof/>
            <w:webHidden/>
          </w:rPr>
        </w:r>
        <w:r w:rsidR="003E022E">
          <w:rPr>
            <w:noProof/>
            <w:webHidden/>
          </w:rPr>
          <w:fldChar w:fldCharType="separate"/>
        </w:r>
        <w:r w:rsidR="003E022E">
          <w:rPr>
            <w:noProof/>
            <w:webHidden/>
          </w:rPr>
          <w:t>23</w:t>
        </w:r>
        <w:r w:rsidR="003E022E">
          <w:rPr>
            <w:noProof/>
            <w:webHidden/>
          </w:rPr>
          <w:fldChar w:fldCharType="end"/>
        </w:r>
      </w:hyperlink>
    </w:p>
    <w:p w:rsidR="003E022E" w:rsidRDefault="002A1C85">
      <w:pPr>
        <w:pStyle w:val="TDC1"/>
        <w:tabs>
          <w:tab w:val="left" w:pos="600"/>
          <w:tab w:val="right" w:leader="dot" w:pos="9016"/>
        </w:tabs>
        <w:rPr>
          <w:b w:val="0"/>
          <w:bCs w:val="0"/>
          <w:i w:val="0"/>
          <w:iCs w:val="0"/>
          <w:noProof/>
          <w:sz w:val="22"/>
          <w:szCs w:val="22"/>
          <w:lang w:val="es-ES" w:eastAsia="es-ES"/>
        </w:rPr>
      </w:pPr>
      <w:hyperlink w:anchor="_Toc528153013" w:history="1">
        <w:r w:rsidR="003E022E" w:rsidRPr="00C47DF6">
          <w:rPr>
            <w:rStyle w:val="Hipervnculo"/>
            <w:rFonts w:cstheme="minorHAnsi"/>
            <w:noProof/>
            <w:lang w:val="es-ES"/>
          </w:rPr>
          <w:t>3.3</w:t>
        </w:r>
        <w:r w:rsidR="003E022E">
          <w:rPr>
            <w:b w:val="0"/>
            <w:bCs w:val="0"/>
            <w:i w:val="0"/>
            <w:iCs w:val="0"/>
            <w:noProof/>
            <w:sz w:val="22"/>
            <w:szCs w:val="22"/>
            <w:lang w:val="es-ES" w:eastAsia="es-ES"/>
          </w:rPr>
          <w:tab/>
        </w:r>
        <w:r w:rsidR="003E022E" w:rsidRPr="00C47DF6">
          <w:rPr>
            <w:rStyle w:val="Hipervnculo"/>
            <w:rFonts w:cstheme="minorHAnsi"/>
            <w:noProof/>
            <w:lang w:val="es-ES"/>
          </w:rPr>
          <w:t>Definición de objetos literales.</w:t>
        </w:r>
        <w:r w:rsidR="003E022E">
          <w:rPr>
            <w:noProof/>
            <w:webHidden/>
          </w:rPr>
          <w:tab/>
        </w:r>
        <w:r w:rsidR="003E022E">
          <w:rPr>
            <w:noProof/>
            <w:webHidden/>
          </w:rPr>
          <w:fldChar w:fldCharType="begin"/>
        </w:r>
        <w:r w:rsidR="003E022E">
          <w:rPr>
            <w:noProof/>
            <w:webHidden/>
          </w:rPr>
          <w:instrText xml:space="preserve"> PAGEREF _Toc528153013 \h </w:instrText>
        </w:r>
        <w:r w:rsidR="003E022E">
          <w:rPr>
            <w:noProof/>
            <w:webHidden/>
          </w:rPr>
        </w:r>
        <w:r w:rsidR="003E022E">
          <w:rPr>
            <w:noProof/>
            <w:webHidden/>
          </w:rPr>
          <w:fldChar w:fldCharType="separate"/>
        </w:r>
        <w:r w:rsidR="003E022E">
          <w:rPr>
            <w:noProof/>
            <w:webHidden/>
          </w:rPr>
          <w:t>25</w:t>
        </w:r>
        <w:r w:rsidR="003E022E">
          <w:rPr>
            <w:noProof/>
            <w:webHidden/>
          </w:rPr>
          <w:fldChar w:fldCharType="end"/>
        </w:r>
      </w:hyperlink>
    </w:p>
    <w:p w:rsidR="002E688B" w:rsidRPr="00615396" w:rsidRDefault="00C8433A" w:rsidP="00C8433A">
      <w:pPr>
        <w:rPr>
          <w:lang w:val="es-ES"/>
        </w:rPr>
      </w:pPr>
      <w:r w:rsidRPr="00306C64">
        <w:rPr>
          <w:i/>
          <w:lang w:val="es-ES"/>
        </w:rPr>
        <w:fldChar w:fldCharType="end"/>
      </w:r>
      <w:r w:rsidR="002E688B" w:rsidRPr="00615396">
        <w:rPr>
          <w:lang w:val="es-ES"/>
        </w:rPr>
        <w:br w:type="page"/>
      </w:r>
    </w:p>
    <w:p w:rsidR="002E688B" w:rsidRPr="00615396" w:rsidRDefault="002E688B" w:rsidP="002E688B">
      <w:pPr>
        <w:pStyle w:val="Ttulo"/>
        <w:rPr>
          <w:lang w:val="es-ES"/>
        </w:rPr>
      </w:pPr>
      <w:bookmarkStart w:id="3" w:name="_Toc528152986"/>
      <w:r w:rsidRPr="00615396">
        <w:rPr>
          <w:lang w:val="es-ES"/>
        </w:rPr>
        <w:lastRenderedPageBreak/>
        <w:t>Índice de Tablas</w:t>
      </w:r>
      <w:bookmarkEnd w:id="3"/>
    </w:p>
    <w:p w:rsidR="000329AE" w:rsidRDefault="002E688B">
      <w:pPr>
        <w:pStyle w:val="Tabladeilustraciones"/>
        <w:tabs>
          <w:tab w:val="right" w:leader="underscore" w:pos="9016"/>
        </w:tabs>
        <w:rPr>
          <w:i w:val="0"/>
          <w:iCs w:val="0"/>
          <w:noProof/>
          <w:sz w:val="22"/>
          <w:szCs w:val="22"/>
          <w:lang w:val="es-ES" w:eastAsia="es-ES"/>
        </w:rPr>
      </w:pPr>
      <w:r w:rsidRPr="00615396">
        <w:rPr>
          <w:lang w:val="es-ES"/>
        </w:rPr>
        <w:fldChar w:fldCharType="begin"/>
      </w:r>
      <w:r w:rsidRPr="00615396">
        <w:rPr>
          <w:lang w:val="es-ES"/>
        </w:rPr>
        <w:instrText xml:space="preserve"> TOC \h \z \c "Tabla" </w:instrText>
      </w:r>
      <w:r w:rsidRPr="00615396">
        <w:rPr>
          <w:lang w:val="es-ES"/>
        </w:rPr>
        <w:fldChar w:fldCharType="separate"/>
      </w:r>
      <w:hyperlink w:anchor="_Toc528149326" w:history="1">
        <w:r w:rsidR="000329AE" w:rsidRPr="004E43B3">
          <w:rPr>
            <w:rStyle w:val="Hipervnculo"/>
            <w:noProof/>
            <w:lang w:val="es-ES"/>
          </w:rPr>
          <w:t>Tabla 1 Propiedades del objeto Array</w:t>
        </w:r>
        <w:r w:rsidR="000329AE">
          <w:rPr>
            <w:noProof/>
            <w:webHidden/>
          </w:rPr>
          <w:tab/>
        </w:r>
        <w:r w:rsidR="000329AE">
          <w:rPr>
            <w:noProof/>
            <w:webHidden/>
          </w:rPr>
          <w:fldChar w:fldCharType="begin"/>
        </w:r>
        <w:r w:rsidR="000329AE">
          <w:rPr>
            <w:noProof/>
            <w:webHidden/>
          </w:rPr>
          <w:instrText xml:space="preserve"> PAGEREF _Toc528149326 \h </w:instrText>
        </w:r>
        <w:r w:rsidR="000329AE">
          <w:rPr>
            <w:noProof/>
            <w:webHidden/>
          </w:rPr>
        </w:r>
        <w:r w:rsidR="000329AE">
          <w:rPr>
            <w:noProof/>
            <w:webHidden/>
          </w:rPr>
          <w:fldChar w:fldCharType="separate"/>
        </w:r>
        <w:r w:rsidR="000329AE">
          <w:rPr>
            <w:noProof/>
            <w:webHidden/>
          </w:rPr>
          <w:t>9</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27" w:history="1">
        <w:r w:rsidR="000329AE" w:rsidRPr="004E43B3">
          <w:rPr>
            <w:rStyle w:val="Hipervnculo"/>
            <w:noProof/>
            <w:lang w:val="es-ES"/>
          </w:rPr>
          <w:t>Tabla 2 Métodos del objeto Array</w:t>
        </w:r>
        <w:r w:rsidR="000329AE">
          <w:rPr>
            <w:noProof/>
            <w:webHidden/>
          </w:rPr>
          <w:tab/>
        </w:r>
        <w:r w:rsidR="000329AE">
          <w:rPr>
            <w:noProof/>
            <w:webHidden/>
          </w:rPr>
          <w:fldChar w:fldCharType="begin"/>
        </w:r>
        <w:r w:rsidR="000329AE">
          <w:rPr>
            <w:noProof/>
            <w:webHidden/>
          </w:rPr>
          <w:instrText xml:space="preserve"> PAGEREF _Toc528149327 \h </w:instrText>
        </w:r>
        <w:r w:rsidR="000329AE">
          <w:rPr>
            <w:noProof/>
            <w:webHidden/>
          </w:rPr>
        </w:r>
        <w:r w:rsidR="000329AE">
          <w:rPr>
            <w:noProof/>
            <w:webHidden/>
          </w:rPr>
          <w:fldChar w:fldCharType="separate"/>
        </w:r>
        <w:r w:rsidR="000329AE">
          <w:rPr>
            <w:noProof/>
            <w:webHidden/>
          </w:rPr>
          <w:t>10</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28" w:history="1">
        <w:r w:rsidR="000329AE" w:rsidRPr="004E43B3">
          <w:rPr>
            <w:rStyle w:val="Hipervnculo"/>
            <w:noProof/>
            <w:lang w:val="es-ES"/>
          </w:rPr>
          <w:t>Tabla 3 Propiedades globales de JavaScript</w:t>
        </w:r>
        <w:r w:rsidR="000329AE">
          <w:rPr>
            <w:noProof/>
            <w:webHidden/>
          </w:rPr>
          <w:tab/>
        </w:r>
        <w:r w:rsidR="000329AE">
          <w:rPr>
            <w:noProof/>
            <w:webHidden/>
          </w:rPr>
          <w:fldChar w:fldCharType="begin"/>
        </w:r>
        <w:r w:rsidR="000329AE">
          <w:rPr>
            <w:noProof/>
            <w:webHidden/>
          </w:rPr>
          <w:instrText xml:space="preserve"> PAGEREF _Toc528149328 \h </w:instrText>
        </w:r>
        <w:r w:rsidR="000329AE">
          <w:rPr>
            <w:noProof/>
            <w:webHidden/>
          </w:rPr>
        </w:r>
        <w:r w:rsidR="000329AE">
          <w:rPr>
            <w:noProof/>
            <w:webHidden/>
          </w:rPr>
          <w:fldChar w:fldCharType="separate"/>
        </w:r>
        <w:r w:rsidR="000329AE">
          <w:rPr>
            <w:noProof/>
            <w:webHidden/>
          </w:rPr>
          <w:t>19</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29" w:history="1">
        <w:r w:rsidR="000329AE" w:rsidRPr="004E43B3">
          <w:rPr>
            <w:rStyle w:val="Hipervnculo"/>
            <w:noProof/>
            <w:lang w:val="es-ES"/>
          </w:rPr>
          <w:t>Tabla 4 Métodos globales de JavaScript</w:t>
        </w:r>
        <w:r w:rsidR="000329AE">
          <w:rPr>
            <w:noProof/>
            <w:webHidden/>
          </w:rPr>
          <w:tab/>
        </w:r>
        <w:r w:rsidR="000329AE">
          <w:rPr>
            <w:noProof/>
            <w:webHidden/>
          </w:rPr>
          <w:fldChar w:fldCharType="begin"/>
        </w:r>
        <w:r w:rsidR="000329AE">
          <w:rPr>
            <w:noProof/>
            <w:webHidden/>
          </w:rPr>
          <w:instrText xml:space="preserve"> PAGEREF _Toc528149329 \h </w:instrText>
        </w:r>
        <w:r w:rsidR="000329AE">
          <w:rPr>
            <w:noProof/>
            <w:webHidden/>
          </w:rPr>
        </w:r>
        <w:r w:rsidR="000329AE">
          <w:rPr>
            <w:noProof/>
            <w:webHidden/>
          </w:rPr>
          <w:fldChar w:fldCharType="separate"/>
        </w:r>
        <w:r w:rsidR="000329AE">
          <w:rPr>
            <w:noProof/>
            <w:webHidden/>
          </w:rPr>
          <w:t>19</w:t>
        </w:r>
        <w:r w:rsidR="000329AE">
          <w:rPr>
            <w:noProof/>
            <w:webHidden/>
          </w:rPr>
          <w:fldChar w:fldCharType="end"/>
        </w:r>
      </w:hyperlink>
    </w:p>
    <w:p w:rsidR="002E688B" w:rsidRPr="00615396" w:rsidRDefault="002E688B" w:rsidP="002E688B">
      <w:pPr>
        <w:rPr>
          <w:lang w:val="es-ES"/>
        </w:rPr>
      </w:pPr>
      <w:r w:rsidRPr="00615396">
        <w:rPr>
          <w:lang w:val="es-ES"/>
        </w:rPr>
        <w:fldChar w:fldCharType="end"/>
      </w:r>
    </w:p>
    <w:p w:rsidR="002E688B" w:rsidRPr="00615396" w:rsidRDefault="002E688B" w:rsidP="002E688B">
      <w:pPr>
        <w:pStyle w:val="Ttulo"/>
        <w:rPr>
          <w:lang w:val="es-ES"/>
        </w:rPr>
      </w:pPr>
      <w:bookmarkStart w:id="4" w:name="_Toc528152987"/>
      <w:r w:rsidRPr="00615396">
        <w:rPr>
          <w:lang w:val="es-ES"/>
        </w:rPr>
        <w:t>Índice de Imágenes</w:t>
      </w:r>
      <w:bookmarkEnd w:id="4"/>
    </w:p>
    <w:p w:rsidR="000329AE" w:rsidRDefault="00D430FA">
      <w:pPr>
        <w:pStyle w:val="Tabladeilustraciones"/>
        <w:tabs>
          <w:tab w:val="right" w:leader="underscore" w:pos="9016"/>
        </w:tabs>
        <w:rPr>
          <w:i w:val="0"/>
          <w:iCs w:val="0"/>
          <w:noProof/>
          <w:sz w:val="22"/>
          <w:szCs w:val="22"/>
          <w:lang w:val="es-ES" w:eastAsia="es-ES"/>
        </w:rPr>
      </w:pPr>
      <w:r>
        <w:rPr>
          <w:i w:val="0"/>
          <w:iCs w:val="0"/>
          <w:lang w:val="es-ES"/>
        </w:rPr>
        <w:fldChar w:fldCharType="begin"/>
      </w:r>
      <w:r>
        <w:rPr>
          <w:i w:val="0"/>
          <w:iCs w:val="0"/>
          <w:lang w:val="es-ES"/>
        </w:rPr>
        <w:instrText xml:space="preserve"> TOC \h \z \c "Ilustración" </w:instrText>
      </w:r>
      <w:r>
        <w:rPr>
          <w:i w:val="0"/>
          <w:iCs w:val="0"/>
          <w:lang w:val="es-ES"/>
        </w:rPr>
        <w:fldChar w:fldCharType="separate"/>
      </w:r>
      <w:hyperlink w:anchor="_Toc528149320" w:history="1">
        <w:r w:rsidR="000329AE" w:rsidRPr="003B0BAF">
          <w:rPr>
            <w:rStyle w:val="Hipervnculo"/>
            <w:noProof/>
          </w:rPr>
          <w:t>Ilustración 1 Representación de la sintaxis de la definición literal de un objeto</w:t>
        </w:r>
        <w:r w:rsidR="000329AE">
          <w:rPr>
            <w:noProof/>
            <w:webHidden/>
          </w:rPr>
          <w:tab/>
        </w:r>
        <w:r w:rsidR="000329AE">
          <w:rPr>
            <w:noProof/>
            <w:webHidden/>
          </w:rPr>
          <w:fldChar w:fldCharType="begin"/>
        </w:r>
        <w:r w:rsidR="000329AE">
          <w:rPr>
            <w:noProof/>
            <w:webHidden/>
          </w:rPr>
          <w:instrText xml:space="preserve"> PAGEREF _Toc528149320 \h </w:instrText>
        </w:r>
        <w:r w:rsidR="000329AE">
          <w:rPr>
            <w:noProof/>
            <w:webHidden/>
          </w:rPr>
        </w:r>
        <w:r w:rsidR="000329AE">
          <w:rPr>
            <w:noProof/>
            <w:webHidden/>
          </w:rPr>
          <w:fldChar w:fldCharType="separate"/>
        </w:r>
        <w:r w:rsidR="000329AE">
          <w:rPr>
            <w:noProof/>
            <w:webHidden/>
          </w:rPr>
          <w:t>25</w:t>
        </w:r>
        <w:r w:rsidR="000329AE">
          <w:rPr>
            <w:noProof/>
            <w:webHidden/>
          </w:rPr>
          <w:fldChar w:fldCharType="end"/>
        </w:r>
      </w:hyperlink>
    </w:p>
    <w:p w:rsidR="002E688B" w:rsidRPr="00615396" w:rsidRDefault="00D430FA" w:rsidP="002E688B">
      <w:pPr>
        <w:rPr>
          <w:lang w:val="es-ES"/>
        </w:rPr>
      </w:pPr>
      <w:r>
        <w:rPr>
          <w:i/>
          <w:iCs/>
          <w:lang w:val="es-ES"/>
        </w:rPr>
        <w:fldChar w:fldCharType="end"/>
      </w:r>
    </w:p>
    <w:p w:rsidR="002E688B" w:rsidRPr="00615396" w:rsidRDefault="002E688B" w:rsidP="002E688B">
      <w:pPr>
        <w:pStyle w:val="Ttulo"/>
        <w:rPr>
          <w:lang w:val="es-ES"/>
        </w:rPr>
      </w:pPr>
      <w:bookmarkStart w:id="5" w:name="_Toc528152988"/>
      <w:r w:rsidRPr="00615396">
        <w:rPr>
          <w:lang w:val="es-ES"/>
        </w:rPr>
        <w:t>Índice de Saber Más</w:t>
      </w:r>
      <w:bookmarkEnd w:id="5"/>
    </w:p>
    <w:p w:rsidR="000329AE" w:rsidRDefault="002E688B">
      <w:pPr>
        <w:pStyle w:val="Tabladeilustraciones"/>
        <w:tabs>
          <w:tab w:val="right" w:leader="underscore" w:pos="9016"/>
        </w:tabs>
        <w:rPr>
          <w:i w:val="0"/>
          <w:iCs w:val="0"/>
          <w:noProof/>
          <w:sz w:val="22"/>
          <w:szCs w:val="22"/>
          <w:lang w:val="es-ES" w:eastAsia="es-ES"/>
        </w:rPr>
      </w:pPr>
      <w:r w:rsidRPr="00615396">
        <w:rPr>
          <w:lang w:val="es-ES"/>
        </w:rPr>
        <w:fldChar w:fldCharType="begin"/>
      </w:r>
      <w:r w:rsidRPr="00615396">
        <w:rPr>
          <w:lang w:val="es-ES"/>
        </w:rPr>
        <w:instrText xml:space="preserve"> TOC \h \z \c "PARA SABER MÁS" </w:instrText>
      </w:r>
      <w:r w:rsidRPr="00615396">
        <w:rPr>
          <w:lang w:val="es-ES"/>
        </w:rPr>
        <w:fldChar w:fldCharType="separate"/>
      </w:r>
      <w:hyperlink w:anchor="_Toc528149314" w:history="1">
        <w:r w:rsidR="000329AE" w:rsidRPr="00125409">
          <w:rPr>
            <w:rStyle w:val="Hipervnculo"/>
            <w:noProof/>
            <w:lang w:val="es-ES"/>
          </w:rPr>
          <w:t>PARA SABER MÁS 1 Estructuras de datos</w:t>
        </w:r>
        <w:r w:rsidR="000329AE">
          <w:rPr>
            <w:noProof/>
            <w:webHidden/>
          </w:rPr>
          <w:tab/>
        </w:r>
        <w:r w:rsidR="000329AE">
          <w:rPr>
            <w:noProof/>
            <w:webHidden/>
          </w:rPr>
          <w:fldChar w:fldCharType="begin"/>
        </w:r>
        <w:r w:rsidR="000329AE">
          <w:rPr>
            <w:noProof/>
            <w:webHidden/>
          </w:rPr>
          <w:instrText xml:space="preserve"> PAGEREF _Toc528149314 \h </w:instrText>
        </w:r>
        <w:r w:rsidR="000329AE">
          <w:rPr>
            <w:noProof/>
            <w:webHidden/>
          </w:rPr>
        </w:r>
        <w:r w:rsidR="000329AE">
          <w:rPr>
            <w:noProof/>
            <w:webHidden/>
          </w:rPr>
          <w:fldChar w:fldCharType="separate"/>
        </w:r>
        <w:r w:rsidR="000329AE">
          <w:rPr>
            <w:noProof/>
            <w:webHidden/>
          </w:rPr>
          <w:t>2</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15" w:history="1">
        <w:r w:rsidR="000329AE" w:rsidRPr="00125409">
          <w:rPr>
            <w:rStyle w:val="Hipervnculo"/>
            <w:noProof/>
            <w:lang w:val="es-ES"/>
          </w:rPr>
          <w:t>PARA SABER MÁS 2 Orientación a Objetos en JavaScript</w:t>
        </w:r>
        <w:r w:rsidR="000329AE">
          <w:rPr>
            <w:noProof/>
            <w:webHidden/>
          </w:rPr>
          <w:tab/>
        </w:r>
        <w:r w:rsidR="000329AE">
          <w:rPr>
            <w:noProof/>
            <w:webHidden/>
          </w:rPr>
          <w:fldChar w:fldCharType="begin"/>
        </w:r>
        <w:r w:rsidR="000329AE">
          <w:rPr>
            <w:noProof/>
            <w:webHidden/>
          </w:rPr>
          <w:instrText xml:space="preserve"> PAGEREF _Toc528149315 \h </w:instrText>
        </w:r>
        <w:r w:rsidR="000329AE">
          <w:rPr>
            <w:noProof/>
            <w:webHidden/>
          </w:rPr>
        </w:r>
        <w:r w:rsidR="000329AE">
          <w:rPr>
            <w:noProof/>
            <w:webHidden/>
          </w:rPr>
          <w:fldChar w:fldCharType="separate"/>
        </w:r>
        <w:r w:rsidR="000329AE">
          <w:rPr>
            <w:noProof/>
            <w:webHidden/>
          </w:rPr>
          <w:t>21</w:t>
        </w:r>
        <w:r w:rsidR="000329AE">
          <w:rPr>
            <w:noProof/>
            <w:webHidden/>
          </w:rPr>
          <w:fldChar w:fldCharType="end"/>
        </w:r>
      </w:hyperlink>
    </w:p>
    <w:p w:rsidR="002E688B" w:rsidRPr="00615396" w:rsidRDefault="002E688B" w:rsidP="002E688B">
      <w:pPr>
        <w:rPr>
          <w:lang w:val="es-ES"/>
        </w:rPr>
      </w:pPr>
      <w:r w:rsidRPr="00615396">
        <w:rPr>
          <w:lang w:val="es-ES"/>
        </w:rPr>
        <w:fldChar w:fldCharType="end"/>
      </w:r>
    </w:p>
    <w:p w:rsidR="001C41A8" w:rsidRPr="00615396" w:rsidRDefault="001C41A8" w:rsidP="001C41A8">
      <w:pPr>
        <w:pStyle w:val="Ttulo"/>
        <w:rPr>
          <w:lang w:val="es-ES"/>
        </w:rPr>
      </w:pPr>
      <w:bookmarkStart w:id="6" w:name="_Toc528152989"/>
      <w:r w:rsidRPr="00615396">
        <w:rPr>
          <w:lang w:val="es-ES"/>
        </w:rPr>
        <w:t>Índice de Recomendación</w:t>
      </w:r>
      <w:bookmarkEnd w:id="6"/>
    </w:p>
    <w:p w:rsidR="000329AE" w:rsidRDefault="001C41A8">
      <w:pPr>
        <w:pStyle w:val="Tabladeilustraciones"/>
        <w:tabs>
          <w:tab w:val="right" w:leader="underscore" w:pos="9016"/>
        </w:tabs>
        <w:rPr>
          <w:i w:val="0"/>
          <w:iCs w:val="0"/>
          <w:noProof/>
          <w:sz w:val="22"/>
          <w:szCs w:val="22"/>
          <w:lang w:val="es-ES" w:eastAsia="es-ES"/>
        </w:rPr>
      </w:pPr>
      <w:r>
        <w:rPr>
          <w:rFonts w:cstheme="minorHAnsi"/>
          <w:i w:val="0"/>
          <w:iCs w:val="0"/>
          <w:lang w:val="es-ES"/>
        </w:rPr>
        <w:fldChar w:fldCharType="begin"/>
      </w:r>
      <w:r>
        <w:rPr>
          <w:rFonts w:cstheme="minorHAnsi"/>
          <w:i w:val="0"/>
          <w:iCs w:val="0"/>
          <w:lang w:val="es-ES"/>
        </w:rPr>
        <w:instrText xml:space="preserve"> TOC \h \z \c "Recomendación" </w:instrText>
      </w:r>
      <w:r>
        <w:rPr>
          <w:rFonts w:cstheme="minorHAnsi"/>
          <w:i w:val="0"/>
          <w:iCs w:val="0"/>
          <w:lang w:val="es-ES"/>
        </w:rPr>
        <w:fldChar w:fldCharType="separate"/>
      </w:r>
      <w:hyperlink w:anchor="_Toc528149310" w:history="1">
        <w:r w:rsidR="000329AE" w:rsidRPr="00B13055">
          <w:rPr>
            <w:rStyle w:val="Hipervnculo"/>
            <w:noProof/>
          </w:rPr>
          <w:t>Recomendación 1 Propiedades y funciones predefinidas</w:t>
        </w:r>
        <w:r w:rsidR="000329AE">
          <w:rPr>
            <w:noProof/>
            <w:webHidden/>
          </w:rPr>
          <w:tab/>
        </w:r>
        <w:r w:rsidR="000329AE">
          <w:rPr>
            <w:noProof/>
            <w:webHidden/>
          </w:rPr>
          <w:fldChar w:fldCharType="begin"/>
        </w:r>
        <w:r w:rsidR="000329AE">
          <w:rPr>
            <w:noProof/>
            <w:webHidden/>
          </w:rPr>
          <w:instrText xml:space="preserve"> PAGEREF _Toc528149310 \h </w:instrText>
        </w:r>
        <w:r w:rsidR="000329AE">
          <w:rPr>
            <w:noProof/>
            <w:webHidden/>
          </w:rPr>
        </w:r>
        <w:r w:rsidR="000329AE">
          <w:rPr>
            <w:noProof/>
            <w:webHidden/>
          </w:rPr>
          <w:fldChar w:fldCharType="separate"/>
        </w:r>
        <w:r w:rsidR="000329AE">
          <w:rPr>
            <w:noProof/>
            <w:webHidden/>
          </w:rPr>
          <w:t>19</w:t>
        </w:r>
        <w:r w:rsidR="000329AE">
          <w:rPr>
            <w:noProof/>
            <w:webHidden/>
          </w:rPr>
          <w:fldChar w:fldCharType="end"/>
        </w:r>
      </w:hyperlink>
    </w:p>
    <w:p w:rsidR="005C621A" w:rsidRDefault="001C41A8" w:rsidP="005C621A">
      <w:pPr>
        <w:rPr>
          <w:smallCaps/>
          <w:sz w:val="48"/>
          <w:szCs w:val="48"/>
          <w:lang w:val="es-ES"/>
        </w:rPr>
      </w:pPr>
      <w:r>
        <w:rPr>
          <w:rFonts w:cstheme="minorHAnsi"/>
          <w:i/>
          <w:iCs/>
          <w:lang w:val="es-ES"/>
        </w:rPr>
        <w:fldChar w:fldCharType="end"/>
      </w:r>
    </w:p>
    <w:p w:rsidR="002E688B" w:rsidRPr="00615396" w:rsidRDefault="002E688B" w:rsidP="005C621A">
      <w:pPr>
        <w:rPr>
          <w:smallCaps/>
          <w:sz w:val="48"/>
          <w:szCs w:val="48"/>
          <w:lang w:val="es-ES"/>
        </w:rPr>
      </w:pPr>
      <w:r w:rsidRPr="00615396">
        <w:rPr>
          <w:lang w:val="es-ES"/>
        </w:rPr>
        <w:br w:type="page"/>
      </w:r>
    </w:p>
    <w:p w:rsidR="002E688B" w:rsidRPr="00615396" w:rsidRDefault="002E688B" w:rsidP="002E688B">
      <w:pPr>
        <w:pStyle w:val="Ttulo"/>
        <w:rPr>
          <w:lang w:val="es-ES"/>
        </w:rPr>
      </w:pPr>
      <w:bookmarkStart w:id="7" w:name="_Toc528152990"/>
      <w:r w:rsidRPr="00615396">
        <w:rPr>
          <w:lang w:val="es-ES"/>
        </w:rPr>
        <w:lastRenderedPageBreak/>
        <w:t>Índice de Ejemplos</w:t>
      </w:r>
      <w:bookmarkEnd w:id="7"/>
    </w:p>
    <w:p w:rsidR="000329AE" w:rsidRDefault="002E688B">
      <w:pPr>
        <w:pStyle w:val="Tabladeilustraciones"/>
        <w:tabs>
          <w:tab w:val="right" w:leader="underscore" w:pos="9016"/>
        </w:tabs>
        <w:rPr>
          <w:i w:val="0"/>
          <w:iCs w:val="0"/>
          <w:noProof/>
          <w:sz w:val="22"/>
          <w:szCs w:val="22"/>
          <w:lang w:val="es-ES" w:eastAsia="es-ES"/>
        </w:rPr>
      </w:pPr>
      <w:r w:rsidRPr="00615396">
        <w:rPr>
          <w:lang w:val="es-ES"/>
        </w:rPr>
        <w:fldChar w:fldCharType="begin"/>
      </w:r>
      <w:r w:rsidRPr="00615396">
        <w:rPr>
          <w:lang w:val="es-ES"/>
        </w:rPr>
        <w:instrText xml:space="preserve"> TOC \h \z \c "Ejemplo" </w:instrText>
      </w:r>
      <w:r w:rsidRPr="00615396">
        <w:rPr>
          <w:lang w:val="es-ES"/>
        </w:rPr>
        <w:fldChar w:fldCharType="separate"/>
      </w:r>
      <w:hyperlink w:anchor="_Toc528149338" w:history="1">
        <w:r w:rsidR="000329AE" w:rsidRPr="00EE3997">
          <w:rPr>
            <w:rStyle w:val="Hipervnculo"/>
            <w:noProof/>
            <w:lang w:val="es-ES"/>
          </w:rPr>
          <w:t>Ejemplo 1 Creación de array sin tamaño determinado</w:t>
        </w:r>
        <w:r w:rsidR="000329AE">
          <w:rPr>
            <w:noProof/>
            <w:webHidden/>
          </w:rPr>
          <w:tab/>
        </w:r>
        <w:r w:rsidR="000329AE">
          <w:rPr>
            <w:noProof/>
            <w:webHidden/>
          </w:rPr>
          <w:fldChar w:fldCharType="begin"/>
        </w:r>
        <w:r w:rsidR="000329AE">
          <w:rPr>
            <w:noProof/>
            <w:webHidden/>
          </w:rPr>
          <w:instrText xml:space="preserve"> PAGEREF _Toc528149338 \h </w:instrText>
        </w:r>
        <w:r w:rsidR="000329AE">
          <w:rPr>
            <w:noProof/>
            <w:webHidden/>
          </w:rPr>
        </w:r>
        <w:r w:rsidR="000329AE">
          <w:rPr>
            <w:noProof/>
            <w:webHidden/>
          </w:rPr>
          <w:fldChar w:fldCharType="separate"/>
        </w:r>
        <w:r w:rsidR="000329AE">
          <w:rPr>
            <w:noProof/>
            <w:webHidden/>
          </w:rPr>
          <w:t>4</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39" w:history="1">
        <w:r w:rsidR="000329AE" w:rsidRPr="00EE3997">
          <w:rPr>
            <w:rStyle w:val="Hipervnculo"/>
            <w:noProof/>
            <w:lang w:val="es-ES"/>
          </w:rPr>
          <w:t>Ejemplo 2 Creación de array con tamaño definido</w:t>
        </w:r>
        <w:r w:rsidR="000329AE">
          <w:rPr>
            <w:noProof/>
            <w:webHidden/>
          </w:rPr>
          <w:tab/>
        </w:r>
        <w:r w:rsidR="000329AE">
          <w:rPr>
            <w:noProof/>
            <w:webHidden/>
          </w:rPr>
          <w:fldChar w:fldCharType="begin"/>
        </w:r>
        <w:r w:rsidR="000329AE">
          <w:rPr>
            <w:noProof/>
            <w:webHidden/>
          </w:rPr>
          <w:instrText xml:space="preserve"> PAGEREF _Toc528149339 \h </w:instrText>
        </w:r>
        <w:r w:rsidR="000329AE">
          <w:rPr>
            <w:noProof/>
            <w:webHidden/>
          </w:rPr>
        </w:r>
        <w:r w:rsidR="000329AE">
          <w:rPr>
            <w:noProof/>
            <w:webHidden/>
          </w:rPr>
          <w:fldChar w:fldCharType="separate"/>
        </w:r>
        <w:r w:rsidR="000329AE">
          <w:rPr>
            <w:noProof/>
            <w:webHidden/>
          </w:rPr>
          <w:t>4</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0" w:history="1">
        <w:r w:rsidR="000329AE" w:rsidRPr="00EE3997">
          <w:rPr>
            <w:rStyle w:val="Hipervnculo"/>
            <w:noProof/>
            <w:lang w:val="es-ES"/>
          </w:rPr>
          <w:t>Ejemplo 3 Asignación de datos a un array</w:t>
        </w:r>
        <w:r w:rsidR="000329AE">
          <w:rPr>
            <w:noProof/>
            <w:webHidden/>
          </w:rPr>
          <w:tab/>
        </w:r>
        <w:r w:rsidR="000329AE">
          <w:rPr>
            <w:noProof/>
            <w:webHidden/>
          </w:rPr>
          <w:fldChar w:fldCharType="begin"/>
        </w:r>
        <w:r w:rsidR="000329AE">
          <w:rPr>
            <w:noProof/>
            <w:webHidden/>
          </w:rPr>
          <w:instrText xml:space="preserve"> PAGEREF _Toc528149340 \h </w:instrText>
        </w:r>
        <w:r w:rsidR="000329AE">
          <w:rPr>
            <w:noProof/>
            <w:webHidden/>
          </w:rPr>
        </w:r>
        <w:r w:rsidR="000329AE">
          <w:rPr>
            <w:noProof/>
            <w:webHidden/>
          </w:rPr>
          <w:fldChar w:fldCharType="separate"/>
        </w:r>
        <w:r w:rsidR="000329AE">
          <w:rPr>
            <w:noProof/>
            <w:webHidden/>
          </w:rPr>
          <w:t>4</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1" w:history="1">
        <w:r w:rsidR="000329AE" w:rsidRPr="00EE3997">
          <w:rPr>
            <w:rStyle w:val="Hipervnculo"/>
            <w:noProof/>
            <w:lang w:val="es-ES"/>
          </w:rPr>
          <w:t>Ejemplo 4 Acceso a un elemento del array</w:t>
        </w:r>
        <w:r w:rsidR="000329AE">
          <w:rPr>
            <w:noProof/>
            <w:webHidden/>
          </w:rPr>
          <w:tab/>
        </w:r>
        <w:r w:rsidR="000329AE">
          <w:rPr>
            <w:noProof/>
            <w:webHidden/>
          </w:rPr>
          <w:fldChar w:fldCharType="begin"/>
        </w:r>
        <w:r w:rsidR="000329AE">
          <w:rPr>
            <w:noProof/>
            <w:webHidden/>
          </w:rPr>
          <w:instrText xml:space="preserve"> PAGEREF _Toc528149341 \h </w:instrText>
        </w:r>
        <w:r w:rsidR="000329AE">
          <w:rPr>
            <w:noProof/>
            <w:webHidden/>
          </w:rPr>
        </w:r>
        <w:r w:rsidR="000329AE">
          <w:rPr>
            <w:noProof/>
            <w:webHidden/>
          </w:rPr>
          <w:fldChar w:fldCharType="separate"/>
        </w:r>
        <w:r w:rsidR="000329AE">
          <w:rPr>
            <w:noProof/>
            <w:webHidden/>
          </w:rPr>
          <w:t>4</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2" w:history="1">
        <w:r w:rsidR="000329AE" w:rsidRPr="00EE3997">
          <w:rPr>
            <w:rStyle w:val="Hipervnculo"/>
            <w:noProof/>
            <w:lang w:val="es-ES"/>
          </w:rPr>
          <w:t>Ejemplo 5 Crear un array denso</w:t>
        </w:r>
        <w:r w:rsidR="000329AE">
          <w:rPr>
            <w:noProof/>
            <w:webHidden/>
          </w:rPr>
          <w:tab/>
        </w:r>
        <w:r w:rsidR="000329AE">
          <w:rPr>
            <w:noProof/>
            <w:webHidden/>
          </w:rPr>
          <w:fldChar w:fldCharType="begin"/>
        </w:r>
        <w:r w:rsidR="000329AE">
          <w:rPr>
            <w:noProof/>
            <w:webHidden/>
          </w:rPr>
          <w:instrText xml:space="preserve"> PAGEREF _Toc528149342 \h </w:instrText>
        </w:r>
        <w:r w:rsidR="000329AE">
          <w:rPr>
            <w:noProof/>
            <w:webHidden/>
          </w:rPr>
        </w:r>
        <w:r w:rsidR="000329AE">
          <w:rPr>
            <w:noProof/>
            <w:webHidden/>
          </w:rPr>
          <w:fldChar w:fldCharType="separate"/>
        </w:r>
        <w:r w:rsidR="000329AE">
          <w:rPr>
            <w:noProof/>
            <w:webHidden/>
          </w:rPr>
          <w:t>5</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3" w:history="1">
        <w:r w:rsidR="000329AE" w:rsidRPr="00EE3997">
          <w:rPr>
            <w:rStyle w:val="Hipervnculo"/>
            <w:noProof/>
            <w:lang w:val="es-ES"/>
          </w:rPr>
          <w:t>Ejemplo 6 Creación de array de forma literal</w:t>
        </w:r>
        <w:r w:rsidR="000329AE">
          <w:rPr>
            <w:noProof/>
            <w:webHidden/>
          </w:rPr>
          <w:tab/>
        </w:r>
        <w:r w:rsidR="000329AE">
          <w:rPr>
            <w:noProof/>
            <w:webHidden/>
          </w:rPr>
          <w:fldChar w:fldCharType="begin"/>
        </w:r>
        <w:r w:rsidR="000329AE">
          <w:rPr>
            <w:noProof/>
            <w:webHidden/>
          </w:rPr>
          <w:instrText xml:space="preserve"> PAGEREF _Toc528149343 \h </w:instrText>
        </w:r>
        <w:r w:rsidR="000329AE">
          <w:rPr>
            <w:noProof/>
            <w:webHidden/>
          </w:rPr>
        </w:r>
        <w:r w:rsidR="000329AE">
          <w:rPr>
            <w:noProof/>
            <w:webHidden/>
          </w:rPr>
          <w:fldChar w:fldCharType="separate"/>
        </w:r>
        <w:r w:rsidR="000329AE">
          <w:rPr>
            <w:noProof/>
            <w:webHidden/>
          </w:rPr>
          <w:t>5</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4" w:history="1">
        <w:r w:rsidR="000329AE" w:rsidRPr="00EE3997">
          <w:rPr>
            <w:rStyle w:val="Hipervnculo"/>
            <w:noProof/>
            <w:lang w:val="es-ES"/>
          </w:rPr>
          <w:t>Ejemplo 7 Sintaxis de creación de un array mixto</w:t>
        </w:r>
        <w:r w:rsidR="000329AE">
          <w:rPr>
            <w:noProof/>
            <w:webHidden/>
          </w:rPr>
          <w:tab/>
        </w:r>
        <w:r w:rsidR="000329AE">
          <w:rPr>
            <w:noProof/>
            <w:webHidden/>
          </w:rPr>
          <w:fldChar w:fldCharType="begin"/>
        </w:r>
        <w:r w:rsidR="000329AE">
          <w:rPr>
            <w:noProof/>
            <w:webHidden/>
          </w:rPr>
          <w:instrText xml:space="preserve"> PAGEREF _Toc528149344 \h </w:instrText>
        </w:r>
        <w:r w:rsidR="000329AE">
          <w:rPr>
            <w:noProof/>
            <w:webHidden/>
          </w:rPr>
        </w:r>
        <w:r w:rsidR="000329AE">
          <w:rPr>
            <w:noProof/>
            <w:webHidden/>
          </w:rPr>
          <w:fldChar w:fldCharType="separate"/>
        </w:r>
        <w:r w:rsidR="000329AE">
          <w:rPr>
            <w:noProof/>
            <w:webHidden/>
          </w:rPr>
          <w:t>5</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5" w:history="1">
        <w:r w:rsidR="000329AE" w:rsidRPr="00EE3997">
          <w:rPr>
            <w:rStyle w:val="Hipervnculo"/>
            <w:noProof/>
            <w:lang w:val="es-ES"/>
          </w:rPr>
          <w:t>Ejemplo 8 Creación de array de tipo mixto</w:t>
        </w:r>
        <w:r w:rsidR="000329AE">
          <w:rPr>
            <w:noProof/>
            <w:webHidden/>
          </w:rPr>
          <w:tab/>
        </w:r>
        <w:r w:rsidR="000329AE">
          <w:rPr>
            <w:noProof/>
            <w:webHidden/>
          </w:rPr>
          <w:fldChar w:fldCharType="begin"/>
        </w:r>
        <w:r w:rsidR="000329AE">
          <w:rPr>
            <w:noProof/>
            <w:webHidden/>
          </w:rPr>
          <w:instrText xml:space="preserve"> PAGEREF _Toc528149345 \h </w:instrText>
        </w:r>
        <w:r w:rsidR="000329AE">
          <w:rPr>
            <w:noProof/>
            <w:webHidden/>
          </w:rPr>
        </w:r>
        <w:r w:rsidR="000329AE">
          <w:rPr>
            <w:noProof/>
            <w:webHidden/>
          </w:rPr>
          <w:fldChar w:fldCharType="separate"/>
        </w:r>
        <w:r w:rsidR="000329AE">
          <w:rPr>
            <w:noProof/>
            <w:webHidden/>
          </w:rPr>
          <w:t>5</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6" w:history="1">
        <w:r w:rsidR="000329AE" w:rsidRPr="00EE3997">
          <w:rPr>
            <w:rStyle w:val="Hipervnculo"/>
            <w:noProof/>
            <w:lang w:val="es-ES"/>
          </w:rPr>
          <w:t>Ejemplo 9 Recorrido de un array con for</w:t>
        </w:r>
        <w:r w:rsidR="000329AE">
          <w:rPr>
            <w:noProof/>
            <w:webHidden/>
          </w:rPr>
          <w:tab/>
        </w:r>
        <w:r w:rsidR="000329AE">
          <w:rPr>
            <w:noProof/>
            <w:webHidden/>
          </w:rPr>
          <w:fldChar w:fldCharType="begin"/>
        </w:r>
        <w:r w:rsidR="000329AE">
          <w:rPr>
            <w:noProof/>
            <w:webHidden/>
          </w:rPr>
          <w:instrText xml:space="preserve"> PAGEREF _Toc528149346 \h </w:instrText>
        </w:r>
        <w:r w:rsidR="000329AE">
          <w:rPr>
            <w:noProof/>
            <w:webHidden/>
          </w:rPr>
        </w:r>
        <w:r w:rsidR="000329AE">
          <w:rPr>
            <w:noProof/>
            <w:webHidden/>
          </w:rPr>
          <w:fldChar w:fldCharType="separate"/>
        </w:r>
        <w:r w:rsidR="000329AE">
          <w:rPr>
            <w:noProof/>
            <w:webHidden/>
          </w:rPr>
          <w:t>6</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7" w:history="1">
        <w:r w:rsidR="000329AE" w:rsidRPr="00EE3997">
          <w:rPr>
            <w:rStyle w:val="Hipervnculo"/>
            <w:noProof/>
            <w:lang w:val="es-ES"/>
          </w:rPr>
          <w:t>Ejemplo 10 Recorrido de un array con while</w:t>
        </w:r>
        <w:r w:rsidR="000329AE">
          <w:rPr>
            <w:noProof/>
            <w:webHidden/>
          </w:rPr>
          <w:tab/>
        </w:r>
        <w:r w:rsidR="000329AE">
          <w:rPr>
            <w:noProof/>
            <w:webHidden/>
          </w:rPr>
          <w:fldChar w:fldCharType="begin"/>
        </w:r>
        <w:r w:rsidR="000329AE">
          <w:rPr>
            <w:noProof/>
            <w:webHidden/>
          </w:rPr>
          <w:instrText xml:space="preserve"> PAGEREF _Toc528149347 \h </w:instrText>
        </w:r>
        <w:r w:rsidR="000329AE">
          <w:rPr>
            <w:noProof/>
            <w:webHidden/>
          </w:rPr>
        </w:r>
        <w:r w:rsidR="000329AE">
          <w:rPr>
            <w:noProof/>
            <w:webHidden/>
          </w:rPr>
          <w:fldChar w:fldCharType="separate"/>
        </w:r>
        <w:r w:rsidR="000329AE">
          <w:rPr>
            <w:noProof/>
            <w:webHidden/>
          </w:rPr>
          <w:t>6</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8" w:history="1">
        <w:r w:rsidR="000329AE" w:rsidRPr="00EE3997">
          <w:rPr>
            <w:rStyle w:val="Hipervnculo"/>
            <w:noProof/>
            <w:lang w:val="es-ES"/>
          </w:rPr>
          <w:t>Ejemplo 11 Sintaxis sentencia for ... in</w:t>
        </w:r>
        <w:r w:rsidR="000329AE">
          <w:rPr>
            <w:noProof/>
            <w:webHidden/>
          </w:rPr>
          <w:tab/>
        </w:r>
        <w:r w:rsidR="000329AE">
          <w:rPr>
            <w:noProof/>
            <w:webHidden/>
          </w:rPr>
          <w:fldChar w:fldCharType="begin"/>
        </w:r>
        <w:r w:rsidR="000329AE">
          <w:rPr>
            <w:noProof/>
            <w:webHidden/>
          </w:rPr>
          <w:instrText xml:space="preserve"> PAGEREF _Toc528149348 \h </w:instrText>
        </w:r>
        <w:r w:rsidR="000329AE">
          <w:rPr>
            <w:noProof/>
            <w:webHidden/>
          </w:rPr>
        </w:r>
        <w:r w:rsidR="000329AE">
          <w:rPr>
            <w:noProof/>
            <w:webHidden/>
          </w:rPr>
          <w:fldChar w:fldCharType="separate"/>
        </w:r>
        <w:r w:rsidR="000329AE">
          <w:rPr>
            <w:noProof/>
            <w:webHidden/>
          </w:rPr>
          <w:t>6</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49" w:history="1">
        <w:r w:rsidR="000329AE" w:rsidRPr="00EE3997">
          <w:rPr>
            <w:rStyle w:val="Hipervnculo"/>
            <w:noProof/>
            <w:lang w:val="es-ES"/>
          </w:rPr>
          <w:t>Ejemplo 12 Recorrido del array con for ... in</w:t>
        </w:r>
        <w:r w:rsidR="000329AE">
          <w:rPr>
            <w:noProof/>
            <w:webHidden/>
          </w:rPr>
          <w:tab/>
        </w:r>
        <w:r w:rsidR="000329AE">
          <w:rPr>
            <w:noProof/>
            <w:webHidden/>
          </w:rPr>
          <w:fldChar w:fldCharType="begin"/>
        </w:r>
        <w:r w:rsidR="000329AE">
          <w:rPr>
            <w:noProof/>
            <w:webHidden/>
          </w:rPr>
          <w:instrText xml:space="preserve"> PAGEREF _Toc528149349 \h </w:instrText>
        </w:r>
        <w:r w:rsidR="000329AE">
          <w:rPr>
            <w:noProof/>
            <w:webHidden/>
          </w:rPr>
        </w:r>
        <w:r w:rsidR="000329AE">
          <w:rPr>
            <w:noProof/>
            <w:webHidden/>
          </w:rPr>
          <w:fldChar w:fldCharType="separate"/>
        </w:r>
        <w:r w:rsidR="000329AE">
          <w:rPr>
            <w:noProof/>
            <w:webHidden/>
          </w:rPr>
          <w:t>6</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0" w:history="1">
        <w:r w:rsidR="000329AE" w:rsidRPr="00EE3997">
          <w:rPr>
            <w:rStyle w:val="Hipervnculo"/>
            <w:noProof/>
            <w:lang w:val="es-ES"/>
          </w:rPr>
          <w:t>Ejemplo 13 Borrado con delete</w:t>
        </w:r>
        <w:r w:rsidR="000329AE">
          <w:rPr>
            <w:noProof/>
            <w:webHidden/>
          </w:rPr>
          <w:tab/>
        </w:r>
        <w:r w:rsidR="000329AE">
          <w:rPr>
            <w:noProof/>
            <w:webHidden/>
          </w:rPr>
          <w:fldChar w:fldCharType="begin"/>
        </w:r>
        <w:r w:rsidR="000329AE">
          <w:rPr>
            <w:noProof/>
            <w:webHidden/>
          </w:rPr>
          <w:instrText xml:space="preserve"> PAGEREF _Toc528149350 \h </w:instrText>
        </w:r>
        <w:r w:rsidR="000329AE">
          <w:rPr>
            <w:noProof/>
            <w:webHidden/>
          </w:rPr>
        </w:r>
        <w:r w:rsidR="000329AE">
          <w:rPr>
            <w:noProof/>
            <w:webHidden/>
          </w:rPr>
          <w:fldChar w:fldCharType="separate"/>
        </w:r>
        <w:r w:rsidR="000329AE">
          <w:rPr>
            <w:noProof/>
            <w:webHidden/>
          </w:rPr>
          <w:t>7</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1" w:history="1">
        <w:r w:rsidR="000329AE" w:rsidRPr="00EE3997">
          <w:rPr>
            <w:rStyle w:val="Hipervnculo"/>
            <w:noProof/>
            <w:lang w:val="es-ES"/>
          </w:rPr>
          <w:t>Ejemplo 14 Métodos del objeto Array</w:t>
        </w:r>
        <w:r w:rsidR="000329AE">
          <w:rPr>
            <w:noProof/>
            <w:webHidden/>
          </w:rPr>
          <w:tab/>
        </w:r>
        <w:r w:rsidR="000329AE">
          <w:rPr>
            <w:noProof/>
            <w:webHidden/>
          </w:rPr>
          <w:fldChar w:fldCharType="begin"/>
        </w:r>
        <w:r w:rsidR="000329AE">
          <w:rPr>
            <w:noProof/>
            <w:webHidden/>
          </w:rPr>
          <w:instrText xml:space="preserve"> PAGEREF _Toc528149351 \h </w:instrText>
        </w:r>
        <w:r w:rsidR="000329AE">
          <w:rPr>
            <w:noProof/>
            <w:webHidden/>
          </w:rPr>
        </w:r>
        <w:r w:rsidR="000329AE">
          <w:rPr>
            <w:noProof/>
            <w:webHidden/>
          </w:rPr>
          <w:fldChar w:fldCharType="separate"/>
        </w:r>
        <w:r w:rsidR="000329AE">
          <w:rPr>
            <w:noProof/>
            <w:webHidden/>
          </w:rPr>
          <w:t>10</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2" w:history="1">
        <w:r w:rsidR="000329AE" w:rsidRPr="00EE3997">
          <w:rPr>
            <w:rStyle w:val="Hipervnculo"/>
            <w:noProof/>
          </w:rPr>
          <w:t>Ejemplo 15 Arrays paralelos</w:t>
        </w:r>
        <w:r w:rsidR="000329AE">
          <w:rPr>
            <w:noProof/>
            <w:webHidden/>
          </w:rPr>
          <w:tab/>
        </w:r>
        <w:r w:rsidR="000329AE">
          <w:rPr>
            <w:noProof/>
            <w:webHidden/>
          </w:rPr>
          <w:fldChar w:fldCharType="begin"/>
        </w:r>
        <w:r w:rsidR="000329AE">
          <w:rPr>
            <w:noProof/>
            <w:webHidden/>
          </w:rPr>
          <w:instrText xml:space="preserve"> PAGEREF _Toc528149352 \h </w:instrText>
        </w:r>
        <w:r w:rsidR="000329AE">
          <w:rPr>
            <w:noProof/>
            <w:webHidden/>
          </w:rPr>
        </w:r>
        <w:r w:rsidR="000329AE">
          <w:rPr>
            <w:noProof/>
            <w:webHidden/>
          </w:rPr>
          <w:fldChar w:fldCharType="separate"/>
        </w:r>
        <w:r w:rsidR="000329AE">
          <w:rPr>
            <w:noProof/>
            <w:webHidden/>
          </w:rPr>
          <w:t>11</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3" w:history="1">
        <w:r w:rsidR="000329AE" w:rsidRPr="00EE3997">
          <w:rPr>
            <w:rStyle w:val="Hipervnculo"/>
            <w:noProof/>
          </w:rPr>
          <w:t>Ejemplo 16 Creación de array bidimensional</w:t>
        </w:r>
        <w:r w:rsidR="000329AE">
          <w:rPr>
            <w:noProof/>
            <w:webHidden/>
          </w:rPr>
          <w:tab/>
        </w:r>
        <w:r w:rsidR="000329AE">
          <w:rPr>
            <w:noProof/>
            <w:webHidden/>
          </w:rPr>
          <w:fldChar w:fldCharType="begin"/>
        </w:r>
        <w:r w:rsidR="000329AE">
          <w:rPr>
            <w:noProof/>
            <w:webHidden/>
          </w:rPr>
          <w:instrText xml:space="preserve"> PAGEREF _Toc528149353 \h </w:instrText>
        </w:r>
        <w:r w:rsidR="000329AE">
          <w:rPr>
            <w:noProof/>
            <w:webHidden/>
          </w:rPr>
        </w:r>
        <w:r w:rsidR="000329AE">
          <w:rPr>
            <w:noProof/>
            <w:webHidden/>
          </w:rPr>
          <w:fldChar w:fldCharType="separate"/>
        </w:r>
        <w:r w:rsidR="000329AE">
          <w:rPr>
            <w:noProof/>
            <w:webHidden/>
          </w:rPr>
          <w:t>12</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4" w:history="1">
        <w:r w:rsidR="000329AE" w:rsidRPr="00EE3997">
          <w:rPr>
            <w:rStyle w:val="Hipervnculo"/>
            <w:noProof/>
          </w:rPr>
          <w:t>Ejemplo 17 Creación de Array bidimensional. Definición breve.</w:t>
        </w:r>
        <w:r w:rsidR="000329AE">
          <w:rPr>
            <w:noProof/>
            <w:webHidden/>
          </w:rPr>
          <w:tab/>
        </w:r>
        <w:r w:rsidR="000329AE">
          <w:rPr>
            <w:noProof/>
            <w:webHidden/>
          </w:rPr>
          <w:fldChar w:fldCharType="begin"/>
        </w:r>
        <w:r w:rsidR="000329AE">
          <w:rPr>
            <w:noProof/>
            <w:webHidden/>
          </w:rPr>
          <w:instrText xml:space="preserve"> PAGEREF _Toc528149354 \h </w:instrText>
        </w:r>
        <w:r w:rsidR="000329AE">
          <w:rPr>
            <w:noProof/>
            <w:webHidden/>
          </w:rPr>
        </w:r>
        <w:r w:rsidR="000329AE">
          <w:rPr>
            <w:noProof/>
            <w:webHidden/>
          </w:rPr>
          <w:fldChar w:fldCharType="separate"/>
        </w:r>
        <w:r w:rsidR="000329AE">
          <w:rPr>
            <w:noProof/>
            <w:webHidden/>
          </w:rPr>
          <w:t>12</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5" w:history="1">
        <w:r w:rsidR="000329AE" w:rsidRPr="00EE3997">
          <w:rPr>
            <w:rStyle w:val="Hipervnculo"/>
            <w:noProof/>
          </w:rPr>
          <w:t>Ejemplo 18 Recorrido array bidimensional</w:t>
        </w:r>
        <w:r w:rsidR="000329AE">
          <w:rPr>
            <w:noProof/>
            <w:webHidden/>
          </w:rPr>
          <w:tab/>
        </w:r>
        <w:r w:rsidR="000329AE">
          <w:rPr>
            <w:noProof/>
            <w:webHidden/>
          </w:rPr>
          <w:fldChar w:fldCharType="begin"/>
        </w:r>
        <w:r w:rsidR="000329AE">
          <w:rPr>
            <w:noProof/>
            <w:webHidden/>
          </w:rPr>
          <w:instrText xml:space="preserve"> PAGEREF _Toc528149355 \h </w:instrText>
        </w:r>
        <w:r w:rsidR="000329AE">
          <w:rPr>
            <w:noProof/>
            <w:webHidden/>
          </w:rPr>
        </w:r>
        <w:r w:rsidR="000329AE">
          <w:rPr>
            <w:noProof/>
            <w:webHidden/>
          </w:rPr>
          <w:fldChar w:fldCharType="separate"/>
        </w:r>
        <w:r w:rsidR="000329AE">
          <w:rPr>
            <w:noProof/>
            <w:webHidden/>
          </w:rPr>
          <w:t>12</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6" w:history="1">
        <w:r w:rsidR="000329AE" w:rsidRPr="00EE3997">
          <w:rPr>
            <w:rStyle w:val="Hipervnculo"/>
            <w:noProof/>
          </w:rPr>
          <w:t>Ejemplo 19 Sintaxis de definición de una función</w:t>
        </w:r>
        <w:r w:rsidR="000329AE">
          <w:rPr>
            <w:noProof/>
            <w:webHidden/>
          </w:rPr>
          <w:tab/>
        </w:r>
        <w:r w:rsidR="000329AE">
          <w:rPr>
            <w:noProof/>
            <w:webHidden/>
          </w:rPr>
          <w:fldChar w:fldCharType="begin"/>
        </w:r>
        <w:r w:rsidR="000329AE">
          <w:rPr>
            <w:noProof/>
            <w:webHidden/>
          </w:rPr>
          <w:instrText xml:space="preserve"> PAGEREF _Toc528149356 \h </w:instrText>
        </w:r>
        <w:r w:rsidR="000329AE">
          <w:rPr>
            <w:noProof/>
            <w:webHidden/>
          </w:rPr>
        </w:r>
        <w:r w:rsidR="000329AE">
          <w:rPr>
            <w:noProof/>
            <w:webHidden/>
          </w:rPr>
          <w:fldChar w:fldCharType="separate"/>
        </w:r>
        <w:r w:rsidR="000329AE">
          <w:rPr>
            <w:noProof/>
            <w:webHidden/>
          </w:rPr>
          <w:t>14</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7" w:history="1">
        <w:r w:rsidR="000329AE" w:rsidRPr="00EE3997">
          <w:rPr>
            <w:rStyle w:val="Hipervnculo"/>
            <w:noProof/>
          </w:rPr>
          <w:t>Ejemplo 20 Sintaxis de la llamada a una función</w:t>
        </w:r>
        <w:r w:rsidR="000329AE">
          <w:rPr>
            <w:noProof/>
            <w:webHidden/>
          </w:rPr>
          <w:tab/>
        </w:r>
        <w:r w:rsidR="000329AE">
          <w:rPr>
            <w:noProof/>
            <w:webHidden/>
          </w:rPr>
          <w:fldChar w:fldCharType="begin"/>
        </w:r>
        <w:r w:rsidR="000329AE">
          <w:rPr>
            <w:noProof/>
            <w:webHidden/>
          </w:rPr>
          <w:instrText xml:space="preserve"> PAGEREF _Toc528149357 \h </w:instrText>
        </w:r>
        <w:r w:rsidR="000329AE">
          <w:rPr>
            <w:noProof/>
            <w:webHidden/>
          </w:rPr>
        </w:r>
        <w:r w:rsidR="000329AE">
          <w:rPr>
            <w:noProof/>
            <w:webHidden/>
          </w:rPr>
          <w:fldChar w:fldCharType="separate"/>
        </w:r>
        <w:r w:rsidR="000329AE">
          <w:rPr>
            <w:noProof/>
            <w:webHidden/>
          </w:rPr>
          <w:t>14</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8" w:history="1">
        <w:r w:rsidR="000329AE" w:rsidRPr="00EE3997">
          <w:rPr>
            <w:rStyle w:val="Hipervnculo"/>
            <w:noProof/>
          </w:rPr>
          <w:t>Ejemplo 21 Programa que devuelve el mayor de dos números</w:t>
        </w:r>
        <w:r w:rsidR="000329AE">
          <w:rPr>
            <w:noProof/>
            <w:webHidden/>
          </w:rPr>
          <w:tab/>
        </w:r>
        <w:r w:rsidR="000329AE">
          <w:rPr>
            <w:noProof/>
            <w:webHidden/>
          </w:rPr>
          <w:fldChar w:fldCharType="begin"/>
        </w:r>
        <w:r w:rsidR="000329AE">
          <w:rPr>
            <w:noProof/>
            <w:webHidden/>
          </w:rPr>
          <w:instrText xml:space="preserve"> PAGEREF _Toc528149358 \h </w:instrText>
        </w:r>
        <w:r w:rsidR="000329AE">
          <w:rPr>
            <w:noProof/>
            <w:webHidden/>
          </w:rPr>
        </w:r>
        <w:r w:rsidR="000329AE">
          <w:rPr>
            <w:noProof/>
            <w:webHidden/>
          </w:rPr>
          <w:fldChar w:fldCharType="separate"/>
        </w:r>
        <w:r w:rsidR="000329AE">
          <w:rPr>
            <w:noProof/>
            <w:webHidden/>
          </w:rPr>
          <w:t>15</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59" w:history="1">
        <w:r w:rsidR="000329AE" w:rsidRPr="00EE3997">
          <w:rPr>
            <w:rStyle w:val="Hipervnculo"/>
            <w:noProof/>
          </w:rPr>
          <w:t>Ejemplo 22 Sintaxis de las Funciones anidadas</w:t>
        </w:r>
        <w:r w:rsidR="000329AE">
          <w:rPr>
            <w:noProof/>
            <w:webHidden/>
          </w:rPr>
          <w:tab/>
        </w:r>
        <w:r w:rsidR="000329AE">
          <w:rPr>
            <w:noProof/>
            <w:webHidden/>
          </w:rPr>
          <w:fldChar w:fldCharType="begin"/>
        </w:r>
        <w:r w:rsidR="000329AE">
          <w:rPr>
            <w:noProof/>
            <w:webHidden/>
          </w:rPr>
          <w:instrText xml:space="preserve"> PAGEREF _Toc528149359 \h </w:instrText>
        </w:r>
        <w:r w:rsidR="000329AE">
          <w:rPr>
            <w:noProof/>
            <w:webHidden/>
          </w:rPr>
        </w:r>
        <w:r w:rsidR="000329AE">
          <w:rPr>
            <w:noProof/>
            <w:webHidden/>
          </w:rPr>
          <w:fldChar w:fldCharType="separate"/>
        </w:r>
        <w:r w:rsidR="000329AE">
          <w:rPr>
            <w:noProof/>
            <w:webHidden/>
          </w:rPr>
          <w:t>17</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0" w:history="1">
        <w:r w:rsidR="000329AE" w:rsidRPr="00EE3997">
          <w:rPr>
            <w:rStyle w:val="Hipervnculo"/>
            <w:noProof/>
          </w:rPr>
          <w:t>Ejemplo 23 Ejemplo de funciones anidadas</w:t>
        </w:r>
        <w:r w:rsidR="000329AE">
          <w:rPr>
            <w:noProof/>
            <w:webHidden/>
          </w:rPr>
          <w:tab/>
        </w:r>
        <w:r w:rsidR="000329AE">
          <w:rPr>
            <w:noProof/>
            <w:webHidden/>
          </w:rPr>
          <w:fldChar w:fldCharType="begin"/>
        </w:r>
        <w:r w:rsidR="000329AE">
          <w:rPr>
            <w:noProof/>
            <w:webHidden/>
          </w:rPr>
          <w:instrText xml:space="preserve"> PAGEREF _Toc528149360 \h </w:instrText>
        </w:r>
        <w:r w:rsidR="000329AE">
          <w:rPr>
            <w:noProof/>
            <w:webHidden/>
          </w:rPr>
        </w:r>
        <w:r w:rsidR="000329AE">
          <w:rPr>
            <w:noProof/>
            <w:webHidden/>
          </w:rPr>
          <w:fldChar w:fldCharType="separate"/>
        </w:r>
        <w:r w:rsidR="000329AE">
          <w:rPr>
            <w:noProof/>
            <w:webHidden/>
          </w:rPr>
          <w:t>17</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1" w:history="1">
        <w:r w:rsidR="000329AE" w:rsidRPr="00EE3997">
          <w:rPr>
            <w:rStyle w:val="Hipervnculo"/>
            <w:noProof/>
          </w:rPr>
          <w:t>Ejemplo 24 Uso de funciones anónimas</w:t>
        </w:r>
        <w:r w:rsidR="000329AE">
          <w:rPr>
            <w:noProof/>
            <w:webHidden/>
          </w:rPr>
          <w:tab/>
        </w:r>
        <w:r w:rsidR="000329AE">
          <w:rPr>
            <w:noProof/>
            <w:webHidden/>
          </w:rPr>
          <w:fldChar w:fldCharType="begin"/>
        </w:r>
        <w:r w:rsidR="000329AE">
          <w:rPr>
            <w:noProof/>
            <w:webHidden/>
          </w:rPr>
          <w:instrText xml:space="preserve"> PAGEREF _Toc528149361 \h </w:instrText>
        </w:r>
        <w:r w:rsidR="000329AE">
          <w:rPr>
            <w:noProof/>
            <w:webHidden/>
          </w:rPr>
        </w:r>
        <w:r w:rsidR="000329AE">
          <w:rPr>
            <w:noProof/>
            <w:webHidden/>
          </w:rPr>
          <w:fldChar w:fldCharType="separate"/>
        </w:r>
        <w:r w:rsidR="000329AE">
          <w:rPr>
            <w:noProof/>
            <w:webHidden/>
          </w:rPr>
          <w:t>18</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2" w:history="1">
        <w:r w:rsidR="000329AE" w:rsidRPr="00EE3997">
          <w:rPr>
            <w:rStyle w:val="Hipervnculo"/>
            <w:noProof/>
          </w:rPr>
          <w:t>Ejemplo 25 Uso de la función global eval()</w:t>
        </w:r>
        <w:r w:rsidR="000329AE">
          <w:rPr>
            <w:noProof/>
            <w:webHidden/>
          </w:rPr>
          <w:tab/>
        </w:r>
        <w:r w:rsidR="000329AE">
          <w:rPr>
            <w:noProof/>
            <w:webHidden/>
          </w:rPr>
          <w:fldChar w:fldCharType="begin"/>
        </w:r>
        <w:r w:rsidR="000329AE">
          <w:rPr>
            <w:noProof/>
            <w:webHidden/>
          </w:rPr>
          <w:instrText xml:space="preserve"> PAGEREF _Toc528149362 \h </w:instrText>
        </w:r>
        <w:r w:rsidR="000329AE">
          <w:rPr>
            <w:noProof/>
            <w:webHidden/>
          </w:rPr>
        </w:r>
        <w:r w:rsidR="000329AE">
          <w:rPr>
            <w:noProof/>
            <w:webHidden/>
          </w:rPr>
          <w:fldChar w:fldCharType="separate"/>
        </w:r>
        <w:r w:rsidR="000329AE">
          <w:rPr>
            <w:noProof/>
            <w:webHidden/>
          </w:rPr>
          <w:t>19</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3" w:history="1">
        <w:r w:rsidR="000329AE" w:rsidRPr="00EE3997">
          <w:rPr>
            <w:rStyle w:val="Hipervnculo"/>
            <w:noProof/>
          </w:rPr>
          <w:t>Ejemplo 26 Nombres correctos e incorrectos de funciones</w:t>
        </w:r>
        <w:r w:rsidR="000329AE">
          <w:rPr>
            <w:noProof/>
            <w:webHidden/>
          </w:rPr>
          <w:tab/>
        </w:r>
        <w:r w:rsidR="000329AE">
          <w:rPr>
            <w:noProof/>
            <w:webHidden/>
          </w:rPr>
          <w:fldChar w:fldCharType="begin"/>
        </w:r>
        <w:r w:rsidR="000329AE">
          <w:rPr>
            <w:noProof/>
            <w:webHidden/>
          </w:rPr>
          <w:instrText xml:space="preserve"> PAGEREF _Toc528149363 \h </w:instrText>
        </w:r>
        <w:r w:rsidR="000329AE">
          <w:rPr>
            <w:noProof/>
            <w:webHidden/>
          </w:rPr>
        </w:r>
        <w:r w:rsidR="000329AE">
          <w:rPr>
            <w:noProof/>
            <w:webHidden/>
          </w:rPr>
          <w:fldChar w:fldCharType="separate"/>
        </w:r>
        <w:r w:rsidR="000329AE">
          <w:rPr>
            <w:noProof/>
            <w:webHidden/>
          </w:rPr>
          <w:t>20</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4" w:history="1">
        <w:r w:rsidR="000329AE" w:rsidRPr="00EE3997">
          <w:rPr>
            <w:rStyle w:val="Hipervnculo"/>
            <w:noProof/>
          </w:rPr>
          <w:t>Ejemplo 27 Nombres correctos e incorrectos de funciones</w:t>
        </w:r>
        <w:r w:rsidR="000329AE">
          <w:rPr>
            <w:noProof/>
            <w:webHidden/>
          </w:rPr>
          <w:tab/>
        </w:r>
        <w:r w:rsidR="000329AE">
          <w:rPr>
            <w:noProof/>
            <w:webHidden/>
          </w:rPr>
          <w:fldChar w:fldCharType="begin"/>
        </w:r>
        <w:r w:rsidR="000329AE">
          <w:rPr>
            <w:noProof/>
            <w:webHidden/>
          </w:rPr>
          <w:instrText xml:space="preserve"> PAGEREF _Toc528149364 \h </w:instrText>
        </w:r>
        <w:r w:rsidR="000329AE">
          <w:rPr>
            <w:noProof/>
            <w:webHidden/>
          </w:rPr>
        </w:r>
        <w:r w:rsidR="000329AE">
          <w:rPr>
            <w:noProof/>
            <w:webHidden/>
          </w:rPr>
          <w:fldChar w:fldCharType="separate"/>
        </w:r>
        <w:r w:rsidR="000329AE">
          <w:rPr>
            <w:noProof/>
            <w:webHidden/>
          </w:rPr>
          <w:t>20</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5" w:history="1">
        <w:r w:rsidR="000329AE" w:rsidRPr="00EE3997">
          <w:rPr>
            <w:rStyle w:val="Hipervnculo"/>
            <w:noProof/>
          </w:rPr>
          <w:t>Ejemplo 28 Constructor de objeto</w:t>
        </w:r>
        <w:r w:rsidR="000329AE">
          <w:rPr>
            <w:noProof/>
            <w:webHidden/>
          </w:rPr>
          <w:tab/>
        </w:r>
        <w:r w:rsidR="000329AE">
          <w:rPr>
            <w:noProof/>
            <w:webHidden/>
          </w:rPr>
          <w:fldChar w:fldCharType="begin"/>
        </w:r>
        <w:r w:rsidR="000329AE">
          <w:rPr>
            <w:noProof/>
            <w:webHidden/>
          </w:rPr>
          <w:instrText xml:space="preserve"> PAGEREF _Toc528149365 \h </w:instrText>
        </w:r>
        <w:r w:rsidR="000329AE">
          <w:rPr>
            <w:noProof/>
            <w:webHidden/>
          </w:rPr>
        </w:r>
        <w:r w:rsidR="000329AE">
          <w:rPr>
            <w:noProof/>
            <w:webHidden/>
          </w:rPr>
          <w:fldChar w:fldCharType="separate"/>
        </w:r>
        <w:r w:rsidR="000329AE">
          <w:rPr>
            <w:noProof/>
            <w:webHidden/>
          </w:rPr>
          <w:t>21</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6" w:history="1">
        <w:r w:rsidR="000329AE" w:rsidRPr="00EE3997">
          <w:rPr>
            <w:rStyle w:val="Hipervnculo"/>
            <w:noProof/>
          </w:rPr>
          <w:t>Ejemplo 29 Propiedades de un objeto</w:t>
        </w:r>
        <w:r w:rsidR="000329AE">
          <w:rPr>
            <w:noProof/>
            <w:webHidden/>
          </w:rPr>
          <w:tab/>
        </w:r>
        <w:r w:rsidR="000329AE">
          <w:rPr>
            <w:noProof/>
            <w:webHidden/>
          </w:rPr>
          <w:fldChar w:fldCharType="begin"/>
        </w:r>
        <w:r w:rsidR="000329AE">
          <w:rPr>
            <w:noProof/>
            <w:webHidden/>
          </w:rPr>
          <w:instrText xml:space="preserve"> PAGEREF _Toc528149366 \h </w:instrText>
        </w:r>
        <w:r w:rsidR="000329AE">
          <w:rPr>
            <w:noProof/>
            <w:webHidden/>
          </w:rPr>
        </w:r>
        <w:r w:rsidR="000329AE">
          <w:rPr>
            <w:noProof/>
            <w:webHidden/>
          </w:rPr>
          <w:fldChar w:fldCharType="separate"/>
        </w:r>
        <w:r w:rsidR="000329AE">
          <w:rPr>
            <w:noProof/>
            <w:webHidden/>
          </w:rPr>
          <w:t>22</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7" w:history="1">
        <w:r w:rsidR="000329AE" w:rsidRPr="00EE3997">
          <w:rPr>
            <w:rStyle w:val="Hipervnculo"/>
            <w:noProof/>
          </w:rPr>
          <w:t>Ejemplo 30 Constructor de coches</w:t>
        </w:r>
        <w:r w:rsidR="000329AE">
          <w:rPr>
            <w:noProof/>
            <w:webHidden/>
          </w:rPr>
          <w:tab/>
        </w:r>
        <w:r w:rsidR="000329AE">
          <w:rPr>
            <w:noProof/>
            <w:webHidden/>
          </w:rPr>
          <w:fldChar w:fldCharType="begin"/>
        </w:r>
        <w:r w:rsidR="000329AE">
          <w:rPr>
            <w:noProof/>
            <w:webHidden/>
          </w:rPr>
          <w:instrText xml:space="preserve"> PAGEREF _Toc528149367 \h </w:instrText>
        </w:r>
        <w:r w:rsidR="000329AE">
          <w:rPr>
            <w:noProof/>
            <w:webHidden/>
          </w:rPr>
        </w:r>
        <w:r w:rsidR="000329AE">
          <w:rPr>
            <w:noProof/>
            <w:webHidden/>
          </w:rPr>
          <w:fldChar w:fldCharType="separate"/>
        </w:r>
        <w:r w:rsidR="000329AE">
          <w:rPr>
            <w:noProof/>
            <w:webHidden/>
          </w:rPr>
          <w:t>22</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8" w:history="1">
        <w:r w:rsidR="000329AE" w:rsidRPr="00EE3997">
          <w:rPr>
            <w:rStyle w:val="Hipervnculo"/>
            <w:noProof/>
          </w:rPr>
          <w:t>Ejemplo 31 Acceso y Modificación de las propiedades de un objeto</w:t>
        </w:r>
        <w:r w:rsidR="000329AE">
          <w:rPr>
            <w:noProof/>
            <w:webHidden/>
          </w:rPr>
          <w:tab/>
        </w:r>
        <w:r w:rsidR="000329AE">
          <w:rPr>
            <w:noProof/>
            <w:webHidden/>
          </w:rPr>
          <w:fldChar w:fldCharType="begin"/>
        </w:r>
        <w:r w:rsidR="000329AE">
          <w:rPr>
            <w:noProof/>
            <w:webHidden/>
          </w:rPr>
          <w:instrText xml:space="preserve"> PAGEREF _Toc528149368 \h </w:instrText>
        </w:r>
        <w:r w:rsidR="000329AE">
          <w:rPr>
            <w:noProof/>
            <w:webHidden/>
          </w:rPr>
        </w:r>
        <w:r w:rsidR="000329AE">
          <w:rPr>
            <w:noProof/>
            <w:webHidden/>
          </w:rPr>
          <w:fldChar w:fldCharType="separate"/>
        </w:r>
        <w:r w:rsidR="000329AE">
          <w:rPr>
            <w:noProof/>
            <w:webHidden/>
          </w:rPr>
          <w:t>22</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69" w:history="1">
        <w:r w:rsidR="000329AE" w:rsidRPr="00EE3997">
          <w:rPr>
            <w:rStyle w:val="Hipervnculo"/>
            <w:noProof/>
          </w:rPr>
          <w:t>Ejemplo 32 Definición y uso de métodos de objetos</w:t>
        </w:r>
        <w:r w:rsidR="000329AE">
          <w:rPr>
            <w:noProof/>
            <w:webHidden/>
          </w:rPr>
          <w:tab/>
        </w:r>
        <w:r w:rsidR="000329AE">
          <w:rPr>
            <w:noProof/>
            <w:webHidden/>
          </w:rPr>
          <w:fldChar w:fldCharType="begin"/>
        </w:r>
        <w:r w:rsidR="000329AE">
          <w:rPr>
            <w:noProof/>
            <w:webHidden/>
          </w:rPr>
          <w:instrText xml:space="preserve"> PAGEREF _Toc528149369 \h </w:instrText>
        </w:r>
        <w:r w:rsidR="000329AE">
          <w:rPr>
            <w:noProof/>
            <w:webHidden/>
          </w:rPr>
        </w:r>
        <w:r w:rsidR="000329AE">
          <w:rPr>
            <w:noProof/>
            <w:webHidden/>
          </w:rPr>
          <w:fldChar w:fldCharType="separate"/>
        </w:r>
        <w:r w:rsidR="000329AE">
          <w:rPr>
            <w:noProof/>
            <w:webHidden/>
          </w:rPr>
          <w:t>23</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70" w:history="1">
        <w:r w:rsidR="000329AE" w:rsidRPr="00EE3997">
          <w:rPr>
            <w:rStyle w:val="Hipervnculo"/>
            <w:noProof/>
          </w:rPr>
          <w:t>Ejemplo 33 Encapsulamiento</w:t>
        </w:r>
        <w:r w:rsidR="000329AE">
          <w:rPr>
            <w:noProof/>
            <w:webHidden/>
          </w:rPr>
          <w:tab/>
        </w:r>
        <w:r w:rsidR="000329AE">
          <w:rPr>
            <w:noProof/>
            <w:webHidden/>
          </w:rPr>
          <w:fldChar w:fldCharType="begin"/>
        </w:r>
        <w:r w:rsidR="000329AE">
          <w:rPr>
            <w:noProof/>
            <w:webHidden/>
          </w:rPr>
          <w:instrText xml:space="preserve"> PAGEREF _Toc528149370 \h </w:instrText>
        </w:r>
        <w:r w:rsidR="000329AE">
          <w:rPr>
            <w:noProof/>
            <w:webHidden/>
          </w:rPr>
        </w:r>
        <w:r w:rsidR="000329AE">
          <w:rPr>
            <w:noProof/>
            <w:webHidden/>
          </w:rPr>
          <w:fldChar w:fldCharType="separate"/>
        </w:r>
        <w:r w:rsidR="000329AE">
          <w:rPr>
            <w:noProof/>
            <w:webHidden/>
          </w:rPr>
          <w:t>24</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71" w:history="1">
        <w:r w:rsidR="000329AE" w:rsidRPr="00EE3997">
          <w:rPr>
            <w:rStyle w:val="Hipervnculo"/>
            <w:noProof/>
          </w:rPr>
          <w:t>Ejemplo 34 Definición de objetos literales</w:t>
        </w:r>
        <w:r w:rsidR="000329AE">
          <w:rPr>
            <w:noProof/>
            <w:webHidden/>
          </w:rPr>
          <w:tab/>
        </w:r>
        <w:r w:rsidR="000329AE">
          <w:rPr>
            <w:noProof/>
            <w:webHidden/>
          </w:rPr>
          <w:fldChar w:fldCharType="begin"/>
        </w:r>
        <w:r w:rsidR="000329AE">
          <w:rPr>
            <w:noProof/>
            <w:webHidden/>
          </w:rPr>
          <w:instrText xml:space="preserve"> PAGEREF _Toc528149371 \h </w:instrText>
        </w:r>
        <w:r w:rsidR="000329AE">
          <w:rPr>
            <w:noProof/>
            <w:webHidden/>
          </w:rPr>
        </w:r>
        <w:r w:rsidR="000329AE">
          <w:rPr>
            <w:noProof/>
            <w:webHidden/>
          </w:rPr>
          <w:fldChar w:fldCharType="separate"/>
        </w:r>
        <w:r w:rsidR="000329AE">
          <w:rPr>
            <w:noProof/>
            <w:webHidden/>
          </w:rPr>
          <w:t>25</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72" w:history="1">
        <w:r w:rsidR="000329AE" w:rsidRPr="00EE3997">
          <w:rPr>
            <w:rStyle w:val="Hipervnculo"/>
            <w:noProof/>
          </w:rPr>
          <w:t>Ejemplo 35 Acceso a la propiedad del objeto</w:t>
        </w:r>
        <w:r w:rsidR="000329AE">
          <w:rPr>
            <w:noProof/>
            <w:webHidden/>
          </w:rPr>
          <w:tab/>
        </w:r>
        <w:r w:rsidR="000329AE">
          <w:rPr>
            <w:noProof/>
            <w:webHidden/>
          </w:rPr>
          <w:fldChar w:fldCharType="begin"/>
        </w:r>
        <w:r w:rsidR="000329AE">
          <w:rPr>
            <w:noProof/>
            <w:webHidden/>
          </w:rPr>
          <w:instrText xml:space="preserve"> PAGEREF _Toc528149372 \h </w:instrText>
        </w:r>
        <w:r w:rsidR="000329AE">
          <w:rPr>
            <w:noProof/>
            <w:webHidden/>
          </w:rPr>
        </w:r>
        <w:r w:rsidR="000329AE">
          <w:rPr>
            <w:noProof/>
            <w:webHidden/>
          </w:rPr>
          <w:fldChar w:fldCharType="separate"/>
        </w:r>
        <w:r w:rsidR="000329AE">
          <w:rPr>
            <w:noProof/>
            <w:webHidden/>
          </w:rPr>
          <w:t>25</w:t>
        </w:r>
        <w:r w:rsidR="000329AE">
          <w:rPr>
            <w:noProof/>
            <w:webHidden/>
          </w:rPr>
          <w:fldChar w:fldCharType="end"/>
        </w:r>
      </w:hyperlink>
    </w:p>
    <w:p w:rsidR="000329AE" w:rsidRDefault="002A1C85">
      <w:pPr>
        <w:pStyle w:val="Tabladeilustraciones"/>
        <w:tabs>
          <w:tab w:val="right" w:leader="underscore" w:pos="9016"/>
        </w:tabs>
        <w:rPr>
          <w:i w:val="0"/>
          <w:iCs w:val="0"/>
          <w:noProof/>
          <w:sz w:val="22"/>
          <w:szCs w:val="22"/>
          <w:lang w:val="es-ES" w:eastAsia="es-ES"/>
        </w:rPr>
      </w:pPr>
      <w:hyperlink w:anchor="_Toc528149373" w:history="1">
        <w:r w:rsidR="000329AE" w:rsidRPr="00EE3997">
          <w:rPr>
            <w:rStyle w:val="Hipervnculo"/>
            <w:noProof/>
          </w:rPr>
          <w:t>Ejemplo 36 Definición y recorrido de un array de objetos</w:t>
        </w:r>
        <w:r w:rsidR="000329AE">
          <w:rPr>
            <w:noProof/>
            <w:webHidden/>
          </w:rPr>
          <w:tab/>
        </w:r>
        <w:r w:rsidR="000329AE">
          <w:rPr>
            <w:noProof/>
            <w:webHidden/>
          </w:rPr>
          <w:fldChar w:fldCharType="begin"/>
        </w:r>
        <w:r w:rsidR="000329AE">
          <w:rPr>
            <w:noProof/>
            <w:webHidden/>
          </w:rPr>
          <w:instrText xml:space="preserve"> PAGEREF _Toc528149373 \h </w:instrText>
        </w:r>
        <w:r w:rsidR="000329AE">
          <w:rPr>
            <w:noProof/>
            <w:webHidden/>
          </w:rPr>
        </w:r>
        <w:r w:rsidR="000329AE">
          <w:rPr>
            <w:noProof/>
            <w:webHidden/>
          </w:rPr>
          <w:fldChar w:fldCharType="separate"/>
        </w:r>
        <w:r w:rsidR="000329AE">
          <w:rPr>
            <w:noProof/>
            <w:webHidden/>
          </w:rPr>
          <w:t>25</w:t>
        </w:r>
        <w:r w:rsidR="000329AE">
          <w:rPr>
            <w:noProof/>
            <w:webHidden/>
          </w:rPr>
          <w:fldChar w:fldCharType="end"/>
        </w:r>
      </w:hyperlink>
    </w:p>
    <w:p w:rsidR="002E688B" w:rsidRPr="00615396" w:rsidRDefault="002E688B" w:rsidP="002E688B">
      <w:pPr>
        <w:rPr>
          <w:lang w:val="es-ES"/>
        </w:rPr>
      </w:pPr>
      <w:r w:rsidRPr="00615396">
        <w:rPr>
          <w:lang w:val="es-ES"/>
        </w:rPr>
        <w:fldChar w:fldCharType="end"/>
      </w:r>
    </w:p>
    <w:p w:rsidR="002E688B" w:rsidRPr="001C41A8" w:rsidRDefault="002E688B" w:rsidP="001C41A8">
      <w:r w:rsidRPr="001C41A8">
        <w:t xml:space="preserve"> </w:t>
      </w:r>
    </w:p>
    <w:p w:rsidR="00DF7226" w:rsidRPr="00615396" w:rsidRDefault="00DF7226" w:rsidP="002E688B">
      <w:pPr>
        <w:rPr>
          <w:rFonts w:cstheme="minorHAnsi"/>
          <w:lang w:val="es-ES"/>
        </w:rPr>
      </w:pPr>
    </w:p>
    <w:p w:rsidR="00802181" w:rsidRPr="00615396" w:rsidRDefault="00802181" w:rsidP="002E688B">
      <w:pPr>
        <w:pStyle w:val="Ttulo"/>
        <w:rPr>
          <w:rFonts w:cstheme="minorHAnsi"/>
          <w:lang w:val="es-ES"/>
        </w:rPr>
        <w:sectPr w:rsidR="00802181" w:rsidRPr="00615396" w:rsidSect="00D529B4">
          <w:footerReference w:type="even" r:id="rId13"/>
          <w:footerReference w:type="default" r:id="rId14"/>
          <w:footerReference w:type="first" r:id="rId15"/>
          <w:type w:val="continuous"/>
          <w:pgSz w:w="11906" w:h="16838"/>
          <w:pgMar w:top="907" w:right="1440" w:bottom="907" w:left="1440" w:header="720" w:footer="720" w:gutter="0"/>
          <w:pgNumType w:fmt="lowerRoman"/>
          <w:cols w:space="720"/>
          <w:docGrid w:linePitch="326"/>
        </w:sectPr>
      </w:pPr>
    </w:p>
    <w:p w:rsidR="002E688B" w:rsidRPr="00615396" w:rsidRDefault="002E688B" w:rsidP="002E688B">
      <w:pPr>
        <w:pStyle w:val="Ttulo"/>
        <w:rPr>
          <w:rFonts w:cstheme="minorHAnsi"/>
          <w:lang w:val="es-ES"/>
        </w:rPr>
      </w:pPr>
      <w:bookmarkStart w:id="8" w:name="_Toc528152991"/>
      <w:r w:rsidRPr="00615396">
        <w:rPr>
          <w:rFonts w:cstheme="minorHAnsi"/>
          <w:lang w:val="es-ES"/>
        </w:rPr>
        <w:lastRenderedPageBreak/>
        <w:t xml:space="preserve">Unidad didáctica </w:t>
      </w:r>
      <w:r w:rsidR="00EE0A3A">
        <w:rPr>
          <w:rFonts w:cstheme="minorHAnsi"/>
          <w:lang w:val="es-ES"/>
        </w:rPr>
        <w:t>3</w:t>
      </w:r>
      <w:bookmarkEnd w:id="8"/>
    </w:p>
    <w:p w:rsidR="002E688B" w:rsidRPr="00615396" w:rsidRDefault="002E688B" w:rsidP="002E688B">
      <w:pPr>
        <w:jc w:val="right"/>
        <w:rPr>
          <w:smallCaps/>
          <w:sz w:val="48"/>
          <w:szCs w:val="48"/>
          <w:lang w:val="es-ES"/>
        </w:rPr>
      </w:pPr>
      <w:r w:rsidRPr="00615396">
        <w:rPr>
          <w:smallCaps/>
          <w:sz w:val="48"/>
          <w:szCs w:val="48"/>
          <w:lang w:val="es-ES"/>
        </w:rPr>
        <w:t>Estructuras d</w:t>
      </w:r>
      <w:r w:rsidR="006F4C1C">
        <w:rPr>
          <w:smallCaps/>
          <w:sz w:val="48"/>
          <w:szCs w:val="48"/>
          <w:lang w:val="es-ES"/>
        </w:rPr>
        <w:t>efinidas por el usuario en JavaS</w:t>
      </w:r>
      <w:r w:rsidRPr="00615396">
        <w:rPr>
          <w:smallCaps/>
          <w:sz w:val="48"/>
          <w:szCs w:val="48"/>
          <w:lang w:val="es-ES"/>
        </w:rPr>
        <w:t>cript.</w:t>
      </w:r>
    </w:p>
    <w:bookmarkEnd w:id="0"/>
    <w:p w:rsidR="008A4FE7" w:rsidRPr="00615396" w:rsidRDefault="008A4FE7">
      <w:pPr>
        <w:rPr>
          <w:rFonts w:cstheme="minorHAnsi"/>
          <w:color w:val="000000"/>
          <w:lang w:val="es-ES"/>
        </w:rPr>
      </w:pPr>
      <w:r w:rsidRPr="00615396">
        <w:rPr>
          <w:rFonts w:cstheme="minorHAnsi"/>
          <w:color w:val="000000"/>
          <w:lang w:val="es-ES"/>
        </w:rPr>
        <w:br w:type="page"/>
      </w:r>
    </w:p>
    <w:p w:rsidR="003602BD" w:rsidRPr="00615396" w:rsidRDefault="008A4FE7" w:rsidP="008A4FE7">
      <w:pPr>
        <w:pStyle w:val="Ttulo1"/>
        <w:pageBreakBefore/>
        <w:numPr>
          <w:ilvl w:val="0"/>
          <w:numId w:val="1"/>
        </w:numPr>
        <w:spacing w:before="0" w:after="0"/>
        <w:rPr>
          <w:rFonts w:cstheme="minorHAnsi"/>
          <w:lang w:val="es-ES"/>
        </w:rPr>
      </w:pPr>
      <w:bookmarkStart w:id="9" w:name="_Toc345313659"/>
      <w:bookmarkStart w:id="10" w:name="_Toc528152994"/>
      <w:r w:rsidRPr="00615396">
        <w:rPr>
          <w:rFonts w:cstheme="minorHAnsi"/>
          <w:lang w:val="es-ES"/>
        </w:rPr>
        <w:lastRenderedPageBreak/>
        <w:t>Estructuras de datos</w:t>
      </w:r>
      <w:r w:rsidR="00A56AE4" w:rsidRPr="00615396">
        <w:rPr>
          <w:rFonts w:cstheme="minorHAnsi"/>
          <w:lang w:val="es-ES"/>
        </w:rPr>
        <w:t>.</w:t>
      </w:r>
      <w:bookmarkEnd w:id="9"/>
      <w:bookmarkEnd w:id="10"/>
    </w:p>
    <w:p w:rsidR="008A4FE7" w:rsidRPr="00615396" w:rsidRDefault="008A4FE7" w:rsidP="008A4FE7">
      <w:pPr>
        <w:rPr>
          <w:rFonts w:cstheme="minorHAnsi"/>
          <w:noProof/>
          <w:lang w:val="es-ES"/>
        </w:rPr>
      </w:pPr>
      <w:r w:rsidRPr="00615396">
        <w:rPr>
          <w:rFonts w:cstheme="minorHAnsi"/>
          <w:noProof/>
          <w:lang w:val="es-ES"/>
        </w:rPr>
        <w:t xml:space="preserve">En los lenguajes de programación existen </w:t>
      </w:r>
      <w:r w:rsidR="00DD7247" w:rsidRPr="00615396">
        <w:rPr>
          <w:rFonts w:cstheme="minorHAnsi"/>
          <w:noProof/>
          <w:lang w:val="es-ES"/>
        </w:rPr>
        <w:t>estructuras de datos especiales</w:t>
      </w:r>
      <w:r w:rsidRPr="00615396">
        <w:rPr>
          <w:rFonts w:cstheme="minorHAnsi"/>
          <w:noProof/>
          <w:lang w:val="es-ES"/>
        </w:rPr>
        <w:t xml:space="preserve"> que sirven para guardar información más compleja que </w:t>
      </w:r>
      <w:r w:rsidR="000B3709" w:rsidRPr="00615396">
        <w:rPr>
          <w:rFonts w:cstheme="minorHAnsi"/>
          <w:noProof/>
          <w:lang w:val="es-ES"/>
        </w:rPr>
        <w:t xml:space="preserve">lo que permite </w:t>
      </w:r>
      <w:r w:rsidRPr="00615396">
        <w:rPr>
          <w:rFonts w:cstheme="minorHAnsi"/>
          <w:noProof/>
          <w:lang w:val="es-ES"/>
        </w:rPr>
        <w:t>una variable simple. En la segunda unidad vimos como crear variables y cómo almacenar valores dentro de esas variables.</w:t>
      </w:r>
      <w:r w:rsidR="00DD7247" w:rsidRPr="00615396">
        <w:rPr>
          <w:rFonts w:cstheme="minorHAnsi"/>
          <w:noProof/>
          <w:lang w:val="es-ES"/>
        </w:rPr>
        <w:t xml:space="preserve"> Hay otros</w:t>
      </w:r>
      <w:r w:rsidRPr="00615396">
        <w:rPr>
          <w:rFonts w:cstheme="minorHAnsi"/>
          <w:noProof/>
          <w:lang w:val="es-ES"/>
        </w:rPr>
        <w:t xml:space="preserve"> tipos de estructuras de datos (listas, pilas, colas, árboles, conjuntos,…) que se puede</w:t>
      </w:r>
      <w:r w:rsidR="00CC28DC" w:rsidRPr="00615396">
        <w:rPr>
          <w:rFonts w:cstheme="minorHAnsi"/>
          <w:noProof/>
          <w:lang w:val="es-ES"/>
        </w:rPr>
        <w:t>n utilizar para almacenar cualquier tipo de dato</w:t>
      </w:r>
      <w:r w:rsidRPr="00615396">
        <w:rPr>
          <w:rFonts w:cstheme="minorHAnsi"/>
          <w:noProof/>
          <w:lang w:val="es-ES"/>
        </w:rPr>
        <w:t xml:space="preserve"> pero</w:t>
      </w:r>
      <w:r w:rsidR="00CC28DC" w:rsidRPr="00615396">
        <w:rPr>
          <w:rFonts w:cstheme="minorHAnsi"/>
          <w:noProof/>
          <w:lang w:val="es-ES"/>
        </w:rPr>
        <w:t xml:space="preserve">, sin duda, </w:t>
      </w:r>
      <w:r w:rsidRPr="00615396">
        <w:rPr>
          <w:rFonts w:cstheme="minorHAnsi"/>
          <w:noProof/>
          <w:lang w:val="es-ES"/>
        </w:rPr>
        <w:t xml:space="preserve">una de las más utilizadas en todos los lenguajes </w:t>
      </w:r>
      <w:r w:rsidR="00CC28DC" w:rsidRPr="00615396">
        <w:rPr>
          <w:rFonts w:cstheme="minorHAnsi"/>
          <w:noProof/>
          <w:lang w:val="es-ES"/>
        </w:rPr>
        <w:t xml:space="preserve">de programación es el </w:t>
      </w:r>
      <w:r w:rsidR="00CC28DC" w:rsidRPr="00615396">
        <w:rPr>
          <w:rFonts w:cstheme="minorHAnsi"/>
          <w:b/>
          <w:noProof/>
          <w:lang w:val="es-ES"/>
        </w:rPr>
        <w:t>array</w:t>
      </w:r>
      <w:r w:rsidR="00CC28DC" w:rsidRPr="00615396">
        <w:rPr>
          <w:rFonts w:cstheme="minorHAnsi"/>
          <w:noProof/>
          <w:lang w:val="es-ES"/>
        </w:rPr>
        <w:t xml:space="preserve">. El array </w:t>
      </w:r>
      <w:r w:rsidRPr="00615396">
        <w:rPr>
          <w:rFonts w:cstheme="minorHAnsi"/>
          <w:noProof/>
          <w:lang w:val="es-ES"/>
        </w:rPr>
        <w:t xml:space="preserve">es una variable o zona de almacenamiento continuo donde podemos </w:t>
      </w:r>
      <w:r w:rsidR="00CC28DC" w:rsidRPr="00615396">
        <w:rPr>
          <w:rFonts w:cstheme="minorHAnsi"/>
          <w:noProof/>
          <w:lang w:val="es-ES"/>
        </w:rPr>
        <w:t>almacenar</w:t>
      </w:r>
      <w:r w:rsidRPr="00615396">
        <w:rPr>
          <w:rFonts w:cstheme="minorHAnsi"/>
          <w:noProof/>
          <w:lang w:val="es-ES"/>
        </w:rPr>
        <w:t xml:space="preserve"> </w:t>
      </w:r>
      <w:r w:rsidR="00CC28DC" w:rsidRPr="00615396">
        <w:rPr>
          <w:rFonts w:cstheme="minorHAnsi"/>
          <w:noProof/>
          <w:lang w:val="es-ES"/>
        </w:rPr>
        <w:t>más de un valor.</w:t>
      </w:r>
    </w:p>
    <w:p w:rsidR="008A4FE7" w:rsidRPr="00615396" w:rsidRDefault="008A4FE7" w:rsidP="008A4FE7">
      <w:pPr>
        <w:rPr>
          <w:rFonts w:cstheme="minorHAnsi"/>
          <w:noProof/>
          <w:lang w:val="es-ES"/>
        </w:rPr>
      </w:pPr>
      <w:r w:rsidRPr="00615396">
        <w:rPr>
          <w:rFonts w:cstheme="minorHAnsi"/>
          <w:noProof/>
          <w:lang w:val="es-ES"/>
        </w:rPr>
        <w:t xml:space="preserve">Los arrays también se suelen denominar </w:t>
      </w:r>
      <w:r w:rsidRPr="00615396">
        <w:rPr>
          <w:rFonts w:cstheme="minorHAnsi"/>
          <w:b/>
          <w:noProof/>
          <w:lang w:val="es-ES"/>
        </w:rPr>
        <w:t>matrices</w:t>
      </w:r>
      <w:r w:rsidRPr="00615396">
        <w:rPr>
          <w:rFonts w:cstheme="minorHAnsi"/>
          <w:noProof/>
          <w:lang w:val="es-ES"/>
        </w:rPr>
        <w:t xml:space="preserve"> o </w:t>
      </w:r>
      <w:r w:rsidRPr="00615396">
        <w:rPr>
          <w:rFonts w:cstheme="minorHAnsi"/>
          <w:b/>
          <w:noProof/>
          <w:lang w:val="es-ES"/>
        </w:rPr>
        <w:t>vectores</w:t>
      </w:r>
      <w:r w:rsidRPr="00615396">
        <w:rPr>
          <w:rFonts w:cstheme="minorHAnsi"/>
          <w:noProof/>
          <w:lang w:val="es-ES"/>
        </w:rPr>
        <w:t xml:space="preserve">. Desde el punto de vista lógico, una matriz se puede ver como </w:t>
      </w:r>
      <w:r w:rsidR="005D6567" w:rsidRPr="00615396">
        <w:rPr>
          <w:rFonts w:cstheme="minorHAnsi"/>
          <w:noProof/>
          <w:lang w:val="es-ES"/>
        </w:rPr>
        <w:t>una colección</w:t>
      </w:r>
      <w:r w:rsidRPr="00615396">
        <w:rPr>
          <w:rFonts w:cstheme="minorHAnsi"/>
          <w:noProof/>
          <w:lang w:val="es-ES"/>
        </w:rPr>
        <w:t xml:space="preserve"> de elementos ordenados en fila</w:t>
      </w:r>
      <w:r w:rsidR="005D6567" w:rsidRPr="00615396">
        <w:rPr>
          <w:rFonts w:cstheme="minorHAnsi"/>
          <w:noProof/>
          <w:lang w:val="es-ES"/>
        </w:rPr>
        <w:t>s</w:t>
      </w:r>
      <w:r w:rsidRPr="00615396">
        <w:rPr>
          <w:rFonts w:cstheme="minorHAnsi"/>
          <w:noProof/>
          <w:lang w:val="es-ES"/>
        </w:rPr>
        <w:t xml:space="preserve"> (o filas y columnas si tuviera dos o más dimensiones).</w:t>
      </w:r>
    </w:p>
    <w:p w:rsidR="008A4FE7" w:rsidRPr="00615396" w:rsidRDefault="008A4FE7" w:rsidP="008A4FE7">
      <w:pPr>
        <w:rPr>
          <w:rFonts w:cstheme="minorHAnsi"/>
          <w:noProof/>
          <w:lang w:val="es-ES"/>
        </w:rPr>
      </w:pPr>
      <w:r w:rsidRPr="00615396">
        <w:rPr>
          <w:rFonts w:cstheme="minorHAnsi"/>
          <w:noProof/>
          <w:lang w:val="es-ES"/>
        </w:rPr>
        <w:t xml:space="preserve">Se puede considerar que todos los arrays son de una dimensión: la dimensión principal, pero los elementos de dicha fila pueden a su vez contener otros arrays o matrices, lo que nos permitiría hablar de </w:t>
      </w:r>
      <w:r w:rsidRPr="00615396">
        <w:rPr>
          <w:rFonts w:cstheme="minorHAnsi"/>
          <w:b/>
          <w:noProof/>
          <w:lang w:val="es-ES"/>
        </w:rPr>
        <w:t>arrays multidimensionales</w:t>
      </w:r>
      <w:r w:rsidRPr="00615396">
        <w:rPr>
          <w:rFonts w:cstheme="minorHAnsi"/>
          <w:noProof/>
          <w:lang w:val="es-ES"/>
        </w:rPr>
        <w:t xml:space="preserve"> (los más fáciles de imaginar son los de una, dos y tres dimensiones).</w:t>
      </w:r>
    </w:p>
    <w:p w:rsidR="008A4FE7" w:rsidRPr="00615396" w:rsidRDefault="008A4FE7" w:rsidP="008A4FE7">
      <w:pPr>
        <w:rPr>
          <w:rFonts w:cstheme="minorHAnsi"/>
          <w:noProof/>
          <w:lang w:val="es-ES"/>
        </w:rPr>
      </w:pPr>
      <w:r w:rsidRPr="00615396">
        <w:rPr>
          <w:rFonts w:cstheme="minorHAnsi"/>
          <w:noProof/>
          <w:lang w:val="es-ES"/>
        </w:rPr>
        <w:t xml:space="preserve">Los arrays son una estructura de datos, adecuada para situaciones en las que el acceso a los datos se realiza de forma aleatoria e impredecible. Por el contrario, si los elementos pueden estar ordenados y </w:t>
      </w:r>
      <w:r w:rsidR="00CC28DC" w:rsidRPr="00615396">
        <w:rPr>
          <w:rFonts w:cstheme="minorHAnsi"/>
          <w:noProof/>
          <w:lang w:val="es-ES"/>
        </w:rPr>
        <w:t>el acceso a ellos se realiza de forma</w:t>
      </w:r>
      <w:r w:rsidRPr="00615396">
        <w:rPr>
          <w:rFonts w:cstheme="minorHAnsi"/>
          <w:noProof/>
          <w:lang w:val="es-ES"/>
        </w:rPr>
        <w:t xml:space="preserve"> secuencial</w:t>
      </w:r>
      <w:r w:rsidR="00CC28DC" w:rsidRPr="00615396">
        <w:rPr>
          <w:rFonts w:cstheme="minorHAnsi"/>
          <w:noProof/>
          <w:lang w:val="es-ES"/>
        </w:rPr>
        <w:t>,</w:t>
      </w:r>
      <w:r w:rsidRPr="00615396">
        <w:rPr>
          <w:rFonts w:cstheme="minorHAnsi"/>
          <w:noProof/>
          <w:lang w:val="es-ES"/>
        </w:rPr>
        <w:t xml:space="preserve"> sería más adecuado usar una lista ya que esta estructura puede cambiar de tamaño fácilmente durante la ejecución de un programa.</w:t>
      </w:r>
    </w:p>
    <w:p w:rsidR="008A4FE7" w:rsidRPr="00615396" w:rsidRDefault="008A4FE7" w:rsidP="00577A7A">
      <w:pPr>
        <w:spacing w:after="120"/>
        <w:rPr>
          <w:rFonts w:cstheme="minorHAnsi"/>
          <w:noProof/>
          <w:lang w:val="es-ES"/>
        </w:rPr>
      </w:pPr>
      <w:r w:rsidRPr="00615396">
        <w:rPr>
          <w:rFonts w:cstheme="minorHAnsi"/>
          <w:noProof/>
          <w:lang w:val="es-ES"/>
        </w:rPr>
        <w:t xml:space="preserve">Los arrays nos permiten guardar un </w:t>
      </w:r>
      <w:r w:rsidR="00861CAC">
        <w:rPr>
          <w:rFonts w:cstheme="minorHAnsi"/>
          <w:noProof/>
          <w:lang w:val="es-ES"/>
        </w:rPr>
        <w:t>gran número</w:t>
      </w:r>
      <w:r w:rsidRPr="00615396">
        <w:rPr>
          <w:rFonts w:cstheme="minorHAnsi"/>
          <w:noProof/>
          <w:lang w:val="es-ES"/>
        </w:rPr>
        <w:t xml:space="preserve"> de elementos y acceder a ellos de </w:t>
      </w:r>
      <w:r w:rsidR="00CC28DC" w:rsidRPr="00615396">
        <w:rPr>
          <w:rFonts w:cstheme="minorHAnsi"/>
          <w:noProof/>
          <w:lang w:val="es-ES"/>
        </w:rPr>
        <w:t>forma</w:t>
      </w:r>
      <w:r w:rsidRPr="00615396">
        <w:rPr>
          <w:rFonts w:cstheme="minorHAnsi"/>
          <w:noProof/>
          <w:lang w:val="es-ES"/>
        </w:rPr>
        <w:t xml:space="preserve"> independiente. Cada elemento es referenciado por la posición que ocupa dentro del array. Dichas posiciones se llaman índices y siempre son correlativos. Existen tres formas de indexar los elementos de un array:</w:t>
      </w:r>
    </w:p>
    <w:p w:rsidR="008A4FE7" w:rsidRPr="00615396" w:rsidRDefault="00CC28DC" w:rsidP="00CC28DC">
      <w:pPr>
        <w:pStyle w:val="Prrafodelista"/>
        <w:numPr>
          <w:ilvl w:val="0"/>
          <w:numId w:val="22"/>
        </w:numPr>
        <w:rPr>
          <w:rFonts w:cstheme="minorHAnsi"/>
          <w:noProof/>
          <w:lang w:val="es-ES"/>
        </w:rPr>
      </w:pPr>
      <w:r w:rsidRPr="00615396">
        <w:rPr>
          <w:rStyle w:val="nfasisintenso"/>
          <w:lang w:val="es-ES"/>
        </w:rPr>
        <w:t>I</w:t>
      </w:r>
      <w:r w:rsidR="008A4FE7" w:rsidRPr="00615396">
        <w:rPr>
          <w:rStyle w:val="nfasisintenso"/>
          <w:lang w:val="es-ES"/>
        </w:rPr>
        <w:t>ndexación</w:t>
      </w:r>
      <w:r w:rsidR="008A4FE7" w:rsidRPr="00615396">
        <w:rPr>
          <w:rFonts w:cstheme="minorHAnsi"/>
          <w:b/>
          <w:noProof/>
          <w:lang w:val="es-ES"/>
        </w:rPr>
        <w:t xml:space="preserve"> base-cero(0)</w:t>
      </w:r>
      <w:r w:rsidR="008A4FE7" w:rsidRPr="00615396">
        <w:rPr>
          <w:rFonts w:cstheme="minorHAnsi"/>
          <w:noProof/>
          <w:lang w:val="es-ES"/>
        </w:rPr>
        <w:t xml:space="preserve">: en este modo, el primer elemento del array será </w:t>
      </w:r>
      <w:r w:rsidRPr="00615396">
        <w:rPr>
          <w:rFonts w:cstheme="minorHAnsi"/>
          <w:noProof/>
          <w:lang w:val="es-ES"/>
        </w:rPr>
        <w:t>el que ocupe la posición o índice</w:t>
      </w:r>
      <w:r w:rsidR="008A4FE7" w:rsidRPr="00615396">
        <w:rPr>
          <w:rFonts w:cstheme="minorHAnsi"/>
          <w:noProof/>
          <w:lang w:val="es-ES"/>
        </w:rPr>
        <w:t xml:space="preserve"> 0</w:t>
      </w:r>
      <w:r w:rsidRPr="00615396">
        <w:rPr>
          <w:rFonts w:cstheme="minorHAnsi"/>
          <w:noProof/>
          <w:lang w:val="es-ES"/>
        </w:rPr>
        <w:t>.</w:t>
      </w:r>
    </w:p>
    <w:p w:rsidR="008A4FE7" w:rsidRPr="00615396" w:rsidRDefault="00CC28DC" w:rsidP="00CC28DC">
      <w:pPr>
        <w:pStyle w:val="Prrafodelista"/>
        <w:numPr>
          <w:ilvl w:val="0"/>
          <w:numId w:val="22"/>
        </w:numPr>
        <w:rPr>
          <w:rFonts w:cstheme="minorHAnsi"/>
          <w:noProof/>
          <w:lang w:val="es-ES"/>
        </w:rPr>
      </w:pPr>
      <w:r w:rsidRPr="00615396">
        <w:rPr>
          <w:rFonts w:cstheme="minorHAnsi"/>
          <w:b/>
          <w:noProof/>
          <w:lang w:val="es-ES"/>
        </w:rPr>
        <w:t>I</w:t>
      </w:r>
      <w:r w:rsidR="008A4FE7" w:rsidRPr="00615396">
        <w:rPr>
          <w:rFonts w:cstheme="minorHAnsi"/>
          <w:b/>
          <w:noProof/>
          <w:lang w:val="es-ES"/>
        </w:rPr>
        <w:t>ndexación base-uno(1)</w:t>
      </w:r>
      <w:r w:rsidR="008A4FE7" w:rsidRPr="00615396">
        <w:rPr>
          <w:rFonts w:cstheme="minorHAnsi"/>
          <w:noProof/>
          <w:lang w:val="es-ES"/>
        </w:rPr>
        <w:t>: en este modo, el primer elemento tiene el índice 1.</w:t>
      </w:r>
    </w:p>
    <w:p w:rsidR="008A4FE7" w:rsidRPr="00615396" w:rsidRDefault="00CC28DC" w:rsidP="00CC28DC">
      <w:pPr>
        <w:pStyle w:val="Prrafodelista"/>
        <w:numPr>
          <w:ilvl w:val="0"/>
          <w:numId w:val="22"/>
        </w:numPr>
        <w:rPr>
          <w:rFonts w:cstheme="minorHAnsi"/>
          <w:noProof/>
          <w:lang w:val="es-ES"/>
        </w:rPr>
      </w:pPr>
      <w:r w:rsidRPr="00615396">
        <w:rPr>
          <w:rFonts w:cstheme="minorHAnsi"/>
          <w:b/>
          <w:noProof/>
          <w:lang w:val="es-ES"/>
        </w:rPr>
        <w:t>I</w:t>
      </w:r>
      <w:r w:rsidR="008A4FE7" w:rsidRPr="00615396">
        <w:rPr>
          <w:rFonts w:cstheme="minorHAnsi"/>
          <w:b/>
          <w:noProof/>
          <w:lang w:val="es-ES"/>
        </w:rPr>
        <w:t>ndexación base-n(n)</w:t>
      </w:r>
      <w:r w:rsidR="008A4FE7" w:rsidRPr="00615396">
        <w:rPr>
          <w:rFonts w:cstheme="minorHAnsi"/>
          <w:noProof/>
          <w:lang w:val="es-ES"/>
        </w:rPr>
        <w:t>: este modo, es un modo versátil de indexación, en el que el índice del primer elemento puede ser elegido libremente.</w:t>
      </w:r>
    </w:p>
    <w:p w:rsidR="008A4FE7" w:rsidRPr="00615396" w:rsidRDefault="008A4FE7" w:rsidP="008A4FE7">
      <w:pPr>
        <w:rPr>
          <w:rFonts w:cstheme="minorHAnsi"/>
          <w:noProof/>
          <w:lang w:val="es-ES"/>
        </w:rPr>
      </w:pPr>
      <w:r w:rsidRPr="00615396">
        <w:rPr>
          <w:rFonts w:cstheme="minorHAnsi"/>
          <w:noProof/>
          <w:lang w:val="es-ES"/>
        </w:rPr>
        <w:t>En JavaScrip</w:t>
      </w:r>
      <w:r w:rsidR="00577A7A" w:rsidRPr="00615396">
        <w:rPr>
          <w:rFonts w:cstheme="minorHAnsi"/>
          <w:noProof/>
          <w:lang w:val="es-ES"/>
        </w:rPr>
        <w:t>t utilizaremos la indexación base-cero(0)</w:t>
      </w:r>
      <w:r w:rsidRPr="00615396">
        <w:rPr>
          <w:rFonts w:cstheme="minorHAnsi"/>
          <w:noProof/>
          <w:lang w:val="es-ES"/>
        </w:rPr>
        <w:t xml:space="preserve"> </w:t>
      </w:r>
      <w:r w:rsidR="00577A7A" w:rsidRPr="00615396">
        <w:rPr>
          <w:rFonts w:cstheme="minorHAnsi"/>
          <w:noProof/>
          <w:lang w:val="es-ES"/>
        </w:rPr>
        <w:t>siempre que</w:t>
      </w:r>
      <w:r w:rsidRPr="00615396">
        <w:rPr>
          <w:rFonts w:cstheme="minorHAnsi"/>
          <w:noProof/>
          <w:lang w:val="es-ES"/>
        </w:rPr>
        <w:t xml:space="preserve"> trabajamos con índices numéricos.</w:t>
      </w:r>
    </w:p>
    <w:p w:rsidR="00E05F53" w:rsidRPr="00615396" w:rsidRDefault="008A4FE7" w:rsidP="008A4FE7">
      <w:pPr>
        <w:rPr>
          <w:rFonts w:cstheme="minorHAnsi"/>
          <w:noProof/>
          <w:lang w:val="es-ES"/>
        </w:rPr>
      </w:pPr>
      <w:r w:rsidRPr="00615396">
        <w:rPr>
          <w:rFonts w:cstheme="minorHAnsi"/>
          <w:noProof/>
          <w:lang w:val="es-ES"/>
        </w:rPr>
        <w:t xml:space="preserve">Los arrays se introdujeron en JavaScript a partir de la versión 1.1, </w:t>
      </w:r>
      <w:r w:rsidR="00E05F53" w:rsidRPr="00615396">
        <w:rPr>
          <w:rFonts w:cstheme="minorHAnsi"/>
          <w:noProof/>
          <w:lang w:val="es-ES"/>
        </w:rPr>
        <w:t>lo que significa</w:t>
      </w:r>
      <w:r w:rsidRPr="00615396">
        <w:rPr>
          <w:rFonts w:cstheme="minorHAnsi"/>
          <w:noProof/>
          <w:lang w:val="es-ES"/>
        </w:rPr>
        <w:t xml:space="preserve"> que </w:t>
      </w:r>
      <w:r w:rsidR="00E05F53" w:rsidRPr="00615396">
        <w:rPr>
          <w:rFonts w:cstheme="minorHAnsi"/>
          <w:noProof/>
          <w:lang w:val="es-ES"/>
        </w:rPr>
        <w:t xml:space="preserve">no tendrás ningún tipo de problema para poder usar arrays </w:t>
      </w:r>
      <w:r w:rsidRPr="00615396">
        <w:rPr>
          <w:rFonts w:cstheme="minorHAnsi"/>
          <w:noProof/>
          <w:lang w:val="es-ES"/>
        </w:rPr>
        <w:t>en cualquier navegador disponible actualmente</w:t>
      </w:r>
      <w:r w:rsidR="00A56AE4" w:rsidRPr="00615396">
        <w:rPr>
          <w:rFonts w:cstheme="minorHAnsi"/>
          <w:noProof/>
          <w:lang w:val="es-ES"/>
        </w:rPr>
        <w:t>.</w:t>
      </w:r>
    </w:p>
    <w:tbl>
      <w:tblPr>
        <w:tblW w:w="0" w:type="auto"/>
        <w:tblInd w:w="55" w:type="dxa"/>
        <w:shd w:val="clear" w:color="auto" w:fill="B8CCE4" w:themeFill="accent1" w:themeFillTint="66"/>
        <w:tblLayout w:type="fixed"/>
        <w:tblCellMar>
          <w:top w:w="55" w:type="dxa"/>
          <w:left w:w="55" w:type="dxa"/>
          <w:bottom w:w="55" w:type="dxa"/>
          <w:right w:w="55" w:type="dxa"/>
        </w:tblCellMar>
        <w:tblLook w:val="0000" w:firstRow="0" w:lastRow="0" w:firstColumn="0" w:lastColumn="0" w:noHBand="0" w:noVBand="0"/>
      </w:tblPr>
      <w:tblGrid>
        <w:gridCol w:w="9012"/>
      </w:tblGrid>
      <w:tr w:rsidR="00E05F53" w:rsidRPr="00615396" w:rsidTr="00DD7247">
        <w:trPr>
          <w:trHeight w:val="1365"/>
        </w:trPr>
        <w:tc>
          <w:tcPr>
            <w:tcW w:w="9012" w:type="dxa"/>
            <w:shd w:val="clear" w:color="auto" w:fill="B8CCE4" w:themeFill="accent1" w:themeFillTint="66"/>
          </w:tcPr>
          <w:p w:rsidR="00E05F53" w:rsidRPr="00615396" w:rsidRDefault="00E05F53" w:rsidP="00DD7247">
            <w:pPr>
              <w:snapToGrid w:val="0"/>
              <w:spacing w:after="120"/>
              <w:rPr>
                <w:rStyle w:val="PARASABERMAS"/>
                <w:rFonts w:cstheme="minorHAnsi"/>
                <w:b w:val="0"/>
                <w:sz w:val="24"/>
                <w:szCs w:val="24"/>
                <w:lang w:val="es-ES"/>
              </w:rPr>
            </w:pPr>
            <w:r w:rsidRPr="00615396">
              <w:rPr>
                <w:rStyle w:val="PARASABERMAS"/>
                <w:rFonts w:cstheme="minorHAnsi"/>
                <w:b w:val="0"/>
                <w:sz w:val="24"/>
                <w:szCs w:val="24"/>
                <w:lang w:val="es-ES"/>
              </w:rPr>
              <w:t>PARA SABER MÁS</w:t>
            </w:r>
          </w:p>
          <w:p w:rsidR="00E05F53" w:rsidRPr="00615396" w:rsidRDefault="00E05F53" w:rsidP="00DD7247">
            <w:pPr>
              <w:snapToGrid w:val="0"/>
              <w:spacing w:after="0"/>
              <w:rPr>
                <w:rFonts w:cstheme="minorHAnsi"/>
                <w:lang w:val="es-ES"/>
              </w:rPr>
            </w:pPr>
            <w:r w:rsidRPr="00615396">
              <w:rPr>
                <w:rFonts w:cstheme="minorHAnsi"/>
                <w:lang w:val="es-ES"/>
              </w:rPr>
              <w:t>En el siguiente enlace puedes consultar la información sobre los tipos de datos estructurados que se han mencionado en este apartado</w:t>
            </w:r>
            <w:r w:rsidR="00DD7247" w:rsidRPr="00615396">
              <w:rPr>
                <w:rFonts w:cstheme="minorHAnsi"/>
                <w:lang w:val="es-ES"/>
              </w:rPr>
              <w:t>.</w:t>
            </w:r>
          </w:p>
          <w:p w:rsidR="00E05F53" w:rsidRPr="00615396" w:rsidRDefault="002A1C85" w:rsidP="00DD7247">
            <w:pPr>
              <w:keepNext/>
              <w:snapToGrid w:val="0"/>
              <w:spacing w:after="0"/>
              <w:jc w:val="center"/>
              <w:rPr>
                <w:rFonts w:cstheme="minorHAnsi"/>
                <w:b/>
                <w:lang w:val="es-ES"/>
              </w:rPr>
            </w:pPr>
            <w:hyperlink r:id="rId16" w:history="1">
              <w:r w:rsidR="00E05F53" w:rsidRPr="00615396">
                <w:rPr>
                  <w:rStyle w:val="Hipervnculo"/>
                  <w:rFonts w:cstheme="minorHAnsi"/>
                  <w:b/>
                  <w:color w:val="0F243E" w:themeColor="text2" w:themeShade="80"/>
                  <w:shd w:val="clear" w:color="auto" w:fill="FFFFFF" w:themeFill="background1"/>
                  <w:lang w:val="es-ES"/>
                </w:rPr>
                <w:t>Estructuras de datos</w:t>
              </w:r>
            </w:hyperlink>
          </w:p>
        </w:tc>
      </w:tr>
    </w:tbl>
    <w:p w:rsidR="00E05F53" w:rsidRPr="00615396" w:rsidRDefault="00E05F53" w:rsidP="00E05F53">
      <w:pPr>
        <w:pStyle w:val="Descripcin"/>
        <w:rPr>
          <w:lang w:val="es-ES"/>
        </w:rPr>
      </w:pPr>
      <w:bookmarkStart w:id="11" w:name="_Toc528149314"/>
      <w:r w:rsidRPr="00615396">
        <w:rPr>
          <w:lang w:val="es-ES"/>
        </w:rPr>
        <w:t xml:space="preserve">PARA SABER MÁS </w:t>
      </w:r>
      <w:r w:rsidR="00101CBB" w:rsidRPr="00615396">
        <w:rPr>
          <w:lang w:val="es-ES"/>
        </w:rPr>
        <w:fldChar w:fldCharType="begin"/>
      </w:r>
      <w:r w:rsidR="00101CBB" w:rsidRPr="00615396">
        <w:rPr>
          <w:lang w:val="es-ES"/>
        </w:rPr>
        <w:instrText xml:space="preserve"> SEQ PARA_SABER_MÁS \* ARABIC </w:instrText>
      </w:r>
      <w:r w:rsidR="00101CBB" w:rsidRPr="00615396">
        <w:rPr>
          <w:lang w:val="es-ES"/>
        </w:rPr>
        <w:fldChar w:fldCharType="separate"/>
      </w:r>
      <w:r w:rsidR="00C01113">
        <w:rPr>
          <w:noProof/>
          <w:lang w:val="es-ES"/>
        </w:rPr>
        <w:t>1</w:t>
      </w:r>
      <w:r w:rsidR="00101CBB" w:rsidRPr="00615396">
        <w:rPr>
          <w:noProof/>
          <w:lang w:val="es-ES"/>
        </w:rPr>
        <w:fldChar w:fldCharType="end"/>
      </w:r>
      <w:r w:rsidRPr="00615396">
        <w:rPr>
          <w:lang w:val="es-ES"/>
        </w:rPr>
        <w:t xml:space="preserve"> Estructuras de datos</w:t>
      </w:r>
      <w:bookmarkEnd w:id="11"/>
    </w:p>
    <w:p w:rsidR="00E05F53" w:rsidRPr="00615396" w:rsidRDefault="00E05F53" w:rsidP="00DD7247">
      <w:pPr>
        <w:pStyle w:val="Ttulo1"/>
        <w:pageBreakBefore/>
        <w:numPr>
          <w:ilvl w:val="1"/>
          <w:numId w:val="1"/>
        </w:numPr>
        <w:spacing w:before="0" w:after="0"/>
        <w:rPr>
          <w:rFonts w:cstheme="minorHAnsi"/>
          <w:sz w:val="28"/>
          <w:szCs w:val="28"/>
          <w:lang w:val="es-ES"/>
        </w:rPr>
      </w:pPr>
      <w:bookmarkStart w:id="12" w:name="_Toc345313660"/>
      <w:bookmarkStart w:id="13" w:name="_Toc528152995"/>
      <w:r w:rsidRPr="00615396">
        <w:rPr>
          <w:rFonts w:cstheme="minorHAnsi"/>
          <w:sz w:val="28"/>
          <w:szCs w:val="28"/>
          <w:lang w:val="es-ES"/>
        </w:rPr>
        <w:lastRenderedPageBreak/>
        <w:t>Objeto Array.</w:t>
      </w:r>
      <w:bookmarkEnd w:id="12"/>
      <w:bookmarkEnd w:id="13"/>
    </w:p>
    <w:p w:rsidR="005D6567" w:rsidRPr="00615396" w:rsidRDefault="005D6567" w:rsidP="005D6567">
      <w:pPr>
        <w:shd w:val="clear" w:color="auto" w:fill="17365D" w:themeFill="text2" w:themeFillShade="BF"/>
        <w:rPr>
          <w:rFonts w:cstheme="minorHAnsi"/>
          <w:b/>
          <w:i/>
          <w:noProof/>
          <w:lang w:val="es-ES"/>
        </w:rPr>
      </w:pPr>
      <w:r w:rsidRPr="00615396">
        <w:rPr>
          <w:rFonts w:cstheme="minorHAnsi"/>
          <w:b/>
          <w:i/>
          <w:noProof/>
          <w:lang w:val="es-ES"/>
        </w:rPr>
        <w:t xml:space="preserve">Un array es una de las mayores estructuras de datos proporcionadas para almacenar y manipular colecciones de datos. </w:t>
      </w:r>
    </w:p>
    <w:p w:rsidR="005D6567" w:rsidRPr="00615396" w:rsidRDefault="005D6567" w:rsidP="005D6567">
      <w:pPr>
        <w:rPr>
          <w:rFonts w:cstheme="minorHAnsi"/>
          <w:noProof/>
          <w:lang w:val="es-ES"/>
        </w:rPr>
      </w:pPr>
      <w:r w:rsidRPr="00615396">
        <w:rPr>
          <w:rFonts w:cstheme="minorHAnsi"/>
          <w:noProof/>
          <w:lang w:val="es-ES"/>
        </w:rPr>
        <w:t xml:space="preserve">A diferencia de otros lenguajes de programación, los arrays </w:t>
      </w:r>
      <w:r w:rsidR="00577A7A" w:rsidRPr="00615396">
        <w:rPr>
          <w:rFonts w:cstheme="minorHAnsi"/>
          <w:noProof/>
          <w:lang w:val="es-ES"/>
        </w:rPr>
        <w:t>de</w:t>
      </w:r>
      <w:r w:rsidRPr="00615396">
        <w:rPr>
          <w:rFonts w:cstheme="minorHAnsi"/>
          <w:noProof/>
          <w:lang w:val="es-ES"/>
        </w:rPr>
        <w:t xml:space="preserve"> JavaScript son muy versátiles</w:t>
      </w:r>
      <w:r w:rsidR="00577A7A" w:rsidRPr="00615396">
        <w:rPr>
          <w:rFonts w:cstheme="minorHAnsi"/>
          <w:noProof/>
          <w:lang w:val="es-ES"/>
        </w:rPr>
        <w:t>. Esto se debe</w:t>
      </w:r>
      <w:r w:rsidRPr="00615396">
        <w:rPr>
          <w:rFonts w:cstheme="minorHAnsi"/>
          <w:noProof/>
          <w:lang w:val="es-ES"/>
        </w:rPr>
        <w:t xml:space="preserve"> a los diferentes tipos de datos que podemos almacenar en cada posición del array</w:t>
      </w:r>
      <w:r w:rsidR="00476E87">
        <w:rPr>
          <w:rFonts w:cstheme="minorHAnsi"/>
          <w:noProof/>
          <w:lang w:val="es-ES"/>
        </w:rPr>
        <w:t>.</w:t>
      </w:r>
      <w:r w:rsidR="00577A7A" w:rsidRPr="00615396">
        <w:rPr>
          <w:rFonts w:cstheme="minorHAnsi"/>
          <w:noProof/>
          <w:lang w:val="es-ES"/>
        </w:rPr>
        <w:t xml:space="preserve"> </w:t>
      </w:r>
      <w:r w:rsidR="00476E87">
        <w:rPr>
          <w:rFonts w:cstheme="minorHAnsi"/>
          <w:noProof/>
          <w:lang w:val="es-ES"/>
        </w:rPr>
        <w:t>Se</w:t>
      </w:r>
      <w:r w:rsidR="00577A7A" w:rsidRPr="00615396">
        <w:rPr>
          <w:rFonts w:cstheme="minorHAnsi"/>
          <w:noProof/>
          <w:lang w:val="es-ES"/>
        </w:rPr>
        <w:t xml:space="preserve"> </w:t>
      </w:r>
      <w:r w:rsidRPr="00615396">
        <w:rPr>
          <w:rFonts w:cstheme="minorHAnsi"/>
          <w:noProof/>
          <w:lang w:val="es-ES"/>
        </w:rPr>
        <w:t xml:space="preserve">permite, por ejemplo, tener un </w:t>
      </w:r>
      <w:r w:rsidR="0002515C" w:rsidRPr="00615396">
        <w:rPr>
          <w:rFonts w:cstheme="minorHAnsi"/>
          <w:noProof/>
          <w:lang w:val="es-ES"/>
        </w:rPr>
        <w:t>array de arrays, proporcionando</w:t>
      </w:r>
      <w:r w:rsidR="00476E87">
        <w:rPr>
          <w:rFonts w:cstheme="minorHAnsi"/>
          <w:noProof/>
          <w:lang w:val="es-ES"/>
        </w:rPr>
        <w:t xml:space="preserve"> el </w:t>
      </w:r>
      <w:r w:rsidRPr="00615396">
        <w:rPr>
          <w:rFonts w:cstheme="minorHAnsi"/>
          <w:noProof/>
          <w:lang w:val="es-ES"/>
        </w:rPr>
        <w:t>equivalen</w:t>
      </w:r>
      <w:r w:rsidR="00476E87">
        <w:rPr>
          <w:rFonts w:cstheme="minorHAnsi"/>
          <w:noProof/>
          <w:lang w:val="es-ES"/>
        </w:rPr>
        <w:t>te</w:t>
      </w:r>
      <w:r w:rsidRPr="00615396">
        <w:rPr>
          <w:rFonts w:cstheme="minorHAnsi"/>
          <w:noProof/>
          <w:lang w:val="es-ES"/>
        </w:rPr>
        <w:t xml:space="preserve"> de </w:t>
      </w:r>
      <w:r w:rsidR="00476E87">
        <w:rPr>
          <w:rFonts w:cstheme="minorHAnsi"/>
          <w:noProof/>
          <w:lang w:val="es-ES"/>
        </w:rPr>
        <w:t xml:space="preserve">los </w:t>
      </w:r>
      <w:r w:rsidRPr="00615396">
        <w:rPr>
          <w:rFonts w:cstheme="minorHAnsi"/>
          <w:noProof/>
          <w:lang w:val="es-ES"/>
        </w:rPr>
        <w:t>arrays multidimensionales pero adaptado a los tipos de datos que necesite nuestra aplicación.</w:t>
      </w:r>
    </w:p>
    <w:p w:rsidR="005D6567" w:rsidRPr="00615396" w:rsidRDefault="005D6567" w:rsidP="005D6567">
      <w:pPr>
        <w:rPr>
          <w:rFonts w:cstheme="minorHAnsi"/>
          <w:noProof/>
          <w:lang w:val="es-ES"/>
        </w:rPr>
      </w:pPr>
      <w:r w:rsidRPr="00615396">
        <w:rPr>
          <w:rFonts w:cstheme="minorHAnsi"/>
          <w:b/>
          <w:noProof/>
          <w:lang w:val="es-ES"/>
        </w:rPr>
        <w:t>En programación,</w:t>
      </w:r>
      <w:r w:rsidRPr="00615396">
        <w:rPr>
          <w:rFonts w:cstheme="minorHAnsi"/>
          <w:noProof/>
          <w:lang w:val="es-ES"/>
        </w:rPr>
        <w:t xml:space="preserve"> </w:t>
      </w:r>
      <w:r w:rsidRPr="00615396">
        <w:rPr>
          <w:rFonts w:cstheme="minorHAnsi"/>
          <w:b/>
          <w:noProof/>
          <w:lang w:val="es-ES"/>
        </w:rPr>
        <w:t>un array se define como una colección ordenada de datos</w:t>
      </w:r>
      <w:r w:rsidRPr="00615396">
        <w:rPr>
          <w:rFonts w:cstheme="minorHAnsi"/>
          <w:noProof/>
          <w:lang w:val="es-ES"/>
        </w:rPr>
        <w:t>. Puedes pensar en un array como si fuera una tabla en la que cada celda contiene datos.</w:t>
      </w:r>
    </w:p>
    <w:p w:rsidR="00C82B2F" w:rsidRDefault="005D6567" w:rsidP="00830673">
      <w:pPr>
        <w:rPr>
          <w:rFonts w:cstheme="minorHAnsi"/>
          <w:noProof/>
          <w:lang w:val="es-ES"/>
        </w:rPr>
      </w:pPr>
      <w:r w:rsidRPr="00615396">
        <w:rPr>
          <w:rFonts w:cstheme="minorHAnsi"/>
          <w:noProof/>
          <w:lang w:val="es-ES"/>
        </w:rPr>
        <w:t xml:space="preserve">JavaScript emplea </w:t>
      </w:r>
      <w:r w:rsidR="004B00D8" w:rsidRPr="00615396">
        <w:rPr>
          <w:rFonts w:cstheme="minorHAnsi"/>
          <w:noProof/>
          <w:lang w:val="es-ES"/>
        </w:rPr>
        <w:t>los</w:t>
      </w:r>
      <w:r w:rsidRPr="00615396">
        <w:rPr>
          <w:rFonts w:cstheme="minorHAnsi"/>
          <w:noProof/>
          <w:lang w:val="es-ES"/>
        </w:rPr>
        <w:t xml:space="preserve"> arrays internamente para gestionar los objetos HTML del documento,</w:t>
      </w:r>
      <w:r w:rsidR="004B00D8" w:rsidRPr="00615396">
        <w:rPr>
          <w:rFonts w:cstheme="minorHAnsi"/>
          <w:noProof/>
          <w:lang w:val="es-ES"/>
        </w:rPr>
        <w:t xml:space="preserve"> las</w:t>
      </w:r>
      <w:r w:rsidRPr="00615396">
        <w:rPr>
          <w:rFonts w:cstheme="minorHAnsi"/>
          <w:noProof/>
          <w:lang w:val="es-ES"/>
        </w:rPr>
        <w:t xml:space="preserve"> propiedades del navegador, etc</w:t>
      </w:r>
      <w:r w:rsidR="004B00D8" w:rsidRPr="00615396">
        <w:rPr>
          <w:rFonts w:cstheme="minorHAnsi"/>
          <w:noProof/>
          <w:lang w:val="es-ES"/>
        </w:rPr>
        <w:t>étera</w:t>
      </w:r>
      <w:r w:rsidRPr="00615396">
        <w:rPr>
          <w:rFonts w:cstheme="minorHAnsi"/>
          <w:noProof/>
          <w:lang w:val="es-ES"/>
        </w:rPr>
        <w:t xml:space="preserve">. </w:t>
      </w:r>
    </w:p>
    <w:p w:rsidR="005D6567" w:rsidRPr="00615396" w:rsidRDefault="005D6567" w:rsidP="00830673">
      <w:pPr>
        <w:rPr>
          <w:rFonts w:cstheme="minorHAnsi"/>
          <w:noProof/>
          <w:lang w:val="es-ES"/>
        </w:rPr>
      </w:pPr>
      <w:r w:rsidRPr="00615396">
        <w:rPr>
          <w:rFonts w:cstheme="minorHAnsi"/>
          <w:noProof/>
          <w:lang w:val="es-ES"/>
        </w:rPr>
        <w:t xml:space="preserve">Por ejemplo, si tu documento (objeto </w:t>
      </w:r>
      <w:r w:rsidRPr="00615396">
        <w:rPr>
          <w:rStyle w:val="CodigoCar"/>
        </w:rPr>
        <w:t>document</w:t>
      </w:r>
      <w:r w:rsidRPr="00615396">
        <w:rPr>
          <w:rFonts w:cstheme="minorHAnsi"/>
          <w:noProof/>
          <w:lang w:val="es-ES"/>
        </w:rPr>
        <w:t>) contiene 10 enlaces (</w:t>
      </w:r>
      <w:r w:rsidRPr="00615396">
        <w:rPr>
          <w:rStyle w:val="CodigoCar"/>
        </w:rPr>
        <w:t>links</w:t>
      </w:r>
      <w:r w:rsidRPr="00615396">
        <w:rPr>
          <w:rFonts w:cstheme="minorHAnsi"/>
          <w:noProof/>
          <w:lang w:val="es-ES"/>
        </w:rPr>
        <w:t xml:space="preserve">), el navegador mantiene </w:t>
      </w:r>
      <w:r w:rsidR="00830673" w:rsidRPr="00615396">
        <w:rPr>
          <w:rFonts w:cstheme="minorHAnsi"/>
          <w:noProof/>
          <w:lang w:val="es-ES"/>
        </w:rPr>
        <w:t>un array</w:t>
      </w:r>
      <w:r w:rsidRPr="00615396">
        <w:rPr>
          <w:rFonts w:cstheme="minorHAnsi"/>
          <w:noProof/>
          <w:lang w:val="es-ES"/>
        </w:rPr>
        <w:t xml:space="preserve"> con los 10 enlaces. </w:t>
      </w:r>
      <w:r w:rsidR="00C82B2F">
        <w:rPr>
          <w:rFonts w:cstheme="minorHAnsi"/>
          <w:noProof/>
          <w:lang w:val="es-ES"/>
        </w:rPr>
        <w:t>De esta forma, p</w:t>
      </w:r>
      <w:r w:rsidRPr="00615396">
        <w:rPr>
          <w:rFonts w:cstheme="minorHAnsi"/>
          <w:noProof/>
          <w:lang w:val="es-ES"/>
        </w:rPr>
        <w:t>uedes acceder a esos enlaces por su número de enlace (donde el 0 e</w:t>
      </w:r>
      <w:r w:rsidR="00830673" w:rsidRPr="00615396">
        <w:rPr>
          <w:rFonts w:cstheme="minorHAnsi"/>
          <w:noProof/>
          <w:lang w:val="es-ES"/>
        </w:rPr>
        <w:t>s</w:t>
      </w:r>
      <w:r w:rsidR="00C82B2F">
        <w:rPr>
          <w:rFonts w:cstheme="minorHAnsi"/>
          <w:noProof/>
          <w:lang w:val="es-ES"/>
        </w:rPr>
        <w:t xml:space="preserve"> el primer enlace);</w:t>
      </w:r>
      <w:r w:rsidRPr="00615396">
        <w:rPr>
          <w:rFonts w:cstheme="minorHAnsi"/>
          <w:noProof/>
          <w:lang w:val="es-ES"/>
        </w:rPr>
        <w:t xml:space="preserve"> es decir, el nombre del array seguido del número índice (o número que indica la posición del enlace en el documento) entre corchetes. Para acceder al enlace que aparece por primera vez dentro del cuerpo de un documento utilizaremos </w:t>
      </w:r>
      <w:r w:rsidRPr="00615396">
        <w:rPr>
          <w:rStyle w:val="CodigoCar"/>
        </w:rPr>
        <w:t>document.links[0]</w:t>
      </w:r>
      <w:r w:rsidRPr="00615396">
        <w:rPr>
          <w:rFonts w:cstheme="minorHAnsi"/>
          <w:noProof/>
          <w:lang w:val="es-ES"/>
        </w:rPr>
        <w:t>.</w:t>
      </w:r>
    </w:p>
    <w:p w:rsidR="005D6567" w:rsidRPr="00615396" w:rsidRDefault="005D6567" w:rsidP="005D6567">
      <w:pPr>
        <w:rPr>
          <w:rFonts w:cstheme="minorHAnsi"/>
          <w:noProof/>
          <w:lang w:val="es-ES"/>
        </w:rPr>
      </w:pPr>
      <w:r w:rsidRPr="00615396">
        <w:rPr>
          <w:rFonts w:cstheme="minorHAnsi"/>
          <w:noProof/>
          <w:lang w:val="es-ES"/>
        </w:rPr>
        <w:t xml:space="preserve">En la unidad </w:t>
      </w:r>
      <w:r w:rsidR="00C82B2F">
        <w:rPr>
          <w:rFonts w:cstheme="minorHAnsi"/>
          <w:noProof/>
          <w:lang w:val="es-ES"/>
        </w:rPr>
        <w:t xml:space="preserve">siguiente </w:t>
      </w:r>
      <w:r w:rsidR="00830673" w:rsidRPr="00615396">
        <w:rPr>
          <w:rFonts w:cstheme="minorHAnsi"/>
          <w:noProof/>
          <w:lang w:val="es-ES"/>
        </w:rPr>
        <w:t>v</w:t>
      </w:r>
      <w:r w:rsidR="00C82B2F">
        <w:rPr>
          <w:rFonts w:cstheme="minorHAnsi"/>
          <w:noProof/>
          <w:lang w:val="es-ES"/>
        </w:rPr>
        <w:t>eremo</w:t>
      </w:r>
      <w:r w:rsidR="00830673" w:rsidRPr="00615396">
        <w:rPr>
          <w:rFonts w:cstheme="minorHAnsi"/>
          <w:noProof/>
          <w:lang w:val="es-ES"/>
        </w:rPr>
        <w:t>s las</w:t>
      </w:r>
      <w:r w:rsidRPr="00615396">
        <w:rPr>
          <w:rFonts w:cstheme="minorHAnsi"/>
          <w:noProof/>
          <w:lang w:val="es-ES"/>
        </w:rPr>
        <w:t xml:space="preserve"> colecciones </w:t>
      </w:r>
      <w:r w:rsidR="00830673" w:rsidRPr="00615396">
        <w:rPr>
          <w:rFonts w:cstheme="minorHAnsi"/>
          <w:noProof/>
          <w:lang w:val="es-ES"/>
        </w:rPr>
        <w:t xml:space="preserve">que podemos encontrar en </w:t>
      </w:r>
      <w:r w:rsidRPr="00615396">
        <w:rPr>
          <w:rFonts w:cstheme="minorHAnsi"/>
          <w:noProof/>
          <w:lang w:val="es-ES"/>
        </w:rPr>
        <w:t xml:space="preserve">el objeto </w:t>
      </w:r>
      <w:r w:rsidRPr="00615396">
        <w:rPr>
          <w:rStyle w:val="CodigoCar"/>
        </w:rPr>
        <w:t>document</w:t>
      </w:r>
      <w:r w:rsidR="00C82B2F">
        <w:rPr>
          <w:rStyle w:val="CodigoCar"/>
        </w:rPr>
        <w:t xml:space="preserve"> </w:t>
      </w:r>
      <w:r w:rsidR="00C82B2F" w:rsidRPr="00615396">
        <w:rPr>
          <w:rFonts w:cstheme="minorHAnsi"/>
          <w:noProof/>
          <w:lang w:val="es-ES"/>
        </w:rPr>
        <w:t>(</w:t>
      </w:r>
      <w:r w:rsidR="00C82B2F" w:rsidRPr="00615396">
        <w:rPr>
          <w:rStyle w:val="CodigoCar"/>
          <w:b w:val="0"/>
        </w:rPr>
        <w:t>anchors[]</w:t>
      </w:r>
      <w:r w:rsidR="00C82B2F" w:rsidRPr="00615396">
        <w:rPr>
          <w:rFonts w:cstheme="minorHAnsi"/>
          <w:noProof/>
          <w:lang w:val="es-ES"/>
        </w:rPr>
        <w:t xml:space="preserve">, </w:t>
      </w:r>
      <w:r w:rsidR="00C82B2F" w:rsidRPr="00615396">
        <w:rPr>
          <w:rStyle w:val="CodigoCar"/>
        </w:rPr>
        <w:t>forms[]</w:t>
      </w:r>
      <w:r w:rsidR="00C82B2F" w:rsidRPr="00615396">
        <w:rPr>
          <w:rFonts w:cstheme="minorHAnsi"/>
          <w:noProof/>
          <w:lang w:val="es-ES"/>
        </w:rPr>
        <w:t xml:space="preserve">, </w:t>
      </w:r>
      <w:r w:rsidR="00C82B2F" w:rsidRPr="00615396">
        <w:rPr>
          <w:rStyle w:val="CodigoCar"/>
        </w:rPr>
        <w:t>links[]</w:t>
      </w:r>
      <w:r w:rsidR="00C82B2F" w:rsidRPr="00615396">
        <w:rPr>
          <w:rFonts w:cstheme="minorHAnsi"/>
          <w:noProof/>
          <w:lang w:val="es-ES"/>
        </w:rPr>
        <w:t xml:space="preserve"> e </w:t>
      </w:r>
      <w:r w:rsidR="00C82B2F" w:rsidRPr="00615396">
        <w:rPr>
          <w:rStyle w:val="CodigoCar"/>
        </w:rPr>
        <w:t>images[]</w:t>
      </w:r>
      <w:r w:rsidR="00C82B2F" w:rsidRPr="00615396">
        <w:rPr>
          <w:rFonts w:cstheme="minorHAnsi"/>
          <w:noProof/>
          <w:lang w:val="es-ES"/>
        </w:rPr>
        <w:t>)</w:t>
      </w:r>
      <w:r w:rsidRPr="00615396">
        <w:rPr>
          <w:rFonts w:cstheme="minorHAnsi"/>
          <w:noProof/>
          <w:lang w:val="es-ES"/>
        </w:rPr>
        <w:t xml:space="preserve">. </w:t>
      </w:r>
      <w:r w:rsidR="00C82B2F">
        <w:rPr>
          <w:rFonts w:cstheme="minorHAnsi"/>
          <w:noProof/>
          <w:lang w:val="es-ES"/>
        </w:rPr>
        <w:t>C</w:t>
      </w:r>
      <w:r w:rsidRPr="00615396">
        <w:rPr>
          <w:rFonts w:cstheme="minorHAnsi"/>
          <w:noProof/>
          <w:lang w:val="es-ES"/>
        </w:rPr>
        <w:t>ada una de esas colecciones será un array que contendrá las referencias de todas las anclas, formularios, enlaces e imágenes del documento.</w:t>
      </w:r>
    </w:p>
    <w:p w:rsidR="003E698B" w:rsidRDefault="005D6567" w:rsidP="005D6567">
      <w:pPr>
        <w:rPr>
          <w:rFonts w:cstheme="minorHAnsi"/>
          <w:noProof/>
          <w:lang w:val="es-ES"/>
        </w:rPr>
      </w:pPr>
      <w:r w:rsidRPr="00615396">
        <w:rPr>
          <w:rFonts w:cstheme="minorHAnsi"/>
          <w:noProof/>
          <w:lang w:val="es-ES"/>
        </w:rPr>
        <w:t xml:space="preserve">A medida que vayas diseñando tu aplicación, tendrás que identificar </w:t>
      </w:r>
      <w:r w:rsidR="00830673" w:rsidRPr="00615396">
        <w:rPr>
          <w:rFonts w:cstheme="minorHAnsi"/>
          <w:noProof/>
          <w:lang w:val="es-ES"/>
        </w:rPr>
        <w:t>el momento más propicio para</w:t>
      </w:r>
      <w:r w:rsidRPr="00615396">
        <w:rPr>
          <w:rFonts w:cstheme="minorHAnsi"/>
          <w:noProof/>
          <w:lang w:val="es-ES"/>
        </w:rPr>
        <w:t xml:space="preserve"> utilizar </w:t>
      </w:r>
      <w:r w:rsidR="00830673" w:rsidRPr="00615396">
        <w:rPr>
          <w:rFonts w:cstheme="minorHAnsi"/>
          <w:noProof/>
          <w:lang w:val="es-ES"/>
        </w:rPr>
        <w:t xml:space="preserve">los </w:t>
      </w:r>
      <w:r w:rsidRPr="00615396">
        <w:rPr>
          <w:rFonts w:cstheme="minorHAnsi"/>
          <w:noProof/>
          <w:lang w:val="es-ES"/>
        </w:rPr>
        <w:t xml:space="preserve">arrays para almacenar datos. </w:t>
      </w:r>
    </w:p>
    <w:p w:rsidR="005D6567" w:rsidRPr="00615396" w:rsidRDefault="005D6567" w:rsidP="005D6567">
      <w:pPr>
        <w:rPr>
          <w:rFonts w:cstheme="minorHAnsi"/>
          <w:noProof/>
          <w:lang w:val="es-ES"/>
        </w:rPr>
      </w:pPr>
      <w:r w:rsidRPr="00615396">
        <w:rPr>
          <w:rFonts w:cstheme="minorHAnsi"/>
          <w:noProof/>
          <w:lang w:val="es-ES"/>
        </w:rPr>
        <w:t>Por ejemplo, imag</w:t>
      </w:r>
      <w:r w:rsidR="003E698B">
        <w:rPr>
          <w:rFonts w:cstheme="minorHAnsi"/>
          <w:noProof/>
          <w:lang w:val="es-ES"/>
        </w:rPr>
        <w:t>i</w:t>
      </w:r>
      <w:r w:rsidRPr="00615396">
        <w:rPr>
          <w:rFonts w:cstheme="minorHAnsi"/>
          <w:noProof/>
          <w:lang w:val="es-ES"/>
        </w:rPr>
        <w:t xml:space="preserve">na que </w:t>
      </w:r>
      <w:r w:rsidR="00830673" w:rsidRPr="00615396">
        <w:rPr>
          <w:rFonts w:cstheme="minorHAnsi"/>
          <w:noProof/>
          <w:lang w:val="es-ES"/>
        </w:rPr>
        <w:t>quieres</w:t>
      </w:r>
      <w:r w:rsidRPr="00615396">
        <w:rPr>
          <w:rFonts w:cstheme="minorHAnsi"/>
          <w:noProof/>
          <w:lang w:val="es-ES"/>
        </w:rPr>
        <w:t xml:space="preserve"> almacenar un </w:t>
      </w:r>
      <w:r w:rsidR="00830673" w:rsidRPr="00615396">
        <w:rPr>
          <w:rFonts w:cstheme="minorHAnsi"/>
          <w:noProof/>
          <w:lang w:val="es-ES"/>
        </w:rPr>
        <w:t>conjunto</w:t>
      </w:r>
      <w:r w:rsidRPr="00615396">
        <w:rPr>
          <w:rFonts w:cstheme="minorHAnsi"/>
          <w:noProof/>
          <w:lang w:val="es-ES"/>
        </w:rPr>
        <w:t xml:space="preserve"> de coordenadas geográficas de una ruta </w:t>
      </w:r>
      <w:r w:rsidR="00830673" w:rsidRPr="00615396">
        <w:rPr>
          <w:rFonts w:cstheme="minorHAnsi"/>
          <w:noProof/>
          <w:lang w:val="es-ES"/>
        </w:rPr>
        <w:t xml:space="preserve">que vas a hacer </w:t>
      </w:r>
      <w:r w:rsidRPr="00615396">
        <w:rPr>
          <w:rFonts w:cstheme="minorHAnsi"/>
          <w:noProof/>
          <w:lang w:val="es-ES"/>
        </w:rPr>
        <w:t xml:space="preserve">a caballo: </w:t>
      </w:r>
      <w:r w:rsidR="00830673" w:rsidRPr="00615396">
        <w:rPr>
          <w:rFonts w:cstheme="minorHAnsi"/>
          <w:noProof/>
          <w:lang w:val="es-ES"/>
        </w:rPr>
        <w:t>éste sería un buen momento p</w:t>
      </w:r>
      <w:r w:rsidRPr="00615396">
        <w:rPr>
          <w:rFonts w:cstheme="minorHAnsi"/>
          <w:noProof/>
          <w:lang w:val="es-ES"/>
        </w:rPr>
        <w:t>a</w:t>
      </w:r>
      <w:r w:rsidR="00830673" w:rsidRPr="00615396">
        <w:rPr>
          <w:rFonts w:cstheme="minorHAnsi"/>
          <w:noProof/>
          <w:lang w:val="es-ES"/>
        </w:rPr>
        <w:t>ra</w:t>
      </w:r>
      <w:r w:rsidRPr="00615396">
        <w:rPr>
          <w:rFonts w:cstheme="minorHAnsi"/>
          <w:noProof/>
          <w:lang w:val="es-ES"/>
        </w:rPr>
        <w:t xml:space="preserve"> emplear una es</w:t>
      </w:r>
      <w:r w:rsidR="00830673" w:rsidRPr="00615396">
        <w:rPr>
          <w:rFonts w:cstheme="minorHAnsi"/>
          <w:noProof/>
          <w:lang w:val="es-ES"/>
        </w:rPr>
        <w:t>tructura de datos de tipo array</w:t>
      </w:r>
      <w:r w:rsidRPr="00615396">
        <w:rPr>
          <w:rFonts w:cstheme="minorHAnsi"/>
          <w:noProof/>
          <w:lang w:val="es-ES"/>
        </w:rPr>
        <w:t xml:space="preserve"> ya que podríamos asignar nombres a cada posición del array, realizar cálculos, ordenar los puntos, etc. Siempre que veas similitudes con un formato </w:t>
      </w:r>
      <w:r w:rsidR="00830673" w:rsidRPr="00615396">
        <w:rPr>
          <w:rFonts w:cstheme="minorHAnsi"/>
          <w:noProof/>
          <w:lang w:val="es-ES"/>
        </w:rPr>
        <w:t>tabular</w:t>
      </w:r>
      <w:r w:rsidRPr="00615396">
        <w:rPr>
          <w:rFonts w:cstheme="minorHAnsi"/>
          <w:noProof/>
          <w:lang w:val="es-ES"/>
        </w:rPr>
        <w:t>, será una buena opción para usar un array.</w:t>
      </w:r>
    </w:p>
    <w:p w:rsidR="00E05F53" w:rsidRPr="00615396" w:rsidRDefault="00BA3BA0" w:rsidP="00BA3BA0">
      <w:pPr>
        <w:spacing w:after="120"/>
        <w:rPr>
          <w:rFonts w:cstheme="minorHAnsi"/>
          <w:noProof/>
          <w:lang w:val="es-ES"/>
        </w:rPr>
      </w:pPr>
      <w:r w:rsidRPr="00615396">
        <w:rPr>
          <w:rFonts w:cstheme="minorHAnsi"/>
          <w:noProof/>
          <w:lang w:val="es-ES"/>
        </w:rPr>
        <w:t>Imagina que tuvieras</w:t>
      </w:r>
      <w:r w:rsidR="005D6567" w:rsidRPr="00615396">
        <w:rPr>
          <w:rFonts w:cstheme="minorHAnsi"/>
          <w:noProof/>
          <w:lang w:val="es-ES"/>
        </w:rPr>
        <w:t xml:space="preserve"> las siguientes variables:</w:t>
      </w:r>
    </w:p>
    <w:tbl>
      <w:tblPr>
        <w:tblStyle w:val="Tablaconcuadrcula"/>
        <w:tblpPr w:leftFromText="142" w:rightFromText="142" w:bottomFromText="170"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830673" w:rsidRPr="00615396" w:rsidTr="00BA3BA0">
        <w:trPr>
          <w:trHeight w:val="908"/>
        </w:trPr>
        <w:tc>
          <w:tcPr>
            <w:tcW w:w="9166" w:type="dxa"/>
            <w:shd w:val="thinHorzCross" w:color="DAEEF3" w:themeColor="accent5" w:themeTint="33" w:fill="auto"/>
          </w:tcPr>
          <w:p w:rsidR="00830673" w:rsidRPr="00615396" w:rsidRDefault="00830673" w:rsidP="00BA3BA0">
            <w:pPr>
              <w:pStyle w:val="Codigo"/>
              <w:rPr>
                <w:rFonts w:eastAsia="Times New Roman"/>
                <w:lang w:eastAsia="es-ES"/>
              </w:rPr>
            </w:pPr>
            <w:r w:rsidRPr="00615396">
              <w:rPr>
                <w:rFonts w:eastAsia="Times New Roman"/>
                <w:lang w:eastAsia="es-ES"/>
              </w:rPr>
              <w:t>var coche1="Seat";</w:t>
            </w:r>
          </w:p>
          <w:p w:rsidR="00830673" w:rsidRPr="00615396" w:rsidRDefault="00830673" w:rsidP="00BA3BA0">
            <w:pPr>
              <w:pStyle w:val="Codigo"/>
              <w:rPr>
                <w:rFonts w:eastAsia="Times New Roman"/>
                <w:lang w:eastAsia="es-ES"/>
              </w:rPr>
            </w:pPr>
            <w:r w:rsidRPr="00615396">
              <w:rPr>
                <w:rFonts w:eastAsia="Times New Roman"/>
                <w:lang w:eastAsia="es-ES"/>
              </w:rPr>
              <w:t xml:space="preserve">var coche2="BMW"; </w:t>
            </w:r>
          </w:p>
          <w:p w:rsidR="00830673" w:rsidRPr="00615396" w:rsidRDefault="00830673" w:rsidP="00BA3BA0">
            <w:pPr>
              <w:pStyle w:val="Codigo"/>
              <w:rPr>
                <w:rFonts w:eastAsia="Times New Roman"/>
                <w:lang w:eastAsia="es-ES"/>
              </w:rPr>
            </w:pPr>
            <w:r w:rsidRPr="00615396">
              <w:rPr>
                <w:rFonts w:eastAsia="Times New Roman"/>
                <w:lang w:eastAsia="es-ES"/>
              </w:rPr>
              <w:t xml:space="preserve">var coche3="Audi"; </w:t>
            </w:r>
          </w:p>
          <w:p w:rsidR="00830673" w:rsidRPr="00615396" w:rsidRDefault="00830673" w:rsidP="00BA3BA0">
            <w:pPr>
              <w:pStyle w:val="Codigo"/>
              <w:rPr>
                <w:rFonts w:eastAsia="Times New Roman"/>
                <w:lang w:eastAsia="es-ES"/>
              </w:rPr>
            </w:pPr>
            <w:r w:rsidRPr="00615396">
              <w:rPr>
                <w:rFonts w:eastAsia="Times New Roman"/>
                <w:lang w:eastAsia="es-ES"/>
              </w:rPr>
              <w:t>var coche4="Toyota";</w:t>
            </w:r>
          </w:p>
        </w:tc>
      </w:tr>
    </w:tbl>
    <w:p w:rsidR="00E065ED" w:rsidRPr="00615396" w:rsidRDefault="00BA3BA0" w:rsidP="005D6567">
      <w:pPr>
        <w:rPr>
          <w:rFonts w:cstheme="minorHAnsi"/>
          <w:noProof/>
          <w:lang w:val="es-ES"/>
        </w:rPr>
      </w:pPr>
      <w:r w:rsidRPr="00615396">
        <w:rPr>
          <w:rFonts w:cstheme="minorHAnsi"/>
          <w:noProof/>
          <w:lang w:val="es-ES"/>
        </w:rPr>
        <w:t>El</w:t>
      </w:r>
      <w:r w:rsidR="00E065ED" w:rsidRPr="00615396">
        <w:rPr>
          <w:rFonts w:cstheme="minorHAnsi"/>
          <w:noProof/>
          <w:lang w:val="es-ES"/>
        </w:rPr>
        <w:t xml:space="preserve"> ejemplo </w:t>
      </w:r>
      <w:r w:rsidRPr="00615396">
        <w:rPr>
          <w:rFonts w:cstheme="minorHAnsi"/>
          <w:noProof/>
          <w:lang w:val="es-ES"/>
        </w:rPr>
        <w:t xml:space="preserve">anterior </w:t>
      </w:r>
      <w:r w:rsidR="00E065ED" w:rsidRPr="00615396">
        <w:rPr>
          <w:rFonts w:cstheme="minorHAnsi"/>
          <w:noProof/>
          <w:lang w:val="es-ES"/>
        </w:rPr>
        <w:t>sería un buen candidato a convertirlo en un array ya que permitiría introducir más marcas de coche sin tener que crear por ello nuevas variables. Lo haríamos del siguiente modo:</w:t>
      </w:r>
    </w:p>
    <w:tbl>
      <w:tblPr>
        <w:tblStyle w:val="Tablaconcuadrcula"/>
        <w:tblpPr w:leftFromText="142" w:rightFromText="142" w:bottomFromText="170"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BA3BA0" w:rsidRPr="00615396" w:rsidTr="00101CBB">
        <w:trPr>
          <w:trHeight w:val="908"/>
        </w:trPr>
        <w:tc>
          <w:tcPr>
            <w:tcW w:w="9166" w:type="dxa"/>
            <w:shd w:val="thinHorzCross" w:color="DAEEF3" w:themeColor="accent5" w:themeTint="33" w:fill="auto"/>
          </w:tcPr>
          <w:p w:rsidR="00BA3BA0" w:rsidRPr="00615396" w:rsidRDefault="00BA3BA0" w:rsidP="00BA3BA0">
            <w:pPr>
              <w:pStyle w:val="Codigo"/>
              <w:rPr>
                <w:rFonts w:eastAsia="Times New Roman"/>
                <w:lang w:eastAsia="es-ES"/>
              </w:rPr>
            </w:pPr>
            <w:r w:rsidRPr="00615396">
              <w:rPr>
                <w:rFonts w:eastAsia="Times New Roman"/>
                <w:lang w:eastAsia="es-ES"/>
              </w:rPr>
              <w:t>var misCoches=new Array();</w:t>
            </w:r>
          </w:p>
          <w:p w:rsidR="00BA3BA0" w:rsidRPr="00615396" w:rsidRDefault="00BA3BA0" w:rsidP="00BA3BA0">
            <w:pPr>
              <w:pStyle w:val="Codigo"/>
              <w:rPr>
                <w:rFonts w:eastAsia="Times New Roman"/>
                <w:lang w:eastAsia="es-ES"/>
              </w:rPr>
            </w:pPr>
            <w:r w:rsidRPr="00615396">
              <w:rPr>
                <w:rFonts w:eastAsia="Times New Roman"/>
                <w:lang w:eastAsia="es-ES"/>
              </w:rPr>
              <w:t>misCoches[0]="Seat";</w:t>
            </w:r>
          </w:p>
          <w:p w:rsidR="00BA3BA0" w:rsidRPr="00615396" w:rsidRDefault="00BA3BA0" w:rsidP="00BA3BA0">
            <w:pPr>
              <w:pStyle w:val="Codigo"/>
              <w:rPr>
                <w:rFonts w:eastAsia="Times New Roman"/>
                <w:lang w:eastAsia="es-ES"/>
              </w:rPr>
            </w:pPr>
            <w:r w:rsidRPr="00615396">
              <w:rPr>
                <w:rFonts w:eastAsia="Times New Roman"/>
                <w:lang w:eastAsia="es-ES"/>
              </w:rPr>
              <w:t xml:space="preserve">misCoches[1]="BMW"; </w:t>
            </w:r>
          </w:p>
          <w:p w:rsidR="00BA3BA0" w:rsidRPr="00615396" w:rsidRDefault="00BA3BA0" w:rsidP="00BA3BA0">
            <w:pPr>
              <w:pStyle w:val="Codigo"/>
              <w:rPr>
                <w:rFonts w:eastAsia="Times New Roman"/>
                <w:lang w:eastAsia="es-ES"/>
              </w:rPr>
            </w:pPr>
            <w:r w:rsidRPr="00615396">
              <w:rPr>
                <w:rFonts w:eastAsia="Times New Roman"/>
                <w:lang w:eastAsia="es-ES"/>
              </w:rPr>
              <w:t xml:space="preserve">misCoches[2]="Audi"; </w:t>
            </w:r>
          </w:p>
          <w:p w:rsidR="00BA3BA0" w:rsidRPr="00615396" w:rsidRDefault="00BA3BA0" w:rsidP="00BA3BA0">
            <w:pPr>
              <w:pStyle w:val="Codigo"/>
              <w:rPr>
                <w:rFonts w:eastAsia="Times New Roman"/>
                <w:lang w:eastAsia="es-ES"/>
              </w:rPr>
            </w:pPr>
            <w:r w:rsidRPr="00615396">
              <w:rPr>
                <w:rFonts w:eastAsia="Times New Roman"/>
                <w:lang w:eastAsia="es-ES"/>
              </w:rPr>
              <w:t>misCoches[3]="Toyota";</w:t>
            </w:r>
          </w:p>
        </w:tc>
      </w:tr>
    </w:tbl>
    <w:p w:rsidR="00BA3BA0" w:rsidRPr="00615396" w:rsidRDefault="00BA3BA0" w:rsidP="005D6567">
      <w:pPr>
        <w:rPr>
          <w:rFonts w:cstheme="minorHAnsi"/>
          <w:noProof/>
          <w:lang w:val="es-ES"/>
        </w:rPr>
      </w:pPr>
      <w:r w:rsidRPr="00615396">
        <w:rPr>
          <w:rFonts w:cstheme="minorHAnsi"/>
          <w:noProof/>
          <w:lang w:val="es-ES"/>
        </w:rPr>
        <w:t>En la primera línea del ejemplo anterior se ha creado el array y a continuación se ha asignado a cada posición un nombre de coche.</w:t>
      </w:r>
    </w:p>
    <w:p w:rsidR="00BA3BA0" w:rsidRPr="00615396" w:rsidRDefault="00BA3BA0" w:rsidP="005D6567">
      <w:pPr>
        <w:rPr>
          <w:rFonts w:cstheme="minorHAnsi"/>
          <w:noProof/>
          <w:lang w:val="es-ES"/>
        </w:rPr>
      </w:pPr>
      <w:r w:rsidRPr="00615396">
        <w:rPr>
          <w:rFonts w:cstheme="minorHAnsi"/>
          <w:noProof/>
          <w:lang w:val="es-ES"/>
        </w:rPr>
        <w:t>La creación de arrays la veremos en el siguiente apartado.</w:t>
      </w:r>
    </w:p>
    <w:p w:rsidR="00E065ED" w:rsidRPr="00615396" w:rsidRDefault="00E065ED">
      <w:pPr>
        <w:rPr>
          <w:rFonts w:cstheme="minorHAnsi"/>
          <w:noProof/>
          <w:lang w:val="es-ES"/>
        </w:rPr>
      </w:pPr>
      <w:r w:rsidRPr="00615396">
        <w:rPr>
          <w:rFonts w:cstheme="minorHAnsi"/>
          <w:noProof/>
          <w:lang w:val="es-ES"/>
        </w:rPr>
        <w:br w:type="page"/>
      </w:r>
    </w:p>
    <w:p w:rsidR="00E065ED" w:rsidRPr="00615396" w:rsidRDefault="00E065ED" w:rsidP="00851A67">
      <w:pPr>
        <w:pStyle w:val="Ttulo1"/>
        <w:pageBreakBefore/>
        <w:numPr>
          <w:ilvl w:val="2"/>
          <w:numId w:val="1"/>
        </w:numPr>
        <w:spacing w:before="0" w:after="0"/>
        <w:rPr>
          <w:rFonts w:cstheme="minorHAnsi"/>
          <w:sz w:val="28"/>
          <w:szCs w:val="28"/>
          <w:lang w:val="es-ES"/>
        </w:rPr>
      </w:pPr>
      <w:bookmarkStart w:id="14" w:name="_Toc345313661"/>
      <w:bookmarkStart w:id="15" w:name="_Toc528152996"/>
      <w:r w:rsidRPr="00615396">
        <w:rPr>
          <w:rFonts w:cstheme="minorHAnsi"/>
          <w:sz w:val="28"/>
          <w:szCs w:val="28"/>
          <w:lang w:val="es-ES"/>
        </w:rPr>
        <w:lastRenderedPageBreak/>
        <w:t>Creación de un array</w:t>
      </w:r>
      <w:r w:rsidR="006A22CE" w:rsidRPr="00615396">
        <w:rPr>
          <w:rFonts w:cstheme="minorHAnsi"/>
          <w:sz w:val="28"/>
          <w:szCs w:val="28"/>
          <w:lang w:val="es-ES"/>
        </w:rPr>
        <w:t xml:space="preserve"> e introducción de datos</w:t>
      </w:r>
      <w:r w:rsidRPr="00615396">
        <w:rPr>
          <w:rFonts w:cstheme="minorHAnsi"/>
          <w:sz w:val="28"/>
          <w:szCs w:val="28"/>
          <w:lang w:val="es-ES"/>
        </w:rPr>
        <w:t>.</w:t>
      </w:r>
      <w:bookmarkEnd w:id="14"/>
      <w:bookmarkEnd w:id="15"/>
    </w:p>
    <w:p w:rsidR="006A22CE" w:rsidRPr="00615396" w:rsidRDefault="006A22CE" w:rsidP="00E065ED">
      <w:pPr>
        <w:rPr>
          <w:b/>
          <w:u w:val="single"/>
          <w:lang w:val="es-ES"/>
        </w:rPr>
      </w:pPr>
      <w:r w:rsidRPr="00615396">
        <w:rPr>
          <w:b/>
          <w:u w:val="single"/>
          <w:lang w:val="es-ES"/>
        </w:rPr>
        <w:t>Creación de un array</w:t>
      </w:r>
      <w:r w:rsidR="004371EF">
        <w:rPr>
          <w:b/>
          <w:u w:val="single"/>
          <w:lang w:val="es-ES"/>
        </w:rPr>
        <w:t xml:space="preserve"> con el constructor new Array()</w:t>
      </w:r>
      <w:r w:rsidRPr="00615396">
        <w:rPr>
          <w:b/>
          <w:u w:val="single"/>
          <w:lang w:val="es-ES"/>
        </w:rPr>
        <w:t>.</w:t>
      </w:r>
    </w:p>
    <w:p w:rsidR="00E065ED" w:rsidRPr="00615396" w:rsidRDefault="00E065ED" w:rsidP="00E065ED">
      <w:pPr>
        <w:rPr>
          <w:lang w:val="es-ES"/>
        </w:rPr>
      </w:pPr>
      <w:r w:rsidRPr="00615396">
        <w:rPr>
          <w:lang w:val="es-ES"/>
        </w:rPr>
        <w:t xml:space="preserve">Para crear un objeto array, usaremos el constructor </w:t>
      </w:r>
      <w:r w:rsidR="00BA3BA0" w:rsidRPr="00615396">
        <w:rPr>
          <w:rStyle w:val="CodigoCar"/>
        </w:rPr>
        <w:t>new Array(</w:t>
      </w:r>
      <w:r w:rsidRPr="00615396">
        <w:rPr>
          <w:rStyle w:val="CodigoCar"/>
        </w:rPr>
        <w:t>)</w:t>
      </w:r>
      <w:r w:rsidRPr="00615396">
        <w:rPr>
          <w:lang w:val="es-ES"/>
        </w:rPr>
        <w:t>. Por ejemplo:</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BA3BA0" w:rsidRPr="00615396" w:rsidTr="005C46F1">
        <w:trPr>
          <w:trHeight w:val="287"/>
        </w:trPr>
        <w:tc>
          <w:tcPr>
            <w:tcW w:w="9166" w:type="dxa"/>
            <w:shd w:val="thinHorzCross" w:color="DAEEF3" w:themeColor="accent5" w:themeTint="33" w:fill="auto"/>
          </w:tcPr>
          <w:p w:rsidR="00BA3BA0" w:rsidRPr="00615396" w:rsidRDefault="00BA3BA0" w:rsidP="005C46F1">
            <w:pPr>
              <w:pStyle w:val="Codigo"/>
              <w:keepNext/>
              <w:spacing w:before="60" w:after="60"/>
              <w:rPr>
                <w:rFonts w:eastAsia="Times New Roman"/>
                <w:lang w:eastAsia="es-ES"/>
              </w:rPr>
            </w:pPr>
            <w:r w:rsidRPr="00615396">
              <w:rPr>
                <w:rFonts w:eastAsia="Times New Roman"/>
                <w:lang w:eastAsia="es-ES"/>
              </w:rPr>
              <w:t>var miarray= new Array();</w:t>
            </w:r>
          </w:p>
        </w:tc>
      </w:tr>
    </w:tbl>
    <w:p w:rsidR="00BA3BA0" w:rsidRPr="00615396" w:rsidRDefault="00BA3BA0">
      <w:pPr>
        <w:pStyle w:val="Descripcin"/>
        <w:rPr>
          <w:lang w:val="es-ES"/>
        </w:rPr>
      </w:pPr>
      <w:bookmarkStart w:id="16" w:name="_Toc528149338"/>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1</w:t>
      </w:r>
      <w:r w:rsidRPr="00615396">
        <w:rPr>
          <w:lang w:val="es-ES"/>
        </w:rPr>
        <w:fldChar w:fldCharType="end"/>
      </w:r>
      <w:r w:rsidRPr="00615396">
        <w:rPr>
          <w:lang w:val="es-ES"/>
        </w:rPr>
        <w:t xml:space="preserve"> Creación de array sin tamaño determinado</w:t>
      </w:r>
      <w:bookmarkEnd w:id="16"/>
    </w:p>
    <w:p w:rsidR="00E065ED" w:rsidRPr="00615396" w:rsidRDefault="00E065ED" w:rsidP="00E065ED">
      <w:pPr>
        <w:rPr>
          <w:lang w:val="es-ES"/>
        </w:rPr>
      </w:pPr>
      <w:r w:rsidRPr="00615396">
        <w:rPr>
          <w:lang w:val="es-ES"/>
        </w:rPr>
        <w:t xml:space="preserve">Un objeto array dispone de una propiedad </w:t>
      </w:r>
      <w:r w:rsidR="0077775B" w:rsidRPr="00615396">
        <w:rPr>
          <w:rStyle w:val="CodigoCar"/>
        </w:rPr>
        <w:t>length</w:t>
      </w:r>
      <w:r w:rsidR="0077775B" w:rsidRPr="00615396">
        <w:rPr>
          <w:lang w:val="es-ES"/>
        </w:rPr>
        <w:t xml:space="preserve"> </w:t>
      </w:r>
      <w:r w:rsidR="00BA3BA0" w:rsidRPr="00615396">
        <w:rPr>
          <w:lang w:val="es-ES"/>
        </w:rPr>
        <w:t xml:space="preserve">que nos indica su longitud. Ésta </w:t>
      </w:r>
      <w:r w:rsidRPr="00615396">
        <w:rPr>
          <w:lang w:val="es-ES"/>
        </w:rPr>
        <w:t xml:space="preserve">será 0 para un array vacío. Si queremos precisar el tamaño del array durante la inicialización </w:t>
      </w:r>
      <w:r w:rsidR="0077775B" w:rsidRPr="00615396">
        <w:rPr>
          <w:lang w:val="es-ES"/>
        </w:rPr>
        <w:t xml:space="preserve">podríamos hacerlo pasándole un parámetro al constructor. De esta forma </w:t>
      </w:r>
      <w:r w:rsidR="004371EF">
        <w:rPr>
          <w:lang w:val="es-ES"/>
        </w:rPr>
        <w:t xml:space="preserve">todos los elementos del array serían </w:t>
      </w:r>
      <w:r w:rsidR="004371EF" w:rsidRPr="006F4C1C">
        <w:rPr>
          <w:rStyle w:val="CodigoCar"/>
        </w:rPr>
        <w:t>undefined</w:t>
      </w:r>
      <w:r w:rsidR="00997E22" w:rsidRPr="00615396">
        <w:rPr>
          <w:lang w:val="es-ES"/>
        </w:rPr>
        <w:t>. En el ejemplo siguiente, se crea</w:t>
      </w:r>
      <w:r w:rsidRPr="00615396">
        <w:rPr>
          <w:lang w:val="es-ES"/>
        </w:rPr>
        <w:t xml:space="preserve"> un array </w:t>
      </w:r>
      <w:r w:rsidR="00997E22" w:rsidRPr="00615396">
        <w:rPr>
          <w:lang w:val="es-ES"/>
        </w:rPr>
        <w:t>para almacenar</w:t>
      </w:r>
      <w:r w:rsidRPr="00615396">
        <w:rPr>
          <w:lang w:val="es-ES"/>
        </w:rPr>
        <w:t xml:space="preserve"> la información de 40 personas:</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BA3BA0" w:rsidRPr="00615396" w:rsidTr="00C14038">
        <w:trPr>
          <w:trHeight w:val="287"/>
        </w:trPr>
        <w:tc>
          <w:tcPr>
            <w:tcW w:w="9166" w:type="dxa"/>
            <w:shd w:val="thinHorzCross" w:color="DAEEF3" w:themeColor="accent5" w:themeTint="33" w:fill="auto"/>
          </w:tcPr>
          <w:p w:rsidR="00BA3BA0" w:rsidRPr="00615396" w:rsidRDefault="00BA3BA0" w:rsidP="00C14038">
            <w:pPr>
              <w:pStyle w:val="Codigo"/>
              <w:keepNext/>
              <w:spacing w:before="60" w:after="60"/>
              <w:rPr>
                <w:rFonts w:eastAsia="Times New Roman"/>
                <w:lang w:eastAsia="es-ES"/>
              </w:rPr>
            </w:pPr>
            <w:r w:rsidRPr="00615396">
              <w:rPr>
                <w:rFonts w:eastAsia="Times New Roman"/>
                <w:lang w:eastAsia="es-ES"/>
              </w:rPr>
              <w:t>var personas = new Array(40);</w:t>
            </w:r>
          </w:p>
        </w:tc>
      </w:tr>
    </w:tbl>
    <w:p w:rsidR="00BA3BA0" w:rsidRPr="00615396" w:rsidRDefault="00BA3BA0">
      <w:pPr>
        <w:pStyle w:val="Descripcin"/>
        <w:rPr>
          <w:lang w:val="es-ES"/>
        </w:rPr>
      </w:pPr>
      <w:bookmarkStart w:id="17" w:name="_Toc528149339"/>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2</w:t>
      </w:r>
      <w:r w:rsidRPr="00615396">
        <w:rPr>
          <w:lang w:val="es-ES"/>
        </w:rPr>
        <w:fldChar w:fldCharType="end"/>
      </w:r>
      <w:r w:rsidRPr="00615396">
        <w:rPr>
          <w:lang w:val="es-ES"/>
        </w:rPr>
        <w:t xml:space="preserve"> Cr</w:t>
      </w:r>
      <w:r w:rsidR="00FB72F7" w:rsidRPr="00615396">
        <w:rPr>
          <w:lang w:val="es-ES"/>
        </w:rPr>
        <w:t>e</w:t>
      </w:r>
      <w:r w:rsidRPr="00615396">
        <w:rPr>
          <w:lang w:val="es-ES"/>
        </w:rPr>
        <w:t>ación de array con tamaño definido</w:t>
      </w:r>
      <w:bookmarkEnd w:id="17"/>
    </w:p>
    <w:p w:rsidR="007368E2" w:rsidRDefault="00E065ED" w:rsidP="00E065ED">
      <w:pPr>
        <w:rPr>
          <w:lang w:val="es-ES"/>
        </w:rPr>
      </w:pPr>
      <w:r w:rsidRPr="00615396">
        <w:rPr>
          <w:lang w:val="es-ES"/>
        </w:rPr>
        <w:t xml:space="preserve">A diferencia de otros lenguajes de programación en los que </w:t>
      </w:r>
      <w:r w:rsidR="00BA3BA0" w:rsidRPr="00615396">
        <w:rPr>
          <w:lang w:val="es-ES"/>
        </w:rPr>
        <w:t xml:space="preserve">el </w:t>
      </w:r>
      <w:r w:rsidRPr="00615396">
        <w:rPr>
          <w:lang w:val="es-ES"/>
        </w:rPr>
        <w:t xml:space="preserve">hacer el dimensionamiento previo del array </w:t>
      </w:r>
      <w:r w:rsidR="006A22CE" w:rsidRPr="00615396">
        <w:rPr>
          <w:lang w:val="es-ES"/>
        </w:rPr>
        <w:t>puede ofrecer</w:t>
      </w:r>
      <w:r w:rsidRPr="00615396">
        <w:rPr>
          <w:lang w:val="es-ES"/>
        </w:rPr>
        <w:t xml:space="preserve"> ventajas, en JavaScript no </w:t>
      </w:r>
      <w:r w:rsidR="006A22CE" w:rsidRPr="00615396">
        <w:rPr>
          <w:lang w:val="es-ES"/>
        </w:rPr>
        <w:t>aporta</w:t>
      </w:r>
      <w:r w:rsidRPr="00615396">
        <w:rPr>
          <w:lang w:val="es-ES"/>
        </w:rPr>
        <w:t xml:space="preserve"> ningún tipo de ventaja especial ya que podremos asignar un valor a cualquier posición del array en cualquier momento, esté o no definid</w:t>
      </w:r>
      <w:r w:rsidR="006A22CE" w:rsidRPr="00615396">
        <w:rPr>
          <w:lang w:val="es-ES"/>
        </w:rPr>
        <w:t>o</w:t>
      </w:r>
      <w:r w:rsidRPr="00615396">
        <w:rPr>
          <w:lang w:val="es-ES"/>
        </w:rPr>
        <w:t xml:space="preserve"> previamente. La propiedad </w:t>
      </w:r>
      <w:r w:rsidRPr="00615396">
        <w:rPr>
          <w:rStyle w:val="CodigoCar"/>
        </w:rPr>
        <w:t>length</w:t>
      </w:r>
      <w:r w:rsidRPr="00615396">
        <w:rPr>
          <w:lang w:val="es-ES"/>
        </w:rPr>
        <w:t xml:space="preserve"> se ajustará automáticamente al nuevo tamaño del array. </w:t>
      </w:r>
    </w:p>
    <w:p w:rsidR="00E065ED" w:rsidRPr="00615396" w:rsidRDefault="00E065ED" w:rsidP="00E065ED">
      <w:pPr>
        <w:rPr>
          <w:lang w:val="es-ES"/>
        </w:rPr>
      </w:pPr>
      <w:r w:rsidRPr="00615396">
        <w:rPr>
          <w:lang w:val="es-ES"/>
        </w:rPr>
        <w:t>Por ejemplo</w:t>
      </w:r>
      <w:r w:rsidR="006A22CE" w:rsidRPr="00615396">
        <w:rPr>
          <w:lang w:val="es-ES"/>
        </w:rPr>
        <w:t>:</w:t>
      </w:r>
      <w:r w:rsidRPr="00615396">
        <w:rPr>
          <w:lang w:val="es-ES"/>
        </w:rPr>
        <w:t xml:space="preserve"> podríamos hacer </w:t>
      </w:r>
      <w:r w:rsidR="006A22CE" w:rsidRPr="00615396">
        <w:rPr>
          <w:lang w:val="es-ES"/>
        </w:rPr>
        <w:t>una</w:t>
      </w:r>
      <w:r w:rsidRPr="00615396">
        <w:rPr>
          <w:lang w:val="es-ES"/>
        </w:rPr>
        <w:t xml:space="preserve"> asignación </w:t>
      </w:r>
      <w:r w:rsidR="006A22CE" w:rsidRPr="00615396">
        <w:rPr>
          <w:lang w:val="es-ES"/>
        </w:rPr>
        <w:t>a</w:t>
      </w:r>
      <w:r w:rsidRPr="00615396">
        <w:rPr>
          <w:lang w:val="es-ES"/>
        </w:rPr>
        <w:t xml:space="preserve"> </w:t>
      </w:r>
      <w:r w:rsidRPr="00615396">
        <w:rPr>
          <w:rStyle w:val="CodigoCar"/>
        </w:rPr>
        <w:t>personas[53]</w:t>
      </w:r>
      <w:r w:rsidRPr="00615396">
        <w:rPr>
          <w:lang w:val="es-ES"/>
        </w:rPr>
        <w:t xml:space="preserve"> </w:t>
      </w:r>
      <w:r w:rsidR="006A22CE" w:rsidRPr="00615396">
        <w:rPr>
          <w:lang w:val="es-ES"/>
        </w:rPr>
        <w:t>siendo</w:t>
      </w:r>
      <w:r w:rsidRPr="00615396">
        <w:rPr>
          <w:lang w:val="es-ES"/>
        </w:rPr>
        <w:t xml:space="preserve"> nuestro array de 40 posiciones</w:t>
      </w:r>
      <w:r w:rsidR="006A22CE" w:rsidRPr="00615396">
        <w:rPr>
          <w:lang w:val="es-ES"/>
        </w:rPr>
        <w:t xml:space="preserve"> y</w:t>
      </w:r>
      <w:r w:rsidRPr="00615396">
        <w:rPr>
          <w:lang w:val="es-ES"/>
        </w:rPr>
        <w:t xml:space="preserve"> no ocurrirá ningún</w:t>
      </w:r>
      <w:r w:rsidR="006A22CE" w:rsidRPr="00615396">
        <w:rPr>
          <w:lang w:val="es-ES"/>
        </w:rPr>
        <w:t xml:space="preserve"> problema</w:t>
      </w:r>
      <w:r w:rsidRPr="00615396">
        <w:rPr>
          <w:lang w:val="es-ES"/>
        </w:rPr>
        <w:t xml:space="preserve"> ya que la </w:t>
      </w:r>
      <w:r w:rsidR="006A22CE" w:rsidRPr="00615396">
        <w:rPr>
          <w:lang w:val="es-ES"/>
        </w:rPr>
        <w:t>longitud</w:t>
      </w:r>
      <w:r w:rsidRPr="00615396">
        <w:rPr>
          <w:lang w:val="es-ES"/>
        </w:rPr>
        <w:t xml:space="preserve"> del array se ajustará automáticamente para poder almacenar la posición 53, con lo que la nueva longitud del array será 54</w:t>
      </w:r>
      <w:r w:rsidR="006A22CE" w:rsidRPr="00615396">
        <w:rPr>
          <w:lang w:val="es-ES"/>
        </w:rPr>
        <w:t xml:space="preserve">. </w:t>
      </w:r>
      <w:r w:rsidR="006A22CE" w:rsidRPr="007368E2">
        <w:rPr>
          <w:i/>
          <w:lang w:val="es-ES"/>
        </w:rPr>
        <w:t>(Recuerda</w:t>
      </w:r>
      <w:r w:rsidRPr="007368E2">
        <w:rPr>
          <w:i/>
          <w:lang w:val="es-ES"/>
        </w:rPr>
        <w:t xml:space="preserve"> que la primera</w:t>
      </w:r>
      <w:r w:rsidR="006A22CE" w:rsidRPr="007368E2">
        <w:rPr>
          <w:i/>
          <w:lang w:val="es-ES"/>
        </w:rPr>
        <w:t xml:space="preserve"> posición del array es la [0] y, si </w:t>
      </w:r>
      <w:r w:rsidRPr="007368E2">
        <w:rPr>
          <w:i/>
          <w:lang w:val="es-ES"/>
        </w:rPr>
        <w:t>la última es la [53], tendremos 54 elementos en el array.</w:t>
      </w:r>
      <w:r w:rsidR="006A22CE" w:rsidRPr="007368E2">
        <w:rPr>
          <w:i/>
          <w:lang w:val="es-ES"/>
        </w:rPr>
        <w:t>)</w:t>
      </w:r>
    </w:p>
    <w:tbl>
      <w:tblPr>
        <w:tblStyle w:val="Tablaconcuadrcula"/>
        <w:tblpPr w:leftFromText="142" w:rightFromText="142" w:bottomFromText="170"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BA3BA0" w:rsidRPr="00615396" w:rsidTr="00101CBB">
        <w:trPr>
          <w:trHeight w:val="287"/>
        </w:trPr>
        <w:tc>
          <w:tcPr>
            <w:tcW w:w="9166" w:type="dxa"/>
            <w:shd w:val="thinHorzCross" w:color="DAEEF3" w:themeColor="accent5" w:themeTint="33" w:fill="auto"/>
          </w:tcPr>
          <w:p w:rsidR="00BA3BA0" w:rsidRPr="00615396" w:rsidRDefault="00BA3BA0" w:rsidP="00BA3BA0">
            <w:pPr>
              <w:pStyle w:val="Codigo"/>
              <w:keepNext/>
              <w:spacing w:before="60" w:after="60"/>
              <w:rPr>
                <w:rFonts w:eastAsia="Times New Roman"/>
                <w:lang w:eastAsia="es-ES"/>
              </w:rPr>
            </w:pPr>
            <w:r w:rsidRPr="00615396">
              <w:rPr>
                <w:rFonts w:eastAsia="Times New Roman"/>
                <w:lang w:eastAsia="es-ES"/>
              </w:rPr>
              <w:t>personas[53] = "Irene Sáinz Veiga";</w:t>
            </w:r>
          </w:p>
          <w:p w:rsidR="00BA3BA0" w:rsidRPr="00615396" w:rsidRDefault="00BA3BA0" w:rsidP="00BA3BA0">
            <w:pPr>
              <w:pStyle w:val="Codigo"/>
              <w:keepNext/>
              <w:spacing w:before="60" w:after="60"/>
              <w:rPr>
                <w:rFonts w:eastAsia="Times New Roman"/>
                <w:lang w:eastAsia="es-ES"/>
              </w:rPr>
            </w:pPr>
            <w:r w:rsidRPr="00615396">
              <w:rPr>
                <w:rFonts w:eastAsia="Times New Roman"/>
                <w:lang w:eastAsia="es-ES"/>
              </w:rPr>
              <w:t>longitud = personas.length;</w:t>
            </w:r>
            <w:r w:rsidRPr="00615396">
              <w:rPr>
                <w:rFonts w:eastAsia="Times New Roman"/>
                <w:lang w:eastAsia="es-ES"/>
              </w:rPr>
              <w:tab/>
              <w:t>// longitud toma el valor 54</w:t>
            </w:r>
          </w:p>
        </w:tc>
      </w:tr>
    </w:tbl>
    <w:p w:rsidR="00E065ED" w:rsidRPr="00615396" w:rsidRDefault="00E065ED" w:rsidP="00E065ED">
      <w:pPr>
        <w:rPr>
          <w:b/>
          <w:u w:val="single"/>
          <w:lang w:val="es-ES"/>
        </w:rPr>
      </w:pPr>
      <w:r w:rsidRPr="00615396">
        <w:rPr>
          <w:b/>
          <w:u w:val="single"/>
          <w:lang w:val="es-ES"/>
        </w:rPr>
        <w:t>Introducir datos en un array</w:t>
      </w:r>
      <w:r w:rsidR="006A22CE" w:rsidRPr="00615396">
        <w:rPr>
          <w:b/>
          <w:u w:val="single"/>
          <w:lang w:val="es-ES"/>
        </w:rPr>
        <w:t>.</w:t>
      </w:r>
    </w:p>
    <w:p w:rsidR="00E065ED" w:rsidRPr="00615396" w:rsidRDefault="006A22CE" w:rsidP="00E065ED">
      <w:pPr>
        <w:rPr>
          <w:lang w:val="es-ES"/>
        </w:rPr>
      </w:pPr>
      <w:r w:rsidRPr="00615396">
        <w:rPr>
          <w:lang w:val="es-ES"/>
        </w:rPr>
        <w:t>Introducir datos en un array</w:t>
      </w:r>
      <w:r w:rsidR="00E065ED" w:rsidRPr="00615396">
        <w:rPr>
          <w:lang w:val="es-ES"/>
        </w:rPr>
        <w:t xml:space="preserve"> es tan simple como crear una serie de sentencias de</w:t>
      </w:r>
      <w:r w:rsidRPr="00615396">
        <w:rPr>
          <w:lang w:val="es-ES"/>
        </w:rPr>
        <w:t xml:space="preserve"> asignación (</w:t>
      </w:r>
      <w:r w:rsidR="00E065ED" w:rsidRPr="00615396">
        <w:rPr>
          <w:lang w:val="es-ES"/>
        </w:rPr>
        <w:t>una por cada elemento del array</w:t>
      </w:r>
      <w:r w:rsidRPr="00615396">
        <w:rPr>
          <w:lang w:val="es-ES"/>
        </w:rPr>
        <w:t>)</w:t>
      </w:r>
      <w:r w:rsidR="00E065ED" w:rsidRPr="00615396">
        <w:rPr>
          <w:lang w:val="es-ES"/>
        </w:rPr>
        <w:t>.</w:t>
      </w:r>
      <w:r w:rsidRPr="00615396">
        <w:rPr>
          <w:lang w:val="es-ES"/>
        </w:rPr>
        <w:t xml:space="preserve"> En el siguiente ejemplo creamos un array y almacenamos en él los nombres</w:t>
      </w:r>
      <w:r w:rsidR="00E065ED" w:rsidRPr="00615396">
        <w:rPr>
          <w:lang w:val="es-ES"/>
        </w:rPr>
        <w:t xml:space="preserve"> de los planetas del sistema solar:</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FB72F7" w:rsidRPr="00615396" w:rsidTr="00C14038">
        <w:trPr>
          <w:trHeight w:val="287"/>
        </w:trPr>
        <w:tc>
          <w:tcPr>
            <w:tcW w:w="9166" w:type="dxa"/>
            <w:shd w:val="thinHorzCross" w:color="DAEEF3" w:themeColor="accent5" w:themeTint="33" w:fill="auto"/>
          </w:tcPr>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sistemaSolar = new  Array();</w:t>
            </w:r>
          </w:p>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sistemaSolar[0] = "Mercurio";</w:t>
            </w:r>
          </w:p>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 xml:space="preserve">sistemaSolar[1] = "Venus"; </w:t>
            </w:r>
          </w:p>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sistemaSolar[2] = "Tierra";</w:t>
            </w:r>
          </w:p>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 xml:space="preserve">sistemaSolar[3] = "Marte"; </w:t>
            </w:r>
          </w:p>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 xml:space="preserve">sistemaSolar[4] = "Júpiter"; </w:t>
            </w:r>
          </w:p>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sistemaSolar[5] = "Saturno";</w:t>
            </w:r>
          </w:p>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 xml:space="preserve">sistemaSolar[6] = "Urano"; </w:t>
            </w:r>
          </w:p>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sistemaSolar[7] = "Neptuno";</w:t>
            </w:r>
          </w:p>
        </w:tc>
      </w:tr>
    </w:tbl>
    <w:p w:rsidR="00FB72F7" w:rsidRPr="00615396" w:rsidRDefault="00FB72F7" w:rsidP="00FB72F7">
      <w:pPr>
        <w:pStyle w:val="Descripcin"/>
        <w:framePr w:hSpace="142" w:wrap="around" w:vAnchor="text" w:hAnchor="margin" w:y="1"/>
        <w:suppressOverlap/>
        <w:rPr>
          <w:lang w:val="es-ES"/>
        </w:rPr>
      </w:pPr>
      <w:bookmarkStart w:id="18" w:name="_Toc528149340"/>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3</w:t>
      </w:r>
      <w:r w:rsidRPr="00615396">
        <w:rPr>
          <w:lang w:val="es-ES"/>
        </w:rPr>
        <w:fldChar w:fldCharType="end"/>
      </w:r>
      <w:r w:rsidRPr="00615396">
        <w:rPr>
          <w:lang w:val="es-ES"/>
        </w:rPr>
        <w:t xml:space="preserve"> Asignación de datos a un array</w:t>
      </w:r>
      <w:bookmarkEnd w:id="18"/>
    </w:p>
    <w:p w:rsidR="00FB72F7" w:rsidRPr="00615396" w:rsidRDefault="00FB72F7" w:rsidP="00E065ED">
      <w:pPr>
        <w:rPr>
          <w:lang w:val="es-ES"/>
        </w:rPr>
      </w:pPr>
    </w:p>
    <w:p w:rsidR="00E065ED" w:rsidRPr="00615396" w:rsidRDefault="00FB72F7" w:rsidP="00E065ED">
      <w:pPr>
        <w:rPr>
          <w:lang w:val="es-ES"/>
        </w:rPr>
      </w:pPr>
      <w:r w:rsidRPr="00615396">
        <w:rPr>
          <w:lang w:val="es-ES"/>
        </w:rPr>
        <w:t>Aunque e</w:t>
      </w:r>
      <w:r w:rsidR="00E065ED" w:rsidRPr="00615396">
        <w:rPr>
          <w:lang w:val="es-ES"/>
        </w:rPr>
        <w:t>sta forma es un poco tediosa a la hora de escribir el código, una vez que las posiciones del array están cubiertas con los datos, acceder a esa información nos resultará muy fácil:</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FB72F7" w:rsidRPr="00615396" w:rsidTr="00C14038">
        <w:trPr>
          <w:trHeight w:val="287"/>
        </w:trPr>
        <w:tc>
          <w:tcPr>
            <w:tcW w:w="9166" w:type="dxa"/>
            <w:shd w:val="thinHorzCross" w:color="DAEEF3" w:themeColor="accent5" w:themeTint="33" w:fill="auto"/>
          </w:tcPr>
          <w:p w:rsidR="00FB72F7" w:rsidRPr="00615396" w:rsidRDefault="00FB72F7" w:rsidP="00C14038">
            <w:pPr>
              <w:pStyle w:val="Codigo"/>
              <w:keepNext/>
              <w:spacing w:before="60" w:after="60"/>
              <w:rPr>
                <w:rFonts w:eastAsia="Times New Roman"/>
                <w:lang w:eastAsia="es-ES"/>
              </w:rPr>
            </w:pPr>
            <w:r w:rsidRPr="00615396">
              <w:rPr>
                <w:rFonts w:eastAsia="Times New Roman"/>
                <w:lang w:eastAsia="es-ES"/>
              </w:rPr>
              <w:t>unPlaneta = sistemaSolar[2];     // unPlaneta tiene el valor de "Tierra"</w:t>
            </w:r>
          </w:p>
        </w:tc>
      </w:tr>
    </w:tbl>
    <w:p w:rsidR="00FB72F7" w:rsidRPr="00615396" w:rsidRDefault="00FB72F7">
      <w:pPr>
        <w:pStyle w:val="Descripcin"/>
        <w:rPr>
          <w:lang w:val="es-ES"/>
        </w:rPr>
      </w:pPr>
      <w:bookmarkStart w:id="19" w:name="_Toc528149341"/>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4</w:t>
      </w:r>
      <w:r w:rsidRPr="00615396">
        <w:rPr>
          <w:lang w:val="es-ES"/>
        </w:rPr>
        <w:fldChar w:fldCharType="end"/>
      </w:r>
      <w:r w:rsidRPr="00615396">
        <w:rPr>
          <w:lang w:val="es-ES"/>
        </w:rPr>
        <w:t xml:space="preserve"> Acceso a un elemento del array</w:t>
      </w:r>
      <w:bookmarkEnd w:id="19"/>
    </w:p>
    <w:p w:rsidR="005C621A" w:rsidRDefault="005C621A">
      <w:pPr>
        <w:rPr>
          <w:lang w:val="es-ES"/>
        </w:rPr>
      </w:pPr>
      <w:r>
        <w:rPr>
          <w:lang w:val="es-ES"/>
        </w:rPr>
        <w:br w:type="page"/>
      </w:r>
    </w:p>
    <w:p w:rsidR="007B6370" w:rsidRPr="00615396" w:rsidRDefault="007B6370" w:rsidP="007B6370">
      <w:pPr>
        <w:rPr>
          <w:b/>
          <w:u w:val="single"/>
          <w:lang w:val="es-ES"/>
        </w:rPr>
      </w:pPr>
      <w:r w:rsidRPr="00615396">
        <w:rPr>
          <w:b/>
          <w:u w:val="single"/>
          <w:lang w:val="es-ES"/>
        </w:rPr>
        <w:lastRenderedPageBreak/>
        <w:t>Creación de un array</w:t>
      </w:r>
      <w:r>
        <w:rPr>
          <w:b/>
          <w:u w:val="single"/>
          <w:lang w:val="es-ES"/>
        </w:rPr>
        <w:t xml:space="preserve"> denso.</w:t>
      </w:r>
    </w:p>
    <w:p w:rsidR="00FB72F7" w:rsidRPr="00615396" w:rsidRDefault="00E065ED" w:rsidP="00E065ED">
      <w:pPr>
        <w:rPr>
          <w:lang w:val="es-ES"/>
        </w:rPr>
      </w:pPr>
      <w:r w:rsidRPr="00615396">
        <w:rPr>
          <w:lang w:val="es-ES"/>
        </w:rPr>
        <w:t xml:space="preserve">Otra forma de crear el array puede ser </w:t>
      </w:r>
      <w:r w:rsidR="004E6D62" w:rsidRPr="00615396">
        <w:rPr>
          <w:lang w:val="es-ES"/>
        </w:rPr>
        <w:t>a través</w:t>
      </w:r>
      <w:r w:rsidRPr="00615396">
        <w:rPr>
          <w:lang w:val="es-ES"/>
        </w:rPr>
        <w:t xml:space="preserve"> </w:t>
      </w:r>
      <w:r w:rsidR="004E6D62" w:rsidRPr="00615396">
        <w:rPr>
          <w:lang w:val="es-ES"/>
        </w:rPr>
        <w:t>d</w:t>
      </w:r>
      <w:r w:rsidRPr="00615396">
        <w:rPr>
          <w:lang w:val="es-ES"/>
        </w:rPr>
        <w:t xml:space="preserve">el </w:t>
      </w:r>
      <w:r w:rsidR="004E6D62" w:rsidRPr="00615396">
        <w:rPr>
          <w:lang w:val="es-ES"/>
        </w:rPr>
        <w:t xml:space="preserve">propio </w:t>
      </w:r>
      <w:r w:rsidRPr="00615396">
        <w:rPr>
          <w:lang w:val="es-ES"/>
        </w:rPr>
        <w:t>constructor creando lo que se denomina un "</w:t>
      </w:r>
      <w:r w:rsidRPr="00615396">
        <w:rPr>
          <w:b/>
          <w:lang w:val="es-ES"/>
        </w:rPr>
        <w:t>array denso</w:t>
      </w:r>
      <w:r w:rsidRPr="00615396">
        <w:rPr>
          <w:lang w:val="es-ES"/>
        </w:rPr>
        <w:t xml:space="preserve">", aportando al constructor </w:t>
      </w:r>
      <w:r w:rsidR="00F043C0">
        <w:rPr>
          <w:lang w:val="es-ES"/>
        </w:rPr>
        <w:t>A</w:t>
      </w:r>
      <w:r w:rsidRPr="00615396">
        <w:rPr>
          <w:lang w:val="es-ES"/>
        </w:rPr>
        <w:t>rray()</w:t>
      </w:r>
      <w:r w:rsidR="004E6D62" w:rsidRPr="00615396">
        <w:rPr>
          <w:lang w:val="es-ES"/>
        </w:rPr>
        <w:t xml:space="preserve"> como argumento</w:t>
      </w:r>
      <w:r w:rsidRPr="00615396">
        <w:rPr>
          <w:lang w:val="es-ES"/>
        </w:rPr>
        <w:t xml:space="preserve"> los datos </w:t>
      </w:r>
      <w:r w:rsidR="004E6D62" w:rsidRPr="00615396">
        <w:rPr>
          <w:lang w:val="es-ES"/>
        </w:rPr>
        <w:t xml:space="preserve">de cada una de las posiciones del array </w:t>
      </w:r>
      <w:r w:rsidR="00FB72F7" w:rsidRPr="00615396">
        <w:rPr>
          <w:lang w:val="es-ES"/>
        </w:rPr>
        <w:t xml:space="preserve">separados </w:t>
      </w:r>
      <w:r w:rsidR="00873C9C">
        <w:rPr>
          <w:lang w:val="es-ES"/>
        </w:rPr>
        <w:t>e</w:t>
      </w:r>
      <w:r w:rsidR="00FB72F7" w:rsidRPr="00615396">
        <w:rPr>
          <w:lang w:val="es-ES"/>
        </w:rPr>
        <w:t xml:space="preserve">stos </w:t>
      </w:r>
      <w:r w:rsidR="00873C9C">
        <w:rPr>
          <w:lang w:val="es-ES"/>
        </w:rPr>
        <w:t xml:space="preserve">datos </w:t>
      </w:r>
      <w:r w:rsidR="00FB72F7" w:rsidRPr="00615396">
        <w:rPr>
          <w:lang w:val="es-ES"/>
        </w:rPr>
        <w:t>por comas tal y como puedes observar en el siguiente ejemplo:</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FB72F7" w:rsidRPr="00615396" w:rsidTr="00C14038">
        <w:trPr>
          <w:trHeight w:val="287"/>
        </w:trPr>
        <w:tc>
          <w:tcPr>
            <w:tcW w:w="9166" w:type="dxa"/>
            <w:shd w:val="thinHorzCross" w:color="DAEEF3" w:themeColor="accent5" w:themeTint="33" w:fill="auto"/>
          </w:tcPr>
          <w:p w:rsidR="00FB72F7" w:rsidRPr="00EB2346" w:rsidRDefault="00FB72F7" w:rsidP="00855C19">
            <w:pPr>
              <w:pStyle w:val="Codigo"/>
              <w:keepNext/>
              <w:spacing w:before="60" w:after="60"/>
              <w:rPr>
                <w:rFonts w:eastAsia="Times New Roman"/>
                <w:sz w:val="15"/>
                <w:szCs w:val="15"/>
                <w:lang w:eastAsia="es-ES"/>
              </w:rPr>
            </w:pPr>
            <w:r w:rsidRPr="00EB2346">
              <w:rPr>
                <w:rFonts w:eastAsia="Times New Roman"/>
                <w:sz w:val="15"/>
                <w:szCs w:val="15"/>
                <w:lang w:eastAsia="es-ES"/>
              </w:rPr>
              <w:t xml:space="preserve">sistemaSolar=new </w:t>
            </w:r>
            <w:r w:rsidR="00855C19" w:rsidRPr="00EB2346">
              <w:rPr>
                <w:rFonts w:eastAsia="Times New Roman"/>
                <w:sz w:val="15"/>
                <w:szCs w:val="15"/>
                <w:lang w:eastAsia="es-ES"/>
              </w:rPr>
              <w:t>A</w:t>
            </w:r>
            <w:r w:rsidRPr="00EB2346">
              <w:rPr>
                <w:rFonts w:eastAsia="Times New Roman"/>
                <w:sz w:val="15"/>
                <w:szCs w:val="15"/>
                <w:lang w:eastAsia="es-ES"/>
              </w:rPr>
              <w:t>rray("Mercurio","Venus","Tierra","Marte","Jupiter","Saturno","Urano","Neptuno");</w:t>
            </w:r>
          </w:p>
        </w:tc>
      </w:tr>
    </w:tbl>
    <w:p w:rsidR="00FB72F7" w:rsidRPr="00615396" w:rsidRDefault="00FB72F7">
      <w:pPr>
        <w:pStyle w:val="Descripcin"/>
        <w:rPr>
          <w:lang w:val="es-ES"/>
        </w:rPr>
      </w:pPr>
      <w:bookmarkStart w:id="20" w:name="_Toc528149342"/>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5</w:t>
      </w:r>
      <w:r w:rsidRPr="00615396">
        <w:rPr>
          <w:lang w:val="es-ES"/>
        </w:rPr>
        <w:fldChar w:fldCharType="end"/>
      </w:r>
      <w:r w:rsidRPr="00615396">
        <w:rPr>
          <w:lang w:val="es-ES"/>
        </w:rPr>
        <w:t xml:space="preserve"> Crear un array denso</w:t>
      </w:r>
      <w:bookmarkEnd w:id="20"/>
    </w:p>
    <w:p w:rsidR="007B6370" w:rsidRDefault="007B6370" w:rsidP="007B6370">
      <w:pPr>
        <w:rPr>
          <w:lang w:val="es-ES"/>
        </w:rPr>
      </w:pPr>
      <w:r w:rsidRPr="00615396">
        <w:rPr>
          <w:lang w:val="es-ES"/>
        </w:rPr>
        <w:t xml:space="preserve">El término de "array denso" quiere decir que los datos están empaquetados dentro del array, sin espacios y comenzando en la posición 0. </w:t>
      </w:r>
    </w:p>
    <w:p w:rsidR="007B6370" w:rsidRPr="00615396" w:rsidRDefault="007B6370" w:rsidP="007B6370">
      <w:pPr>
        <w:rPr>
          <w:b/>
          <w:u w:val="single"/>
          <w:lang w:val="es-ES"/>
        </w:rPr>
      </w:pPr>
      <w:r w:rsidRPr="00615396">
        <w:rPr>
          <w:b/>
          <w:u w:val="single"/>
          <w:lang w:val="es-ES"/>
        </w:rPr>
        <w:t>Creación de un array</w:t>
      </w:r>
      <w:r>
        <w:rPr>
          <w:b/>
          <w:u w:val="single"/>
          <w:lang w:val="es-ES"/>
        </w:rPr>
        <w:t xml:space="preserve"> literal.</w:t>
      </w:r>
    </w:p>
    <w:p w:rsidR="00E065ED" w:rsidRPr="00615396" w:rsidRDefault="00E065ED" w:rsidP="00E065ED">
      <w:pPr>
        <w:rPr>
          <w:lang w:val="es-ES"/>
        </w:rPr>
      </w:pPr>
      <w:r w:rsidRPr="00615396">
        <w:rPr>
          <w:lang w:val="es-ES"/>
        </w:rPr>
        <w:t xml:space="preserve">Otra forma permitida </w:t>
      </w:r>
      <w:r w:rsidR="00554916" w:rsidRPr="00615396">
        <w:rPr>
          <w:lang w:val="es-ES"/>
        </w:rPr>
        <w:t>desde la versión de JavaScript 1.2</w:t>
      </w:r>
      <w:r w:rsidRPr="00615396">
        <w:rPr>
          <w:lang w:val="es-ES"/>
        </w:rPr>
        <w:t xml:space="preserve"> </w:t>
      </w:r>
      <w:r w:rsidR="00554916" w:rsidRPr="00615396">
        <w:rPr>
          <w:lang w:val="es-ES"/>
        </w:rPr>
        <w:t>es</w:t>
      </w:r>
      <w:r w:rsidRPr="00615396">
        <w:rPr>
          <w:lang w:val="es-ES"/>
        </w:rPr>
        <w:t xml:space="preserve"> aquella en la que no se emplea el constructor y se definen los </w:t>
      </w:r>
      <w:r w:rsidRPr="00615396">
        <w:rPr>
          <w:b/>
          <w:lang w:val="es-ES"/>
        </w:rPr>
        <w:t>arrays de forma literal</w:t>
      </w:r>
      <w:r w:rsidRPr="00615396">
        <w:rPr>
          <w:lang w:val="es-ES"/>
        </w:rPr>
        <w:t>:</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FB72F7" w:rsidRPr="00615396" w:rsidTr="00C14038">
        <w:trPr>
          <w:trHeight w:val="287"/>
        </w:trPr>
        <w:tc>
          <w:tcPr>
            <w:tcW w:w="9166" w:type="dxa"/>
            <w:shd w:val="thinHorzCross" w:color="DAEEF3" w:themeColor="accent5" w:themeTint="33" w:fill="auto"/>
          </w:tcPr>
          <w:p w:rsidR="00FB72F7" w:rsidRPr="00615396" w:rsidRDefault="00FB72F7" w:rsidP="00C14038">
            <w:pPr>
              <w:pStyle w:val="Codigo"/>
              <w:keepNext/>
              <w:spacing w:before="60" w:after="60"/>
              <w:jc w:val="left"/>
              <w:rPr>
                <w:rFonts w:eastAsia="Times New Roman"/>
                <w:sz w:val="16"/>
                <w:szCs w:val="16"/>
                <w:lang w:eastAsia="es-ES"/>
              </w:rPr>
            </w:pPr>
            <w:r w:rsidRPr="00615396">
              <w:rPr>
                <w:rFonts w:eastAsia="Times New Roman"/>
                <w:sz w:val="16"/>
                <w:szCs w:val="16"/>
                <w:lang w:eastAsia="es-ES"/>
              </w:rPr>
              <w:t>sistemaSolar=["Mercurio","Venus","Tierra","Marte","Jupiter","Saturno","Urano","Neptuno"];</w:t>
            </w:r>
          </w:p>
        </w:tc>
      </w:tr>
    </w:tbl>
    <w:p w:rsidR="00FB72F7" w:rsidRPr="00615396" w:rsidRDefault="00FB72F7">
      <w:pPr>
        <w:pStyle w:val="Descripcin"/>
        <w:rPr>
          <w:lang w:val="es-ES"/>
        </w:rPr>
      </w:pPr>
      <w:bookmarkStart w:id="21" w:name="_Toc528149343"/>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6</w:t>
      </w:r>
      <w:r w:rsidRPr="00615396">
        <w:rPr>
          <w:lang w:val="es-ES"/>
        </w:rPr>
        <w:fldChar w:fldCharType="end"/>
      </w:r>
      <w:r w:rsidRPr="00615396">
        <w:rPr>
          <w:lang w:val="es-ES"/>
        </w:rPr>
        <w:t xml:space="preserve"> Creación de array de forma literal</w:t>
      </w:r>
      <w:bookmarkEnd w:id="21"/>
    </w:p>
    <w:p w:rsidR="00EB2346" w:rsidRDefault="00E065ED" w:rsidP="00E065ED">
      <w:pPr>
        <w:rPr>
          <w:lang w:val="es-ES"/>
        </w:rPr>
      </w:pPr>
      <w:r w:rsidRPr="00615396">
        <w:rPr>
          <w:lang w:val="es-ES"/>
        </w:rPr>
        <w:t xml:space="preserve">Los corchetes sustituyen a la llamada al constructor </w:t>
      </w:r>
      <w:r w:rsidRPr="00615396">
        <w:rPr>
          <w:rStyle w:val="CodigoCar"/>
        </w:rPr>
        <w:t>new Array()</w:t>
      </w:r>
      <w:r w:rsidRPr="00615396">
        <w:rPr>
          <w:lang w:val="es-ES"/>
        </w:rPr>
        <w:t xml:space="preserve">. </w:t>
      </w:r>
    </w:p>
    <w:p w:rsidR="00E065ED" w:rsidRDefault="00E065ED" w:rsidP="00E065ED">
      <w:pPr>
        <w:rPr>
          <w:lang w:val="es-ES"/>
        </w:rPr>
      </w:pPr>
      <w:r w:rsidRPr="00615396">
        <w:rPr>
          <w:lang w:val="es-ES"/>
        </w:rPr>
        <w:t xml:space="preserve">Hay que tener cuidado con esta forma de creación que quizás no funcione en navegadores </w:t>
      </w:r>
      <w:r w:rsidR="00FB72F7" w:rsidRPr="00615396">
        <w:rPr>
          <w:lang w:val="es-ES"/>
        </w:rPr>
        <w:t>antiguos</w:t>
      </w:r>
      <w:r w:rsidRPr="00615396">
        <w:rPr>
          <w:lang w:val="es-ES"/>
        </w:rPr>
        <w:t>.</w:t>
      </w:r>
    </w:p>
    <w:p w:rsidR="0096576D" w:rsidRPr="0096576D" w:rsidRDefault="0096576D" w:rsidP="00E065ED">
      <w:pPr>
        <w:rPr>
          <w:b/>
          <w:u w:val="single"/>
          <w:lang w:val="es-ES"/>
        </w:rPr>
      </w:pPr>
      <w:r w:rsidRPr="0096576D">
        <w:rPr>
          <w:b/>
          <w:u w:val="single"/>
          <w:lang w:val="es-ES"/>
        </w:rPr>
        <w:t>Creación de un array mixto</w:t>
      </w:r>
      <w:r>
        <w:rPr>
          <w:b/>
          <w:u w:val="single"/>
          <w:lang w:val="es-ES"/>
        </w:rPr>
        <w:t xml:space="preserve"> u objeto literal</w:t>
      </w:r>
      <w:r w:rsidRPr="0096576D">
        <w:rPr>
          <w:b/>
          <w:u w:val="single"/>
          <w:lang w:val="es-ES"/>
        </w:rPr>
        <w:t>.</w:t>
      </w:r>
    </w:p>
    <w:p w:rsidR="00AD6D10" w:rsidRDefault="00FB72F7" w:rsidP="00E065ED">
      <w:pPr>
        <w:rPr>
          <w:lang w:val="es-ES"/>
        </w:rPr>
      </w:pPr>
      <w:r w:rsidRPr="00615396">
        <w:rPr>
          <w:lang w:val="es-ES"/>
        </w:rPr>
        <w:t>Existe también</w:t>
      </w:r>
      <w:r w:rsidR="00E065ED" w:rsidRPr="00615396">
        <w:rPr>
          <w:lang w:val="es-ES"/>
        </w:rPr>
        <w:t xml:space="preserve"> otra forma de creación de</w:t>
      </w:r>
      <w:r w:rsidRPr="00615396">
        <w:rPr>
          <w:lang w:val="es-ES"/>
        </w:rPr>
        <w:t>l array: el</w:t>
      </w:r>
      <w:r w:rsidR="00E065ED" w:rsidRPr="00615396">
        <w:rPr>
          <w:lang w:val="es-ES"/>
        </w:rPr>
        <w:t xml:space="preserve"> </w:t>
      </w:r>
      <w:r w:rsidR="00E065ED" w:rsidRPr="00615396">
        <w:rPr>
          <w:b/>
          <w:lang w:val="es-ES"/>
        </w:rPr>
        <w:t>array mixto</w:t>
      </w:r>
      <w:r w:rsidR="00E065ED" w:rsidRPr="00615396">
        <w:rPr>
          <w:lang w:val="es-ES"/>
        </w:rPr>
        <w:t xml:space="preserve"> (o también denominado </w:t>
      </w:r>
      <w:r w:rsidR="00E065ED" w:rsidRPr="00EB2346">
        <w:rPr>
          <w:b/>
          <w:lang w:val="es-ES"/>
        </w:rPr>
        <w:t>objeto literal</w:t>
      </w:r>
      <w:r w:rsidR="00E065ED" w:rsidRPr="00615396">
        <w:rPr>
          <w:lang w:val="es-ES"/>
        </w:rPr>
        <w:t xml:space="preserve">), en el que las posiciones son referenciadas con índices de tipo texto o números, </w:t>
      </w:r>
      <w:r w:rsidR="000D07C8">
        <w:rPr>
          <w:lang w:val="es-ES"/>
        </w:rPr>
        <w:t>pudiéndose mezclar de cualquier forma</w:t>
      </w:r>
      <w:r w:rsidR="00E065ED" w:rsidRPr="00615396">
        <w:rPr>
          <w:lang w:val="es-ES"/>
        </w:rPr>
        <w:t xml:space="preserve">. Si las posiciones </w:t>
      </w:r>
      <w:r w:rsidR="00554916" w:rsidRPr="00615396">
        <w:rPr>
          <w:lang w:val="es-ES"/>
        </w:rPr>
        <w:t xml:space="preserve">o </w:t>
      </w:r>
      <w:r w:rsidR="00E065ED" w:rsidRPr="00615396">
        <w:rPr>
          <w:lang w:val="es-ES"/>
        </w:rPr>
        <w:t>índice</w:t>
      </w:r>
      <w:r w:rsidR="00554916" w:rsidRPr="00615396">
        <w:rPr>
          <w:lang w:val="es-ES"/>
        </w:rPr>
        <w:t>s</w:t>
      </w:r>
      <w:r w:rsidR="00E065ED" w:rsidRPr="00615396">
        <w:rPr>
          <w:lang w:val="es-ES"/>
        </w:rPr>
        <w:t xml:space="preserve"> están definidas por un texto, acceder</w:t>
      </w:r>
      <w:r w:rsidR="00554916" w:rsidRPr="00615396">
        <w:rPr>
          <w:lang w:val="es-ES"/>
        </w:rPr>
        <w:t>emos</w:t>
      </w:r>
      <w:r w:rsidR="00E065ED" w:rsidRPr="00615396">
        <w:rPr>
          <w:lang w:val="es-ES"/>
        </w:rPr>
        <w:t xml:space="preserve"> a ellas utili</w:t>
      </w:r>
      <w:r w:rsidR="00554916" w:rsidRPr="00615396">
        <w:rPr>
          <w:lang w:val="es-ES"/>
        </w:rPr>
        <w:t xml:space="preserve">zando su nombre y no su número </w:t>
      </w:r>
      <w:r w:rsidR="000D07C8">
        <w:rPr>
          <w:lang w:val="es-ES"/>
        </w:rPr>
        <w:t xml:space="preserve">(posición relativa) </w:t>
      </w:r>
      <w:r w:rsidR="00554916" w:rsidRPr="00615396">
        <w:rPr>
          <w:lang w:val="es-ES"/>
        </w:rPr>
        <w:t>ya que</w:t>
      </w:r>
      <w:r w:rsidR="00E065ED" w:rsidRPr="00615396">
        <w:rPr>
          <w:lang w:val="es-ES"/>
        </w:rPr>
        <w:t xml:space="preserve"> si usamos el número nos daría una posición </w:t>
      </w:r>
      <w:r w:rsidR="00E065ED" w:rsidRPr="00615396">
        <w:rPr>
          <w:rStyle w:val="CodigoCar"/>
        </w:rPr>
        <w:t>undefined</w:t>
      </w:r>
      <w:r w:rsidR="00D903AC" w:rsidRPr="00615396">
        <w:rPr>
          <w:lang w:val="es-ES"/>
        </w:rPr>
        <w:t xml:space="preserve">. </w:t>
      </w:r>
    </w:p>
    <w:p w:rsidR="00D903AC" w:rsidRPr="00615396" w:rsidRDefault="00D903AC" w:rsidP="00E065ED">
      <w:pPr>
        <w:rPr>
          <w:lang w:val="es-ES"/>
        </w:rPr>
      </w:pPr>
      <w:r w:rsidRPr="00615396">
        <w:rPr>
          <w:lang w:val="es-ES"/>
        </w:rPr>
        <w:t>El formato de creación tendr</w:t>
      </w:r>
      <w:r w:rsidR="00AD6D10">
        <w:rPr>
          <w:lang w:val="es-ES"/>
        </w:rPr>
        <w:t>á</w:t>
      </w:r>
      <w:r w:rsidRPr="00615396">
        <w:rPr>
          <w:lang w:val="es-ES"/>
        </w:rPr>
        <w:t xml:space="preserve"> la sintaxis siguiente:</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D903AC" w:rsidRPr="00615396" w:rsidTr="00C14038">
        <w:trPr>
          <w:trHeight w:val="287"/>
        </w:trPr>
        <w:tc>
          <w:tcPr>
            <w:tcW w:w="9166" w:type="dxa"/>
            <w:shd w:val="thinHorzCross" w:color="DAEEF3" w:themeColor="accent5" w:themeTint="33" w:fill="auto"/>
          </w:tcPr>
          <w:p w:rsidR="00D903AC" w:rsidRPr="00615396" w:rsidRDefault="00D903AC" w:rsidP="00C14038">
            <w:pPr>
              <w:pStyle w:val="Codigo"/>
              <w:keepNext/>
              <w:spacing w:before="60" w:after="60"/>
              <w:jc w:val="left"/>
              <w:rPr>
                <w:rFonts w:eastAsia="Times New Roman"/>
                <w:sz w:val="16"/>
                <w:szCs w:val="16"/>
                <w:lang w:eastAsia="es-ES"/>
              </w:rPr>
            </w:pPr>
            <w:r w:rsidRPr="00615396">
              <w:rPr>
                <w:rFonts w:eastAsia="Times New Roman"/>
                <w:sz w:val="16"/>
                <w:szCs w:val="16"/>
                <w:lang w:eastAsia="es-ES"/>
              </w:rPr>
              <w:t>nombrearray = { "indice1" : valor , indice2 : "valor" , …}</w:t>
            </w:r>
          </w:p>
        </w:tc>
      </w:tr>
    </w:tbl>
    <w:p w:rsidR="00D903AC" w:rsidRPr="00615396" w:rsidRDefault="00D903AC">
      <w:pPr>
        <w:pStyle w:val="Descripcin"/>
        <w:rPr>
          <w:lang w:val="es-ES"/>
        </w:rPr>
      </w:pPr>
      <w:bookmarkStart w:id="22" w:name="_Toc528149344"/>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7</w:t>
      </w:r>
      <w:r w:rsidRPr="00615396">
        <w:rPr>
          <w:lang w:val="es-ES"/>
        </w:rPr>
        <w:fldChar w:fldCharType="end"/>
      </w:r>
      <w:r w:rsidRPr="00615396">
        <w:rPr>
          <w:lang w:val="es-ES"/>
        </w:rPr>
        <w:t xml:space="preserve"> Sintaxis de creación de un array mixto</w:t>
      </w:r>
      <w:bookmarkEnd w:id="22"/>
    </w:p>
    <w:p w:rsidR="00D903AC" w:rsidRPr="00615396" w:rsidRDefault="00554916" w:rsidP="00E065ED">
      <w:pPr>
        <w:rPr>
          <w:lang w:val="es-ES"/>
        </w:rPr>
      </w:pPr>
      <w:r w:rsidRPr="00615396">
        <w:rPr>
          <w:lang w:val="es-ES"/>
        </w:rPr>
        <w:t>Observa</w:t>
      </w:r>
      <w:r w:rsidR="00E065ED" w:rsidRPr="00615396">
        <w:rPr>
          <w:lang w:val="es-ES"/>
        </w:rPr>
        <w:t xml:space="preserve"> que</w:t>
      </w:r>
      <w:r w:rsidRPr="00615396">
        <w:rPr>
          <w:lang w:val="es-ES"/>
        </w:rPr>
        <w:t xml:space="preserve"> </w:t>
      </w:r>
      <w:r w:rsidR="00E065ED" w:rsidRPr="00615396">
        <w:rPr>
          <w:lang w:val="es-ES"/>
        </w:rPr>
        <w:t>para definir el array de tipo mixto tenemos que hacerlo comenzan</w:t>
      </w:r>
      <w:r w:rsidR="00D903AC" w:rsidRPr="00615396">
        <w:rPr>
          <w:lang w:val="es-ES"/>
        </w:rPr>
        <w:t xml:space="preserve">do y terminando con llaves { } </w:t>
      </w:r>
      <w:r w:rsidR="00E065ED" w:rsidRPr="00615396">
        <w:rPr>
          <w:lang w:val="es-ES"/>
        </w:rPr>
        <w:t xml:space="preserve">. </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D903AC" w:rsidRPr="00615396" w:rsidTr="00C14038">
        <w:trPr>
          <w:trHeight w:val="287"/>
        </w:trPr>
        <w:tc>
          <w:tcPr>
            <w:tcW w:w="9166" w:type="dxa"/>
            <w:shd w:val="thinHorzCross" w:color="DAEEF3" w:themeColor="accent5" w:themeTint="33" w:fill="auto"/>
          </w:tcPr>
          <w:p w:rsidR="00D903AC" w:rsidRPr="00615396" w:rsidRDefault="00D903AC" w:rsidP="00C14038">
            <w:pPr>
              <w:pStyle w:val="Codigo"/>
              <w:keepNext/>
              <w:spacing w:before="60" w:after="60"/>
              <w:jc w:val="left"/>
              <w:rPr>
                <w:rFonts w:eastAsia="Times New Roman"/>
                <w:sz w:val="16"/>
                <w:szCs w:val="16"/>
                <w:lang w:eastAsia="es-ES"/>
              </w:rPr>
            </w:pPr>
            <w:r w:rsidRPr="00615396">
              <w:rPr>
                <w:rFonts w:eastAsia="Times New Roman"/>
                <w:sz w:val="16"/>
                <w:szCs w:val="16"/>
                <w:lang w:eastAsia="es-ES"/>
              </w:rPr>
              <w:t>var datos = { "numero": 42, "mes"  : "Junio", "hola" : "mundo", 69 : "96" };</w:t>
            </w:r>
          </w:p>
          <w:p w:rsidR="00D903AC" w:rsidRPr="00615396" w:rsidRDefault="00C160A0" w:rsidP="00C160A0">
            <w:pPr>
              <w:pStyle w:val="Codigo"/>
              <w:keepNext/>
              <w:spacing w:before="60" w:after="60"/>
              <w:jc w:val="left"/>
              <w:rPr>
                <w:rFonts w:eastAsia="Times New Roman"/>
                <w:sz w:val="16"/>
                <w:szCs w:val="16"/>
                <w:lang w:eastAsia="es-ES"/>
              </w:rPr>
            </w:pPr>
            <w:r>
              <w:rPr>
                <w:rFonts w:eastAsia="Times New Roman"/>
                <w:sz w:val="16"/>
                <w:szCs w:val="16"/>
                <w:lang w:eastAsia="es-ES"/>
              </w:rPr>
              <w:t>alert</w:t>
            </w:r>
            <w:r w:rsidR="00D903AC" w:rsidRPr="00615396">
              <w:rPr>
                <w:rFonts w:eastAsia="Times New Roman"/>
                <w:sz w:val="16"/>
                <w:szCs w:val="16"/>
                <w:lang w:eastAsia="es-ES"/>
              </w:rPr>
              <w:t>(datos["numero"]+"</w:t>
            </w:r>
            <w:r>
              <w:rPr>
                <w:rFonts w:eastAsia="Times New Roman"/>
                <w:sz w:val="16"/>
                <w:szCs w:val="16"/>
                <w:lang w:eastAsia="es-ES"/>
              </w:rPr>
              <w:t xml:space="preserve"> </w:t>
            </w:r>
            <w:r w:rsidR="00D903AC" w:rsidRPr="00615396">
              <w:rPr>
                <w:rFonts w:eastAsia="Times New Roman"/>
                <w:sz w:val="16"/>
                <w:szCs w:val="16"/>
                <w:lang w:eastAsia="es-ES"/>
              </w:rPr>
              <w:t>--</w:t>
            </w:r>
            <w:r>
              <w:rPr>
                <w:rFonts w:eastAsia="Times New Roman"/>
                <w:sz w:val="16"/>
                <w:szCs w:val="16"/>
                <w:lang w:eastAsia="es-ES"/>
              </w:rPr>
              <w:t xml:space="preserve"> </w:t>
            </w:r>
            <w:r w:rsidR="00D903AC" w:rsidRPr="00615396">
              <w:rPr>
                <w:rFonts w:eastAsia="Times New Roman"/>
                <w:sz w:val="16"/>
                <w:szCs w:val="16"/>
                <w:lang w:eastAsia="es-ES"/>
              </w:rPr>
              <w:t>"+datos["mes"]+"</w:t>
            </w:r>
            <w:r>
              <w:rPr>
                <w:rFonts w:eastAsia="Times New Roman"/>
                <w:sz w:val="16"/>
                <w:szCs w:val="16"/>
                <w:lang w:eastAsia="es-ES"/>
              </w:rPr>
              <w:t xml:space="preserve"> </w:t>
            </w:r>
            <w:r w:rsidR="00D903AC" w:rsidRPr="00615396">
              <w:rPr>
                <w:rFonts w:eastAsia="Times New Roman"/>
                <w:sz w:val="16"/>
                <w:szCs w:val="16"/>
                <w:lang w:eastAsia="es-ES"/>
              </w:rPr>
              <w:t>--</w:t>
            </w:r>
            <w:r>
              <w:rPr>
                <w:rFonts w:eastAsia="Times New Roman"/>
                <w:sz w:val="16"/>
                <w:szCs w:val="16"/>
                <w:lang w:eastAsia="es-ES"/>
              </w:rPr>
              <w:t xml:space="preserve"> </w:t>
            </w:r>
            <w:r w:rsidR="00D903AC" w:rsidRPr="00615396">
              <w:rPr>
                <w:rFonts w:eastAsia="Times New Roman"/>
                <w:sz w:val="16"/>
                <w:szCs w:val="16"/>
                <w:lang w:eastAsia="es-ES"/>
              </w:rPr>
              <w:t>"</w:t>
            </w:r>
            <w:r w:rsidR="00E95C9E">
              <w:rPr>
                <w:rFonts w:eastAsia="Times New Roman"/>
                <w:sz w:val="16"/>
                <w:szCs w:val="16"/>
                <w:lang w:eastAsia="es-ES"/>
              </w:rPr>
              <w:t>+</w:t>
            </w:r>
            <w:r w:rsidR="00D903AC" w:rsidRPr="00615396">
              <w:rPr>
                <w:rFonts w:eastAsia="Times New Roman"/>
                <w:sz w:val="16"/>
                <w:szCs w:val="16"/>
                <w:lang w:eastAsia="es-ES"/>
              </w:rPr>
              <w:t>datos["hola"]+"</w:t>
            </w:r>
            <w:r>
              <w:rPr>
                <w:rFonts w:eastAsia="Times New Roman"/>
                <w:sz w:val="16"/>
                <w:szCs w:val="16"/>
                <w:lang w:eastAsia="es-ES"/>
              </w:rPr>
              <w:t xml:space="preserve"> </w:t>
            </w:r>
            <w:r w:rsidR="00D903AC" w:rsidRPr="00615396">
              <w:rPr>
                <w:rFonts w:eastAsia="Times New Roman"/>
                <w:sz w:val="16"/>
                <w:szCs w:val="16"/>
                <w:lang w:eastAsia="es-ES"/>
              </w:rPr>
              <w:t>--</w:t>
            </w:r>
            <w:r>
              <w:rPr>
                <w:rFonts w:eastAsia="Times New Roman"/>
                <w:sz w:val="16"/>
                <w:szCs w:val="16"/>
                <w:lang w:eastAsia="es-ES"/>
              </w:rPr>
              <w:t xml:space="preserve"> </w:t>
            </w:r>
            <w:r w:rsidR="00D903AC" w:rsidRPr="00615396">
              <w:rPr>
                <w:rFonts w:eastAsia="Times New Roman"/>
                <w:sz w:val="16"/>
                <w:szCs w:val="16"/>
                <w:lang w:eastAsia="es-ES"/>
              </w:rPr>
              <w:t>"+datos[69]);</w:t>
            </w:r>
          </w:p>
        </w:tc>
      </w:tr>
    </w:tbl>
    <w:p w:rsidR="00D903AC" w:rsidRPr="00615396" w:rsidRDefault="00D903AC" w:rsidP="00D903AC">
      <w:pPr>
        <w:pStyle w:val="Descripcin"/>
        <w:framePr w:hSpace="142" w:wrap="around" w:vAnchor="text" w:hAnchor="margin" w:y="1"/>
        <w:suppressOverlap/>
        <w:rPr>
          <w:lang w:val="es-ES"/>
        </w:rPr>
      </w:pPr>
      <w:bookmarkStart w:id="23" w:name="_Toc528149345"/>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8</w:t>
      </w:r>
      <w:r w:rsidRPr="00615396">
        <w:rPr>
          <w:lang w:val="es-ES"/>
        </w:rPr>
        <w:fldChar w:fldCharType="end"/>
      </w:r>
      <w:r w:rsidRPr="00615396">
        <w:rPr>
          <w:lang w:val="es-ES"/>
        </w:rPr>
        <w:t xml:space="preserve"> Creación de array de tipo mixto</w:t>
      </w:r>
      <w:bookmarkEnd w:id="23"/>
    </w:p>
    <w:p w:rsidR="00E065ED" w:rsidRPr="00615396" w:rsidRDefault="00E065ED">
      <w:pPr>
        <w:rPr>
          <w:lang w:val="es-ES"/>
        </w:rPr>
      </w:pPr>
      <w:r w:rsidRPr="00615396">
        <w:rPr>
          <w:lang w:val="es-ES"/>
        </w:rPr>
        <w:br w:type="page"/>
      </w:r>
    </w:p>
    <w:p w:rsidR="00E065ED" w:rsidRPr="00615396" w:rsidRDefault="00D903AC" w:rsidP="00851A67">
      <w:pPr>
        <w:pStyle w:val="Ttulo1"/>
        <w:pageBreakBefore/>
        <w:numPr>
          <w:ilvl w:val="2"/>
          <w:numId w:val="1"/>
        </w:numPr>
        <w:spacing w:before="0" w:after="0"/>
        <w:rPr>
          <w:rFonts w:cstheme="minorHAnsi"/>
          <w:sz w:val="28"/>
          <w:szCs w:val="28"/>
          <w:lang w:val="es-ES"/>
        </w:rPr>
      </w:pPr>
      <w:bookmarkStart w:id="24" w:name="_Toc345313662"/>
      <w:bookmarkStart w:id="25" w:name="_Toc528152997"/>
      <w:r w:rsidRPr="00615396">
        <w:rPr>
          <w:rFonts w:cstheme="minorHAnsi"/>
          <w:sz w:val="28"/>
          <w:szCs w:val="28"/>
          <w:lang w:val="es-ES"/>
        </w:rPr>
        <w:lastRenderedPageBreak/>
        <w:t>Recorrido de un array.</w:t>
      </w:r>
      <w:bookmarkEnd w:id="24"/>
      <w:bookmarkEnd w:id="25"/>
    </w:p>
    <w:p w:rsidR="00E065ED" w:rsidRPr="00615396" w:rsidRDefault="00D903AC" w:rsidP="00E065ED">
      <w:pPr>
        <w:rPr>
          <w:lang w:val="es-ES"/>
        </w:rPr>
      </w:pPr>
      <w:r w:rsidRPr="00615396">
        <w:rPr>
          <w:lang w:val="es-ES"/>
        </w:rPr>
        <w:t>Existen múltiples formas de recorrer un array para mostrar todos sus datos. Veamos algunos ejemplos con el array del sistema Solar:</w:t>
      </w:r>
    </w:p>
    <w:tbl>
      <w:tblPr>
        <w:tblStyle w:val="Tablaconcuadrcula"/>
        <w:tblpPr w:leftFromText="142" w:rightFromText="142" w:bottomFromText="170"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D903AC" w:rsidRPr="00615396" w:rsidTr="00101CBB">
        <w:trPr>
          <w:trHeight w:val="287"/>
        </w:trPr>
        <w:tc>
          <w:tcPr>
            <w:tcW w:w="9166" w:type="dxa"/>
            <w:shd w:val="thinHorzCross" w:color="DAEEF3" w:themeColor="accent5" w:themeTint="33" w:fill="auto"/>
          </w:tcPr>
          <w:p w:rsidR="00D903AC" w:rsidRPr="00615396" w:rsidRDefault="00D903AC" w:rsidP="00101CBB">
            <w:pPr>
              <w:pStyle w:val="Codigo"/>
              <w:keepNext/>
              <w:spacing w:before="60" w:after="60"/>
              <w:rPr>
                <w:rFonts w:eastAsia="Times New Roman"/>
                <w:lang w:eastAsia="es-ES"/>
              </w:rPr>
            </w:pPr>
            <w:r w:rsidRPr="00615396">
              <w:rPr>
                <w:rFonts w:eastAsia="Times New Roman"/>
                <w:lang w:eastAsia="es-ES"/>
              </w:rPr>
              <w:t>sistemaSolar = new  Array();</w:t>
            </w:r>
          </w:p>
          <w:p w:rsidR="00D903AC" w:rsidRPr="00615396" w:rsidRDefault="00D903AC" w:rsidP="00101CBB">
            <w:pPr>
              <w:pStyle w:val="Codigo"/>
              <w:keepNext/>
              <w:spacing w:before="60" w:after="60"/>
              <w:rPr>
                <w:rFonts w:eastAsia="Times New Roman"/>
                <w:lang w:eastAsia="es-ES"/>
              </w:rPr>
            </w:pPr>
            <w:r w:rsidRPr="00615396">
              <w:rPr>
                <w:rFonts w:eastAsia="Times New Roman"/>
                <w:lang w:eastAsia="es-ES"/>
              </w:rPr>
              <w:t>sistemaSolar[0] = "Mercurio";</w:t>
            </w:r>
          </w:p>
          <w:p w:rsidR="00D903AC" w:rsidRPr="00615396" w:rsidRDefault="00D903AC" w:rsidP="00101CBB">
            <w:pPr>
              <w:pStyle w:val="Codigo"/>
              <w:keepNext/>
              <w:spacing w:before="60" w:after="60"/>
              <w:rPr>
                <w:rFonts w:eastAsia="Times New Roman"/>
                <w:lang w:eastAsia="es-ES"/>
              </w:rPr>
            </w:pPr>
            <w:r w:rsidRPr="00615396">
              <w:rPr>
                <w:rFonts w:eastAsia="Times New Roman"/>
                <w:lang w:eastAsia="es-ES"/>
              </w:rPr>
              <w:t xml:space="preserve">sistemaSolar[1] = "Venus"; </w:t>
            </w:r>
          </w:p>
          <w:p w:rsidR="00D903AC" w:rsidRPr="00615396" w:rsidRDefault="00D903AC" w:rsidP="00101CBB">
            <w:pPr>
              <w:pStyle w:val="Codigo"/>
              <w:keepNext/>
              <w:spacing w:before="60" w:after="60"/>
              <w:rPr>
                <w:rFonts w:eastAsia="Times New Roman"/>
                <w:lang w:eastAsia="es-ES"/>
              </w:rPr>
            </w:pPr>
            <w:r w:rsidRPr="00615396">
              <w:rPr>
                <w:rFonts w:eastAsia="Times New Roman"/>
                <w:lang w:eastAsia="es-ES"/>
              </w:rPr>
              <w:t>sistemaSolar[2] = "Tierra";</w:t>
            </w:r>
          </w:p>
          <w:p w:rsidR="00D903AC" w:rsidRPr="00615396" w:rsidRDefault="00D903AC" w:rsidP="00101CBB">
            <w:pPr>
              <w:pStyle w:val="Codigo"/>
              <w:keepNext/>
              <w:spacing w:before="60" w:after="60"/>
              <w:rPr>
                <w:rFonts w:eastAsia="Times New Roman"/>
                <w:lang w:eastAsia="es-ES"/>
              </w:rPr>
            </w:pPr>
            <w:r w:rsidRPr="00615396">
              <w:rPr>
                <w:rFonts w:eastAsia="Times New Roman"/>
                <w:lang w:eastAsia="es-ES"/>
              </w:rPr>
              <w:t xml:space="preserve">sistemaSolar[3] = "Marte"; </w:t>
            </w:r>
          </w:p>
          <w:p w:rsidR="00D903AC" w:rsidRPr="00615396" w:rsidRDefault="00D903AC" w:rsidP="00101CBB">
            <w:pPr>
              <w:pStyle w:val="Codigo"/>
              <w:keepNext/>
              <w:spacing w:before="60" w:after="60"/>
              <w:rPr>
                <w:rFonts w:eastAsia="Times New Roman"/>
                <w:lang w:eastAsia="es-ES"/>
              </w:rPr>
            </w:pPr>
            <w:r w:rsidRPr="00615396">
              <w:rPr>
                <w:rFonts w:eastAsia="Times New Roman"/>
                <w:lang w:eastAsia="es-ES"/>
              </w:rPr>
              <w:t xml:space="preserve">sistemaSolar[4] = "Júpiter"; </w:t>
            </w:r>
          </w:p>
          <w:p w:rsidR="00D903AC" w:rsidRPr="00615396" w:rsidRDefault="00D903AC" w:rsidP="00101CBB">
            <w:pPr>
              <w:pStyle w:val="Codigo"/>
              <w:keepNext/>
              <w:spacing w:before="60" w:after="60"/>
              <w:rPr>
                <w:rFonts w:eastAsia="Times New Roman"/>
                <w:lang w:eastAsia="es-ES"/>
              </w:rPr>
            </w:pPr>
            <w:r w:rsidRPr="00615396">
              <w:rPr>
                <w:rFonts w:eastAsia="Times New Roman"/>
                <w:lang w:eastAsia="es-ES"/>
              </w:rPr>
              <w:t>sistemaSolar[5] = "Saturno";</w:t>
            </w:r>
          </w:p>
          <w:p w:rsidR="00D903AC" w:rsidRPr="00615396" w:rsidRDefault="00D903AC" w:rsidP="00101CBB">
            <w:pPr>
              <w:pStyle w:val="Codigo"/>
              <w:keepNext/>
              <w:spacing w:before="60" w:after="60"/>
              <w:rPr>
                <w:rFonts w:eastAsia="Times New Roman"/>
                <w:lang w:eastAsia="es-ES"/>
              </w:rPr>
            </w:pPr>
            <w:r w:rsidRPr="00615396">
              <w:rPr>
                <w:rFonts w:eastAsia="Times New Roman"/>
                <w:lang w:eastAsia="es-ES"/>
              </w:rPr>
              <w:t xml:space="preserve">sistemaSolar[6] = "Urano"; </w:t>
            </w:r>
          </w:p>
          <w:p w:rsidR="00D903AC" w:rsidRPr="00615396" w:rsidRDefault="00D903AC" w:rsidP="00101CBB">
            <w:pPr>
              <w:pStyle w:val="Codigo"/>
              <w:keepNext/>
              <w:spacing w:before="60" w:after="60"/>
              <w:rPr>
                <w:rFonts w:eastAsia="Times New Roman"/>
                <w:lang w:eastAsia="es-ES"/>
              </w:rPr>
            </w:pPr>
            <w:r w:rsidRPr="00615396">
              <w:rPr>
                <w:rFonts w:eastAsia="Times New Roman"/>
                <w:lang w:eastAsia="es-ES"/>
              </w:rPr>
              <w:t>sistemaSolar[7] = "Neptuno";</w:t>
            </w:r>
          </w:p>
        </w:tc>
      </w:tr>
    </w:tbl>
    <w:p w:rsidR="00D903AC" w:rsidRPr="00615396" w:rsidRDefault="00101CBB" w:rsidP="00E065ED">
      <w:pPr>
        <w:rPr>
          <w:b/>
          <w:lang w:val="es-ES"/>
        </w:rPr>
      </w:pPr>
      <w:r w:rsidRPr="00615396">
        <w:rPr>
          <w:b/>
          <w:lang w:val="es-ES"/>
        </w:rPr>
        <w:t>Empleando un bucle for:</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101CBB" w:rsidRPr="00615396" w:rsidTr="00C14038">
        <w:trPr>
          <w:trHeight w:val="287"/>
        </w:trPr>
        <w:tc>
          <w:tcPr>
            <w:tcW w:w="9166" w:type="dxa"/>
            <w:shd w:val="thinHorzCross" w:color="DAEEF3" w:themeColor="accent5" w:themeTint="33" w:fill="auto"/>
          </w:tcPr>
          <w:p w:rsidR="00101CBB" w:rsidRPr="00140F13" w:rsidRDefault="00101CBB" w:rsidP="00C14038">
            <w:pPr>
              <w:pStyle w:val="Codigo"/>
              <w:keepNext/>
              <w:spacing w:before="60" w:after="60"/>
              <w:rPr>
                <w:rFonts w:eastAsia="Times New Roman"/>
                <w:lang w:val="en-US" w:eastAsia="es-ES"/>
              </w:rPr>
            </w:pPr>
            <w:r w:rsidRPr="00140F13">
              <w:rPr>
                <w:rFonts w:eastAsia="Times New Roman"/>
                <w:lang w:val="en-US" w:eastAsia="es-ES"/>
              </w:rPr>
              <w:t>for (i=0;i&lt;sistemaSolar.length;i++)</w:t>
            </w:r>
          </w:p>
          <w:p w:rsidR="00101CBB" w:rsidRPr="00615396" w:rsidRDefault="00101CBB" w:rsidP="00A657D9">
            <w:pPr>
              <w:pStyle w:val="Codigo"/>
              <w:keepNext/>
              <w:spacing w:before="60" w:after="60"/>
              <w:rPr>
                <w:rFonts w:eastAsia="Times New Roman"/>
                <w:lang w:eastAsia="es-ES"/>
              </w:rPr>
            </w:pPr>
            <w:r w:rsidRPr="00140F13">
              <w:rPr>
                <w:rFonts w:eastAsia="Times New Roman"/>
                <w:lang w:val="en-US" w:eastAsia="es-ES"/>
              </w:rPr>
              <w:t xml:space="preserve">   </w:t>
            </w:r>
            <w:r w:rsidR="00A657D9">
              <w:rPr>
                <w:rFonts w:eastAsia="Times New Roman"/>
                <w:lang w:eastAsia="es-ES"/>
              </w:rPr>
              <w:t>alert(sistemaSolar[i]</w:t>
            </w:r>
            <w:r w:rsidRPr="00615396">
              <w:rPr>
                <w:rFonts w:eastAsia="Times New Roman"/>
                <w:lang w:eastAsia="es-ES"/>
              </w:rPr>
              <w:t>);</w:t>
            </w:r>
          </w:p>
        </w:tc>
      </w:tr>
    </w:tbl>
    <w:p w:rsidR="00101CBB" w:rsidRPr="00615396" w:rsidRDefault="00101CBB" w:rsidP="00C14038">
      <w:pPr>
        <w:pStyle w:val="Descripcin"/>
        <w:framePr w:hSpace="142" w:wrap="around" w:vAnchor="text" w:hAnchor="margin" w:y="1"/>
        <w:spacing w:after="120"/>
        <w:suppressOverlap/>
        <w:rPr>
          <w:lang w:val="es-ES"/>
        </w:rPr>
      </w:pPr>
      <w:bookmarkStart w:id="26" w:name="_Toc528149346"/>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9</w:t>
      </w:r>
      <w:r w:rsidRPr="00615396">
        <w:rPr>
          <w:lang w:val="es-ES"/>
        </w:rPr>
        <w:fldChar w:fldCharType="end"/>
      </w:r>
      <w:r w:rsidRPr="00615396">
        <w:rPr>
          <w:lang w:val="es-ES"/>
        </w:rPr>
        <w:t xml:space="preserve"> Recorrido de un array con for</w:t>
      </w:r>
      <w:bookmarkEnd w:id="26"/>
    </w:p>
    <w:p w:rsidR="00101CBB" w:rsidRPr="00615396" w:rsidRDefault="00101CBB" w:rsidP="00E065ED">
      <w:pPr>
        <w:rPr>
          <w:lang w:val="es-ES"/>
        </w:rPr>
      </w:pPr>
    </w:p>
    <w:p w:rsidR="00101CBB" w:rsidRPr="00615396" w:rsidRDefault="00101CBB" w:rsidP="00E065ED">
      <w:pPr>
        <w:rPr>
          <w:b/>
          <w:lang w:val="es-ES"/>
        </w:rPr>
      </w:pPr>
      <w:r w:rsidRPr="00615396">
        <w:rPr>
          <w:b/>
          <w:lang w:val="es-ES"/>
        </w:rPr>
        <w:t>Empleando un bucle while:</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101CBB" w:rsidRPr="00615396" w:rsidTr="00C14038">
        <w:trPr>
          <w:trHeight w:val="287"/>
        </w:trPr>
        <w:tc>
          <w:tcPr>
            <w:tcW w:w="9166" w:type="dxa"/>
            <w:shd w:val="thinHorzCross" w:color="DAEEF3" w:themeColor="accent5" w:themeTint="33" w:fill="auto"/>
          </w:tcPr>
          <w:p w:rsidR="00101CBB" w:rsidRPr="00140F13" w:rsidRDefault="00101CBB" w:rsidP="00C14038">
            <w:pPr>
              <w:pStyle w:val="Codigo"/>
              <w:keepNext/>
              <w:spacing w:before="60" w:after="60"/>
              <w:rPr>
                <w:rFonts w:eastAsia="Times New Roman"/>
                <w:lang w:val="en-US" w:eastAsia="es-ES"/>
              </w:rPr>
            </w:pPr>
            <w:r w:rsidRPr="00140F13">
              <w:rPr>
                <w:rFonts w:eastAsia="Times New Roman"/>
                <w:lang w:val="en-US" w:eastAsia="es-ES"/>
              </w:rPr>
              <w:t>var i=0;</w:t>
            </w:r>
          </w:p>
          <w:p w:rsidR="00101CBB" w:rsidRPr="00140F13" w:rsidRDefault="00101CBB" w:rsidP="00C14038">
            <w:pPr>
              <w:pStyle w:val="Codigo"/>
              <w:keepNext/>
              <w:spacing w:before="60" w:after="60"/>
              <w:rPr>
                <w:rFonts w:eastAsia="Times New Roman"/>
                <w:lang w:val="en-US" w:eastAsia="es-ES"/>
              </w:rPr>
            </w:pPr>
            <w:r w:rsidRPr="00140F13">
              <w:rPr>
                <w:rFonts w:eastAsia="Times New Roman"/>
                <w:lang w:val="en-US" w:eastAsia="es-ES"/>
              </w:rPr>
              <w:t>while (i &lt; sistemaSolar.length) {</w:t>
            </w:r>
          </w:p>
          <w:p w:rsidR="00101CBB" w:rsidRPr="00615396" w:rsidRDefault="00101CBB" w:rsidP="00C14038">
            <w:pPr>
              <w:pStyle w:val="Codigo"/>
              <w:keepNext/>
              <w:spacing w:before="60" w:after="60"/>
              <w:rPr>
                <w:rFonts w:eastAsia="Times New Roman"/>
                <w:lang w:eastAsia="es-ES"/>
              </w:rPr>
            </w:pPr>
            <w:r w:rsidRPr="00140F13">
              <w:rPr>
                <w:rFonts w:eastAsia="Times New Roman"/>
                <w:lang w:val="en-US" w:eastAsia="es-ES"/>
              </w:rPr>
              <w:t xml:space="preserve">   </w:t>
            </w:r>
            <w:r w:rsidR="00A657D9">
              <w:rPr>
                <w:rFonts w:eastAsia="Times New Roman"/>
                <w:lang w:eastAsia="es-ES"/>
              </w:rPr>
              <w:t>alert</w:t>
            </w:r>
            <w:r w:rsidRPr="00615396">
              <w:rPr>
                <w:rFonts w:eastAsia="Times New Roman"/>
                <w:lang w:eastAsia="es-ES"/>
              </w:rPr>
              <w:t>(sistemaSolar[i]);</w:t>
            </w:r>
          </w:p>
          <w:p w:rsidR="00101CBB" w:rsidRPr="00615396" w:rsidRDefault="00101CBB" w:rsidP="00C14038">
            <w:pPr>
              <w:pStyle w:val="Codigo"/>
              <w:keepNext/>
              <w:spacing w:before="60" w:after="60"/>
              <w:rPr>
                <w:rFonts w:eastAsia="Times New Roman"/>
                <w:lang w:eastAsia="es-ES"/>
              </w:rPr>
            </w:pPr>
            <w:r w:rsidRPr="00615396">
              <w:rPr>
                <w:rFonts w:eastAsia="Times New Roman"/>
                <w:lang w:eastAsia="es-ES"/>
              </w:rPr>
              <w:t xml:space="preserve">   i++;</w:t>
            </w:r>
          </w:p>
          <w:p w:rsidR="00101CBB" w:rsidRPr="00615396" w:rsidRDefault="00101CBB" w:rsidP="00C14038">
            <w:pPr>
              <w:pStyle w:val="Codigo"/>
              <w:keepNext/>
              <w:spacing w:before="60" w:after="60"/>
              <w:rPr>
                <w:rFonts w:eastAsia="Times New Roman"/>
                <w:lang w:eastAsia="es-ES"/>
              </w:rPr>
            </w:pPr>
            <w:r w:rsidRPr="00615396">
              <w:rPr>
                <w:rFonts w:eastAsia="Times New Roman"/>
                <w:lang w:eastAsia="es-ES"/>
              </w:rPr>
              <w:t>}</w:t>
            </w:r>
          </w:p>
        </w:tc>
      </w:tr>
    </w:tbl>
    <w:p w:rsidR="00101CBB" w:rsidRPr="00615396" w:rsidRDefault="00101CBB" w:rsidP="00C14038">
      <w:pPr>
        <w:pStyle w:val="Descripcin"/>
        <w:framePr w:hSpace="142" w:wrap="around" w:vAnchor="text" w:hAnchor="margin" w:y="1"/>
        <w:spacing w:after="120"/>
        <w:suppressOverlap/>
        <w:rPr>
          <w:lang w:val="es-ES"/>
        </w:rPr>
      </w:pPr>
      <w:bookmarkStart w:id="27" w:name="_Toc528149347"/>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10</w:t>
      </w:r>
      <w:r w:rsidRPr="00615396">
        <w:rPr>
          <w:lang w:val="es-ES"/>
        </w:rPr>
        <w:fldChar w:fldCharType="end"/>
      </w:r>
      <w:r w:rsidRPr="00615396">
        <w:rPr>
          <w:lang w:val="es-ES"/>
        </w:rPr>
        <w:t xml:space="preserve"> Recorrido de un array con while</w:t>
      </w:r>
      <w:bookmarkEnd w:id="27"/>
    </w:p>
    <w:p w:rsidR="00101CBB" w:rsidRPr="00615396" w:rsidRDefault="00101CBB" w:rsidP="00E065ED">
      <w:pPr>
        <w:rPr>
          <w:lang w:val="es-ES"/>
        </w:rPr>
      </w:pPr>
    </w:p>
    <w:p w:rsidR="00E065ED" w:rsidRPr="00615396" w:rsidRDefault="00101CBB" w:rsidP="00E065ED">
      <w:pPr>
        <w:rPr>
          <w:b/>
          <w:lang w:val="es-ES"/>
        </w:rPr>
      </w:pPr>
      <w:r w:rsidRPr="00615396">
        <w:rPr>
          <w:b/>
          <w:lang w:val="es-ES"/>
        </w:rPr>
        <w:t xml:space="preserve">Empleando la sentencia for </w:t>
      </w:r>
      <w:r w:rsidR="00EE528D">
        <w:rPr>
          <w:b/>
          <w:lang w:val="es-ES"/>
        </w:rPr>
        <w:t>in</w:t>
      </w:r>
      <w:r w:rsidRPr="00615396">
        <w:rPr>
          <w:b/>
          <w:lang w:val="es-ES"/>
        </w:rPr>
        <w:t xml:space="preserve"> </w:t>
      </w:r>
      <w:r w:rsidRPr="00615396">
        <w:rPr>
          <w:lang w:val="es-ES"/>
        </w:rPr>
        <w:t>(disponible en versiones de JavaScript 1.6 o superiores)</w:t>
      </w:r>
      <w:r w:rsidR="00890EC5" w:rsidRPr="00615396">
        <w:rPr>
          <w:lang w:val="es-ES"/>
        </w:rPr>
        <w:t xml:space="preserve"> cuya sintaxis se muestra a continuación</w:t>
      </w:r>
      <w:r w:rsidRPr="00615396">
        <w:rPr>
          <w:b/>
          <w:lang w:val="es-ES"/>
        </w:rPr>
        <w:t>:</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101CBB" w:rsidRPr="00615396" w:rsidTr="00C14038">
        <w:trPr>
          <w:trHeight w:val="287"/>
        </w:trPr>
        <w:tc>
          <w:tcPr>
            <w:tcW w:w="9166" w:type="dxa"/>
            <w:shd w:val="thinHorzCross" w:color="DAEEF3" w:themeColor="accent5" w:themeTint="33" w:fill="auto"/>
          </w:tcPr>
          <w:p w:rsidR="00890EC5" w:rsidRPr="00782314" w:rsidRDefault="00890EC5" w:rsidP="00C14038">
            <w:pPr>
              <w:pStyle w:val="Codigo"/>
              <w:keepNext/>
              <w:spacing w:before="60" w:after="60"/>
              <w:rPr>
                <w:rFonts w:eastAsia="Times New Roman"/>
                <w:lang w:eastAsia="es-ES"/>
              </w:rPr>
            </w:pPr>
            <w:r w:rsidRPr="00782314">
              <w:rPr>
                <w:rFonts w:eastAsia="Times New Roman"/>
                <w:lang w:eastAsia="es-ES"/>
              </w:rPr>
              <w:t>for (</w:t>
            </w:r>
            <w:r w:rsidR="00EE528D" w:rsidRPr="00782314">
              <w:rPr>
                <w:rFonts w:eastAsia="Times New Roman"/>
                <w:lang w:eastAsia="es-ES"/>
              </w:rPr>
              <w:t xml:space="preserve">var </w:t>
            </w:r>
            <w:r w:rsidRPr="00782314">
              <w:rPr>
                <w:rFonts w:eastAsia="Times New Roman"/>
                <w:lang w:eastAsia="es-ES"/>
              </w:rPr>
              <w:t>variable in objeto) {</w:t>
            </w:r>
          </w:p>
          <w:p w:rsidR="00890EC5" w:rsidRPr="00615396" w:rsidRDefault="00890EC5" w:rsidP="00C14038">
            <w:pPr>
              <w:pStyle w:val="Codigo"/>
              <w:keepNext/>
              <w:spacing w:before="60" w:after="60"/>
              <w:rPr>
                <w:rFonts w:eastAsia="Times New Roman"/>
                <w:lang w:eastAsia="es-ES"/>
              </w:rPr>
            </w:pPr>
            <w:r w:rsidRPr="00782314">
              <w:rPr>
                <w:rFonts w:eastAsia="Times New Roman"/>
                <w:lang w:eastAsia="es-ES"/>
              </w:rPr>
              <w:t xml:space="preserve">   </w:t>
            </w:r>
            <w:r w:rsidR="00782314" w:rsidRPr="00782314">
              <w:rPr>
                <w:rFonts w:eastAsia="Times New Roman"/>
                <w:lang w:eastAsia="es-ES"/>
              </w:rPr>
              <w:t>//</w:t>
            </w:r>
            <w:r w:rsidRPr="00615396">
              <w:rPr>
                <w:rFonts w:eastAsia="Times New Roman"/>
                <w:lang w:eastAsia="es-ES"/>
              </w:rPr>
              <w:t>sentencias</w:t>
            </w:r>
          </w:p>
          <w:p w:rsidR="00101CBB" w:rsidRPr="00615396" w:rsidRDefault="00890EC5" w:rsidP="00C14038">
            <w:pPr>
              <w:pStyle w:val="Codigo"/>
              <w:keepNext/>
              <w:spacing w:before="60" w:after="60"/>
              <w:rPr>
                <w:rFonts w:eastAsia="Times New Roman"/>
                <w:lang w:eastAsia="es-ES"/>
              </w:rPr>
            </w:pPr>
            <w:r w:rsidRPr="00615396">
              <w:rPr>
                <w:rFonts w:eastAsia="Times New Roman"/>
                <w:lang w:eastAsia="es-ES"/>
              </w:rPr>
              <w:t>}</w:t>
            </w:r>
          </w:p>
        </w:tc>
      </w:tr>
    </w:tbl>
    <w:p w:rsidR="00890EC5" w:rsidRPr="00615396" w:rsidRDefault="00890EC5" w:rsidP="00890EC5">
      <w:pPr>
        <w:pStyle w:val="Descripcin"/>
        <w:framePr w:hSpace="142" w:wrap="around" w:vAnchor="text" w:hAnchor="margin" w:y="1"/>
        <w:suppressOverlap/>
        <w:rPr>
          <w:lang w:val="es-ES"/>
        </w:rPr>
      </w:pPr>
      <w:bookmarkStart w:id="28" w:name="_Toc528149348"/>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11</w:t>
      </w:r>
      <w:r w:rsidRPr="00615396">
        <w:rPr>
          <w:lang w:val="es-ES"/>
        </w:rPr>
        <w:fldChar w:fldCharType="end"/>
      </w:r>
      <w:r w:rsidRPr="00615396">
        <w:rPr>
          <w:lang w:val="es-ES"/>
        </w:rPr>
        <w:t xml:space="preserve"> Sintaxis sentencia for </w:t>
      </w:r>
      <w:r w:rsidR="00832F7E">
        <w:rPr>
          <w:lang w:val="es-ES"/>
        </w:rPr>
        <w:t>...</w:t>
      </w:r>
      <w:r w:rsidRPr="00615396">
        <w:rPr>
          <w:lang w:val="es-ES"/>
        </w:rPr>
        <w:t xml:space="preserve"> in</w:t>
      </w:r>
      <w:bookmarkEnd w:id="28"/>
    </w:p>
    <w:p w:rsidR="00832F7E" w:rsidRDefault="00832F7E" w:rsidP="00E065ED">
      <w:pPr>
        <w:rPr>
          <w:lang w:val="es-ES"/>
        </w:rPr>
      </w:pPr>
    </w:p>
    <w:tbl>
      <w:tblPr>
        <w:tblStyle w:val="Tablaconcuadrcula"/>
        <w:tblpPr w:leftFromText="142" w:rightFromText="142" w:vertAnchor="text" w:horzAnchor="margin" w:tblpY="5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832F7E" w:rsidRPr="00615396" w:rsidTr="00832F7E">
        <w:trPr>
          <w:trHeight w:val="287"/>
        </w:trPr>
        <w:tc>
          <w:tcPr>
            <w:tcW w:w="9166" w:type="dxa"/>
            <w:shd w:val="thinHorzCross" w:color="DAEEF3" w:themeColor="accent5" w:themeTint="33" w:fill="auto"/>
          </w:tcPr>
          <w:p w:rsidR="00832F7E" w:rsidRPr="00615396" w:rsidRDefault="00832F7E" w:rsidP="00832F7E">
            <w:pPr>
              <w:pStyle w:val="Codigo"/>
              <w:keepNext/>
              <w:spacing w:before="60" w:after="60"/>
              <w:rPr>
                <w:rFonts w:eastAsia="Times New Roman"/>
                <w:lang w:eastAsia="es-ES"/>
              </w:rPr>
            </w:pPr>
            <w:r w:rsidRPr="00615396">
              <w:rPr>
                <w:rFonts w:eastAsia="Times New Roman"/>
                <w:lang w:eastAsia="es-ES"/>
              </w:rPr>
              <w:t>for (var planeta in sistemaSolar) {</w:t>
            </w:r>
          </w:p>
          <w:p w:rsidR="00832F7E" w:rsidRPr="00615396" w:rsidRDefault="00832F7E" w:rsidP="00885E0B">
            <w:pPr>
              <w:pStyle w:val="Codigo"/>
              <w:keepNext/>
              <w:spacing w:before="60" w:after="60"/>
              <w:rPr>
                <w:rFonts w:eastAsia="Times New Roman"/>
                <w:lang w:eastAsia="es-ES"/>
              </w:rPr>
            </w:pPr>
            <w:r w:rsidRPr="00615396">
              <w:rPr>
                <w:rFonts w:eastAsia="Times New Roman"/>
                <w:lang w:eastAsia="es-ES"/>
              </w:rPr>
              <w:t xml:space="preserve">   </w:t>
            </w:r>
            <w:r w:rsidR="00885E0B">
              <w:rPr>
                <w:rFonts w:eastAsia="Times New Roman"/>
                <w:lang w:eastAsia="es-ES"/>
              </w:rPr>
              <w:t>alert</w:t>
            </w:r>
            <w:r w:rsidRPr="00615396">
              <w:rPr>
                <w:rFonts w:eastAsia="Times New Roman"/>
                <w:lang w:eastAsia="es-ES"/>
              </w:rPr>
              <w:t>(</w:t>
            </w:r>
            <w:r>
              <w:rPr>
                <w:rFonts w:eastAsia="Times New Roman"/>
                <w:lang w:eastAsia="es-ES"/>
              </w:rPr>
              <w:t>sistemaSolar[</w:t>
            </w:r>
            <w:r w:rsidRPr="00615396">
              <w:rPr>
                <w:rFonts w:eastAsia="Times New Roman"/>
                <w:lang w:eastAsia="es-ES"/>
              </w:rPr>
              <w:t>planeta</w:t>
            </w:r>
            <w:r>
              <w:rPr>
                <w:rFonts w:eastAsia="Times New Roman"/>
                <w:lang w:eastAsia="es-ES"/>
              </w:rPr>
              <w:t>]</w:t>
            </w:r>
          </w:p>
        </w:tc>
      </w:tr>
    </w:tbl>
    <w:p w:rsidR="00832F7E" w:rsidRPr="00615396" w:rsidRDefault="00832F7E" w:rsidP="00885E0B">
      <w:pPr>
        <w:pStyle w:val="Descripcin"/>
        <w:framePr w:hSpace="142" w:wrap="around" w:vAnchor="text" w:hAnchor="page" w:x="1440" w:y="654"/>
        <w:suppressOverlap/>
        <w:rPr>
          <w:lang w:val="es-ES"/>
        </w:rPr>
      </w:pPr>
      <w:bookmarkStart w:id="29" w:name="_Toc528149349"/>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12</w:t>
      </w:r>
      <w:r w:rsidRPr="00615396">
        <w:rPr>
          <w:lang w:val="es-ES"/>
        </w:rPr>
        <w:fldChar w:fldCharType="end"/>
      </w:r>
      <w:r w:rsidRPr="00615396">
        <w:rPr>
          <w:lang w:val="es-ES"/>
        </w:rPr>
        <w:t xml:space="preserve"> Recorrido del array con for </w:t>
      </w:r>
      <w:r>
        <w:rPr>
          <w:lang w:val="es-ES"/>
        </w:rPr>
        <w:t>...</w:t>
      </w:r>
      <w:r w:rsidRPr="00615396">
        <w:rPr>
          <w:lang w:val="es-ES"/>
        </w:rPr>
        <w:t xml:space="preserve"> in</w:t>
      </w:r>
      <w:bookmarkEnd w:id="29"/>
    </w:p>
    <w:p w:rsidR="00832F7E" w:rsidRDefault="00832F7E" w:rsidP="00E065ED">
      <w:pPr>
        <w:rPr>
          <w:lang w:val="es-ES"/>
        </w:rPr>
      </w:pPr>
    </w:p>
    <w:p w:rsidR="00832F7E" w:rsidRDefault="00832F7E" w:rsidP="00832F7E">
      <w:pPr>
        <w:shd w:val="clear" w:color="auto" w:fill="17365D" w:themeFill="text2" w:themeFillShade="BF"/>
        <w:rPr>
          <w:rFonts w:cstheme="minorHAnsi"/>
          <w:b/>
          <w:i/>
          <w:noProof/>
          <w:lang w:val="es-ES"/>
        </w:rPr>
      </w:pPr>
      <w:r>
        <w:rPr>
          <w:rFonts w:cstheme="minorHAnsi"/>
          <w:b/>
          <w:i/>
          <w:noProof/>
          <w:lang w:val="es-ES"/>
        </w:rPr>
        <w:t>Los arrays de tipo mixto hay que recorrerlos obligatoriamente con FOR ... IN ya que no tienen propiedad length.</w:t>
      </w:r>
    </w:p>
    <w:p w:rsidR="00832F7E" w:rsidRPr="00832F7E" w:rsidRDefault="00832F7E" w:rsidP="00832F7E">
      <w:pPr>
        <w:shd w:val="clear" w:color="auto" w:fill="17365D" w:themeFill="text2" w:themeFillShade="BF"/>
        <w:rPr>
          <w:rFonts w:cstheme="minorHAnsi"/>
          <w:b/>
          <w:i/>
          <w:noProof/>
          <w:lang w:val="es-ES"/>
        </w:rPr>
      </w:pPr>
      <w:r w:rsidRPr="00832F7E">
        <w:rPr>
          <w:b/>
          <w:i/>
        </w:rPr>
        <w:t>La propiedad length es siempre el índice cuyo valor es más alto.</w:t>
      </w:r>
    </w:p>
    <w:p w:rsidR="00832F7E" w:rsidRPr="00832F7E" w:rsidRDefault="00832F7E" w:rsidP="00E065ED">
      <w:pPr>
        <w:rPr>
          <w:lang w:val="es-ES"/>
        </w:rPr>
      </w:pPr>
    </w:p>
    <w:p w:rsidR="00832F7E" w:rsidRPr="00832F7E" w:rsidRDefault="00832F7E" w:rsidP="00E065ED">
      <w:pPr>
        <w:rPr>
          <w:lang w:val="es-ES"/>
        </w:rPr>
      </w:pPr>
    </w:p>
    <w:p w:rsidR="00832F7E" w:rsidRPr="00832F7E" w:rsidRDefault="00832F7E" w:rsidP="00E065ED">
      <w:pPr>
        <w:rPr>
          <w:lang w:val="es-ES"/>
        </w:rPr>
      </w:pPr>
    </w:p>
    <w:p w:rsidR="005071FC" w:rsidRPr="00615396" w:rsidRDefault="005071FC" w:rsidP="00851A67">
      <w:pPr>
        <w:pStyle w:val="Ttulo1"/>
        <w:pageBreakBefore/>
        <w:numPr>
          <w:ilvl w:val="2"/>
          <w:numId w:val="1"/>
        </w:numPr>
        <w:spacing w:before="0" w:after="0"/>
        <w:rPr>
          <w:rFonts w:cstheme="minorHAnsi"/>
          <w:sz w:val="28"/>
          <w:szCs w:val="28"/>
          <w:lang w:val="es-ES"/>
        </w:rPr>
      </w:pPr>
      <w:bookmarkStart w:id="30" w:name="_Toc345313663"/>
      <w:bookmarkStart w:id="31" w:name="_Toc528152998"/>
      <w:r w:rsidRPr="00615396">
        <w:rPr>
          <w:rFonts w:cstheme="minorHAnsi"/>
          <w:sz w:val="28"/>
          <w:szCs w:val="28"/>
          <w:lang w:val="es-ES"/>
        </w:rPr>
        <w:lastRenderedPageBreak/>
        <w:t>Borrado de elementos en un array.</w:t>
      </w:r>
      <w:bookmarkEnd w:id="30"/>
      <w:bookmarkEnd w:id="31"/>
    </w:p>
    <w:p w:rsidR="005071FC" w:rsidRPr="00615396" w:rsidRDefault="005071FC">
      <w:pPr>
        <w:rPr>
          <w:lang w:val="es-ES"/>
        </w:rPr>
      </w:pPr>
      <w:r w:rsidRPr="00615396">
        <w:rPr>
          <w:lang w:val="es-ES"/>
        </w:rPr>
        <w:t xml:space="preserve">Para borrar cualquier dato almacenado en un elemento del array, lo podrás hacer ajustando su valor a </w:t>
      </w:r>
      <w:r w:rsidRPr="00615396">
        <w:rPr>
          <w:rStyle w:val="CodigoCar"/>
        </w:rPr>
        <w:t>null</w:t>
      </w:r>
      <w:r w:rsidRPr="00615396">
        <w:rPr>
          <w:lang w:val="es-ES"/>
        </w:rPr>
        <w:t xml:space="preserve"> o a una cadena vacía "".</w:t>
      </w:r>
    </w:p>
    <w:p w:rsidR="00851A67" w:rsidRPr="00615396" w:rsidRDefault="00851A67" w:rsidP="00851A67">
      <w:pPr>
        <w:rPr>
          <w:lang w:val="es-ES"/>
        </w:rPr>
      </w:pPr>
      <w:r w:rsidRPr="00615396">
        <w:rPr>
          <w:lang w:val="es-ES"/>
        </w:rPr>
        <w:t xml:space="preserve">Hasta que apareció el operador </w:t>
      </w:r>
      <w:r w:rsidRPr="00615396">
        <w:rPr>
          <w:rStyle w:val="CodigoCar"/>
        </w:rPr>
        <w:t>delete</w:t>
      </w:r>
      <w:r w:rsidRPr="00615396">
        <w:rPr>
          <w:lang w:val="es-ES"/>
        </w:rPr>
        <w:t xml:space="preserve"> en las versiones más modernas de los navegadores, no se podía eliminar completamente una posición del array.</w:t>
      </w:r>
    </w:p>
    <w:p w:rsidR="00890676" w:rsidRPr="00615396" w:rsidRDefault="00851A67" w:rsidP="00890676">
      <w:pPr>
        <w:shd w:val="clear" w:color="auto" w:fill="17365D" w:themeFill="text2" w:themeFillShade="BF"/>
        <w:rPr>
          <w:rFonts w:cstheme="minorHAnsi"/>
          <w:b/>
          <w:i/>
          <w:noProof/>
          <w:lang w:val="es-ES"/>
        </w:rPr>
      </w:pPr>
      <w:r w:rsidRPr="00615396">
        <w:rPr>
          <w:rFonts w:cstheme="minorHAnsi"/>
          <w:b/>
          <w:i/>
          <w:noProof/>
          <w:lang w:val="es-ES"/>
        </w:rPr>
        <w:t>Al borrar un elemento del array, se eliminará su índice de la lista de índices del array, pero no se reducirá la lon</w:t>
      </w:r>
      <w:r w:rsidR="00890676" w:rsidRPr="00615396">
        <w:rPr>
          <w:rFonts w:cstheme="minorHAnsi"/>
          <w:b/>
          <w:i/>
          <w:noProof/>
          <w:lang w:val="es-ES"/>
        </w:rPr>
        <w:t>gitud del array.</w:t>
      </w:r>
    </w:p>
    <w:p w:rsidR="00851A67" w:rsidRPr="00615396" w:rsidRDefault="00851A67" w:rsidP="00851A67">
      <w:pPr>
        <w:rPr>
          <w:lang w:val="es-ES"/>
        </w:rPr>
      </w:pPr>
      <w:r w:rsidRPr="00615396">
        <w:rPr>
          <w:lang w:val="es-ES"/>
        </w:rPr>
        <w:t>Ve</w:t>
      </w:r>
      <w:r w:rsidR="00890676" w:rsidRPr="00615396">
        <w:rPr>
          <w:lang w:val="es-ES"/>
        </w:rPr>
        <w:t>a</w:t>
      </w:r>
      <w:r w:rsidRPr="00615396">
        <w:rPr>
          <w:lang w:val="es-ES"/>
        </w:rPr>
        <w:t xml:space="preserve">mos un ejemplo en </w:t>
      </w:r>
      <w:r w:rsidR="00890676" w:rsidRPr="00615396">
        <w:rPr>
          <w:lang w:val="es-ES"/>
        </w:rPr>
        <w:t>el código siguiente</w:t>
      </w:r>
      <w:r w:rsidRPr="00615396">
        <w:rPr>
          <w:lang w:val="es-ES"/>
        </w:rPr>
        <w:t>:</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851A67" w:rsidRPr="00615396" w:rsidTr="00101764">
        <w:trPr>
          <w:trHeight w:val="287"/>
        </w:trPr>
        <w:tc>
          <w:tcPr>
            <w:tcW w:w="9166" w:type="dxa"/>
            <w:shd w:val="thinHorzCross" w:color="DAEEF3" w:themeColor="accent5" w:themeTint="33" w:fill="auto"/>
          </w:tcPr>
          <w:p w:rsidR="00851A67" w:rsidRPr="00615396" w:rsidRDefault="00851A67" w:rsidP="00851A67">
            <w:pPr>
              <w:pStyle w:val="Codigo"/>
              <w:keepNext/>
              <w:spacing w:before="60" w:after="60"/>
              <w:rPr>
                <w:rFonts w:eastAsia="Times New Roman"/>
                <w:lang w:eastAsia="es-ES"/>
              </w:rPr>
            </w:pPr>
            <w:r w:rsidRPr="00615396">
              <w:rPr>
                <w:rFonts w:eastAsia="Times New Roman"/>
                <w:lang w:eastAsia="es-ES"/>
              </w:rPr>
              <w:t>elarray.length;          //  resultado: 8</w:t>
            </w:r>
          </w:p>
          <w:p w:rsidR="00851A67" w:rsidRPr="00615396" w:rsidRDefault="00851A67" w:rsidP="00851A67">
            <w:pPr>
              <w:pStyle w:val="Codigo"/>
              <w:keepNext/>
              <w:spacing w:before="60" w:after="60"/>
              <w:rPr>
                <w:rFonts w:eastAsia="Times New Roman"/>
                <w:lang w:eastAsia="es-ES"/>
              </w:rPr>
            </w:pPr>
            <w:r w:rsidRPr="00615396">
              <w:rPr>
                <w:rFonts w:eastAsia="Times New Roman"/>
                <w:lang w:eastAsia="es-ES"/>
              </w:rPr>
              <w:t>delete elarray[5];</w:t>
            </w:r>
          </w:p>
          <w:p w:rsidR="00851A67" w:rsidRPr="00615396" w:rsidRDefault="00851A67" w:rsidP="00851A67">
            <w:pPr>
              <w:pStyle w:val="Codigo"/>
              <w:keepNext/>
              <w:spacing w:before="60" w:after="60"/>
              <w:rPr>
                <w:rFonts w:eastAsia="Times New Roman"/>
                <w:lang w:eastAsia="es-ES"/>
              </w:rPr>
            </w:pPr>
            <w:r w:rsidRPr="00615396">
              <w:rPr>
                <w:rFonts w:eastAsia="Times New Roman"/>
                <w:lang w:eastAsia="es-ES"/>
              </w:rPr>
              <w:t>elarray.length;          //  resultado: 8</w:t>
            </w:r>
          </w:p>
          <w:p w:rsidR="00851A67" w:rsidRPr="00615396" w:rsidRDefault="00851A67" w:rsidP="00851A67">
            <w:pPr>
              <w:pStyle w:val="Codigo"/>
              <w:keepNext/>
              <w:spacing w:before="60" w:after="60"/>
              <w:rPr>
                <w:rFonts w:eastAsia="Times New Roman"/>
                <w:lang w:eastAsia="es-ES"/>
              </w:rPr>
            </w:pPr>
            <w:r w:rsidRPr="00615396">
              <w:rPr>
                <w:rFonts w:eastAsia="Times New Roman"/>
                <w:lang w:eastAsia="es-ES"/>
              </w:rPr>
              <w:t xml:space="preserve">elarray[5];          </w:t>
            </w:r>
            <w:r w:rsidR="00855C19" w:rsidRPr="00615396">
              <w:rPr>
                <w:rFonts w:eastAsia="Times New Roman"/>
                <w:lang w:eastAsia="es-ES"/>
              </w:rPr>
              <w:t xml:space="preserve">    </w:t>
            </w:r>
            <w:r w:rsidRPr="00615396">
              <w:rPr>
                <w:rFonts w:eastAsia="Times New Roman"/>
                <w:lang w:eastAsia="es-ES"/>
              </w:rPr>
              <w:t>//  resultado:  undefined</w:t>
            </w:r>
          </w:p>
        </w:tc>
      </w:tr>
    </w:tbl>
    <w:p w:rsidR="00851A67" w:rsidRPr="00615396" w:rsidRDefault="00851A67" w:rsidP="00851A67">
      <w:pPr>
        <w:pStyle w:val="Descripcin"/>
        <w:framePr w:hSpace="142" w:wrap="around" w:vAnchor="text" w:hAnchor="margin" w:y="1"/>
        <w:suppressOverlap/>
        <w:rPr>
          <w:lang w:val="es-ES"/>
        </w:rPr>
      </w:pPr>
      <w:bookmarkStart w:id="32" w:name="_Toc528149350"/>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13</w:t>
      </w:r>
      <w:r w:rsidRPr="00615396">
        <w:rPr>
          <w:lang w:val="es-ES"/>
        </w:rPr>
        <w:fldChar w:fldCharType="end"/>
      </w:r>
      <w:r w:rsidRPr="00615396">
        <w:rPr>
          <w:lang w:val="es-ES"/>
        </w:rPr>
        <w:t xml:space="preserve"> Borrado con delete</w:t>
      </w:r>
      <w:bookmarkEnd w:id="32"/>
    </w:p>
    <w:p w:rsidR="00DD7247" w:rsidRPr="00615396" w:rsidRDefault="00DD7247" w:rsidP="00851A67">
      <w:pPr>
        <w:rPr>
          <w:lang w:val="es-ES"/>
        </w:rPr>
      </w:pPr>
    </w:p>
    <w:p w:rsidR="00851A67" w:rsidRPr="00615396" w:rsidRDefault="00851A67" w:rsidP="00851A67">
      <w:pPr>
        <w:rPr>
          <w:lang w:val="es-ES"/>
        </w:rPr>
      </w:pPr>
      <w:r w:rsidRPr="00615396">
        <w:rPr>
          <w:lang w:val="es-ES"/>
        </w:rPr>
        <w:t>El proceso de borrar una entrada del array no libera la memoria ocupada por esos datos necesariamente. El intérprete de JavaScript, encargado de gestionar la colección de basura en memoria, se encargará de liberar memoria ocupada cuando la necesite.</w:t>
      </w:r>
    </w:p>
    <w:p w:rsidR="00851A67" w:rsidRPr="00615396" w:rsidRDefault="00851A67" w:rsidP="00851A67">
      <w:pPr>
        <w:rPr>
          <w:lang w:val="es-ES"/>
        </w:rPr>
      </w:pPr>
      <w:r w:rsidRPr="00615396">
        <w:rPr>
          <w:lang w:val="es-ES"/>
        </w:rPr>
        <w:t xml:space="preserve">Si </w:t>
      </w:r>
      <w:r w:rsidR="0099257A" w:rsidRPr="00615396">
        <w:rPr>
          <w:lang w:val="es-ES"/>
        </w:rPr>
        <w:t>quieres</w:t>
      </w:r>
      <w:r w:rsidRPr="00615396">
        <w:rPr>
          <w:lang w:val="es-ES"/>
        </w:rPr>
        <w:t xml:space="preserve"> tener un mayor control sobre la eliminación de elementos de un array, deberías considerar usar el método </w:t>
      </w:r>
      <w:r w:rsidRPr="00615396">
        <w:rPr>
          <w:rStyle w:val="CodigoCar"/>
        </w:rPr>
        <w:t>splice(índice, número</w:t>
      </w:r>
      <w:r w:rsidR="0099257A" w:rsidRPr="00615396">
        <w:rPr>
          <w:rStyle w:val="CodigoCar"/>
        </w:rPr>
        <w:t>_</w:t>
      </w:r>
      <w:r w:rsidRPr="00615396">
        <w:rPr>
          <w:rStyle w:val="CodigoCar"/>
        </w:rPr>
        <w:t>de</w:t>
      </w:r>
      <w:r w:rsidR="0099257A" w:rsidRPr="00615396">
        <w:rPr>
          <w:rStyle w:val="CodigoCar"/>
        </w:rPr>
        <w:t>_</w:t>
      </w:r>
      <w:r w:rsidRPr="00615396">
        <w:rPr>
          <w:rStyle w:val="CodigoCar"/>
        </w:rPr>
        <w:t>elementos</w:t>
      </w:r>
      <w:r w:rsidR="0099257A" w:rsidRPr="00615396">
        <w:rPr>
          <w:rStyle w:val="CodigoCar"/>
        </w:rPr>
        <w:t>_</w:t>
      </w:r>
      <w:r w:rsidRPr="00615396">
        <w:rPr>
          <w:rStyle w:val="CodigoCar"/>
        </w:rPr>
        <w:t>a</w:t>
      </w:r>
      <w:r w:rsidR="0099257A" w:rsidRPr="00615396">
        <w:rPr>
          <w:rStyle w:val="CodigoCar"/>
        </w:rPr>
        <w:t>_</w:t>
      </w:r>
      <w:r w:rsidRPr="00615396">
        <w:rPr>
          <w:rStyle w:val="CodigoCar"/>
        </w:rPr>
        <w:t>eliminar)</w:t>
      </w:r>
      <w:r w:rsidRPr="00615396">
        <w:rPr>
          <w:lang w:val="es-ES"/>
        </w:rPr>
        <w:t>, que está soportado por la mayoría de los navegadores. Este método s</w:t>
      </w:r>
      <w:r w:rsidR="0099257A" w:rsidRPr="00615396">
        <w:rPr>
          <w:lang w:val="es-ES"/>
        </w:rPr>
        <w:t>e puede usar en cualquier array</w:t>
      </w:r>
      <w:r w:rsidRPr="00615396">
        <w:rPr>
          <w:lang w:val="es-ES"/>
        </w:rPr>
        <w:t xml:space="preserve"> y permite eliminar un elemento o una secuencia de elementos de un array, provocando que la longitud del array se ajuste al nuevo número de elementos.</w:t>
      </w:r>
    </w:p>
    <w:p w:rsidR="00851A67" w:rsidRPr="00615396" w:rsidRDefault="00851A67" w:rsidP="00851A67">
      <w:pPr>
        <w:rPr>
          <w:lang w:val="es-ES"/>
        </w:rPr>
      </w:pPr>
      <w:r w:rsidRPr="00615396">
        <w:rPr>
          <w:lang w:val="es-ES"/>
        </w:rPr>
        <w:t xml:space="preserve">El operador </w:t>
      </w:r>
      <w:r w:rsidRPr="00615396">
        <w:rPr>
          <w:rStyle w:val="CodigoCar"/>
        </w:rPr>
        <w:t>delete</w:t>
      </w:r>
      <w:r w:rsidRPr="00615396">
        <w:rPr>
          <w:lang w:val="es-ES"/>
        </w:rPr>
        <w:t xml:space="preserve"> es compati</w:t>
      </w:r>
      <w:r w:rsidR="0099257A" w:rsidRPr="00615396">
        <w:rPr>
          <w:lang w:val="es-ES"/>
        </w:rPr>
        <w:t>ble a partir de estas versiones</w:t>
      </w:r>
      <w:r w:rsidRPr="00615396">
        <w:rPr>
          <w:lang w:val="es-ES"/>
        </w:rPr>
        <w:t>: WinIE4 +, MacIE4 +, NN4 +</w:t>
      </w:r>
      <w:r w:rsidR="00C37AE7">
        <w:rPr>
          <w:lang w:val="es-ES"/>
        </w:rPr>
        <w:t>,</w:t>
      </w:r>
      <w:r w:rsidRPr="00615396">
        <w:rPr>
          <w:lang w:val="es-ES"/>
        </w:rPr>
        <w:t xml:space="preserve"> Moz +</w:t>
      </w:r>
      <w:r w:rsidR="002C1B25">
        <w:rPr>
          <w:lang w:val="es-ES"/>
        </w:rPr>
        <w:t>, Safari +,</w:t>
      </w:r>
      <w:r w:rsidRPr="00615396">
        <w:rPr>
          <w:lang w:val="es-ES"/>
        </w:rPr>
        <w:t xml:space="preserve"> Opera +, Chrome +.</w:t>
      </w:r>
    </w:p>
    <w:p w:rsidR="0099257A" w:rsidRPr="00615396" w:rsidRDefault="00851A67" w:rsidP="0099257A">
      <w:pPr>
        <w:rPr>
          <w:lang w:val="es-ES"/>
        </w:rPr>
      </w:pPr>
      <w:r w:rsidRPr="00615396">
        <w:rPr>
          <w:b/>
          <w:lang w:val="es-ES"/>
        </w:rPr>
        <w:t xml:space="preserve">Ejemplo de uso del operador </w:t>
      </w:r>
      <w:r w:rsidRPr="00615396">
        <w:rPr>
          <w:rStyle w:val="CodigoCar"/>
        </w:rPr>
        <w:t>delete</w:t>
      </w:r>
      <w:r w:rsidRPr="00615396">
        <w:rPr>
          <w:b/>
          <w:lang w:val="es-ES"/>
        </w:rPr>
        <w:t>:</w:t>
      </w:r>
      <w:r w:rsidR="0099257A" w:rsidRPr="00615396">
        <w:rPr>
          <w:lang w:val="es-ES"/>
        </w:rPr>
        <w:t xml:space="preserve"> </w:t>
      </w:r>
    </w:p>
    <w:p w:rsidR="00851A67" w:rsidRPr="00615396" w:rsidRDefault="0099257A" w:rsidP="00851A67">
      <w:pPr>
        <w:rPr>
          <w:lang w:val="es-ES"/>
        </w:rPr>
      </w:pPr>
      <w:r w:rsidRPr="00615396">
        <w:rPr>
          <w:lang w:val="es-ES"/>
        </w:rPr>
        <w:t>Si consideramos el siguiente array denso:</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99257A" w:rsidRPr="00615396" w:rsidTr="00101764">
        <w:trPr>
          <w:trHeight w:val="287"/>
        </w:trPr>
        <w:tc>
          <w:tcPr>
            <w:tcW w:w="9166" w:type="dxa"/>
            <w:shd w:val="thinHorzCross" w:color="DAEEF3" w:themeColor="accent5" w:themeTint="33" w:fill="auto"/>
          </w:tcPr>
          <w:p w:rsidR="0099257A" w:rsidRPr="00615396" w:rsidRDefault="0099257A" w:rsidP="00855C19">
            <w:pPr>
              <w:pStyle w:val="Codigo"/>
              <w:keepNext/>
              <w:spacing w:before="60" w:after="60"/>
              <w:rPr>
                <w:rFonts w:eastAsia="Times New Roman"/>
                <w:lang w:eastAsia="es-ES"/>
              </w:rPr>
            </w:pPr>
            <w:r w:rsidRPr="00615396">
              <w:rPr>
                <w:rFonts w:eastAsia="Times New Roman"/>
                <w:lang w:eastAsia="es-ES"/>
              </w:rPr>
              <w:t xml:space="preserve">var oceanos = new </w:t>
            </w:r>
            <w:r w:rsidR="00855C19" w:rsidRPr="00615396">
              <w:rPr>
                <w:rFonts w:eastAsia="Times New Roman"/>
                <w:lang w:eastAsia="es-ES"/>
              </w:rPr>
              <w:t>A</w:t>
            </w:r>
            <w:r w:rsidRPr="00615396">
              <w:rPr>
                <w:rFonts w:eastAsia="Times New Roman"/>
                <w:lang w:eastAsia="es-ES"/>
              </w:rPr>
              <w:t>rray("Atlántico","Pacífico","Ártico","Índico");</w:t>
            </w:r>
          </w:p>
        </w:tc>
      </w:tr>
    </w:tbl>
    <w:p w:rsidR="00851A67" w:rsidRPr="00615396" w:rsidRDefault="00851A67" w:rsidP="0099257A">
      <w:pPr>
        <w:spacing w:before="120"/>
        <w:rPr>
          <w:lang w:val="es-ES"/>
        </w:rPr>
      </w:pPr>
      <w:r w:rsidRPr="00615396">
        <w:rPr>
          <w:lang w:val="es-ES"/>
        </w:rPr>
        <w:t>Esta clase de array asigna automáticamente í</w:t>
      </w:r>
      <w:r w:rsidR="0099257A" w:rsidRPr="00615396">
        <w:rPr>
          <w:lang w:val="es-ES"/>
        </w:rPr>
        <w:t>ndices numéricos a sus entradas. Pa</w:t>
      </w:r>
      <w:r w:rsidRPr="00615396">
        <w:rPr>
          <w:lang w:val="es-ES"/>
        </w:rPr>
        <w:t>ra poder acceder posteriorm</w:t>
      </w:r>
      <w:r w:rsidR="0099257A" w:rsidRPr="00615396">
        <w:rPr>
          <w:lang w:val="es-ES"/>
        </w:rPr>
        <w:t xml:space="preserve">ente a los datos podemos hacerlo con </w:t>
      </w:r>
      <w:r w:rsidRPr="00615396">
        <w:rPr>
          <w:lang w:val="es-ES"/>
        </w:rPr>
        <w:t>un bucle</w:t>
      </w:r>
      <w:r w:rsidR="0099257A" w:rsidRPr="00615396">
        <w:rPr>
          <w:lang w:val="es-ES"/>
        </w:rPr>
        <w:t xml:space="preserve"> </w:t>
      </w:r>
      <w:r w:rsidR="0099257A" w:rsidRPr="00615396">
        <w:rPr>
          <w:rStyle w:val="CodigoCar"/>
        </w:rPr>
        <w:t>for</w:t>
      </w:r>
      <w:r w:rsidRPr="00615396">
        <w:rPr>
          <w:lang w:val="es-ES"/>
        </w:rPr>
        <w:t>:</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99257A" w:rsidRPr="00615396" w:rsidTr="00101764">
        <w:trPr>
          <w:trHeight w:val="287"/>
        </w:trPr>
        <w:tc>
          <w:tcPr>
            <w:tcW w:w="9166" w:type="dxa"/>
            <w:shd w:val="thinHorzCross" w:color="DAEEF3" w:themeColor="accent5" w:themeTint="33" w:fill="auto"/>
          </w:tcPr>
          <w:p w:rsidR="0099257A" w:rsidRPr="00140F13" w:rsidRDefault="0099257A" w:rsidP="0099257A">
            <w:pPr>
              <w:pStyle w:val="Codigo"/>
              <w:keepNext/>
              <w:spacing w:before="60" w:after="60"/>
              <w:rPr>
                <w:rFonts w:eastAsia="Times New Roman"/>
                <w:lang w:val="en-US" w:eastAsia="es-ES"/>
              </w:rPr>
            </w:pPr>
            <w:r w:rsidRPr="00140F13">
              <w:rPr>
                <w:rFonts w:eastAsia="Times New Roman"/>
                <w:lang w:val="en-US" w:eastAsia="es-ES"/>
              </w:rPr>
              <w:t>for (var  i=0; i &lt; oceanos.length;  i++) {</w:t>
            </w:r>
          </w:p>
          <w:p w:rsidR="0099257A" w:rsidRPr="00615396" w:rsidRDefault="0099257A" w:rsidP="0099257A">
            <w:pPr>
              <w:pStyle w:val="Codigo"/>
              <w:keepNext/>
              <w:spacing w:before="60" w:after="60"/>
              <w:rPr>
                <w:rFonts w:eastAsia="Times New Roman"/>
                <w:lang w:eastAsia="es-ES"/>
              </w:rPr>
            </w:pPr>
            <w:r w:rsidRPr="00140F13">
              <w:rPr>
                <w:rFonts w:eastAsia="Times New Roman"/>
                <w:lang w:val="en-US" w:eastAsia="es-ES"/>
              </w:rPr>
              <w:t xml:space="preserve">  </w:t>
            </w:r>
            <w:r w:rsidRPr="00615396">
              <w:rPr>
                <w:rFonts w:eastAsia="Times New Roman"/>
                <w:lang w:eastAsia="es-ES"/>
              </w:rPr>
              <w:t>if  (oceanos[i] == "Atlantico") {</w:t>
            </w:r>
          </w:p>
          <w:p w:rsidR="0099257A" w:rsidRPr="00615396" w:rsidRDefault="0099257A" w:rsidP="0099257A">
            <w:pPr>
              <w:pStyle w:val="Codigo"/>
              <w:keepNext/>
              <w:spacing w:before="60" w:after="60"/>
              <w:rPr>
                <w:rFonts w:eastAsia="Times New Roman"/>
                <w:lang w:eastAsia="es-ES"/>
              </w:rPr>
            </w:pPr>
            <w:r w:rsidRPr="00615396">
              <w:rPr>
                <w:rFonts w:eastAsia="Times New Roman"/>
                <w:lang w:eastAsia="es-ES"/>
              </w:rPr>
              <w:t xml:space="preserve">    //  instrucciones a realizar..</w:t>
            </w:r>
          </w:p>
          <w:p w:rsidR="0099257A" w:rsidRPr="00615396" w:rsidRDefault="0099257A" w:rsidP="0099257A">
            <w:pPr>
              <w:pStyle w:val="Codigo"/>
              <w:keepNext/>
              <w:spacing w:before="60" w:after="60"/>
              <w:rPr>
                <w:rFonts w:eastAsia="Times New Roman"/>
                <w:lang w:eastAsia="es-ES"/>
              </w:rPr>
            </w:pPr>
            <w:r w:rsidRPr="00615396">
              <w:rPr>
                <w:rFonts w:eastAsia="Times New Roman"/>
                <w:lang w:eastAsia="es-ES"/>
              </w:rPr>
              <w:t xml:space="preserve">  }</w:t>
            </w:r>
          </w:p>
          <w:p w:rsidR="0099257A" w:rsidRPr="00615396" w:rsidRDefault="0099257A" w:rsidP="0099257A">
            <w:pPr>
              <w:pStyle w:val="Codigo"/>
              <w:keepNext/>
              <w:spacing w:before="60" w:after="60"/>
              <w:rPr>
                <w:rFonts w:eastAsia="Times New Roman"/>
                <w:lang w:eastAsia="es-ES"/>
              </w:rPr>
            </w:pPr>
            <w:r w:rsidRPr="00615396">
              <w:rPr>
                <w:rFonts w:eastAsia="Times New Roman"/>
                <w:lang w:eastAsia="es-ES"/>
              </w:rPr>
              <w:t>}</w:t>
            </w:r>
          </w:p>
        </w:tc>
      </w:tr>
    </w:tbl>
    <w:p w:rsidR="00851A67" w:rsidRPr="00615396" w:rsidRDefault="00851A67" w:rsidP="0099257A">
      <w:pPr>
        <w:spacing w:before="120"/>
        <w:rPr>
          <w:lang w:val="es-ES"/>
        </w:rPr>
      </w:pPr>
      <w:r w:rsidRPr="00615396">
        <w:rPr>
          <w:lang w:val="es-ES"/>
        </w:rPr>
        <w:t>Si ejecutamos la instrucción:</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99257A" w:rsidRPr="00615396" w:rsidTr="00101764">
        <w:trPr>
          <w:trHeight w:val="287"/>
        </w:trPr>
        <w:tc>
          <w:tcPr>
            <w:tcW w:w="9166" w:type="dxa"/>
            <w:shd w:val="thinHorzCross" w:color="DAEEF3" w:themeColor="accent5" w:themeTint="33" w:fill="auto"/>
          </w:tcPr>
          <w:p w:rsidR="0099257A" w:rsidRPr="00615396" w:rsidRDefault="0099257A" w:rsidP="00101764">
            <w:pPr>
              <w:pStyle w:val="Codigo"/>
              <w:keepNext/>
              <w:spacing w:before="60" w:after="60"/>
              <w:rPr>
                <w:rFonts w:eastAsia="Times New Roman"/>
                <w:lang w:eastAsia="es-ES"/>
              </w:rPr>
            </w:pPr>
            <w:r w:rsidRPr="00615396">
              <w:rPr>
                <w:rFonts w:eastAsia="Times New Roman"/>
                <w:lang w:eastAsia="es-ES"/>
              </w:rPr>
              <w:t>delete oceanos[2];</w:t>
            </w:r>
          </w:p>
        </w:tc>
      </w:tr>
    </w:tbl>
    <w:p w:rsidR="0099257A" w:rsidRPr="00615396" w:rsidRDefault="00851A67" w:rsidP="0099257A">
      <w:pPr>
        <w:spacing w:before="120" w:after="120"/>
        <w:rPr>
          <w:lang w:val="es-ES"/>
        </w:rPr>
      </w:pPr>
      <w:r w:rsidRPr="00615396">
        <w:rPr>
          <w:lang w:val="es-ES"/>
        </w:rPr>
        <w:t xml:space="preserve">Se producirán los siguientes cambios: </w:t>
      </w:r>
    </w:p>
    <w:p w:rsidR="00851A67" w:rsidRPr="00615396" w:rsidRDefault="00851A67" w:rsidP="0099257A">
      <w:pPr>
        <w:pStyle w:val="Prrafodelista"/>
        <w:numPr>
          <w:ilvl w:val="0"/>
          <w:numId w:val="24"/>
        </w:numPr>
        <w:spacing w:after="120"/>
        <w:ind w:left="714" w:hanging="357"/>
        <w:rPr>
          <w:lang w:val="es-ES"/>
        </w:rPr>
      </w:pPr>
      <w:r w:rsidRPr="00615396">
        <w:rPr>
          <w:lang w:val="es-ES"/>
        </w:rPr>
        <w:t xml:space="preserve">en primer </w:t>
      </w:r>
      <w:r w:rsidR="00660B0B" w:rsidRPr="00615396">
        <w:rPr>
          <w:lang w:val="es-ES"/>
        </w:rPr>
        <w:t>lugar,</w:t>
      </w:r>
      <w:r w:rsidRPr="00615396">
        <w:rPr>
          <w:lang w:val="es-ES"/>
        </w:rPr>
        <w:t xml:space="preserve"> el tercer elemento del array ("</w:t>
      </w:r>
      <w:r w:rsidR="0099257A" w:rsidRPr="00615396">
        <w:rPr>
          <w:lang w:val="es-ES"/>
        </w:rPr>
        <w:t>Á</w:t>
      </w:r>
      <w:r w:rsidRPr="00615396">
        <w:rPr>
          <w:lang w:val="es-ES"/>
        </w:rPr>
        <w:t xml:space="preserve">rtico"), será eliminado del mismo, pero la longitud del array seguirá siendo la misma, y el array </w:t>
      </w:r>
      <w:r w:rsidR="0099257A" w:rsidRPr="00615396">
        <w:rPr>
          <w:lang w:val="es-ES"/>
        </w:rPr>
        <w:t>resultante será</w:t>
      </w:r>
      <w:r w:rsidRPr="00615396">
        <w:rPr>
          <w:lang w:val="es-ES"/>
        </w:rPr>
        <w:t>:</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99257A" w:rsidRPr="00615396" w:rsidTr="00101764">
        <w:trPr>
          <w:trHeight w:val="287"/>
        </w:trPr>
        <w:tc>
          <w:tcPr>
            <w:tcW w:w="9166" w:type="dxa"/>
            <w:shd w:val="thinHorzCross" w:color="DAEEF3" w:themeColor="accent5" w:themeTint="33" w:fill="auto"/>
          </w:tcPr>
          <w:p w:rsidR="0099257A" w:rsidRPr="00615396" w:rsidRDefault="0099257A" w:rsidP="0099257A">
            <w:pPr>
              <w:pStyle w:val="Codigo"/>
              <w:keepNext/>
              <w:spacing w:before="60" w:after="60"/>
              <w:rPr>
                <w:rFonts w:eastAsia="Times New Roman"/>
                <w:lang w:eastAsia="es-ES"/>
              </w:rPr>
            </w:pPr>
            <w:r w:rsidRPr="00615396">
              <w:rPr>
                <w:rFonts w:eastAsia="Times New Roman"/>
                <w:lang w:eastAsia="es-ES"/>
              </w:rPr>
              <w:t>oceanos[0] = "Atl</w:t>
            </w:r>
            <w:r w:rsidR="009A775F" w:rsidRPr="00615396">
              <w:rPr>
                <w:rFonts w:eastAsia="Times New Roman"/>
                <w:lang w:eastAsia="es-ES"/>
              </w:rPr>
              <w:t>á</w:t>
            </w:r>
            <w:r w:rsidRPr="00615396">
              <w:rPr>
                <w:rFonts w:eastAsia="Times New Roman"/>
                <w:lang w:eastAsia="es-ES"/>
              </w:rPr>
              <w:t>ntico";</w:t>
            </w:r>
          </w:p>
          <w:p w:rsidR="0099257A" w:rsidRPr="00615396" w:rsidRDefault="0099257A" w:rsidP="0099257A">
            <w:pPr>
              <w:pStyle w:val="Codigo"/>
              <w:keepNext/>
              <w:spacing w:before="60" w:after="60"/>
              <w:rPr>
                <w:rFonts w:eastAsia="Times New Roman"/>
                <w:lang w:eastAsia="es-ES"/>
              </w:rPr>
            </w:pPr>
            <w:r w:rsidRPr="00615396">
              <w:rPr>
                <w:rFonts w:eastAsia="Times New Roman"/>
                <w:lang w:eastAsia="es-ES"/>
              </w:rPr>
              <w:t>oceanos[1] = "Pac</w:t>
            </w:r>
            <w:r w:rsidR="009A775F" w:rsidRPr="00615396">
              <w:rPr>
                <w:rFonts w:eastAsia="Times New Roman"/>
                <w:lang w:eastAsia="es-ES"/>
              </w:rPr>
              <w:t>í</w:t>
            </w:r>
            <w:r w:rsidRPr="00615396">
              <w:rPr>
                <w:rFonts w:eastAsia="Times New Roman"/>
                <w:lang w:eastAsia="es-ES"/>
              </w:rPr>
              <w:t>fico";</w:t>
            </w:r>
          </w:p>
          <w:p w:rsidR="0099257A" w:rsidRPr="00615396" w:rsidRDefault="0099257A" w:rsidP="009A775F">
            <w:pPr>
              <w:pStyle w:val="Codigo"/>
              <w:keepNext/>
              <w:spacing w:before="60" w:after="60"/>
              <w:rPr>
                <w:rFonts w:eastAsia="Times New Roman"/>
                <w:lang w:eastAsia="es-ES"/>
              </w:rPr>
            </w:pPr>
            <w:r w:rsidRPr="00615396">
              <w:rPr>
                <w:rFonts w:eastAsia="Times New Roman"/>
                <w:lang w:eastAsia="es-ES"/>
              </w:rPr>
              <w:t>oceanos[3] = "</w:t>
            </w:r>
            <w:r w:rsidR="009A775F" w:rsidRPr="00615396">
              <w:rPr>
                <w:rFonts w:eastAsia="Times New Roman"/>
                <w:lang w:eastAsia="es-ES"/>
              </w:rPr>
              <w:t>Í</w:t>
            </w:r>
            <w:r w:rsidRPr="00615396">
              <w:rPr>
                <w:rFonts w:eastAsia="Times New Roman"/>
                <w:lang w:eastAsia="es-ES"/>
              </w:rPr>
              <w:t>ndico";</w:t>
            </w:r>
          </w:p>
        </w:tc>
      </w:tr>
    </w:tbl>
    <w:p w:rsidR="00851A67" w:rsidRPr="00615396" w:rsidRDefault="00851A67" w:rsidP="009A775F">
      <w:pPr>
        <w:spacing w:before="120"/>
        <w:rPr>
          <w:lang w:val="es-ES"/>
        </w:rPr>
      </w:pPr>
      <w:r w:rsidRPr="00615396">
        <w:rPr>
          <w:lang w:val="es-ES"/>
        </w:rPr>
        <w:lastRenderedPageBreak/>
        <w:t xml:space="preserve">Si intentamos referenciar </w:t>
      </w:r>
      <w:r w:rsidRPr="00615396">
        <w:rPr>
          <w:rStyle w:val="CodigoCar"/>
        </w:rPr>
        <w:t>oceanos[2]</w:t>
      </w:r>
      <w:r w:rsidRPr="00615396">
        <w:rPr>
          <w:lang w:val="es-ES"/>
        </w:rPr>
        <w:t xml:space="preserve"> nos devolverá un resultado indefinido (</w:t>
      </w:r>
      <w:r w:rsidRPr="00615396">
        <w:rPr>
          <w:rStyle w:val="CodigoCar"/>
        </w:rPr>
        <w:t>undefined</w:t>
      </w:r>
      <w:r w:rsidRPr="00615396">
        <w:rPr>
          <w:lang w:val="es-ES"/>
        </w:rPr>
        <w:t>).</w:t>
      </w:r>
    </w:p>
    <w:p w:rsidR="00851A67" w:rsidRPr="00615396" w:rsidRDefault="00851A67" w:rsidP="00851A67">
      <w:pPr>
        <w:rPr>
          <w:lang w:val="es-ES"/>
        </w:rPr>
      </w:pPr>
      <w:r w:rsidRPr="00615396">
        <w:rPr>
          <w:lang w:val="es-ES"/>
        </w:rPr>
        <w:t>Si queremos eliminar la tercera posición y que el array reduzca su tamaño podríamos hacerlo con la instrucción:</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9A775F" w:rsidRPr="00615396" w:rsidTr="00101764">
        <w:trPr>
          <w:trHeight w:val="287"/>
        </w:trPr>
        <w:tc>
          <w:tcPr>
            <w:tcW w:w="9166" w:type="dxa"/>
            <w:shd w:val="thinHorzCross" w:color="DAEEF3" w:themeColor="accent5" w:themeTint="33" w:fill="auto"/>
          </w:tcPr>
          <w:p w:rsidR="009A775F" w:rsidRPr="00615396" w:rsidRDefault="009A775F" w:rsidP="00101764">
            <w:pPr>
              <w:pStyle w:val="Codigo"/>
              <w:keepNext/>
              <w:spacing w:before="60" w:after="60"/>
              <w:rPr>
                <w:rFonts w:eastAsia="Times New Roman"/>
                <w:lang w:eastAsia="es-ES"/>
              </w:rPr>
            </w:pPr>
            <w:r w:rsidRPr="00615396">
              <w:rPr>
                <w:rFonts w:eastAsia="Times New Roman"/>
                <w:lang w:eastAsia="es-ES"/>
              </w:rPr>
              <w:t>oceanos.splice(2,1); // las posiciones del array resultante serán 0, 1 y 2.</w:t>
            </w:r>
          </w:p>
          <w:p w:rsidR="009A775F" w:rsidRPr="00615396" w:rsidRDefault="009A775F" w:rsidP="00101764">
            <w:pPr>
              <w:pStyle w:val="Codigo"/>
              <w:keepNext/>
              <w:spacing w:before="60" w:after="60"/>
              <w:rPr>
                <w:rFonts w:eastAsia="Times New Roman"/>
                <w:lang w:eastAsia="es-ES"/>
              </w:rPr>
            </w:pPr>
            <w:r w:rsidRPr="00615396">
              <w:rPr>
                <w:rFonts w:eastAsia="Times New Roman"/>
                <w:lang w:eastAsia="es-ES"/>
              </w:rPr>
              <w:t>oceanos[0] = "Atlántico";</w:t>
            </w:r>
          </w:p>
          <w:p w:rsidR="009A775F" w:rsidRPr="00615396" w:rsidRDefault="009A775F" w:rsidP="00101764">
            <w:pPr>
              <w:pStyle w:val="Codigo"/>
              <w:keepNext/>
              <w:spacing w:before="60" w:after="60"/>
              <w:rPr>
                <w:rFonts w:eastAsia="Times New Roman"/>
                <w:lang w:eastAsia="es-ES"/>
              </w:rPr>
            </w:pPr>
            <w:r w:rsidRPr="00615396">
              <w:rPr>
                <w:rFonts w:eastAsia="Times New Roman"/>
                <w:lang w:eastAsia="es-ES"/>
              </w:rPr>
              <w:t>oceanos[1] = "Pacífico";</w:t>
            </w:r>
          </w:p>
          <w:p w:rsidR="009A775F" w:rsidRPr="00615396" w:rsidRDefault="009A775F" w:rsidP="009A775F">
            <w:pPr>
              <w:pStyle w:val="Codigo"/>
              <w:keepNext/>
              <w:spacing w:before="60" w:after="60"/>
              <w:rPr>
                <w:rFonts w:eastAsia="Times New Roman"/>
                <w:lang w:eastAsia="es-ES"/>
              </w:rPr>
            </w:pPr>
            <w:r w:rsidRPr="00615396">
              <w:rPr>
                <w:rFonts w:eastAsia="Times New Roman"/>
                <w:lang w:eastAsia="es-ES"/>
              </w:rPr>
              <w:t>oceanos[2] = "Índico";</w:t>
            </w:r>
          </w:p>
        </w:tc>
      </w:tr>
    </w:tbl>
    <w:p w:rsidR="00486B5A" w:rsidRDefault="00486B5A" w:rsidP="00851A67">
      <w:pPr>
        <w:rPr>
          <w:lang w:val="es-ES"/>
        </w:rPr>
      </w:pPr>
    </w:p>
    <w:p w:rsidR="00101CBB" w:rsidRPr="00486B5A" w:rsidRDefault="00851A67" w:rsidP="00486B5A">
      <w:pPr>
        <w:shd w:val="clear" w:color="auto" w:fill="17365D" w:themeFill="text2" w:themeFillShade="BF"/>
        <w:rPr>
          <w:rFonts w:cstheme="minorHAnsi"/>
          <w:b/>
          <w:i/>
          <w:noProof/>
          <w:lang w:val="es-ES"/>
        </w:rPr>
      </w:pPr>
      <w:r w:rsidRPr="00486B5A">
        <w:rPr>
          <w:rFonts w:cstheme="minorHAnsi"/>
          <w:b/>
          <w:i/>
          <w:noProof/>
          <w:lang w:val="es-ES"/>
        </w:rPr>
        <w:t xml:space="preserve">El operador </w:t>
      </w:r>
      <w:r w:rsidRPr="00486B5A">
        <w:rPr>
          <w:i/>
        </w:rPr>
        <w:t>delete</w:t>
      </w:r>
      <w:r w:rsidRPr="00486B5A">
        <w:rPr>
          <w:rFonts w:cstheme="minorHAnsi"/>
          <w:b/>
          <w:i/>
          <w:noProof/>
          <w:lang w:val="es-ES"/>
        </w:rPr>
        <w:t xml:space="preserve">, se recomienda para arrays que usen texto como índices del array, ya que de esta forma se producirán menos confusiones a la hora de borrar los elementos. </w:t>
      </w:r>
      <w:r w:rsidR="00101CBB" w:rsidRPr="00486B5A">
        <w:rPr>
          <w:rFonts w:cstheme="minorHAnsi"/>
          <w:b/>
          <w:i/>
          <w:noProof/>
          <w:lang w:val="es-ES"/>
        </w:rPr>
        <w:br w:type="page"/>
      </w:r>
    </w:p>
    <w:p w:rsidR="009A775F" w:rsidRPr="00615396" w:rsidRDefault="009A775F" w:rsidP="009A775F">
      <w:pPr>
        <w:pStyle w:val="Ttulo1"/>
        <w:pageBreakBefore/>
        <w:numPr>
          <w:ilvl w:val="2"/>
          <w:numId w:val="1"/>
        </w:numPr>
        <w:spacing w:before="0" w:after="0"/>
        <w:rPr>
          <w:rFonts w:cstheme="minorHAnsi"/>
          <w:sz w:val="28"/>
          <w:szCs w:val="28"/>
          <w:lang w:val="es-ES"/>
        </w:rPr>
      </w:pPr>
      <w:bookmarkStart w:id="33" w:name="_Toc345313664"/>
      <w:bookmarkStart w:id="34" w:name="_Toc528152999"/>
      <w:r w:rsidRPr="00615396">
        <w:rPr>
          <w:rFonts w:cstheme="minorHAnsi"/>
          <w:sz w:val="28"/>
          <w:szCs w:val="28"/>
          <w:lang w:val="es-ES"/>
        </w:rPr>
        <w:lastRenderedPageBreak/>
        <w:t>Propiedades y métodos.</w:t>
      </w:r>
      <w:bookmarkEnd w:id="33"/>
      <w:bookmarkEnd w:id="34"/>
    </w:p>
    <w:tbl>
      <w:tblPr>
        <w:tblStyle w:val="Cuadrculamedia3-nfasis2"/>
        <w:tblW w:w="5000" w:type="pct"/>
        <w:tblLook w:val="0420" w:firstRow="1" w:lastRow="0" w:firstColumn="0" w:lastColumn="0" w:noHBand="0" w:noVBand="1"/>
        <w:tblDescription w:val="Esta tabla muestra todas las propiedades y sus  descripciones, que pueden ser utilizadas con el objeto Array."/>
      </w:tblPr>
      <w:tblGrid>
        <w:gridCol w:w="1553"/>
        <w:gridCol w:w="7689"/>
      </w:tblGrid>
      <w:tr w:rsidR="009A775F" w:rsidRPr="00615396" w:rsidTr="00FD0457">
        <w:trPr>
          <w:cnfStyle w:val="100000000000" w:firstRow="1" w:lastRow="0" w:firstColumn="0" w:lastColumn="0" w:oddVBand="0" w:evenVBand="0" w:oddHBand="0" w:evenHBand="0" w:firstRowFirstColumn="0" w:firstRowLastColumn="0" w:lastRowFirstColumn="0" w:lastRowLastColumn="0"/>
          <w:trHeight w:val="391"/>
        </w:trPr>
        <w:tc>
          <w:tcPr>
            <w:tcW w:w="5000" w:type="pct"/>
            <w:gridSpan w:val="2"/>
            <w:shd w:val="clear" w:color="auto" w:fill="000000" w:themeFill="text1"/>
            <w:vAlign w:val="center"/>
            <w:hideMark/>
          </w:tcPr>
          <w:p w:rsidR="009A775F" w:rsidRPr="00615396" w:rsidRDefault="009A775F" w:rsidP="009A775F">
            <w:pPr>
              <w:contextualSpacing/>
              <w:jc w:val="center"/>
              <w:rPr>
                <w:rFonts w:eastAsia="Times New Roman" w:cs="Times New Roman"/>
                <w:lang w:val="es-ES" w:eastAsia="es-ES"/>
              </w:rPr>
            </w:pPr>
            <w:r w:rsidRPr="00615396">
              <w:rPr>
                <w:rFonts w:eastAsia="Times New Roman" w:cs="Times New Roman"/>
                <w:lang w:val="es-ES" w:eastAsia="es-ES"/>
              </w:rPr>
              <w:t>Propiedades del objeto Array</w:t>
            </w:r>
          </w:p>
        </w:tc>
      </w:tr>
      <w:tr w:rsidR="009A775F" w:rsidRPr="00615396" w:rsidTr="00FD0457">
        <w:trPr>
          <w:cnfStyle w:val="000000100000" w:firstRow="0" w:lastRow="0" w:firstColumn="0" w:lastColumn="0" w:oddVBand="0" w:evenVBand="0" w:oddHBand="1" w:evenHBand="0" w:firstRowFirstColumn="0" w:firstRowLastColumn="0" w:lastRowFirstColumn="0" w:lastRowLastColumn="0"/>
          <w:trHeight w:val="356"/>
        </w:trPr>
        <w:tc>
          <w:tcPr>
            <w:tcW w:w="840" w:type="pct"/>
            <w:shd w:val="clear" w:color="auto" w:fill="943634" w:themeFill="accent2" w:themeFillShade="BF"/>
            <w:vAlign w:val="center"/>
            <w:hideMark/>
          </w:tcPr>
          <w:p w:rsidR="009A775F" w:rsidRPr="00615396" w:rsidRDefault="009A775F" w:rsidP="009A775F">
            <w:pPr>
              <w:jc w:val="center"/>
              <w:rPr>
                <w:rFonts w:eastAsia="Times New Roman" w:cs="Times New Roman"/>
                <w:b/>
                <w:lang w:val="es-ES" w:eastAsia="es-ES"/>
              </w:rPr>
            </w:pPr>
            <w:r w:rsidRPr="00615396">
              <w:rPr>
                <w:rFonts w:eastAsia="Times New Roman" w:cs="Times New Roman"/>
                <w:b/>
                <w:color w:val="FFFFFF" w:themeColor="background1"/>
                <w:lang w:val="es-ES" w:eastAsia="es-ES"/>
              </w:rPr>
              <w:t>Propiedad</w:t>
            </w:r>
          </w:p>
        </w:tc>
        <w:tc>
          <w:tcPr>
            <w:tcW w:w="4160" w:type="pct"/>
            <w:shd w:val="clear" w:color="auto" w:fill="943634" w:themeFill="accent2" w:themeFillShade="BF"/>
            <w:vAlign w:val="center"/>
            <w:hideMark/>
          </w:tcPr>
          <w:p w:rsidR="009A775F" w:rsidRPr="00615396" w:rsidRDefault="009A775F" w:rsidP="009A775F">
            <w:pPr>
              <w:contextualSpacing/>
              <w:jc w:val="center"/>
              <w:rPr>
                <w:rFonts w:eastAsia="Times New Roman" w:cs="Times New Roman"/>
                <w:b/>
                <w:bCs/>
                <w:color w:val="FFFFFF" w:themeColor="background1"/>
                <w:lang w:val="es-ES" w:eastAsia="es-ES"/>
              </w:rPr>
            </w:pPr>
            <w:r w:rsidRPr="00615396">
              <w:rPr>
                <w:rFonts w:eastAsia="Times New Roman" w:cs="Times New Roman"/>
                <w:b/>
                <w:bCs/>
                <w:color w:val="FFFFFF" w:themeColor="background1"/>
                <w:lang w:val="es-ES" w:eastAsia="es-ES"/>
              </w:rPr>
              <w:t>Descripción</w:t>
            </w:r>
          </w:p>
        </w:tc>
      </w:tr>
      <w:tr w:rsidR="009A775F" w:rsidRPr="00615396" w:rsidTr="00FD0457">
        <w:trPr>
          <w:cnfStyle w:val="000000010000" w:firstRow="0" w:lastRow="0" w:firstColumn="0" w:lastColumn="0" w:oddVBand="0" w:evenVBand="0" w:oddHBand="0" w:evenHBand="1" w:firstRowFirstColumn="0" w:firstRowLastColumn="0" w:lastRowFirstColumn="0" w:lastRowLastColumn="0"/>
          <w:trHeight w:val="340"/>
        </w:trPr>
        <w:tc>
          <w:tcPr>
            <w:tcW w:w="840" w:type="pct"/>
            <w:shd w:val="clear" w:color="auto" w:fill="FDE9D9" w:themeFill="accent6" w:themeFillTint="33"/>
            <w:vAlign w:val="center"/>
            <w:hideMark/>
          </w:tcPr>
          <w:p w:rsidR="009A775F" w:rsidRPr="00615396" w:rsidRDefault="009A775F" w:rsidP="00366E17">
            <w:pPr>
              <w:pStyle w:val="Codigo"/>
              <w:jc w:val="left"/>
              <w:rPr>
                <w:rFonts w:eastAsia="Times New Roman" w:cs="Times New Roman"/>
                <w:lang w:eastAsia="es-ES"/>
              </w:rPr>
            </w:pPr>
            <w:r w:rsidRPr="00615396">
              <w:rPr>
                <w:rFonts w:eastAsia="Times New Roman"/>
                <w:lang w:eastAsia="es-ES"/>
              </w:rPr>
              <w:t>constructor</w:t>
            </w:r>
          </w:p>
        </w:tc>
        <w:tc>
          <w:tcPr>
            <w:tcW w:w="4160" w:type="pct"/>
            <w:shd w:val="clear" w:color="auto" w:fill="FDE9D9" w:themeFill="accent6" w:themeFillTint="33"/>
            <w:vAlign w:val="center"/>
            <w:hideMark/>
          </w:tcPr>
          <w:p w:rsidR="009A775F" w:rsidRPr="00615396" w:rsidRDefault="009A775F" w:rsidP="00366E17">
            <w:pPr>
              <w:jc w:val="left"/>
              <w:rPr>
                <w:rFonts w:eastAsia="Times New Roman" w:cs="Times New Roman"/>
                <w:lang w:val="es-ES" w:eastAsia="es-ES"/>
              </w:rPr>
            </w:pPr>
            <w:r w:rsidRPr="00615396">
              <w:rPr>
                <w:rFonts w:eastAsia="Times New Roman" w:cs="Times New Roman"/>
                <w:lang w:val="es-ES" w:eastAsia="es-ES"/>
              </w:rPr>
              <w:t>Devuelve la función que creó el prototipo del objeto array.</w:t>
            </w:r>
          </w:p>
        </w:tc>
      </w:tr>
      <w:tr w:rsidR="009A775F" w:rsidRPr="00615396" w:rsidTr="00FD0457">
        <w:trPr>
          <w:cnfStyle w:val="000000100000" w:firstRow="0" w:lastRow="0" w:firstColumn="0" w:lastColumn="0" w:oddVBand="0" w:evenVBand="0" w:oddHBand="1" w:evenHBand="0" w:firstRowFirstColumn="0" w:firstRowLastColumn="0" w:lastRowFirstColumn="0" w:lastRowLastColumn="0"/>
          <w:trHeight w:val="340"/>
        </w:trPr>
        <w:tc>
          <w:tcPr>
            <w:tcW w:w="840" w:type="pct"/>
            <w:shd w:val="clear" w:color="auto" w:fill="FABF8F" w:themeFill="accent6" w:themeFillTint="99"/>
            <w:vAlign w:val="center"/>
            <w:hideMark/>
          </w:tcPr>
          <w:p w:rsidR="009A775F" w:rsidRPr="00615396" w:rsidRDefault="009A775F" w:rsidP="00366E17">
            <w:pPr>
              <w:pStyle w:val="Codigo"/>
              <w:jc w:val="left"/>
              <w:rPr>
                <w:rFonts w:eastAsia="Times New Roman" w:cs="Times New Roman"/>
                <w:lang w:eastAsia="es-ES"/>
              </w:rPr>
            </w:pPr>
            <w:r w:rsidRPr="00615396">
              <w:rPr>
                <w:rFonts w:eastAsia="Times New Roman"/>
                <w:lang w:eastAsia="es-ES"/>
              </w:rPr>
              <w:t>length</w:t>
            </w:r>
          </w:p>
        </w:tc>
        <w:tc>
          <w:tcPr>
            <w:tcW w:w="4160" w:type="pct"/>
            <w:shd w:val="clear" w:color="auto" w:fill="FABF8F" w:themeFill="accent6" w:themeFillTint="99"/>
            <w:vAlign w:val="center"/>
            <w:hideMark/>
          </w:tcPr>
          <w:p w:rsidR="009A775F" w:rsidRPr="00615396" w:rsidRDefault="004465CD" w:rsidP="004465CD">
            <w:pPr>
              <w:jc w:val="left"/>
              <w:rPr>
                <w:rFonts w:eastAsia="Times New Roman" w:cs="Times New Roman"/>
                <w:lang w:val="es-ES" w:eastAsia="es-ES"/>
              </w:rPr>
            </w:pPr>
            <w:r>
              <w:rPr>
                <w:rFonts w:eastAsia="Times New Roman" w:cs="Times New Roman"/>
                <w:lang w:val="es-ES" w:eastAsia="es-ES"/>
              </w:rPr>
              <w:t>Establece</w:t>
            </w:r>
            <w:r w:rsidR="009A775F" w:rsidRPr="00615396">
              <w:rPr>
                <w:rFonts w:eastAsia="Times New Roman" w:cs="Times New Roman"/>
                <w:lang w:val="es-ES" w:eastAsia="es-ES"/>
              </w:rPr>
              <w:t xml:space="preserve"> o </w:t>
            </w:r>
            <w:r>
              <w:rPr>
                <w:rFonts w:eastAsia="Times New Roman" w:cs="Times New Roman"/>
                <w:lang w:val="es-ES" w:eastAsia="es-ES"/>
              </w:rPr>
              <w:t>retorna</w:t>
            </w:r>
            <w:r w:rsidR="009A775F" w:rsidRPr="00615396">
              <w:rPr>
                <w:rFonts w:eastAsia="Times New Roman" w:cs="Times New Roman"/>
                <w:lang w:val="es-ES" w:eastAsia="es-ES"/>
              </w:rPr>
              <w:t xml:space="preserve"> el número de elementos en un array.</w:t>
            </w:r>
          </w:p>
        </w:tc>
      </w:tr>
      <w:tr w:rsidR="009A775F" w:rsidRPr="00615396" w:rsidTr="00FD0457">
        <w:trPr>
          <w:cnfStyle w:val="000000010000" w:firstRow="0" w:lastRow="0" w:firstColumn="0" w:lastColumn="0" w:oddVBand="0" w:evenVBand="0" w:oddHBand="0" w:evenHBand="1" w:firstRowFirstColumn="0" w:firstRowLastColumn="0" w:lastRowFirstColumn="0" w:lastRowLastColumn="0"/>
          <w:trHeight w:val="340"/>
        </w:trPr>
        <w:tc>
          <w:tcPr>
            <w:tcW w:w="840" w:type="pct"/>
            <w:shd w:val="clear" w:color="auto" w:fill="FDE9D9" w:themeFill="accent6" w:themeFillTint="33"/>
            <w:vAlign w:val="center"/>
            <w:hideMark/>
          </w:tcPr>
          <w:p w:rsidR="009A775F" w:rsidRPr="00615396" w:rsidRDefault="009A775F" w:rsidP="00366E17">
            <w:pPr>
              <w:pStyle w:val="Codigo"/>
              <w:jc w:val="left"/>
              <w:rPr>
                <w:rFonts w:eastAsia="Times New Roman" w:cs="Times New Roman"/>
                <w:lang w:eastAsia="es-ES"/>
              </w:rPr>
            </w:pPr>
            <w:r w:rsidRPr="00615396">
              <w:rPr>
                <w:rFonts w:eastAsia="Times New Roman"/>
                <w:lang w:eastAsia="es-ES"/>
              </w:rPr>
              <w:t>prototype</w:t>
            </w:r>
          </w:p>
        </w:tc>
        <w:tc>
          <w:tcPr>
            <w:tcW w:w="4160" w:type="pct"/>
            <w:shd w:val="clear" w:color="auto" w:fill="FDE9D9" w:themeFill="accent6" w:themeFillTint="33"/>
            <w:vAlign w:val="center"/>
            <w:hideMark/>
          </w:tcPr>
          <w:p w:rsidR="009A775F" w:rsidRPr="00615396" w:rsidRDefault="00855C19" w:rsidP="00366E17">
            <w:pPr>
              <w:keepNext/>
              <w:jc w:val="left"/>
              <w:rPr>
                <w:rFonts w:eastAsia="Times New Roman" w:cs="Times New Roman"/>
                <w:lang w:val="es-ES" w:eastAsia="es-ES"/>
              </w:rPr>
            </w:pPr>
            <w:r w:rsidRPr="00615396">
              <w:rPr>
                <w:rFonts w:eastAsia="Times New Roman" w:cs="Times New Roman"/>
                <w:lang w:val="es-ES" w:eastAsia="es-ES"/>
              </w:rPr>
              <w:t>P</w:t>
            </w:r>
            <w:r w:rsidR="009A775F" w:rsidRPr="00615396">
              <w:rPr>
                <w:rFonts w:eastAsia="Times New Roman" w:cs="Times New Roman"/>
                <w:lang w:val="es-ES" w:eastAsia="es-ES"/>
              </w:rPr>
              <w:t>ermite añadir propiedades y métodos a un objeto.</w:t>
            </w:r>
          </w:p>
        </w:tc>
      </w:tr>
    </w:tbl>
    <w:p w:rsidR="009A775F" w:rsidRPr="00615396" w:rsidRDefault="00855C19" w:rsidP="00DD7247">
      <w:pPr>
        <w:pStyle w:val="Descripcin"/>
        <w:rPr>
          <w:lang w:val="es-ES"/>
        </w:rPr>
      </w:pPr>
      <w:bookmarkStart w:id="35" w:name="_Toc528149326"/>
      <w:r w:rsidRPr="00615396">
        <w:rPr>
          <w:lang w:val="es-ES"/>
        </w:rPr>
        <w:t xml:space="preserve">Tabla </w:t>
      </w:r>
      <w:r w:rsidRPr="00615396">
        <w:rPr>
          <w:lang w:val="es-ES"/>
        </w:rPr>
        <w:fldChar w:fldCharType="begin"/>
      </w:r>
      <w:r w:rsidRPr="00615396">
        <w:rPr>
          <w:lang w:val="es-ES"/>
        </w:rPr>
        <w:instrText xml:space="preserve"> SEQ Tabla \* ARABIC </w:instrText>
      </w:r>
      <w:r w:rsidRPr="00615396">
        <w:rPr>
          <w:lang w:val="es-ES"/>
        </w:rPr>
        <w:fldChar w:fldCharType="separate"/>
      </w:r>
      <w:r w:rsidR="00C01113">
        <w:rPr>
          <w:noProof/>
          <w:lang w:val="es-ES"/>
        </w:rPr>
        <w:t>1</w:t>
      </w:r>
      <w:r w:rsidRPr="00615396">
        <w:rPr>
          <w:lang w:val="es-ES"/>
        </w:rPr>
        <w:fldChar w:fldCharType="end"/>
      </w:r>
      <w:r w:rsidRPr="00615396">
        <w:rPr>
          <w:lang w:val="es-ES"/>
        </w:rPr>
        <w:t xml:space="preserve"> Propiedades del objeto Array</w:t>
      </w:r>
      <w:bookmarkEnd w:id="35"/>
    </w:p>
    <w:tbl>
      <w:tblPr>
        <w:tblStyle w:val="Cuadrculamedia3-nfasis2"/>
        <w:tblW w:w="5000" w:type="pct"/>
        <w:tblLook w:val="0420" w:firstRow="1" w:lastRow="0" w:firstColumn="0" w:lastColumn="0" w:noHBand="0" w:noVBand="1"/>
        <w:tblDescription w:val="Esta tabla muestra todas las propiedades y sus  descripciones, que pueden ser utilizadas con el objeto Array."/>
      </w:tblPr>
      <w:tblGrid>
        <w:gridCol w:w="1945"/>
        <w:gridCol w:w="7297"/>
      </w:tblGrid>
      <w:tr w:rsidR="00855C19" w:rsidRPr="00615396" w:rsidTr="00DD7247">
        <w:trPr>
          <w:cnfStyle w:val="100000000000" w:firstRow="1" w:lastRow="0" w:firstColumn="0" w:lastColumn="0" w:oddVBand="0" w:evenVBand="0" w:oddHBand="0" w:evenHBand="0" w:firstRowFirstColumn="0" w:firstRowLastColumn="0" w:lastRowFirstColumn="0" w:lastRowLastColumn="0"/>
          <w:trHeight w:val="391"/>
        </w:trPr>
        <w:tc>
          <w:tcPr>
            <w:tcW w:w="5000" w:type="pct"/>
            <w:gridSpan w:val="2"/>
            <w:shd w:val="clear" w:color="auto" w:fill="000000" w:themeFill="text1"/>
            <w:vAlign w:val="center"/>
            <w:hideMark/>
          </w:tcPr>
          <w:p w:rsidR="00855C19" w:rsidRPr="00615396" w:rsidRDefault="00855C19" w:rsidP="00101764">
            <w:pPr>
              <w:contextualSpacing/>
              <w:jc w:val="center"/>
              <w:rPr>
                <w:rFonts w:eastAsia="Times New Roman" w:cs="Times New Roman"/>
                <w:lang w:val="es-ES" w:eastAsia="es-ES"/>
              </w:rPr>
            </w:pPr>
            <w:r w:rsidRPr="00615396">
              <w:rPr>
                <w:rFonts w:eastAsia="Times New Roman" w:cs="Times New Roman"/>
                <w:lang w:val="es-ES" w:eastAsia="es-ES"/>
              </w:rPr>
              <w:t>Métodos del objeto Array</w:t>
            </w:r>
          </w:p>
        </w:tc>
      </w:tr>
      <w:tr w:rsidR="00855C19" w:rsidRPr="00615396" w:rsidTr="00936CEB">
        <w:trPr>
          <w:cnfStyle w:val="000000100000" w:firstRow="0" w:lastRow="0" w:firstColumn="0" w:lastColumn="0" w:oddVBand="0" w:evenVBand="0" w:oddHBand="1" w:evenHBand="0" w:firstRowFirstColumn="0" w:firstRowLastColumn="0" w:lastRowFirstColumn="0" w:lastRowLastColumn="0"/>
          <w:trHeight w:val="356"/>
        </w:trPr>
        <w:tc>
          <w:tcPr>
            <w:tcW w:w="1052" w:type="pct"/>
            <w:shd w:val="clear" w:color="auto" w:fill="943634" w:themeFill="accent2" w:themeFillShade="BF"/>
            <w:vAlign w:val="center"/>
            <w:hideMark/>
          </w:tcPr>
          <w:p w:rsidR="00855C19" w:rsidRPr="00615396" w:rsidRDefault="00855C19" w:rsidP="00101764">
            <w:pPr>
              <w:jc w:val="center"/>
              <w:rPr>
                <w:rFonts w:eastAsia="Times New Roman" w:cs="Times New Roman"/>
                <w:b/>
                <w:lang w:val="es-ES" w:eastAsia="es-ES"/>
              </w:rPr>
            </w:pPr>
            <w:r w:rsidRPr="00615396">
              <w:rPr>
                <w:rFonts w:eastAsia="Times New Roman" w:cs="Times New Roman"/>
                <w:b/>
                <w:color w:val="FFFFFF" w:themeColor="background1"/>
                <w:lang w:val="es-ES" w:eastAsia="es-ES"/>
              </w:rPr>
              <w:t>Método</w:t>
            </w:r>
          </w:p>
        </w:tc>
        <w:tc>
          <w:tcPr>
            <w:tcW w:w="3948" w:type="pct"/>
            <w:shd w:val="clear" w:color="auto" w:fill="943634" w:themeFill="accent2" w:themeFillShade="BF"/>
            <w:vAlign w:val="center"/>
            <w:hideMark/>
          </w:tcPr>
          <w:p w:rsidR="00855C19" w:rsidRPr="00615396" w:rsidRDefault="00855C19" w:rsidP="00101764">
            <w:pPr>
              <w:contextualSpacing/>
              <w:jc w:val="center"/>
              <w:rPr>
                <w:rFonts w:eastAsia="Times New Roman" w:cs="Times New Roman"/>
                <w:b/>
                <w:bCs/>
                <w:color w:val="FFFFFF" w:themeColor="background1"/>
                <w:lang w:val="es-ES" w:eastAsia="es-ES"/>
              </w:rPr>
            </w:pPr>
            <w:r w:rsidRPr="00615396">
              <w:rPr>
                <w:rFonts w:eastAsia="Times New Roman" w:cs="Times New Roman"/>
                <w:b/>
                <w:bCs/>
                <w:color w:val="FFFFFF" w:themeColor="background1"/>
                <w:lang w:val="es-ES" w:eastAsia="es-ES"/>
              </w:rPr>
              <w:t>Descripción</w:t>
            </w:r>
          </w:p>
        </w:tc>
      </w:tr>
      <w:tr w:rsidR="00C518D2"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C518D2" w:rsidRPr="00615396" w:rsidRDefault="002A1C85" w:rsidP="00366E17">
            <w:pPr>
              <w:pStyle w:val="Codigo"/>
              <w:rPr>
                <w:rFonts w:eastAsia="Times New Roman"/>
                <w:lang w:eastAsia="es-ES"/>
              </w:rPr>
            </w:pPr>
            <w:hyperlink r:id="rId17" w:history="1">
              <w:r w:rsidR="00472B81" w:rsidRPr="003D0543">
                <w:rPr>
                  <w:rStyle w:val="Hipervnculo"/>
                  <w:rFonts w:eastAsia="Times New Roman"/>
                  <w:lang w:eastAsia="es-ES"/>
                </w:rPr>
                <w:t>c</w:t>
              </w:r>
              <w:r w:rsidR="00C518D2" w:rsidRPr="003D0543">
                <w:rPr>
                  <w:rStyle w:val="Hipervnculo"/>
                  <w:rFonts w:eastAsia="Times New Roman"/>
                  <w:lang w:eastAsia="es-ES"/>
                </w:rPr>
                <w:t>oncat()</w:t>
              </w:r>
            </w:hyperlink>
          </w:p>
        </w:tc>
        <w:tc>
          <w:tcPr>
            <w:tcW w:w="3948" w:type="pct"/>
            <w:shd w:val="clear" w:color="auto" w:fill="FDE9D9" w:themeFill="accent6" w:themeFillTint="33"/>
            <w:vAlign w:val="center"/>
          </w:tcPr>
          <w:p w:rsidR="00C518D2" w:rsidRPr="00615396" w:rsidRDefault="00C518D2" w:rsidP="00366E17">
            <w:pPr>
              <w:jc w:val="left"/>
              <w:rPr>
                <w:rFonts w:eastAsia="Times New Roman" w:cs="Times New Roman"/>
                <w:lang w:val="es-ES" w:eastAsia="es-ES"/>
              </w:rPr>
            </w:pPr>
            <w:r w:rsidRPr="00615396">
              <w:rPr>
                <w:rFonts w:eastAsia="Times New Roman" w:cs="Times New Roman"/>
                <w:lang w:val="es-ES" w:eastAsia="es-ES"/>
              </w:rPr>
              <w:t xml:space="preserve">Une dos o más arrays y devuelve </w:t>
            </w:r>
            <w:r w:rsidR="00366E17" w:rsidRPr="00615396">
              <w:rPr>
                <w:rFonts w:eastAsia="Times New Roman" w:cs="Times New Roman"/>
                <w:lang w:val="es-ES" w:eastAsia="es-ES"/>
              </w:rPr>
              <w:t>el resultado de la unión</w:t>
            </w:r>
            <w:r w:rsidRPr="00615396">
              <w:rPr>
                <w:rFonts w:eastAsia="Times New Roman" w:cs="Times New Roman"/>
                <w:lang w:val="es-ES" w:eastAsia="es-ES"/>
              </w:rPr>
              <w:t>.</w:t>
            </w:r>
          </w:p>
        </w:tc>
      </w:tr>
      <w:tr w:rsidR="004F5A08"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4F5A08" w:rsidRDefault="002A1C85" w:rsidP="00366E17">
            <w:pPr>
              <w:pStyle w:val="Codigo"/>
              <w:rPr>
                <w:rFonts w:eastAsia="Times New Roman"/>
                <w:lang w:eastAsia="es-ES"/>
              </w:rPr>
            </w:pPr>
            <w:hyperlink r:id="rId18" w:history="1">
              <w:r w:rsidR="004F5A08" w:rsidRPr="00AE0205">
                <w:rPr>
                  <w:rStyle w:val="Hipervnculo"/>
                  <w:rFonts w:eastAsia="Times New Roman"/>
                  <w:lang w:eastAsia="es-ES"/>
                </w:rPr>
                <w:t>copyWithin()</w:t>
              </w:r>
            </w:hyperlink>
          </w:p>
        </w:tc>
        <w:tc>
          <w:tcPr>
            <w:tcW w:w="3948" w:type="pct"/>
            <w:shd w:val="clear" w:color="auto" w:fill="FABF8F" w:themeFill="accent6" w:themeFillTint="99"/>
            <w:vAlign w:val="center"/>
          </w:tcPr>
          <w:p w:rsidR="004F5A08" w:rsidRPr="00615396" w:rsidRDefault="004F5A08" w:rsidP="00AE0205">
            <w:pPr>
              <w:jc w:val="left"/>
              <w:rPr>
                <w:rFonts w:eastAsia="Times New Roman" w:cs="Times New Roman"/>
                <w:lang w:val="es-ES" w:eastAsia="es-ES"/>
              </w:rPr>
            </w:pPr>
            <w:r>
              <w:rPr>
                <w:rFonts w:eastAsia="Times New Roman" w:cs="Times New Roman"/>
                <w:lang w:val="es-ES" w:eastAsia="es-ES"/>
              </w:rPr>
              <w:t>Copia elementos del array , desde y hasta unas posiciones especificadas</w:t>
            </w:r>
            <w:r w:rsidR="00604AFE">
              <w:rPr>
                <w:rFonts w:eastAsia="Times New Roman" w:cs="Times New Roman"/>
                <w:lang w:val="es-ES" w:eastAsia="es-ES"/>
              </w:rPr>
              <w:t>, sin modificar su longitud</w:t>
            </w:r>
            <w:r>
              <w:rPr>
                <w:rFonts w:eastAsia="Times New Roman" w:cs="Times New Roman"/>
                <w:lang w:val="es-ES" w:eastAsia="es-ES"/>
              </w:rPr>
              <w:t>.</w:t>
            </w:r>
            <w:r w:rsidR="00AE0205">
              <w:rPr>
                <w:rFonts w:eastAsia="Times New Roman" w:cs="Times New Roman"/>
                <w:lang w:val="es-ES" w:eastAsia="es-ES"/>
              </w:rPr>
              <w:t xml:space="preserve"> </w:t>
            </w:r>
            <w:r w:rsidR="00DF600A">
              <w:rPr>
                <w:rFonts w:eastAsia="Times New Roman" w:cs="Times New Roman"/>
                <w:lang w:val="es-ES" w:eastAsia="es-ES"/>
              </w:rPr>
              <w:t xml:space="preserve">    </w:t>
            </w:r>
            <w:r w:rsidR="00AE0205" w:rsidRPr="00DF600A">
              <w:rPr>
                <w:rStyle w:val="Hipervnculo"/>
                <w:rFonts w:ascii="Courier New" w:eastAsia="Times New Roman" w:hAnsi="Courier New" w:cstheme="minorHAnsi"/>
                <w:b/>
                <w:noProof/>
                <w:color w:val="auto"/>
                <w:sz w:val="18"/>
                <w:u w:val="none"/>
                <w:lang w:val="es-ES" w:eastAsia="es-ES"/>
              </w:rPr>
              <w:t>arr.copyWithin(pos[,ini[,fin]])</w:t>
            </w:r>
          </w:p>
        </w:tc>
      </w:tr>
      <w:tr w:rsidR="004F5A08"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4F5A08" w:rsidRDefault="002A1C85" w:rsidP="00FD0457">
            <w:pPr>
              <w:pStyle w:val="Codigo"/>
              <w:rPr>
                <w:rFonts w:eastAsia="Times New Roman"/>
                <w:lang w:eastAsia="es-ES"/>
              </w:rPr>
            </w:pPr>
            <w:hyperlink r:id="rId19" w:history="1">
              <w:r w:rsidR="00FD0457" w:rsidRPr="00FD0457">
                <w:rPr>
                  <w:rStyle w:val="Hipervnculo"/>
                  <w:rFonts w:eastAsia="Times New Roman"/>
                  <w:lang w:eastAsia="es-ES"/>
                </w:rPr>
                <w:t>entries()</w:t>
              </w:r>
            </w:hyperlink>
          </w:p>
        </w:tc>
        <w:tc>
          <w:tcPr>
            <w:tcW w:w="3948" w:type="pct"/>
            <w:shd w:val="clear" w:color="auto" w:fill="FDE9D9" w:themeFill="accent6" w:themeFillTint="33"/>
            <w:vAlign w:val="center"/>
          </w:tcPr>
          <w:p w:rsidR="004F5A08" w:rsidRDefault="00FD0457" w:rsidP="00366E17">
            <w:pPr>
              <w:jc w:val="left"/>
              <w:rPr>
                <w:rFonts w:eastAsia="Times New Roman" w:cs="Times New Roman"/>
                <w:lang w:val="es-ES" w:eastAsia="es-ES"/>
              </w:rPr>
            </w:pPr>
            <w:r>
              <w:rPr>
                <w:rFonts w:eastAsia="Times New Roman" w:cs="Times New Roman"/>
                <w:lang w:val="es-ES" w:eastAsia="es-ES"/>
              </w:rPr>
              <w:t>R</w:t>
            </w:r>
            <w:r w:rsidRPr="00FD0457">
              <w:rPr>
                <w:rFonts w:eastAsia="Times New Roman" w:cs="Times New Roman"/>
                <w:lang w:val="es-ES" w:eastAsia="es-ES"/>
              </w:rPr>
              <w:t>etorna un nuevo objeto Array Iterator que contiene los pares clave/valor para cada índice de la matriz.</w:t>
            </w:r>
          </w:p>
        </w:tc>
      </w:tr>
      <w:tr w:rsidR="00FD0457"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Default="002A1C85" w:rsidP="00FD0457">
            <w:pPr>
              <w:pStyle w:val="Codigo"/>
              <w:rPr>
                <w:rFonts w:eastAsia="Times New Roman"/>
                <w:lang w:eastAsia="es-ES"/>
              </w:rPr>
            </w:pPr>
            <w:hyperlink r:id="rId20" w:history="1">
              <w:r w:rsidR="00FD0457" w:rsidRPr="001408AB">
                <w:rPr>
                  <w:rStyle w:val="Hipervnculo"/>
                  <w:rFonts w:eastAsia="Times New Roman"/>
                  <w:lang w:eastAsia="es-ES"/>
                </w:rPr>
                <w:t>every()</w:t>
              </w:r>
            </w:hyperlink>
          </w:p>
        </w:tc>
        <w:tc>
          <w:tcPr>
            <w:tcW w:w="3948" w:type="pct"/>
            <w:shd w:val="clear" w:color="auto" w:fill="FABF8F" w:themeFill="accent6" w:themeFillTint="99"/>
            <w:vAlign w:val="center"/>
          </w:tcPr>
          <w:p w:rsidR="00FD0457" w:rsidRDefault="00FD0457" w:rsidP="00665E47">
            <w:pPr>
              <w:jc w:val="left"/>
              <w:rPr>
                <w:rFonts w:eastAsia="Times New Roman" w:cs="Times New Roman"/>
                <w:lang w:val="es-ES" w:eastAsia="es-ES"/>
              </w:rPr>
            </w:pPr>
            <w:r>
              <w:rPr>
                <w:rFonts w:eastAsia="Times New Roman" w:cs="Times New Roman"/>
                <w:lang w:val="es-ES" w:eastAsia="es-ES"/>
              </w:rPr>
              <w:t>Chequea si todos los elementos de un array cumplen una condición</w:t>
            </w:r>
            <w:r w:rsidR="00665E47">
              <w:rPr>
                <w:rFonts w:eastAsia="Times New Roman" w:cs="Times New Roman"/>
                <w:lang w:val="es-ES" w:eastAsia="es-ES"/>
              </w:rPr>
              <w:t xml:space="preserve"> implementada en una función.</w:t>
            </w:r>
            <w:r w:rsidR="00530597">
              <w:rPr>
                <w:rFonts w:eastAsia="Times New Roman" w:cs="Times New Roman"/>
                <w:lang w:val="es-ES" w:eastAsia="es-ES"/>
              </w:rPr>
              <w:t xml:space="preserve"> (Y)</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Default="002A1C85" w:rsidP="00FD0457">
            <w:pPr>
              <w:pStyle w:val="Codigo"/>
              <w:rPr>
                <w:rFonts w:eastAsia="Times New Roman"/>
                <w:lang w:eastAsia="es-ES"/>
              </w:rPr>
            </w:pPr>
            <w:hyperlink r:id="rId21" w:history="1">
              <w:r w:rsidR="00FD0457" w:rsidRPr="00D91225">
                <w:rPr>
                  <w:rStyle w:val="Hipervnculo"/>
                  <w:rFonts w:eastAsia="Times New Roman"/>
                  <w:lang w:eastAsia="es-ES"/>
                </w:rPr>
                <w:t>fill()</w:t>
              </w:r>
            </w:hyperlink>
          </w:p>
        </w:tc>
        <w:tc>
          <w:tcPr>
            <w:tcW w:w="3948" w:type="pct"/>
            <w:shd w:val="clear" w:color="auto" w:fill="FDE9D9" w:themeFill="accent6" w:themeFillTint="33"/>
            <w:vAlign w:val="center"/>
          </w:tcPr>
          <w:p w:rsidR="00FD0457" w:rsidRDefault="00FD0457" w:rsidP="00D91225">
            <w:pPr>
              <w:jc w:val="left"/>
              <w:rPr>
                <w:rFonts w:eastAsia="Times New Roman" w:cs="Times New Roman"/>
                <w:lang w:val="es-ES" w:eastAsia="es-ES"/>
              </w:rPr>
            </w:pPr>
            <w:r>
              <w:rPr>
                <w:rFonts w:eastAsia="Times New Roman" w:cs="Times New Roman"/>
                <w:lang w:val="es-ES" w:eastAsia="es-ES"/>
              </w:rPr>
              <w:t>Rellena los elementos de un array con un contenido concreto</w:t>
            </w:r>
            <w:r w:rsidR="001408AB">
              <w:rPr>
                <w:rFonts w:eastAsia="Times New Roman" w:cs="Times New Roman"/>
                <w:lang w:val="es-ES" w:eastAsia="es-ES"/>
              </w:rPr>
              <w:t xml:space="preserve"> desde una determinada posición</w:t>
            </w:r>
            <w:r w:rsidR="0012432B">
              <w:rPr>
                <w:rFonts w:eastAsia="Times New Roman" w:cs="Times New Roman"/>
                <w:lang w:val="es-ES" w:eastAsia="es-ES"/>
              </w:rPr>
              <w:t xml:space="preserve"> sin modificar su longitud</w:t>
            </w:r>
            <w:r>
              <w:rPr>
                <w:rFonts w:eastAsia="Times New Roman" w:cs="Times New Roman"/>
                <w:lang w:val="es-ES" w:eastAsia="es-ES"/>
              </w:rPr>
              <w:t>.</w:t>
            </w:r>
            <w:r w:rsidR="001408AB">
              <w:rPr>
                <w:rFonts w:eastAsia="Times New Roman" w:cs="Times New Roman"/>
                <w:lang w:val="es-ES" w:eastAsia="es-ES"/>
              </w:rPr>
              <w:t xml:space="preserve">   </w:t>
            </w:r>
            <w:r w:rsidR="001408AB" w:rsidRPr="00DF600A">
              <w:rPr>
                <w:rStyle w:val="Hipervnculo"/>
                <w:rFonts w:ascii="Courier New" w:eastAsia="Times New Roman" w:hAnsi="Courier New" w:cstheme="minorHAnsi"/>
                <w:b/>
                <w:noProof/>
                <w:color w:val="auto"/>
                <w:sz w:val="18"/>
                <w:u w:val="none"/>
                <w:lang w:val="es-ES" w:eastAsia="es-ES"/>
              </w:rPr>
              <w:t>arr.</w:t>
            </w:r>
            <w:r w:rsidR="001408AB">
              <w:rPr>
                <w:rStyle w:val="Hipervnculo"/>
                <w:rFonts w:ascii="Courier New" w:eastAsia="Times New Roman" w:hAnsi="Courier New" w:cstheme="minorHAnsi"/>
                <w:b/>
                <w:noProof/>
                <w:color w:val="auto"/>
                <w:sz w:val="18"/>
                <w:u w:val="none"/>
                <w:lang w:val="es-ES" w:eastAsia="es-ES"/>
              </w:rPr>
              <w:t>fill</w:t>
            </w:r>
            <w:r w:rsidR="001408AB" w:rsidRPr="00DF600A">
              <w:rPr>
                <w:rStyle w:val="Hipervnculo"/>
                <w:rFonts w:ascii="Courier New" w:eastAsia="Times New Roman" w:hAnsi="Courier New" w:cstheme="minorHAnsi"/>
                <w:b/>
                <w:noProof/>
                <w:color w:val="auto"/>
                <w:sz w:val="18"/>
                <w:u w:val="none"/>
                <w:lang w:val="es-ES" w:eastAsia="es-ES"/>
              </w:rPr>
              <w:t>(</w:t>
            </w:r>
            <w:r w:rsidR="001408AB">
              <w:rPr>
                <w:rStyle w:val="Hipervnculo"/>
                <w:rFonts w:ascii="Courier New" w:eastAsia="Times New Roman" w:hAnsi="Courier New" w:cstheme="minorHAnsi"/>
                <w:b/>
                <w:noProof/>
                <w:color w:val="auto"/>
                <w:sz w:val="18"/>
                <w:u w:val="none"/>
                <w:lang w:val="es-ES" w:eastAsia="es-ES"/>
              </w:rPr>
              <w:t>cont</w:t>
            </w:r>
            <w:r w:rsidR="00571D9E">
              <w:rPr>
                <w:rStyle w:val="Hipervnculo"/>
                <w:rFonts w:ascii="Courier New" w:eastAsia="Times New Roman" w:hAnsi="Courier New" w:cstheme="minorHAnsi"/>
                <w:b/>
                <w:noProof/>
                <w:color w:val="auto"/>
                <w:sz w:val="18"/>
                <w:u w:val="none"/>
                <w:lang w:val="es-ES" w:eastAsia="es-ES"/>
              </w:rPr>
              <w:t>enido</w:t>
            </w:r>
            <w:r w:rsidR="001408AB">
              <w:rPr>
                <w:rStyle w:val="Hipervnculo"/>
                <w:rFonts w:ascii="Courier New" w:eastAsia="Times New Roman" w:hAnsi="Courier New" w:cstheme="minorHAnsi"/>
                <w:b/>
                <w:noProof/>
                <w:color w:val="auto"/>
                <w:sz w:val="18"/>
                <w:u w:val="none"/>
                <w:lang w:val="es-ES" w:eastAsia="es-ES"/>
              </w:rPr>
              <w:t>[,</w:t>
            </w:r>
            <w:r w:rsidR="00D91225">
              <w:rPr>
                <w:rStyle w:val="Hipervnculo"/>
                <w:rFonts w:ascii="Courier New" w:eastAsia="Times New Roman" w:hAnsi="Courier New" w:cstheme="minorHAnsi"/>
                <w:b/>
                <w:noProof/>
                <w:color w:val="auto"/>
                <w:sz w:val="18"/>
                <w:u w:val="none"/>
                <w:lang w:val="es-ES" w:eastAsia="es-ES"/>
              </w:rPr>
              <w:t>ini=0[,fin=this.length]</w:t>
            </w:r>
            <w:r w:rsidR="001408AB" w:rsidRPr="00DF600A">
              <w:rPr>
                <w:rStyle w:val="Hipervnculo"/>
                <w:rFonts w:ascii="Courier New" w:eastAsia="Times New Roman" w:hAnsi="Courier New" w:cstheme="minorHAnsi"/>
                <w:b/>
                <w:noProof/>
                <w:color w:val="auto"/>
                <w:sz w:val="18"/>
                <w:u w:val="none"/>
                <w:lang w:val="es-ES" w:eastAsia="es-ES"/>
              </w:rPr>
              <w:t>])</w:t>
            </w:r>
          </w:p>
        </w:tc>
      </w:tr>
      <w:tr w:rsidR="00FD0457"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Default="002A1C85" w:rsidP="00FD0457">
            <w:pPr>
              <w:pStyle w:val="Codigo"/>
              <w:rPr>
                <w:rFonts w:eastAsia="Times New Roman"/>
                <w:lang w:eastAsia="es-ES"/>
              </w:rPr>
            </w:pPr>
            <w:hyperlink r:id="rId22" w:history="1">
              <w:r w:rsidR="00FD0457" w:rsidRPr="00D91225">
                <w:rPr>
                  <w:rStyle w:val="Hipervnculo"/>
                  <w:rFonts w:eastAsia="Times New Roman"/>
                  <w:lang w:eastAsia="es-ES"/>
                </w:rPr>
                <w:t>filter()</w:t>
              </w:r>
            </w:hyperlink>
          </w:p>
        </w:tc>
        <w:tc>
          <w:tcPr>
            <w:tcW w:w="3948" w:type="pct"/>
            <w:shd w:val="clear" w:color="auto" w:fill="FABF8F" w:themeFill="accent6" w:themeFillTint="99"/>
            <w:vAlign w:val="center"/>
          </w:tcPr>
          <w:p w:rsidR="00FD0457" w:rsidRDefault="00FD0457" w:rsidP="00D91225">
            <w:pPr>
              <w:jc w:val="left"/>
              <w:rPr>
                <w:rFonts w:eastAsia="Times New Roman" w:cs="Times New Roman"/>
                <w:lang w:val="es-ES" w:eastAsia="es-ES"/>
              </w:rPr>
            </w:pPr>
            <w:r>
              <w:rPr>
                <w:rFonts w:eastAsia="Times New Roman" w:cs="Times New Roman"/>
                <w:lang w:val="es-ES" w:eastAsia="es-ES"/>
              </w:rPr>
              <w:t>Crea un nuevo array con los elementos de</w:t>
            </w:r>
            <w:r w:rsidR="00D91225">
              <w:rPr>
                <w:rFonts w:eastAsia="Times New Roman" w:cs="Times New Roman"/>
                <w:lang w:val="es-ES" w:eastAsia="es-ES"/>
              </w:rPr>
              <w:t>l</w:t>
            </w:r>
            <w:r>
              <w:rPr>
                <w:rFonts w:eastAsia="Times New Roman" w:cs="Times New Roman"/>
                <w:lang w:val="es-ES" w:eastAsia="es-ES"/>
              </w:rPr>
              <w:t xml:space="preserve"> array que cumplen una condición</w:t>
            </w:r>
            <w:r w:rsidR="00D91225">
              <w:rPr>
                <w:rFonts w:eastAsia="Times New Roman" w:cs="Times New Roman"/>
                <w:lang w:val="es-ES" w:eastAsia="es-ES"/>
              </w:rPr>
              <w:t xml:space="preserve"> implementada en una función</w:t>
            </w:r>
            <w:r w:rsidR="00881136">
              <w:rPr>
                <w:rFonts w:eastAsia="Times New Roman" w:cs="Times New Roman"/>
                <w:lang w:val="es-ES" w:eastAsia="es-ES"/>
              </w:rPr>
              <w:t xml:space="preserve"> o un array vacío</w:t>
            </w:r>
            <w:r>
              <w:rPr>
                <w:rFonts w:eastAsia="Times New Roman" w:cs="Times New Roman"/>
                <w:lang w:val="es-ES" w:eastAsia="es-ES"/>
              </w:rPr>
              <w:t>.</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Default="002A1C85" w:rsidP="00FD0457">
            <w:pPr>
              <w:pStyle w:val="Codigo"/>
              <w:rPr>
                <w:rFonts w:eastAsia="Times New Roman"/>
                <w:lang w:eastAsia="es-ES"/>
              </w:rPr>
            </w:pPr>
            <w:hyperlink r:id="rId23" w:history="1">
              <w:r w:rsidR="00FD0457" w:rsidRPr="00D91225">
                <w:rPr>
                  <w:rStyle w:val="Hipervnculo"/>
                  <w:rFonts w:eastAsia="Times New Roman"/>
                  <w:lang w:eastAsia="es-ES"/>
                </w:rPr>
                <w:t>find()</w:t>
              </w:r>
            </w:hyperlink>
          </w:p>
        </w:tc>
        <w:tc>
          <w:tcPr>
            <w:tcW w:w="3948" w:type="pct"/>
            <w:shd w:val="clear" w:color="auto" w:fill="FDE9D9" w:themeFill="accent6" w:themeFillTint="33"/>
            <w:vAlign w:val="center"/>
          </w:tcPr>
          <w:p w:rsidR="00FD0457" w:rsidRDefault="00FD0457" w:rsidP="00D91225">
            <w:pPr>
              <w:jc w:val="left"/>
              <w:rPr>
                <w:rFonts w:eastAsia="Times New Roman" w:cs="Times New Roman"/>
                <w:lang w:val="es-ES" w:eastAsia="es-ES"/>
              </w:rPr>
            </w:pPr>
            <w:r>
              <w:rPr>
                <w:rFonts w:eastAsia="Times New Roman" w:cs="Times New Roman"/>
                <w:lang w:val="es-ES" w:eastAsia="es-ES"/>
              </w:rPr>
              <w:t>Devuelve el valor del primer elemento del array que cumple una condición</w:t>
            </w:r>
            <w:r w:rsidR="00D91225">
              <w:rPr>
                <w:rFonts w:eastAsia="Times New Roman" w:cs="Times New Roman"/>
                <w:lang w:val="es-ES" w:eastAsia="es-ES"/>
              </w:rPr>
              <w:t xml:space="preserve"> implementada en una función</w:t>
            </w:r>
            <w:r w:rsidR="00FC3551">
              <w:rPr>
                <w:rFonts w:eastAsia="Times New Roman" w:cs="Times New Roman"/>
                <w:lang w:val="es-ES" w:eastAsia="es-ES"/>
              </w:rPr>
              <w:t xml:space="preserve"> o undefined</w:t>
            </w:r>
            <w:r w:rsidR="00D91225">
              <w:rPr>
                <w:rFonts w:eastAsia="Times New Roman" w:cs="Times New Roman"/>
                <w:lang w:val="es-ES" w:eastAsia="es-ES"/>
              </w:rPr>
              <w:t>.</w:t>
            </w:r>
          </w:p>
        </w:tc>
      </w:tr>
      <w:tr w:rsidR="00FD0457"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Default="002A1C85" w:rsidP="00FD0457">
            <w:pPr>
              <w:pStyle w:val="Codigo"/>
              <w:rPr>
                <w:rFonts w:eastAsia="Times New Roman"/>
                <w:lang w:eastAsia="es-ES"/>
              </w:rPr>
            </w:pPr>
            <w:hyperlink r:id="rId24" w:history="1">
              <w:r w:rsidR="00FD0457" w:rsidRPr="00FC3551">
                <w:rPr>
                  <w:rStyle w:val="Hipervnculo"/>
                  <w:rFonts w:eastAsia="Times New Roman"/>
                  <w:lang w:eastAsia="es-ES"/>
                </w:rPr>
                <w:t>findIndex()</w:t>
              </w:r>
            </w:hyperlink>
          </w:p>
        </w:tc>
        <w:tc>
          <w:tcPr>
            <w:tcW w:w="3948" w:type="pct"/>
            <w:shd w:val="clear" w:color="auto" w:fill="FABF8F" w:themeFill="accent6" w:themeFillTint="99"/>
            <w:vAlign w:val="center"/>
          </w:tcPr>
          <w:p w:rsidR="00FD0457" w:rsidRDefault="00FD0457" w:rsidP="00D91225">
            <w:pPr>
              <w:jc w:val="left"/>
              <w:rPr>
                <w:rFonts w:eastAsia="Times New Roman" w:cs="Times New Roman"/>
                <w:lang w:val="es-ES" w:eastAsia="es-ES"/>
              </w:rPr>
            </w:pPr>
            <w:r>
              <w:rPr>
                <w:rFonts w:eastAsia="Times New Roman" w:cs="Times New Roman"/>
                <w:lang w:val="es-ES" w:eastAsia="es-ES"/>
              </w:rPr>
              <w:t>Devuelve el índice del primer elemento del array que cumple una condición</w:t>
            </w:r>
            <w:r w:rsidR="00D91225">
              <w:rPr>
                <w:rFonts w:eastAsia="Times New Roman" w:cs="Times New Roman"/>
                <w:lang w:val="es-ES" w:eastAsia="es-ES"/>
              </w:rPr>
              <w:t xml:space="preserve"> implementada en una función</w:t>
            </w:r>
            <w:r w:rsidR="00FC3551">
              <w:rPr>
                <w:rFonts w:eastAsia="Times New Roman" w:cs="Times New Roman"/>
                <w:lang w:val="es-ES" w:eastAsia="es-ES"/>
              </w:rPr>
              <w:t xml:space="preserve"> o -1</w:t>
            </w:r>
            <w:r w:rsidR="00D91225">
              <w:rPr>
                <w:rFonts w:eastAsia="Times New Roman" w:cs="Times New Roman"/>
                <w:lang w:val="es-ES" w:eastAsia="es-ES"/>
              </w:rPr>
              <w:t>.</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Default="002A1C85" w:rsidP="00FD0457">
            <w:pPr>
              <w:pStyle w:val="Codigo"/>
              <w:rPr>
                <w:rFonts w:eastAsia="Times New Roman"/>
                <w:lang w:eastAsia="es-ES"/>
              </w:rPr>
            </w:pPr>
            <w:hyperlink r:id="rId25" w:history="1">
              <w:r w:rsidR="00FD0457" w:rsidRPr="00033E2F">
                <w:rPr>
                  <w:rStyle w:val="Hipervnculo"/>
                  <w:rFonts w:eastAsia="Times New Roman"/>
                  <w:lang w:eastAsia="es-ES"/>
                </w:rPr>
                <w:t>forEach()</w:t>
              </w:r>
            </w:hyperlink>
          </w:p>
        </w:tc>
        <w:tc>
          <w:tcPr>
            <w:tcW w:w="3948" w:type="pct"/>
            <w:shd w:val="clear" w:color="auto" w:fill="FDE9D9" w:themeFill="accent6" w:themeFillTint="33"/>
            <w:vAlign w:val="center"/>
          </w:tcPr>
          <w:p w:rsidR="00FD0457" w:rsidRDefault="00FD0457" w:rsidP="00FD0457">
            <w:pPr>
              <w:jc w:val="left"/>
              <w:rPr>
                <w:rFonts w:eastAsia="Times New Roman" w:cs="Times New Roman"/>
                <w:lang w:val="es-ES" w:eastAsia="es-ES"/>
              </w:rPr>
            </w:pPr>
            <w:r>
              <w:rPr>
                <w:rFonts w:eastAsia="Times New Roman" w:cs="Times New Roman"/>
                <w:lang w:val="es-ES" w:eastAsia="es-ES"/>
              </w:rPr>
              <w:t>Ejecuta una función con cada uno de los elementos de un array.</w:t>
            </w:r>
          </w:p>
        </w:tc>
      </w:tr>
      <w:tr w:rsidR="00A86F68"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A86F68" w:rsidRDefault="002A1C85" w:rsidP="00FD0457">
            <w:pPr>
              <w:pStyle w:val="Codigo"/>
              <w:rPr>
                <w:rFonts w:eastAsia="Times New Roman"/>
                <w:lang w:eastAsia="es-ES"/>
              </w:rPr>
            </w:pPr>
            <w:hyperlink r:id="rId26" w:history="1">
              <w:r w:rsidR="00A86F68" w:rsidRPr="00A86F68">
                <w:rPr>
                  <w:rStyle w:val="Hipervnculo"/>
                  <w:rFonts w:eastAsia="Times New Roman"/>
                  <w:lang w:eastAsia="es-ES"/>
                </w:rPr>
                <w:t>includes()</w:t>
              </w:r>
            </w:hyperlink>
          </w:p>
        </w:tc>
        <w:tc>
          <w:tcPr>
            <w:tcW w:w="3948" w:type="pct"/>
            <w:shd w:val="clear" w:color="auto" w:fill="FABF8F" w:themeFill="accent6" w:themeFillTint="99"/>
            <w:vAlign w:val="center"/>
          </w:tcPr>
          <w:p w:rsidR="00A86F68" w:rsidRDefault="00A86F68" w:rsidP="00FD0457">
            <w:pPr>
              <w:jc w:val="left"/>
              <w:rPr>
                <w:rFonts w:eastAsia="Times New Roman" w:cs="Times New Roman"/>
                <w:lang w:val="es-ES" w:eastAsia="es-ES"/>
              </w:rPr>
            </w:pPr>
            <w:r>
              <w:rPr>
                <w:rFonts w:eastAsia="Times New Roman" w:cs="Times New Roman"/>
                <w:lang w:val="es-ES" w:eastAsia="es-ES"/>
              </w:rPr>
              <w:t>Comprueba si un array contiene o no un elemento.</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Default="002A1C85" w:rsidP="00FD0457">
            <w:pPr>
              <w:pStyle w:val="Codigo"/>
              <w:rPr>
                <w:rFonts w:eastAsia="Times New Roman"/>
                <w:lang w:eastAsia="es-ES"/>
              </w:rPr>
            </w:pPr>
            <w:hyperlink r:id="rId27" w:history="1">
              <w:r w:rsidR="00FD0457" w:rsidRPr="00A86F68">
                <w:rPr>
                  <w:rStyle w:val="Hipervnculo"/>
                  <w:rFonts w:eastAsia="Times New Roman"/>
                  <w:lang w:eastAsia="es-ES"/>
                </w:rPr>
                <w:t>indexOf()</w:t>
              </w:r>
            </w:hyperlink>
          </w:p>
        </w:tc>
        <w:tc>
          <w:tcPr>
            <w:tcW w:w="3948" w:type="pct"/>
            <w:shd w:val="clear" w:color="auto" w:fill="FDE9D9" w:themeFill="accent6" w:themeFillTint="33"/>
            <w:vAlign w:val="center"/>
          </w:tcPr>
          <w:p w:rsidR="00FD0457" w:rsidRDefault="00FD0457" w:rsidP="00FD0457">
            <w:pPr>
              <w:jc w:val="left"/>
              <w:rPr>
                <w:rFonts w:eastAsia="Times New Roman" w:cs="Times New Roman"/>
                <w:lang w:val="es-ES" w:eastAsia="es-ES"/>
              </w:rPr>
            </w:pPr>
            <w:r>
              <w:rPr>
                <w:rFonts w:eastAsia="Times New Roman" w:cs="Times New Roman"/>
                <w:lang w:val="es-ES" w:eastAsia="es-ES"/>
              </w:rPr>
              <w:t xml:space="preserve">Retorna la posición en la que se </w:t>
            </w:r>
            <w:r w:rsidR="00A86F68">
              <w:rPr>
                <w:rFonts w:eastAsia="Times New Roman" w:cs="Times New Roman"/>
                <w:lang w:val="es-ES" w:eastAsia="es-ES"/>
              </w:rPr>
              <w:t>encuentra un elemento del array o -1.</w:t>
            </w:r>
          </w:p>
        </w:tc>
      </w:tr>
      <w:tr w:rsidR="00FD0457"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Default="002A1C85" w:rsidP="00FD0457">
            <w:pPr>
              <w:pStyle w:val="Codigo"/>
              <w:rPr>
                <w:rFonts w:eastAsia="Times New Roman"/>
                <w:lang w:eastAsia="es-ES"/>
              </w:rPr>
            </w:pPr>
            <w:hyperlink r:id="rId28" w:history="1">
              <w:r w:rsidR="00FD0457" w:rsidRPr="00F821F2">
                <w:rPr>
                  <w:rStyle w:val="Hipervnculo"/>
                  <w:rFonts w:eastAsia="Times New Roman"/>
                  <w:lang w:eastAsia="es-ES"/>
                </w:rPr>
                <w:t>isArray()</w:t>
              </w:r>
            </w:hyperlink>
          </w:p>
        </w:tc>
        <w:tc>
          <w:tcPr>
            <w:tcW w:w="3948" w:type="pct"/>
            <w:shd w:val="clear" w:color="auto" w:fill="FABF8F" w:themeFill="accent6" w:themeFillTint="99"/>
            <w:vAlign w:val="center"/>
          </w:tcPr>
          <w:p w:rsidR="00FD0457" w:rsidRDefault="00F821F2" w:rsidP="00FD0457">
            <w:pPr>
              <w:jc w:val="left"/>
              <w:rPr>
                <w:rFonts w:eastAsia="Times New Roman" w:cs="Times New Roman"/>
                <w:lang w:val="es-ES" w:eastAsia="es-ES"/>
              </w:rPr>
            </w:pPr>
            <w:r>
              <w:rPr>
                <w:rFonts w:eastAsia="Times New Roman" w:cs="Times New Roman"/>
                <w:lang w:val="es-ES" w:eastAsia="es-ES"/>
              </w:rPr>
              <w:t>C</w:t>
            </w:r>
            <w:r w:rsidR="00FD0457">
              <w:rPr>
                <w:rFonts w:eastAsia="Times New Roman" w:cs="Times New Roman"/>
                <w:lang w:val="es-ES" w:eastAsia="es-ES"/>
              </w:rPr>
              <w:t>hequea si un objeto es un array.</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Pr="00615396" w:rsidRDefault="002A1C85" w:rsidP="00823032">
            <w:pPr>
              <w:pStyle w:val="Codigo"/>
              <w:rPr>
                <w:rFonts w:eastAsia="Times New Roman"/>
                <w:lang w:eastAsia="es-ES"/>
              </w:rPr>
            </w:pPr>
            <w:hyperlink r:id="rId29" w:history="1">
              <w:r w:rsidR="00FD0457" w:rsidRPr="00A86F68">
                <w:rPr>
                  <w:rStyle w:val="Hipervnculo"/>
                  <w:rFonts w:eastAsia="Times New Roman"/>
                  <w:lang w:eastAsia="es-ES"/>
                </w:rPr>
                <w:t>join()</w:t>
              </w:r>
            </w:hyperlink>
          </w:p>
        </w:tc>
        <w:tc>
          <w:tcPr>
            <w:tcW w:w="3948" w:type="pct"/>
            <w:shd w:val="clear" w:color="auto" w:fill="FDE9D9" w:themeFill="accent6" w:themeFillTint="33"/>
            <w:vAlign w:val="center"/>
          </w:tcPr>
          <w:p w:rsidR="00FD0457" w:rsidRPr="00615396" w:rsidRDefault="00A86F68" w:rsidP="00A86F68">
            <w:pPr>
              <w:jc w:val="left"/>
              <w:rPr>
                <w:rFonts w:eastAsia="Times New Roman" w:cs="Times New Roman"/>
                <w:lang w:val="es-ES" w:eastAsia="es-ES"/>
              </w:rPr>
            </w:pPr>
            <w:r>
              <w:rPr>
                <w:rFonts w:eastAsia="Times New Roman" w:cs="Times New Roman"/>
                <w:lang w:val="es-ES" w:eastAsia="es-ES"/>
              </w:rPr>
              <w:t xml:space="preserve">Devuelve la </w:t>
            </w:r>
            <w:r w:rsidRPr="00615396">
              <w:rPr>
                <w:rFonts w:eastAsia="Times New Roman" w:cs="Times New Roman"/>
                <w:lang w:val="es-ES" w:eastAsia="es-ES"/>
              </w:rPr>
              <w:t xml:space="preserve">cadena de texto </w:t>
            </w:r>
            <w:r>
              <w:rPr>
                <w:rFonts w:eastAsia="Times New Roman" w:cs="Times New Roman"/>
                <w:lang w:val="es-ES" w:eastAsia="es-ES"/>
              </w:rPr>
              <w:t xml:space="preserve">formada por </w:t>
            </w:r>
            <w:r w:rsidR="00FD0457" w:rsidRPr="00615396">
              <w:rPr>
                <w:rFonts w:eastAsia="Times New Roman" w:cs="Times New Roman"/>
                <w:lang w:val="es-ES" w:eastAsia="es-ES"/>
              </w:rPr>
              <w:t xml:space="preserve">todos los elementos de un array </w:t>
            </w:r>
            <w:r>
              <w:rPr>
                <w:rFonts w:eastAsia="Times New Roman" w:cs="Times New Roman"/>
                <w:lang w:val="es-ES" w:eastAsia="es-ES"/>
              </w:rPr>
              <w:t>concatenados</w:t>
            </w:r>
            <w:r w:rsidR="00FD0457" w:rsidRPr="00615396">
              <w:rPr>
                <w:rFonts w:eastAsia="Times New Roman" w:cs="Times New Roman"/>
                <w:lang w:val="es-ES" w:eastAsia="es-ES"/>
              </w:rPr>
              <w:t>.</w:t>
            </w:r>
            <w:r w:rsidR="00823032">
              <w:rPr>
                <w:rFonts w:eastAsia="Times New Roman" w:cs="Times New Roman"/>
                <w:lang w:val="es-ES" w:eastAsia="es-ES"/>
              </w:rPr>
              <w:t xml:space="preserve">         </w:t>
            </w:r>
            <w:r w:rsidR="00823032" w:rsidRPr="00823032">
              <w:rPr>
                <w:rStyle w:val="Hipervnculo"/>
                <w:rFonts w:ascii="Courier New" w:eastAsia="Times New Roman" w:hAnsi="Courier New" w:cstheme="minorHAnsi"/>
                <w:b/>
                <w:noProof/>
                <w:color w:val="auto"/>
                <w:sz w:val="18"/>
                <w:u w:val="none"/>
                <w:lang w:val="es-ES" w:eastAsia="es-ES"/>
              </w:rPr>
              <w:t>join([carácter</w:t>
            </w:r>
            <w:r w:rsidR="00823032">
              <w:rPr>
                <w:rStyle w:val="Hipervnculo"/>
                <w:rFonts w:ascii="Courier New" w:eastAsia="Times New Roman" w:hAnsi="Courier New" w:cstheme="minorHAnsi"/>
                <w:b/>
                <w:noProof/>
                <w:color w:val="auto"/>
                <w:sz w:val="18"/>
                <w:u w:val="none"/>
                <w:lang w:val="es-ES" w:eastAsia="es-ES"/>
              </w:rPr>
              <w:t>_de_unión</w:t>
            </w:r>
            <w:r w:rsidR="00823032" w:rsidRPr="00823032">
              <w:rPr>
                <w:rStyle w:val="Hipervnculo"/>
                <w:rFonts w:ascii="Courier New" w:eastAsia="Times New Roman" w:hAnsi="Courier New" w:cstheme="minorHAnsi"/>
                <w:b/>
                <w:noProof/>
                <w:color w:val="auto"/>
                <w:sz w:val="18"/>
                <w:u w:val="none"/>
                <w:lang w:val="es-ES" w:eastAsia="es-ES"/>
              </w:rPr>
              <w:t>])</w:t>
            </w:r>
          </w:p>
        </w:tc>
      </w:tr>
      <w:tr w:rsidR="00A86F68"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A86F68" w:rsidRDefault="002A1C85" w:rsidP="00FD0457">
            <w:pPr>
              <w:pStyle w:val="Codigo"/>
              <w:rPr>
                <w:rFonts w:eastAsia="Times New Roman"/>
                <w:lang w:eastAsia="es-ES"/>
              </w:rPr>
            </w:pPr>
            <w:hyperlink r:id="rId30" w:history="1">
              <w:r w:rsidR="00A86F68" w:rsidRPr="00A86F68">
                <w:rPr>
                  <w:rStyle w:val="Hipervnculo"/>
                  <w:rFonts w:eastAsia="Times New Roman"/>
                  <w:lang w:eastAsia="es-ES"/>
                </w:rPr>
                <w:t>keys()</w:t>
              </w:r>
            </w:hyperlink>
          </w:p>
        </w:tc>
        <w:tc>
          <w:tcPr>
            <w:tcW w:w="3948" w:type="pct"/>
            <w:shd w:val="clear" w:color="auto" w:fill="FABF8F" w:themeFill="accent6" w:themeFillTint="99"/>
            <w:vAlign w:val="center"/>
          </w:tcPr>
          <w:p w:rsidR="00A86F68" w:rsidRDefault="00A86F68" w:rsidP="00FD0457">
            <w:pPr>
              <w:jc w:val="left"/>
              <w:rPr>
                <w:rFonts w:eastAsia="Times New Roman" w:cs="Times New Roman"/>
                <w:lang w:val="es-ES" w:eastAsia="es-ES"/>
              </w:rPr>
            </w:pPr>
            <w:r>
              <w:rPr>
                <w:rFonts w:eastAsia="Times New Roman" w:cs="Times New Roman"/>
                <w:lang w:val="es-ES" w:eastAsia="es-ES"/>
              </w:rPr>
              <w:t>Devuelve un objeto Array Iterator que contiene las claves de los índices con los que se puede acceder a cada elemento del array.</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Pr="00615396" w:rsidRDefault="002A1C85" w:rsidP="00FD0457">
            <w:pPr>
              <w:pStyle w:val="Codigo"/>
              <w:rPr>
                <w:rFonts w:eastAsia="Times New Roman"/>
                <w:lang w:eastAsia="es-ES"/>
              </w:rPr>
            </w:pPr>
            <w:hyperlink r:id="rId31" w:history="1">
              <w:r w:rsidR="00FD0457" w:rsidRPr="00425371">
                <w:rPr>
                  <w:rStyle w:val="Hipervnculo"/>
                  <w:rFonts w:eastAsia="Times New Roman"/>
                  <w:lang w:eastAsia="es-ES"/>
                </w:rPr>
                <w:t>lastIndexOf()</w:t>
              </w:r>
            </w:hyperlink>
          </w:p>
        </w:tc>
        <w:tc>
          <w:tcPr>
            <w:tcW w:w="3948" w:type="pct"/>
            <w:shd w:val="clear" w:color="auto" w:fill="FDE9D9" w:themeFill="accent6" w:themeFillTint="33"/>
            <w:vAlign w:val="center"/>
          </w:tcPr>
          <w:p w:rsidR="00FD0457" w:rsidRPr="00615396" w:rsidRDefault="00FD0457" w:rsidP="00FD0457">
            <w:pPr>
              <w:jc w:val="left"/>
              <w:rPr>
                <w:rFonts w:eastAsia="Times New Roman" w:cs="Times New Roman"/>
                <w:lang w:val="es-ES" w:eastAsia="es-ES"/>
              </w:rPr>
            </w:pPr>
            <w:r>
              <w:rPr>
                <w:rFonts w:eastAsia="Times New Roman" w:cs="Times New Roman"/>
                <w:lang w:val="es-ES" w:eastAsia="es-ES"/>
              </w:rPr>
              <w:t xml:space="preserve">Devuelve la posición en la que se encuentra un </w:t>
            </w:r>
            <w:r w:rsidR="00425371">
              <w:rPr>
                <w:rFonts w:eastAsia="Times New Roman" w:cs="Times New Roman"/>
                <w:lang w:val="es-ES" w:eastAsia="es-ES"/>
              </w:rPr>
              <w:t xml:space="preserve">elemento en un array pero buscándolo </w:t>
            </w:r>
            <w:r>
              <w:rPr>
                <w:rFonts w:eastAsia="Times New Roman" w:cs="Times New Roman"/>
                <w:lang w:val="es-ES" w:eastAsia="es-ES"/>
              </w:rPr>
              <w:t>desde el final.</w:t>
            </w:r>
          </w:p>
        </w:tc>
      </w:tr>
      <w:tr w:rsidR="00FD0457"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Default="002A1C85" w:rsidP="00FD0457">
            <w:pPr>
              <w:pStyle w:val="Codigo"/>
              <w:rPr>
                <w:rFonts w:eastAsia="Times New Roman"/>
                <w:lang w:eastAsia="es-ES"/>
              </w:rPr>
            </w:pPr>
            <w:hyperlink r:id="rId32" w:history="1">
              <w:r w:rsidR="00FD0457" w:rsidRPr="00A85785">
                <w:rPr>
                  <w:rStyle w:val="Hipervnculo"/>
                  <w:rFonts w:eastAsia="Times New Roman"/>
                  <w:lang w:eastAsia="es-ES"/>
                </w:rPr>
                <w:t>map(</w:t>
              </w:r>
            </w:hyperlink>
            <w:hyperlink r:id="rId33" w:history="1">
              <w:r w:rsidR="00FD0457" w:rsidRPr="00A85785">
                <w:rPr>
                  <w:rStyle w:val="Hipervnculo"/>
                </w:rPr>
                <w:t>)</w:t>
              </w:r>
            </w:hyperlink>
          </w:p>
        </w:tc>
        <w:tc>
          <w:tcPr>
            <w:tcW w:w="3948" w:type="pct"/>
            <w:shd w:val="clear" w:color="auto" w:fill="FABF8F" w:themeFill="accent6" w:themeFillTint="99"/>
            <w:vAlign w:val="center"/>
          </w:tcPr>
          <w:p w:rsidR="00FD0457" w:rsidRDefault="00FD0457" w:rsidP="00FD0457">
            <w:pPr>
              <w:jc w:val="left"/>
              <w:rPr>
                <w:rFonts w:eastAsia="Times New Roman" w:cs="Times New Roman"/>
                <w:lang w:val="es-ES" w:eastAsia="es-ES"/>
              </w:rPr>
            </w:pPr>
            <w:r>
              <w:rPr>
                <w:rFonts w:eastAsia="Times New Roman" w:cs="Times New Roman"/>
                <w:lang w:val="es-ES" w:eastAsia="es-ES"/>
              </w:rPr>
              <w:t>Crea un array con el resultado de llamar a una función con cada elemento del array.</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Pr="00615396" w:rsidRDefault="002A1C85" w:rsidP="00FD0457">
            <w:pPr>
              <w:pStyle w:val="Codigo"/>
              <w:rPr>
                <w:rFonts w:eastAsia="Times New Roman"/>
                <w:lang w:eastAsia="es-ES"/>
              </w:rPr>
            </w:pPr>
            <w:hyperlink r:id="rId34" w:history="1">
              <w:r w:rsidR="00FD0457" w:rsidRPr="00A85785">
                <w:rPr>
                  <w:rStyle w:val="Hipervnculo"/>
                  <w:rFonts w:eastAsia="Times New Roman"/>
                  <w:lang w:eastAsia="es-ES"/>
                </w:rPr>
                <w:t>pop()</w:t>
              </w:r>
            </w:hyperlink>
          </w:p>
        </w:tc>
        <w:tc>
          <w:tcPr>
            <w:tcW w:w="3948" w:type="pct"/>
            <w:shd w:val="clear" w:color="auto" w:fill="FDE9D9" w:themeFill="accent6" w:themeFillTint="33"/>
            <w:vAlign w:val="center"/>
          </w:tcPr>
          <w:p w:rsidR="00FD0457" w:rsidRPr="00615396" w:rsidRDefault="00FD0457" w:rsidP="00A85785">
            <w:pPr>
              <w:jc w:val="left"/>
              <w:rPr>
                <w:rFonts w:eastAsia="Times New Roman" w:cs="Times New Roman"/>
                <w:lang w:val="es-ES" w:eastAsia="es-ES"/>
              </w:rPr>
            </w:pPr>
            <w:r w:rsidRPr="00615396">
              <w:rPr>
                <w:rFonts w:eastAsia="Times New Roman" w:cs="Times New Roman"/>
                <w:lang w:val="es-ES" w:eastAsia="es-ES"/>
              </w:rPr>
              <w:t xml:space="preserve">Elimina </w:t>
            </w:r>
            <w:r w:rsidR="00A85785" w:rsidRPr="00615396">
              <w:rPr>
                <w:rFonts w:eastAsia="Times New Roman" w:cs="Times New Roman"/>
                <w:lang w:val="es-ES" w:eastAsia="es-ES"/>
              </w:rPr>
              <w:t xml:space="preserve">y devuelve </w:t>
            </w:r>
            <w:r w:rsidRPr="00615396">
              <w:rPr>
                <w:rFonts w:eastAsia="Times New Roman" w:cs="Times New Roman"/>
                <w:lang w:val="es-ES" w:eastAsia="es-ES"/>
              </w:rPr>
              <w:t>el último elemento de un array.</w:t>
            </w:r>
          </w:p>
        </w:tc>
      </w:tr>
      <w:tr w:rsidR="00FD0457"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Pr="00615396" w:rsidRDefault="002A1C85" w:rsidP="00FD0457">
            <w:pPr>
              <w:pStyle w:val="Codigo"/>
              <w:rPr>
                <w:rFonts w:eastAsia="Times New Roman"/>
                <w:lang w:eastAsia="es-ES"/>
              </w:rPr>
            </w:pPr>
            <w:hyperlink r:id="rId35" w:history="1">
              <w:r w:rsidR="00FD0457" w:rsidRPr="00494DF5">
                <w:rPr>
                  <w:rStyle w:val="Hipervnculo"/>
                  <w:rFonts w:eastAsia="Times New Roman"/>
                  <w:lang w:eastAsia="es-ES"/>
                </w:rPr>
                <w:t>push()</w:t>
              </w:r>
            </w:hyperlink>
          </w:p>
        </w:tc>
        <w:tc>
          <w:tcPr>
            <w:tcW w:w="3948" w:type="pct"/>
            <w:shd w:val="clear" w:color="auto" w:fill="FABF8F" w:themeFill="accent6" w:themeFillTint="99"/>
            <w:vAlign w:val="center"/>
          </w:tcPr>
          <w:p w:rsidR="00FD0457" w:rsidRPr="00615396" w:rsidRDefault="00FD0457" w:rsidP="00FD0457">
            <w:pPr>
              <w:jc w:val="left"/>
              <w:rPr>
                <w:rFonts w:eastAsia="Times New Roman" w:cs="Times New Roman"/>
                <w:lang w:val="es-ES" w:eastAsia="es-ES"/>
              </w:rPr>
            </w:pPr>
            <w:r w:rsidRPr="00615396">
              <w:rPr>
                <w:rFonts w:eastAsia="Times New Roman" w:cs="Times New Roman"/>
                <w:lang w:val="es-ES" w:eastAsia="es-ES"/>
              </w:rPr>
              <w:t>Añade nuevos elementos al final de un array y devuelve la nueva longitud del array.</w:t>
            </w:r>
          </w:p>
        </w:tc>
      </w:tr>
      <w:tr w:rsidR="0047476E"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47476E" w:rsidRDefault="002A1C85" w:rsidP="0047476E">
            <w:pPr>
              <w:pStyle w:val="Codigo"/>
              <w:rPr>
                <w:rFonts w:eastAsia="Times New Roman"/>
                <w:lang w:eastAsia="es-ES"/>
              </w:rPr>
            </w:pPr>
            <w:hyperlink r:id="rId36" w:history="1">
              <w:r w:rsidR="0047476E" w:rsidRPr="0047476E">
                <w:rPr>
                  <w:rStyle w:val="Hipervnculo"/>
                  <w:rFonts w:eastAsia="Times New Roman"/>
                  <w:lang w:eastAsia="es-ES"/>
                </w:rPr>
                <w:t>reduce()</w:t>
              </w:r>
            </w:hyperlink>
          </w:p>
          <w:p w:rsidR="0047476E" w:rsidRDefault="002A1C85" w:rsidP="0047476E">
            <w:pPr>
              <w:pStyle w:val="Codigo"/>
              <w:rPr>
                <w:rFonts w:eastAsia="Times New Roman"/>
                <w:lang w:eastAsia="es-ES"/>
              </w:rPr>
            </w:pPr>
            <w:hyperlink r:id="rId37" w:history="1">
              <w:r w:rsidR="0047476E" w:rsidRPr="0047476E">
                <w:rPr>
                  <w:rStyle w:val="Hipervnculo"/>
                  <w:rFonts w:eastAsia="Times New Roman"/>
                  <w:lang w:eastAsia="es-ES"/>
                </w:rPr>
                <w:t>reduceRight()</w:t>
              </w:r>
            </w:hyperlink>
          </w:p>
        </w:tc>
        <w:tc>
          <w:tcPr>
            <w:tcW w:w="3948" w:type="pct"/>
            <w:shd w:val="clear" w:color="auto" w:fill="FDE9D9" w:themeFill="accent6" w:themeFillTint="33"/>
            <w:vAlign w:val="center"/>
          </w:tcPr>
          <w:p w:rsidR="0047476E" w:rsidRPr="004149BC" w:rsidRDefault="0047476E" w:rsidP="0047476E">
            <w:pPr>
              <w:jc w:val="left"/>
              <w:rPr>
                <w:rFonts w:eastAsia="Times New Roman" w:cs="Times New Roman"/>
                <w:lang w:eastAsia="es-ES"/>
              </w:rPr>
            </w:pPr>
            <w:r w:rsidRPr="0047476E">
              <w:rPr>
                <w:rFonts w:eastAsia="Times New Roman" w:cs="Times New Roman"/>
                <w:lang w:val="es-ES" w:eastAsia="es-ES"/>
              </w:rPr>
              <w:t>Reduce a un único valor el array aplicando una función con cada elemento y con el valor acumulado hasta el momento.</w:t>
            </w:r>
          </w:p>
        </w:tc>
      </w:tr>
      <w:tr w:rsidR="00FD0457"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Pr="00615396" w:rsidRDefault="002A1C85" w:rsidP="00FD0457">
            <w:pPr>
              <w:pStyle w:val="Codigo"/>
              <w:rPr>
                <w:rFonts w:eastAsia="Times New Roman"/>
                <w:lang w:eastAsia="es-ES"/>
              </w:rPr>
            </w:pPr>
            <w:hyperlink r:id="rId38" w:history="1">
              <w:r w:rsidR="00FD0457" w:rsidRPr="007F6C99">
                <w:rPr>
                  <w:rStyle w:val="Hipervnculo"/>
                  <w:rFonts w:eastAsia="Times New Roman"/>
                  <w:lang w:eastAsia="es-ES"/>
                </w:rPr>
                <w:t>reverse()</w:t>
              </w:r>
            </w:hyperlink>
          </w:p>
        </w:tc>
        <w:tc>
          <w:tcPr>
            <w:tcW w:w="3948" w:type="pct"/>
            <w:shd w:val="clear" w:color="auto" w:fill="FABF8F" w:themeFill="accent6" w:themeFillTint="99"/>
            <w:vAlign w:val="center"/>
          </w:tcPr>
          <w:p w:rsidR="00FD0457" w:rsidRPr="00615396" w:rsidRDefault="00FD0457" w:rsidP="00FD0457">
            <w:pPr>
              <w:jc w:val="left"/>
              <w:rPr>
                <w:rFonts w:eastAsia="Times New Roman" w:cs="Times New Roman"/>
                <w:lang w:val="es-ES" w:eastAsia="es-ES"/>
              </w:rPr>
            </w:pPr>
            <w:r w:rsidRPr="00615396">
              <w:rPr>
                <w:rFonts w:eastAsia="Times New Roman" w:cs="Times New Roman"/>
                <w:lang w:val="es-ES" w:eastAsia="es-ES"/>
              </w:rPr>
              <w:t>Invierte el orden de los elementos en un array.</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Pr="00615396" w:rsidRDefault="002A1C85" w:rsidP="00FD0457">
            <w:pPr>
              <w:pStyle w:val="Codigo"/>
              <w:rPr>
                <w:rFonts w:eastAsia="Times New Roman"/>
                <w:lang w:eastAsia="es-ES"/>
              </w:rPr>
            </w:pPr>
            <w:hyperlink r:id="rId39" w:history="1">
              <w:r w:rsidR="00FD0457" w:rsidRPr="007F6C99">
                <w:rPr>
                  <w:rStyle w:val="Hipervnculo"/>
                  <w:rFonts w:eastAsia="Times New Roman"/>
                  <w:lang w:eastAsia="es-ES"/>
                </w:rPr>
                <w:t>shift()</w:t>
              </w:r>
            </w:hyperlink>
          </w:p>
        </w:tc>
        <w:tc>
          <w:tcPr>
            <w:tcW w:w="3948" w:type="pct"/>
            <w:shd w:val="clear" w:color="auto" w:fill="FDE9D9" w:themeFill="accent6" w:themeFillTint="33"/>
            <w:vAlign w:val="center"/>
          </w:tcPr>
          <w:p w:rsidR="00FD0457" w:rsidRPr="00615396" w:rsidRDefault="00FD0457" w:rsidP="00FD0457">
            <w:pPr>
              <w:jc w:val="left"/>
              <w:rPr>
                <w:rFonts w:eastAsia="Times New Roman" w:cs="Times New Roman"/>
                <w:lang w:val="es-ES" w:eastAsia="es-ES"/>
              </w:rPr>
            </w:pPr>
            <w:r w:rsidRPr="00615396">
              <w:rPr>
                <w:rFonts w:eastAsia="Times New Roman" w:cs="Times New Roman"/>
                <w:lang w:val="es-ES" w:eastAsia="es-ES"/>
              </w:rPr>
              <w:t>Elimina el primer elemento de un array y devuelve ese elemento.</w:t>
            </w:r>
          </w:p>
        </w:tc>
      </w:tr>
      <w:tr w:rsidR="00FD0457"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Pr="00615396" w:rsidRDefault="002A1C85" w:rsidP="00823032">
            <w:pPr>
              <w:pStyle w:val="Codigo"/>
              <w:rPr>
                <w:rFonts w:eastAsia="Times New Roman"/>
                <w:lang w:eastAsia="es-ES"/>
              </w:rPr>
            </w:pPr>
            <w:hyperlink r:id="rId40" w:history="1">
              <w:r w:rsidR="00FD0457" w:rsidRPr="007F6C99">
                <w:rPr>
                  <w:rStyle w:val="Hipervnculo"/>
                  <w:rFonts w:eastAsia="Times New Roman"/>
                  <w:lang w:eastAsia="es-ES"/>
                </w:rPr>
                <w:t>slice()</w:t>
              </w:r>
            </w:hyperlink>
          </w:p>
        </w:tc>
        <w:tc>
          <w:tcPr>
            <w:tcW w:w="3948" w:type="pct"/>
            <w:shd w:val="clear" w:color="auto" w:fill="FABF8F" w:themeFill="accent6" w:themeFillTint="99"/>
            <w:vAlign w:val="center"/>
          </w:tcPr>
          <w:p w:rsidR="00FD0457" w:rsidRDefault="00FD0457" w:rsidP="00FD0457">
            <w:pPr>
              <w:jc w:val="left"/>
              <w:rPr>
                <w:rFonts w:eastAsia="Times New Roman" w:cs="Times New Roman"/>
                <w:lang w:val="es-ES" w:eastAsia="es-ES"/>
              </w:rPr>
            </w:pPr>
            <w:r w:rsidRPr="00615396">
              <w:rPr>
                <w:rFonts w:eastAsia="Times New Roman" w:cs="Times New Roman"/>
                <w:lang w:val="es-ES" w:eastAsia="es-ES"/>
              </w:rPr>
              <w:t xml:space="preserve">Selecciona una parte de un array y devuelve un nuevo array con la parte seleccionada. </w:t>
            </w:r>
          </w:p>
          <w:p w:rsidR="00FD0457" w:rsidRDefault="00FD0457" w:rsidP="00FD0457">
            <w:pPr>
              <w:jc w:val="left"/>
              <w:rPr>
                <w:rFonts w:eastAsia="Times New Roman" w:cs="Times New Roman"/>
                <w:lang w:val="es-ES" w:eastAsia="es-ES"/>
              </w:rPr>
            </w:pPr>
            <w:r w:rsidRPr="004149BC">
              <w:rPr>
                <w:rFonts w:eastAsia="Times New Roman" w:cs="Times New Roman"/>
                <w:lang w:val="es-ES" w:eastAsia="es-ES"/>
              </w:rPr>
              <w:t>a</w:t>
            </w:r>
            <w:r w:rsidRPr="00615396">
              <w:rPr>
                <w:rFonts w:eastAsia="Times New Roman" w:cs="Times New Roman"/>
                <w:lang w:val="es-ES" w:eastAsia="es-ES"/>
              </w:rPr>
              <w:t xml:space="preserve"> representa la posición del primer elemento </w:t>
            </w:r>
            <w:r w:rsidR="00F37940">
              <w:rPr>
                <w:rFonts w:eastAsia="Times New Roman" w:cs="Times New Roman"/>
                <w:lang w:val="es-ES" w:eastAsia="es-ES"/>
              </w:rPr>
              <w:t>a seleccionar</w:t>
            </w:r>
            <w:r>
              <w:rPr>
                <w:rFonts w:eastAsia="Times New Roman" w:cs="Times New Roman"/>
                <w:lang w:val="es-ES" w:eastAsia="es-ES"/>
              </w:rPr>
              <w:t>.</w:t>
            </w:r>
            <w:r w:rsidRPr="00615396">
              <w:rPr>
                <w:rFonts w:eastAsia="Times New Roman" w:cs="Times New Roman"/>
                <w:lang w:val="es-ES" w:eastAsia="es-ES"/>
              </w:rPr>
              <w:t xml:space="preserve"> </w:t>
            </w:r>
          </w:p>
          <w:p w:rsidR="00F37940" w:rsidRDefault="00FD0457" w:rsidP="00F37940">
            <w:pPr>
              <w:jc w:val="left"/>
              <w:rPr>
                <w:rFonts w:eastAsia="Times New Roman" w:cs="Times New Roman"/>
                <w:lang w:val="es-ES" w:eastAsia="es-ES"/>
              </w:rPr>
            </w:pPr>
            <w:r w:rsidRPr="004149BC">
              <w:rPr>
                <w:rFonts w:eastAsia="Times New Roman" w:cs="Times New Roman"/>
                <w:lang w:val="es-ES" w:eastAsia="es-ES"/>
              </w:rPr>
              <w:t>b</w:t>
            </w:r>
            <w:r w:rsidRPr="00615396">
              <w:rPr>
                <w:rFonts w:eastAsia="Times New Roman" w:cs="Times New Roman"/>
                <w:lang w:val="es-ES" w:eastAsia="es-ES"/>
              </w:rPr>
              <w:t xml:space="preserve"> representa </w:t>
            </w:r>
            <w:r w:rsidR="00F37940">
              <w:rPr>
                <w:rFonts w:eastAsia="Times New Roman" w:cs="Times New Roman"/>
                <w:lang w:val="es-ES" w:eastAsia="es-ES"/>
              </w:rPr>
              <w:t>la posición del último elemento a seleccionar sin estar éste incluído.</w:t>
            </w:r>
          </w:p>
          <w:p w:rsidR="00FD0457" w:rsidRPr="00615396" w:rsidRDefault="007F6C99" w:rsidP="00F37940">
            <w:pPr>
              <w:jc w:val="left"/>
              <w:rPr>
                <w:rFonts w:eastAsia="Times New Roman" w:cs="Times New Roman"/>
                <w:lang w:val="es-ES" w:eastAsia="es-ES"/>
              </w:rPr>
            </w:pPr>
            <w:r>
              <w:rPr>
                <w:rFonts w:eastAsia="Times New Roman" w:cs="Times New Roman"/>
                <w:lang w:val="es-ES" w:eastAsia="es-ES"/>
              </w:rPr>
              <w:t>Si los elementos son objetos se copia la referencia al objeto.</w:t>
            </w:r>
            <w:r w:rsidR="00FD0457" w:rsidRPr="00615396">
              <w:rPr>
                <w:rFonts w:eastAsia="Times New Roman" w:cs="Times New Roman"/>
                <w:lang w:val="es-ES" w:eastAsia="es-ES"/>
              </w:rPr>
              <w:t xml:space="preserve"> </w:t>
            </w:r>
            <w:r w:rsidR="00823032">
              <w:rPr>
                <w:rFonts w:eastAsia="Times New Roman" w:cs="Times New Roman"/>
                <w:lang w:val="es-ES" w:eastAsia="es-ES"/>
              </w:rPr>
              <w:t xml:space="preserve"> </w:t>
            </w:r>
            <w:r w:rsidR="00823032" w:rsidRPr="00823032">
              <w:rPr>
                <w:rStyle w:val="Hipervnculo"/>
                <w:rFonts w:ascii="Courier New" w:eastAsia="Times New Roman" w:hAnsi="Courier New" w:cstheme="minorHAnsi"/>
                <w:b/>
                <w:noProof/>
                <w:color w:val="auto"/>
                <w:sz w:val="18"/>
                <w:u w:val="none"/>
                <w:lang w:val="es-ES" w:eastAsia="es-ES"/>
              </w:rPr>
              <w:t>slice([a[,b]])</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Pr="00615396" w:rsidRDefault="002A1C85" w:rsidP="00FD0457">
            <w:pPr>
              <w:pStyle w:val="Codigo"/>
              <w:rPr>
                <w:rFonts w:eastAsia="Times New Roman"/>
                <w:lang w:eastAsia="es-ES"/>
              </w:rPr>
            </w:pPr>
            <w:hyperlink r:id="rId41" w:history="1">
              <w:r w:rsidR="00FD0457" w:rsidRPr="00530597">
                <w:rPr>
                  <w:rStyle w:val="Hipervnculo"/>
                  <w:rFonts w:eastAsia="Times New Roman"/>
                  <w:lang w:eastAsia="es-ES"/>
                </w:rPr>
                <w:t>some()</w:t>
              </w:r>
            </w:hyperlink>
          </w:p>
        </w:tc>
        <w:tc>
          <w:tcPr>
            <w:tcW w:w="3948" w:type="pct"/>
            <w:shd w:val="clear" w:color="auto" w:fill="FDE9D9" w:themeFill="accent6" w:themeFillTint="33"/>
            <w:vAlign w:val="center"/>
          </w:tcPr>
          <w:p w:rsidR="00FD0457" w:rsidRPr="00615396" w:rsidRDefault="00FD0457" w:rsidP="00550150">
            <w:pPr>
              <w:jc w:val="left"/>
              <w:rPr>
                <w:rFonts w:eastAsia="Times New Roman" w:cs="Times New Roman"/>
                <w:lang w:val="es-ES" w:eastAsia="es-ES"/>
              </w:rPr>
            </w:pPr>
            <w:r>
              <w:rPr>
                <w:rFonts w:eastAsia="Times New Roman" w:cs="Times New Roman"/>
                <w:lang w:val="es-ES" w:eastAsia="es-ES"/>
              </w:rPr>
              <w:t>Chequea si algún elemento del array cumple la condición</w:t>
            </w:r>
            <w:r w:rsidR="00530597">
              <w:rPr>
                <w:rFonts w:eastAsia="Times New Roman" w:cs="Times New Roman"/>
                <w:lang w:val="es-ES" w:eastAsia="es-ES"/>
              </w:rPr>
              <w:t xml:space="preserve"> implementada en una función. (</w:t>
            </w:r>
            <w:r w:rsidR="00550150">
              <w:rPr>
                <w:rFonts w:eastAsia="Times New Roman" w:cs="Times New Roman"/>
                <w:lang w:val="es-ES" w:eastAsia="es-ES"/>
              </w:rPr>
              <w:t>lo mismo que</w:t>
            </w:r>
            <w:r w:rsidR="00530597">
              <w:rPr>
                <w:rFonts w:eastAsia="Times New Roman" w:cs="Times New Roman"/>
                <w:lang w:val="es-ES" w:eastAsia="es-ES"/>
              </w:rPr>
              <w:t xml:space="preserve"> el método </w:t>
            </w:r>
            <w:r w:rsidR="00530597" w:rsidRPr="00530597">
              <w:rPr>
                <w:rFonts w:ascii="Courier New" w:eastAsia="Times New Roman" w:hAnsi="Courier New" w:cstheme="minorHAnsi"/>
                <w:b/>
                <w:noProof/>
                <w:color w:val="002060"/>
                <w:sz w:val="18"/>
                <w:lang w:val="es-ES" w:eastAsia="es-ES"/>
              </w:rPr>
              <w:t>every()</w:t>
            </w:r>
            <w:r w:rsidR="00530597">
              <w:rPr>
                <w:rFonts w:eastAsia="Times New Roman" w:cs="Times New Roman"/>
                <w:lang w:val="es-ES" w:eastAsia="es-ES"/>
              </w:rPr>
              <w:t xml:space="preserve"> pero un O)</w:t>
            </w:r>
          </w:p>
        </w:tc>
      </w:tr>
      <w:tr w:rsidR="00FD0457"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Pr="00615396" w:rsidRDefault="002A1C85" w:rsidP="00FD0457">
            <w:pPr>
              <w:pStyle w:val="Codigo"/>
              <w:rPr>
                <w:rFonts w:eastAsia="Times New Roman"/>
                <w:lang w:eastAsia="es-ES"/>
              </w:rPr>
            </w:pPr>
            <w:hyperlink r:id="rId42" w:history="1">
              <w:r w:rsidR="00FD0457" w:rsidRPr="00843078">
                <w:rPr>
                  <w:rStyle w:val="Hipervnculo"/>
                  <w:rFonts w:eastAsia="Times New Roman"/>
                  <w:lang w:eastAsia="es-ES"/>
                </w:rPr>
                <w:t>sort()</w:t>
              </w:r>
            </w:hyperlink>
          </w:p>
        </w:tc>
        <w:tc>
          <w:tcPr>
            <w:tcW w:w="3948" w:type="pct"/>
            <w:shd w:val="clear" w:color="auto" w:fill="FABF8F" w:themeFill="accent6" w:themeFillTint="99"/>
            <w:vAlign w:val="center"/>
          </w:tcPr>
          <w:p w:rsidR="00843078" w:rsidRDefault="00FD0457" w:rsidP="00FD0457">
            <w:pPr>
              <w:jc w:val="left"/>
              <w:rPr>
                <w:rFonts w:eastAsia="Times New Roman" w:cs="Times New Roman"/>
                <w:lang w:val="es-ES" w:eastAsia="es-ES"/>
              </w:rPr>
            </w:pPr>
            <w:r w:rsidRPr="00615396">
              <w:rPr>
                <w:rFonts w:eastAsia="Times New Roman" w:cs="Times New Roman"/>
                <w:lang w:val="es-ES" w:eastAsia="es-ES"/>
              </w:rPr>
              <w:t xml:space="preserve">Ordena </w:t>
            </w:r>
            <w:r w:rsidR="00843078">
              <w:rPr>
                <w:rFonts w:eastAsia="Times New Roman" w:cs="Times New Roman"/>
                <w:lang w:val="es-ES" w:eastAsia="es-ES"/>
              </w:rPr>
              <w:t xml:space="preserve">alfabéticamente </w:t>
            </w:r>
            <w:r w:rsidRPr="00615396">
              <w:rPr>
                <w:rFonts w:eastAsia="Times New Roman" w:cs="Times New Roman"/>
                <w:lang w:val="es-ES" w:eastAsia="es-ES"/>
              </w:rPr>
              <w:t xml:space="preserve">los elementos de un </w:t>
            </w:r>
            <w:r w:rsidR="00843078">
              <w:rPr>
                <w:rFonts w:eastAsia="Times New Roman" w:cs="Times New Roman"/>
                <w:lang w:val="es-ES" w:eastAsia="es-ES"/>
              </w:rPr>
              <w:t>array.</w:t>
            </w:r>
          </w:p>
          <w:p w:rsidR="00FD0457" w:rsidRPr="00615396" w:rsidRDefault="006B4F59" w:rsidP="006B4F59">
            <w:pPr>
              <w:jc w:val="left"/>
              <w:rPr>
                <w:rFonts w:eastAsia="Times New Roman" w:cs="Times New Roman"/>
                <w:lang w:val="es-ES" w:eastAsia="es-ES"/>
              </w:rPr>
            </w:pPr>
            <w:r>
              <w:rPr>
                <w:rFonts w:eastAsia="Times New Roman" w:cs="Times New Roman"/>
                <w:lang w:val="es-ES" w:eastAsia="es-ES"/>
              </w:rPr>
              <w:t>O</w:t>
            </w:r>
            <w:r w:rsidR="00843078">
              <w:rPr>
                <w:rFonts w:eastAsia="Times New Roman" w:cs="Times New Roman"/>
                <w:lang w:val="es-ES" w:eastAsia="es-ES"/>
              </w:rPr>
              <w:t xml:space="preserve">rdenación numérica ascendente: </w:t>
            </w:r>
            <w:r w:rsidR="00FD0457" w:rsidRPr="00843078">
              <w:rPr>
                <w:rFonts w:ascii="Courier New" w:eastAsia="Times New Roman" w:hAnsi="Courier New" w:cs="Courier New"/>
                <w:b/>
                <w:sz w:val="14"/>
                <w:lang w:val="es-ES" w:eastAsia="es-ES"/>
              </w:rPr>
              <w:t>array.</w:t>
            </w:r>
            <w:r>
              <w:rPr>
                <w:rFonts w:ascii="Courier New" w:eastAsia="Times New Roman" w:hAnsi="Courier New" w:cs="Courier New"/>
                <w:b/>
                <w:sz w:val="14"/>
                <w:lang w:val="es-ES" w:eastAsia="es-ES"/>
              </w:rPr>
              <w:t>sort(</w:t>
            </w:r>
            <w:r w:rsidR="00FD0457" w:rsidRPr="00843078">
              <w:rPr>
                <w:rFonts w:ascii="Courier New" w:eastAsia="Times New Roman" w:hAnsi="Courier New" w:cs="Courier New"/>
                <w:b/>
                <w:sz w:val="14"/>
                <w:lang w:val="es-ES" w:eastAsia="es-ES"/>
              </w:rPr>
              <w:t>function(a,b){return a-b</w:t>
            </w:r>
            <w:r w:rsidR="00843078">
              <w:rPr>
                <w:rFonts w:ascii="Courier New" w:eastAsia="Times New Roman" w:hAnsi="Courier New" w:cs="Courier New"/>
                <w:b/>
                <w:sz w:val="14"/>
                <w:lang w:val="es-ES" w:eastAsia="es-ES"/>
              </w:rPr>
              <w:t>;</w:t>
            </w:r>
            <w:r w:rsidR="00FD0457" w:rsidRPr="00843078">
              <w:rPr>
                <w:rFonts w:ascii="Courier New" w:eastAsia="Times New Roman" w:hAnsi="Courier New" w:cs="Courier New"/>
                <w:b/>
                <w:sz w:val="14"/>
                <w:lang w:val="es-ES" w:eastAsia="es-ES"/>
              </w:rPr>
              <w:t>}</w:t>
            </w:r>
            <w:r>
              <w:rPr>
                <w:rFonts w:ascii="Courier New" w:eastAsia="Times New Roman" w:hAnsi="Courier New" w:cs="Courier New"/>
                <w:b/>
                <w:sz w:val="14"/>
                <w:lang w:val="es-ES" w:eastAsia="es-ES"/>
              </w:rPr>
              <w:t>);</w:t>
            </w:r>
            <w:r w:rsidR="00FD0457" w:rsidRPr="004149BC">
              <w:rPr>
                <w:rFonts w:eastAsia="Times New Roman" w:cs="Times New Roman"/>
                <w:lang w:val="es-ES" w:eastAsia="es-ES"/>
              </w:rPr>
              <w:t xml:space="preserve">  </w:t>
            </w:r>
            <w:r w:rsidR="00843078">
              <w:rPr>
                <w:rFonts w:eastAsia="Times New Roman" w:cs="Times New Roman"/>
                <w:lang w:val="es-ES" w:eastAsia="es-ES"/>
              </w:rPr>
              <w:t xml:space="preserve"> </w:t>
            </w:r>
            <w:r>
              <w:rPr>
                <w:rFonts w:eastAsia="Times New Roman" w:cs="Times New Roman"/>
                <w:lang w:val="es-ES" w:eastAsia="es-ES"/>
              </w:rPr>
              <w:t>O</w:t>
            </w:r>
            <w:r w:rsidR="00843078">
              <w:rPr>
                <w:rFonts w:eastAsia="Times New Roman" w:cs="Times New Roman"/>
                <w:lang w:val="es-ES" w:eastAsia="es-ES"/>
              </w:rPr>
              <w:t>rdenación numérica des</w:t>
            </w:r>
            <w:r w:rsidR="00FD0457" w:rsidRPr="004149BC">
              <w:rPr>
                <w:rFonts w:eastAsia="Times New Roman" w:cs="Times New Roman"/>
                <w:lang w:val="es-ES" w:eastAsia="es-ES"/>
              </w:rPr>
              <w:t>cendente</w:t>
            </w:r>
            <w:r w:rsidR="00843078">
              <w:rPr>
                <w:rFonts w:eastAsia="Times New Roman" w:cs="Times New Roman"/>
                <w:lang w:val="es-ES" w:eastAsia="es-ES"/>
              </w:rPr>
              <w:t>:</w:t>
            </w:r>
            <w:r w:rsidR="00843078" w:rsidRPr="00843078">
              <w:rPr>
                <w:rFonts w:ascii="Courier New" w:eastAsia="Times New Roman" w:hAnsi="Courier New" w:cs="Courier New"/>
                <w:b/>
                <w:sz w:val="14"/>
                <w:lang w:val="es-ES" w:eastAsia="es-ES"/>
              </w:rPr>
              <w:t xml:space="preserve"> array.</w:t>
            </w:r>
            <w:r>
              <w:rPr>
                <w:rFonts w:ascii="Courier New" w:eastAsia="Times New Roman" w:hAnsi="Courier New" w:cs="Courier New"/>
                <w:b/>
                <w:sz w:val="14"/>
                <w:lang w:val="es-ES" w:eastAsia="es-ES"/>
              </w:rPr>
              <w:t>sort(</w:t>
            </w:r>
            <w:r w:rsidR="00843078" w:rsidRPr="00843078">
              <w:rPr>
                <w:rFonts w:ascii="Courier New" w:eastAsia="Times New Roman" w:hAnsi="Courier New" w:cs="Courier New"/>
                <w:b/>
                <w:sz w:val="14"/>
                <w:lang w:val="es-ES" w:eastAsia="es-ES"/>
              </w:rPr>
              <w:t xml:space="preserve">function(a,b){return </w:t>
            </w:r>
            <w:r w:rsidR="00843078">
              <w:rPr>
                <w:rFonts w:ascii="Courier New" w:eastAsia="Times New Roman" w:hAnsi="Courier New" w:cs="Courier New"/>
                <w:b/>
                <w:sz w:val="14"/>
                <w:lang w:val="es-ES" w:eastAsia="es-ES"/>
              </w:rPr>
              <w:t>b</w:t>
            </w:r>
            <w:r w:rsidR="00843078" w:rsidRPr="00843078">
              <w:rPr>
                <w:rFonts w:ascii="Courier New" w:eastAsia="Times New Roman" w:hAnsi="Courier New" w:cs="Courier New"/>
                <w:b/>
                <w:sz w:val="14"/>
                <w:lang w:val="es-ES" w:eastAsia="es-ES"/>
              </w:rPr>
              <w:t>-</w:t>
            </w:r>
            <w:r w:rsidR="00843078">
              <w:rPr>
                <w:rFonts w:ascii="Courier New" w:eastAsia="Times New Roman" w:hAnsi="Courier New" w:cs="Courier New"/>
                <w:b/>
                <w:sz w:val="14"/>
                <w:lang w:val="es-ES" w:eastAsia="es-ES"/>
              </w:rPr>
              <w:t>a;</w:t>
            </w:r>
            <w:r w:rsidR="00843078" w:rsidRPr="00843078">
              <w:rPr>
                <w:rFonts w:ascii="Courier New" w:eastAsia="Times New Roman" w:hAnsi="Courier New" w:cs="Courier New"/>
                <w:b/>
                <w:sz w:val="14"/>
                <w:lang w:val="es-ES" w:eastAsia="es-ES"/>
              </w:rPr>
              <w:t>}</w:t>
            </w:r>
            <w:r>
              <w:rPr>
                <w:rFonts w:ascii="Courier New" w:eastAsia="Times New Roman" w:hAnsi="Courier New" w:cs="Courier New"/>
                <w:b/>
                <w:sz w:val="14"/>
                <w:lang w:val="es-ES" w:eastAsia="es-ES"/>
              </w:rPr>
              <w:t>);</w:t>
            </w:r>
          </w:p>
        </w:tc>
      </w:tr>
      <w:tr w:rsidR="00FD0457" w:rsidRPr="00615396" w:rsidTr="00936CEB">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Pr="00615396" w:rsidRDefault="002A1C85" w:rsidP="00FD0457">
            <w:pPr>
              <w:pStyle w:val="Codigo"/>
              <w:rPr>
                <w:rFonts w:eastAsia="Times New Roman"/>
                <w:lang w:eastAsia="es-ES"/>
              </w:rPr>
            </w:pPr>
            <w:hyperlink r:id="rId43" w:history="1">
              <w:r w:rsidR="00FD0457" w:rsidRPr="00823032">
                <w:rPr>
                  <w:rStyle w:val="Hipervnculo"/>
                  <w:rFonts w:eastAsia="Times New Roman"/>
                  <w:lang w:eastAsia="es-ES"/>
                </w:rPr>
                <w:t>splice()</w:t>
              </w:r>
            </w:hyperlink>
          </w:p>
        </w:tc>
        <w:tc>
          <w:tcPr>
            <w:tcW w:w="3948" w:type="pct"/>
            <w:shd w:val="clear" w:color="auto" w:fill="FDE9D9" w:themeFill="accent6" w:themeFillTint="33"/>
            <w:vAlign w:val="center"/>
          </w:tcPr>
          <w:p w:rsidR="00FD0457" w:rsidRDefault="00FD0457" w:rsidP="00FD0457">
            <w:pPr>
              <w:jc w:val="left"/>
              <w:rPr>
                <w:rFonts w:eastAsia="Times New Roman" w:cs="Times New Roman"/>
                <w:lang w:val="es-ES" w:eastAsia="es-ES"/>
              </w:rPr>
            </w:pPr>
            <w:r w:rsidRPr="00615396">
              <w:rPr>
                <w:rFonts w:eastAsia="Times New Roman" w:cs="Times New Roman"/>
                <w:lang w:val="es-ES" w:eastAsia="es-ES"/>
              </w:rPr>
              <w:t>Añade/elimina elementos de un array</w:t>
            </w:r>
            <w:r w:rsidR="00823032">
              <w:rPr>
                <w:rFonts w:eastAsia="Times New Roman" w:cs="Times New Roman"/>
                <w:lang w:val="es-ES" w:eastAsia="es-ES"/>
              </w:rPr>
              <w:t xml:space="preserve"> modificando el array</w:t>
            </w:r>
            <w:r w:rsidRPr="00615396">
              <w:rPr>
                <w:rFonts w:eastAsia="Times New Roman" w:cs="Times New Roman"/>
                <w:lang w:val="es-ES" w:eastAsia="es-ES"/>
              </w:rPr>
              <w:t>.</w:t>
            </w:r>
          </w:p>
          <w:p w:rsidR="00823032" w:rsidRPr="00615396" w:rsidRDefault="00550150" w:rsidP="00550150">
            <w:pPr>
              <w:jc w:val="left"/>
              <w:rPr>
                <w:rFonts w:eastAsia="Times New Roman" w:cs="Times New Roman"/>
                <w:lang w:val="es-ES" w:eastAsia="es-ES"/>
              </w:rPr>
            </w:pPr>
            <w:r w:rsidRPr="00550150">
              <w:rPr>
                <w:rStyle w:val="Hipervnculo"/>
                <w:rFonts w:ascii="Courier New" w:eastAsia="Times New Roman" w:hAnsi="Courier New" w:cstheme="minorHAnsi"/>
                <w:b/>
                <w:noProof/>
                <w:color w:val="auto"/>
                <w:sz w:val="16"/>
                <w:u w:val="none"/>
                <w:lang w:val="es-ES" w:eastAsia="es-ES"/>
              </w:rPr>
              <w:t>s</w:t>
            </w:r>
            <w:r w:rsidR="002A1C85">
              <w:rPr>
                <w:rStyle w:val="Hipervnculo"/>
                <w:rFonts w:ascii="Courier New" w:eastAsia="Times New Roman" w:hAnsi="Courier New" w:cstheme="minorHAnsi"/>
                <w:b/>
                <w:noProof/>
                <w:color w:val="auto"/>
                <w:sz w:val="16"/>
                <w:u w:val="none"/>
                <w:lang w:val="es-ES" w:eastAsia="es-ES"/>
              </w:rPr>
              <w:t>p</w:t>
            </w:r>
            <w:r w:rsidRPr="00550150">
              <w:rPr>
                <w:rStyle w:val="Hipervnculo"/>
                <w:rFonts w:ascii="Courier New" w:eastAsia="Times New Roman" w:hAnsi="Courier New" w:cstheme="minorHAnsi"/>
                <w:b/>
                <w:noProof/>
                <w:color w:val="auto"/>
                <w:sz w:val="16"/>
                <w:u w:val="none"/>
                <w:lang w:val="es-ES" w:eastAsia="es-ES"/>
              </w:rPr>
              <w:t>lice(comienzo[,num_elementos_a_borrar[,elemInsert1[,elemInsertX]…]])</w:t>
            </w:r>
          </w:p>
        </w:tc>
      </w:tr>
      <w:tr w:rsidR="00544B9F" w:rsidRPr="00615396" w:rsidTr="00936CEB">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544B9F" w:rsidRPr="00615396" w:rsidRDefault="002A1C85" w:rsidP="00FD0457">
            <w:pPr>
              <w:pStyle w:val="Codigo"/>
              <w:rPr>
                <w:rFonts w:eastAsia="Times New Roman"/>
                <w:lang w:eastAsia="es-ES"/>
              </w:rPr>
            </w:pPr>
            <w:hyperlink r:id="rId44" w:history="1">
              <w:r w:rsidR="00544B9F" w:rsidRPr="00544B9F">
                <w:rPr>
                  <w:rStyle w:val="Hipervnculo"/>
                  <w:rFonts w:eastAsia="Times New Roman"/>
                  <w:lang w:eastAsia="es-ES"/>
                </w:rPr>
                <w:t>toLocaleString()</w:t>
              </w:r>
            </w:hyperlink>
          </w:p>
        </w:tc>
        <w:tc>
          <w:tcPr>
            <w:tcW w:w="3948" w:type="pct"/>
            <w:shd w:val="clear" w:color="auto" w:fill="FABF8F" w:themeFill="accent6" w:themeFillTint="99"/>
            <w:vAlign w:val="center"/>
          </w:tcPr>
          <w:p w:rsidR="00353A54" w:rsidRPr="008C5FDB" w:rsidRDefault="00353A54" w:rsidP="00FD0457">
            <w:pPr>
              <w:jc w:val="left"/>
              <w:rPr>
                <w:rFonts w:eastAsia="Times New Roman" w:cs="Times New Roman"/>
              </w:rPr>
            </w:pPr>
            <w:r w:rsidRPr="008C5FDB">
              <w:rPr>
                <w:rFonts w:eastAsia="Times New Roman" w:cs="Times New Roman"/>
              </w:rPr>
              <w:t>R</w:t>
            </w:r>
            <w:r w:rsidR="00B202DB">
              <w:rPr>
                <w:rFonts w:eastAsia="Times New Roman" w:cs="Times New Roman"/>
              </w:rPr>
              <w:t xml:space="preserve">etorna un string representando </w:t>
            </w:r>
            <w:r w:rsidRPr="008C5FDB">
              <w:rPr>
                <w:rFonts w:eastAsia="Times New Roman" w:cs="Times New Roman"/>
              </w:rPr>
              <w:t>los elementos del array convirtiendo cada elemento usando las e</w:t>
            </w:r>
            <w:bookmarkStart w:id="36" w:name="_GoBack"/>
            <w:bookmarkEnd w:id="36"/>
            <w:r w:rsidRPr="008C5FDB">
              <w:rPr>
                <w:rFonts w:eastAsia="Times New Roman" w:cs="Times New Roman"/>
              </w:rPr>
              <w:t>specificaciones locales.</w:t>
            </w:r>
          </w:p>
          <w:p w:rsidR="00544B9F" w:rsidRPr="00615396" w:rsidRDefault="00544B9F" w:rsidP="00FD0457">
            <w:pPr>
              <w:jc w:val="left"/>
              <w:rPr>
                <w:rFonts w:eastAsia="Times New Roman" w:cs="Times New Roman"/>
                <w:lang w:val="es-ES" w:eastAsia="es-ES"/>
              </w:rPr>
            </w:pPr>
            <w:r w:rsidRPr="00544B9F">
              <w:rPr>
                <w:rStyle w:val="Hipervnculo"/>
                <w:rFonts w:ascii="Courier New" w:hAnsi="Courier New" w:cstheme="minorHAnsi"/>
                <w:b/>
                <w:noProof/>
                <w:color w:val="auto"/>
                <w:sz w:val="16"/>
                <w:u w:val="none"/>
                <w:lang w:val="es-ES" w:eastAsia="es-ES"/>
              </w:rPr>
              <w:t>arr.toLocaleString([</w:t>
            </w:r>
            <w:hyperlink r:id="rId45" w:history="1">
              <w:r w:rsidRPr="00936CEB">
                <w:rPr>
                  <w:rStyle w:val="Hipervnculo"/>
                  <w:rFonts w:ascii="Courier New" w:hAnsi="Courier New" w:cstheme="minorHAnsi"/>
                  <w:b/>
                  <w:noProof/>
                  <w:sz w:val="16"/>
                  <w:lang w:val="es-ES" w:eastAsia="es-ES"/>
                </w:rPr>
                <w:t>locales</w:t>
              </w:r>
            </w:hyperlink>
            <w:r w:rsidRPr="00544B9F">
              <w:rPr>
                <w:rStyle w:val="Hipervnculo"/>
                <w:rFonts w:ascii="Courier New" w:hAnsi="Courier New" w:cstheme="minorHAnsi"/>
                <w:b/>
                <w:noProof/>
                <w:color w:val="auto"/>
                <w:sz w:val="16"/>
                <w:u w:val="none"/>
                <w:lang w:val="es-ES" w:eastAsia="es-ES"/>
              </w:rPr>
              <w:t>[, options]]);</w:t>
            </w:r>
          </w:p>
        </w:tc>
      </w:tr>
      <w:tr w:rsidR="00FD0457" w:rsidRPr="00615396" w:rsidTr="00D036F7">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Pr="00615396" w:rsidRDefault="002A1C85" w:rsidP="00FD0457">
            <w:pPr>
              <w:pStyle w:val="Codigo"/>
              <w:rPr>
                <w:rFonts w:eastAsia="Times New Roman"/>
                <w:lang w:eastAsia="es-ES"/>
              </w:rPr>
            </w:pPr>
            <w:hyperlink r:id="rId46" w:history="1">
              <w:r w:rsidR="00FD0457" w:rsidRPr="00936CEB">
                <w:rPr>
                  <w:rStyle w:val="Hipervnculo"/>
                  <w:rFonts w:eastAsia="Times New Roman"/>
                  <w:lang w:eastAsia="es-ES"/>
                </w:rPr>
                <w:t>toString()</w:t>
              </w:r>
            </w:hyperlink>
          </w:p>
        </w:tc>
        <w:tc>
          <w:tcPr>
            <w:tcW w:w="3948" w:type="pct"/>
            <w:shd w:val="clear" w:color="auto" w:fill="FDE9D9" w:themeFill="accent6" w:themeFillTint="33"/>
            <w:vAlign w:val="center"/>
          </w:tcPr>
          <w:p w:rsidR="00FD0457" w:rsidRPr="00615396" w:rsidRDefault="00936CEB" w:rsidP="00936CEB">
            <w:pPr>
              <w:jc w:val="left"/>
              <w:rPr>
                <w:rFonts w:eastAsia="Times New Roman" w:cs="Times New Roman"/>
                <w:lang w:val="es-ES" w:eastAsia="es-ES"/>
              </w:rPr>
            </w:pPr>
            <w:r>
              <w:rPr>
                <w:rFonts w:eastAsia="Times New Roman" w:cs="Times New Roman"/>
                <w:lang w:val="es-ES" w:eastAsia="es-ES"/>
              </w:rPr>
              <w:t>Retorna un string con el resultado de concatenar todos los elementos del array</w:t>
            </w:r>
            <w:r w:rsidR="00FD0457" w:rsidRPr="00615396">
              <w:rPr>
                <w:rFonts w:eastAsia="Times New Roman" w:cs="Times New Roman"/>
                <w:lang w:val="es-ES" w:eastAsia="es-ES"/>
              </w:rPr>
              <w:t>.</w:t>
            </w:r>
          </w:p>
        </w:tc>
      </w:tr>
      <w:tr w:rsidR="00FD0457" w:rsidRPr="00615396" w:rsidTr="00D036F7">
        <w:trPr>
          <w:cnfStyle w:val="000000100000" w:firstRow="0" w:lastRow="0" w:firstColumn="0" w:lastColumn="0" w:oddVBand="0" w:evenVBand="0" w:oddHBand="1" w:evenHBand="0" w:firstRowFirstColumn="0" w:firstRowLastColumn="0" w:lastRowFirstColumn="0" w:lastRowLastColumn="0"/>
          <w:cantSplit/>
          <w:trHeight w:val="284"/>
        </w:trPr>
        <w:tc>
          <w:tcPr>
            <w:tcW w:w="1052" w:type="pct"/>
            <w:shd w:val="clear" w:color="auto" w:fill="FABF8F" w:themeFill="accent6" w:themeFillTint="99"/>
            <w:vAlign w:val="center"/>
          </w:tcPr>
          <w:p w:rsidR="00FD0457" w:rsidRPr="00615396" w:rsidRDefault="002A1C85" w:rsidP="00FD0457">
            <w:pPr>
              <w:pStyle w:val="Codigo"/>
              <w:rPr>
                <w:rFonts w:eastAsia="Times New Roman"/>
                <w:lang w:eastAsia="es-ES"/>
              </w:rPr>
            </w:pPr>
            <w:hyperlink r:id="rId47" w:history="1">
              <w:r w:rsidR="00FD0457" w:rsidRPr="00CC1CF2">
                <w:rPr>
                  <w:rStyle w:val="Hipervnculo"/>
                  <w:rFonts w:eastAsia="Times New Roman"/>
                  <w:lang w:eastAsia="es-ES"/>
                </w:rPr>
                <w:t>unshift()</w:t>
              </w:r>
            </w:hyperlink>
          </w:p>
        </w:tc>
        <w:tc>
          <w:tcPr>
            <w:tcW w:w="3948" w:type="pct"/>
            <w:shd w:val="clear" w:color="auto" w:fill="FABF8F" w:themeFill="accent6" w:themeFillTint="99"/>
            <w:vAlign w:val="center"/>
          </w:tcPr>
          <w:p w:rsidR="00FD0457" w:rsidRPr="00615396" w:rsidRDefault="00FD0457" w:rsidP="00FD0457">
            <w:pPr>
              <w:jc w:val="left"/>
              <w:rPr>
                <w:rFonts w:eastAsia="Times New Roman" w:cs="Times New Roman"/>
                <w:lang w:val="es-ES" w:eastAsia="es-ES"/>
              </w:rPr>
            </w:pPr>
            <w:r w:rsidRPr="00615396">
              <w:rPr>
                <w:rFonts w:eastAsia="Times New Roman" w:cs="Times New Roman"/>
                <w:lang w:val="es-ES" w:eastAsia="es-ES"/>
              </w:rPr>
              <w:t>Añade nuevos elementos al comienzo de un array y devuelve la nueva longitud.</w:t>
            </w:r>
          </w:p>
        </w:tc>
      </w:tr>
      <w:tr w:rsidR="00FD0457" w:rsidRPr="00615396" w:rsidTr="00D036F7">
        <w:trPr>
          <w:cnfStyle w:val="000000010000" w:firstRow="0" w:lastRow="0" w:firstColumn="0" w:lastColumn="0" w:oddVBand="0" w:evenVBand="0" w:oddHBand="0" w:evenHBand="1" w:firstRowFirstColumn="0" w:firstRowLastColumn="0" w:lastRowFirstColumn="0" w:lastRowLastColumn="0"/>
          <w:cantSplit/>
          <w:trHeight w:val="284"/>
        </w:trPr>
        <w:tc>
          <w:tcPr>
            <w:tcW w:w="1052" w:type="pct"/>
            <w:shd w:val="clear" w:color="auto" w:fill="FDE9D9" w:themeFill="accent6" w:themeFillTint="33"/>
            <w:vAlign w:val="center"/>
          </w:tcPr>
          <w:p w:rsidR="00FD0457" w:rsidRPr="00615396" w:rsidRDefault="002A1C85" w:rsidP="00D036F7">
            <w:pPr>
              <w:pStyle w:val="Codigo"/>
              <w:rPr>
                <w:rFonts w:eastAsia="Times New Roman"/>
                <w:lang w:eastAsia="es-ES"/>
              </w:rPr>
            </w:pPr>
            <w:hyperlink r:id="rId48" w:history="1">
              <w:r w:rsidR="00FD0457" w:rsidRPr="00CC1CF2">
                <w:rPr>
                  <w:rStyle w:val="Hipervnculo"/>
                  <w:rFonts w:eastAsia="Times New Roman"/>
                  <w:lang w:eastAsia="es-ES"/>
                </w:rPr>
                <w:t>value</w:t>
              </w:r>
              <w:r w:rsidR="00D036F7">
                <w:rPr>
                  <w:rStyle w:val="Hipervnculo"/>
                  <w:rFonts w:eastAsia="Times New Roman"/>
                  <w:lang w:eastAsia="es-ES"/>
                </w:rPr>
                <w:t>s</w:t>
              </w:r>
              <w:r w:rsidR="00FD0457" w:rsidRPr="00CC1CF2">
                <w:rPr>
                  <w:rStyle w:val="Hipervnculo"/>
                  <w:rFonts w:eastAsia="Times New Roman"/>
                  <w:lang w:eastAsia="es-ES"/>
                </w:rPr>
                <w:t>()</w:t>
              </w:r>
            </w:hyperlink>
          </w:p>
        </w:tc>
        <w:tc>
          <w:tcPr>
            <w:tcW w:w="3948" w:type="pct"/>
            <w:shd w:val="clear" w:color="auto" w:fill="FDE9D9" w:themeFill="accent6" w:themeFillTint="33"/>
            <w:vAlign w:val="center"/>
          </w:tcPr>
          <w:p w:rsidR="00FD0457" w:rsidRPr="00615396" w:rsidRDefault="00FD0457" w:rsidP="0000108E">
            <w:pPr>
              <w:jc w:val="left"/>
              <w:rPr>
                <w:rFonts w:eastAsia="Times New Roman" w:cs="Times New Roman"/>
                <w:lang w:val="es-ES" w:eastAsia="es-ES"/>
              </w:rPr>
            </w:pPr>
            <w:r w:rsidRPr="00615396">
              <w:rPr>
                <w:rFonts w:eastAsia="Times New Roman" w:cs="Times New Roman"/>
                <w:lang w:val="es-ES" w:eastAsia="es-ES"/>
              </w:rPr>
              <w:t xml:space="preserve">Devuelve </w:t>
            </w:r>
            <w:r w:rsidR="00F56B98">
              <w:rPr>
                <w:rFonts w:eastAsia="Times New Roman" w:cs="Times New Roman"/>
                <w:lang w:val="es-ES" w:eastAsia="es-ES"/>
              </w:rPr>
              <w:t xml:space="preserve">un </w:t>
            </w:r>
            <w:r w:rsidR="0000108E">
              <w:rPr>
                <w:rFonts w:eastAsia="Times New Roman" w:cs="Times New Roman"/>
                <w:lang w:val="es-ES" w:eastAsia="es-ES"/>
              </w:rPr>
              <w:t xml:space="preserve">objeto </w:t>
            </w:r>
            <w:r w:rsidR="00F56B98">
              <w:rPr>
                <w:rFonts w:eastAsia="Times New Roman" w:cs="Times New Roman"/>
                <w:lang w:val="es-ES" w:eastAsia="es-ES"/>
              </w:rPr>
              <w:t>Array Iterator que contiene los valores de cada uno de los índices del array</w:t>
            </w:r>
            <w:r w:rsidRPr="00615396">
              <w:rPr>
                <w:rFonts w:eastAsia="Times New Roman" w:cs="Times New Roman"/>
                <w:lang w:val="es-ES" w:eastAsia="es-ES"/>
              </w:rPr>
              <w:t>.</w:t>
            </w:r>
          </w:p>
        </w:tc>
      </w:tr>
    </w:tbl>
    <w:p w:rsidR="00855C19" w:rsidRPr="00615396" w:rsidRDefault="00B416B8" w:rsidP="00B416B8">
      <w:pPr>
        <w:pStyle w:val="Descripcin"/>
        <w:rPr>
          <w:lang w:val="es-ES"/>
        </w:rPr>
      </w:pPr>
      <w:bookmarkStart w:id="37" w:name="_Toc528149327"/>
      <w:r w:rsidRPr="00615396">
        <w:rPr>
          <w:lang w:val="es-ES"/>
        </w:rPr>
        <w:t xml:space="preserve">Tabla </w:t>
      </w:r>
      <w:r w:rsidRPr="00615396">
        <w:rPr>
          <w:lang w:val="es-ES"/>
        </w:rPr>
        <w:fldChar w:fldCharType="begin"/>
      </w:r>
      <w:r w:rsidRPr="00615396">
        <w:rPr>
          <w:lang w:val="es-ES"/>
        </w:rPr>
        <w:instrText xml:space="preserve"> SEQ Tabla \* ARABIC </w:instrText>
      </w:r>
      <w:r w:rsidRPr="00615396">
        <w:rPr>
          <w:lang w:val="es-ES"/>
        </w:rPr>
        <w:fldChar w:fldCharType="separate"/>
      </w:r>
      <w:r w:rsidR="00C01113">
        <w:rPr>
          <w:noProof/>
          <w:lang w:val="es-ES"/>
        </w:rPr>
        <w:t>2</w:t>
      </w:r>
      <w:r w:rsidRPr="00615396">
        <w:rPr>
          <w:lang w:val="es-ES"/>
        </w:rPr>
        <w:fldChar w:fldCharType="end"/>
      </w:r>
      <w:r w:rsidRPr="00615396">
        <w:rPr>
          <w:lang w:val="es-ES"/>
        </w:rPr>
        <w:t xml:space="preserve"> Métodos del objeto Array</w:t>
      </w:r>
      <w:bookmarkEnd w:id="37"/>
    </w:p>
    <w:p w:rsidR="0042018E" w:rsidRPr="00615396" w:rsidRDefault="0042018E" w:rsidP="0042018E">
      <w:pPr>
        <w:framePr w:hSpace="142" w:wrap="around" w:vAnchor="text" w:hAnchor="margin" w:y="1"/>
        <w:suppressOverlap/>
        <w:rPr>
          <w:lang w:val="es-ES"/>
        </w:rPr>
      </w:pPr>
      <w:r w:rsidRPr="00615396">
        <w:rPr>
          <w:lang w:val="es-ES"/>
        </w:rPr>
        <w:t xml:space="preserve">En el siguiente ejemplo se muestra </w:t>
      </w:r>
      <w:r w:rsidR="00FC5174" w:rsidRPr="00615396">
        <w:rPr>
          <w:lang w:val="es-ES"/>
        </w:rPr>
        <w:t xml:space="preserve">el funcionamiento de algunas </w:t>
      </w:r>
      <w:r w:rsidR="00BE63CE" w:rsidRPr="00615396">
        <w:rPr>
          <w:lang w:val="es-ES"/>
        </w:rPr>
        <w:t>de los</w:t>
      </w:r>
      <w:r w:rsidR="00FC5174" w:rsidRPr="00615396">
        <w:rPr>
          <w:lang w:val="es-ES"/>
        </w:rPr>
        <w:t xml:space="preserve"> métodos anteriores:</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83622D" w:rsidRPr="00615396" w:rsidTr="0005113C">
        <w:trPr>
          <w:trHeight w:val="287"/>
        </w:trPr>
        <w:tc>
          <w:tcPr>
            <w:tcW w:w="9166" w:type="dxa"/>
            <w:shd w:val="thinHorzCross" w:color="DAEEF3" w:themeColor="accent5" w:themeTint="33" w:fill="auto"/>
          </w:tcPr>
          <w:p w:rsidR="00FC5174" w:rsidRPr="00615396" w:rsidRDefault="00FC5174" w:rsidP="00FC5174">
            <w:pPr>
              <w:pStyle w:val="Codigo"/>
              <w:keepNext/>
              <w:spacing w:before="60" w:after="60"/>
              <w:rPr>
                <w:rFonts w:eastAsia="Times New Roman"/>
                <w:lang w:eastAsia="es-ES"/>
              </w:rPr>
            </w:pPr>
            <w:r w:rsidRPr="00615396">
              <w:rPr>
                <w:rFonts w:eastAsia="Times New Roman"/>
                <w:lang w:eastAsia="es-ES"/>
              </w:rPr>
              <w:t xml:space="preserve">  var frutas = ["Plátano", "Naranja", "Manzana", "Melocotón"];</w:t>
            </w:r>
          </w:p>
          <w:p w:rsidR="00FC5174" w:rsidRPr="00615396" w:rsidRDefault="00033E2F" w:rsidP="00FC5174">
            <w:pPr>
              <w:pStyle w:val="Codigo"/>
              <w:keepNext/>
              <w:spacing w:before="60" w:after="60"/>
              <w:rPr>
                <w:rFonts w:eastAsia="Times New Roman"/>
                <w:lang w:eastAsia="es-ES"/>
              </w:rPr>
            </w:pPr>
            <w:r>
              <w:rPr>
                <w:rFonts w:eastAsia="Times New Roman"/>
                <w:lang w:eastAsia="es-ES"/>
              </w:rPr>
              <w:t xml:space="preserve">  </w:t>
            </w:r>
            <w:r w:rsidR="00285694">
              <w:rPr>
                <w:rFonts w:eastAsia="Times New Roman"/>
                <w:lang w:eastAsia="es-ES"/>
              </w:rPr>
              <w:t>alert</w:t>
            </w:r>
            <w:r>
              <w:rPr>
                <w:rFonts w:eastAsia="Times New Roman"/>
                <w:lang w:eastAsia="es-ES"/>
              </w:rPr>
              <w:t>(frutas</w:t>
            </w:r>
            <w:r w:rsidR="00FC5174" w:rsidRPr="00615396">
              <w:rPr>
                <w:rFonts w:eastAsia="Times New Roman"/>
                <w:lang w:eastAsia="es-ES"/>
              </w:rPr>
              <w:t xml:space="preserve">.slice(0,1)); </w:t>
            </w:r>
            <w:r w:rsidR="00FC5174" w:rsidRPr="00615396">
              <w:rPr>
                <w:rFonts w:eastAsia="Times New Roman"/>
                <w:b w:val="0"/>
                <w:sz w:val="16"/>
                <w:szCs w:val="16"/>
                <w:lang w:eastAsia="es-ES"/>
              </w:rPr>
              <w:t>// resultado: Plátano</w:t>
            </w:r>
          </w:p>
          <w:p w:rsidR="00FC5174" w:rsidRPr="00615396" w:rsidRDefault="00FC5174" w:rsidP="00FC5174">
            <w:pPr>
              <w:pStyle w:val="Codigo"/>
              <w:keepNext/>
              <w:spacing w:before="60" w:after="60"/>
              <w:rPr>
                <w:rFonts w:eastAsia="Times New Roman"/>
                <w:lang w:eastAsia="es-ES"/>
              </w:rPr>
            </w:pPr>
            <w:r w:rsidRPr="00615396">
              <w:rPr>
                <w:rFonts w:eastAsia="Times New Roman"/>
                <w:lang w:eastAsia="es-ES"/>
              </w:rPr>
              <w:t xml:space="preserve">  </w:t>
            </w:r>
            <w:r w:rsidR="00285694">
              <w:rPr>
                <w:rFonts w:eastAsia="Times New Roman"/>
                <w:lang w:eastAsia="es-ES"/>
              </w:rPr>
              <w:t>alert</w:t>
            </w:r>
            <w:r w:rsidRPr="00615396">
              <w:rPr>
                <w:rFonts w:eastAsia="Times New Roman"/>
                <w:lang w:eastAsia="es-ES"/>
              </w:rPr>
              <w:t xml:space="preserve">(frutas.slice(1));   </w:t>
            </w:r>
            <w:r w:rsidRPr="00615396">
              <w:rPr>
                <w:rFonts w:eastAsia="Times New Roman"/>
                <w:b w:val="0"/>
                <w:sz w:val="16"/>
                <w:szCs w:val="16"/>
                <w:lang w:eastAsia="es-ES"/>
              </w:rPr>
              <w:t>// resultado: Naranja,Manzana,Melocotón</w:t>
            </w:r>
          </w:p>
          <w:p w:rsidR="00FC5174" w:rsidRPr="00615396" w:rsidRDefault="00FC5174" w:rsidP="00FC5174">
            <w:pPr>
              <w:pStyle w:val="Codigo"/>
              <w:keepNext/>
              <w:spacing w:before="60" w:after="60"/>
              <w:rPr>
                <w:rFonts w:eastAsia="Times New Roman"/>
                <w:b w:val="0"/>
                <w:sz w:val="16"/>
                <w:szCs w:val="16"/>
                <w:lang w:eastAsia="es-ES"/>
              </w:rPr>
            </w:pPr>
            <w:r w:rsidRPr="00615396">
              <w:rPr>
                <w:rFonts w:eastAsia="Times New Roman"/>
                <w:lang w:eastAsia="es-ES"/>
              </w:rPr>
              <w:t xml:space="preserve">  </w:t>
            </w:r>
            <w:r w:rsidR="00285694">
              <w:rPr>
                <w:rFonts w:eastAsia="Times New Roman"/>
                <w:lang w:eastAsia="es-ES"/>
              </w:rPr>
              <w:t>alert</w:t>
            </w:r>
            <w:r w:rsidRPr="00615396">
              <w:rPr>
                <w:rFonts w:eastAsia="Times New Roman"/>
                <w:lang w:eastAsia="es-ES"/>
              </w:rPr>
              <w:t xml:space="preserve">(frutas.slice(-2));  </w:t>
            </w:r>
            <w:r w:rsidRPr="00615396">
              <w:rPr>
                <w:rFonts w:eastAsia="Times New Roman"/>
                <w:b w:val="0"/>
                <w:sz w:val="16"/>
                <w:szCs w:val="16"/>
                <w:lang w:eastAsia="es-ES"/>
              </w:rPr>
              <w:t>// resultado: Manzana, Melocotón</w:t>
            </w:r>
          </w:p>
          <w:p w:rsidR="00FC5174" w:rsidRPr="00615396" w:rsidRDefault="00FC5174" w:rsidP="00FC5174">
            <w:pPr>
              <w:pStyle w:val="Codigo"/>
              <w:keepNext/>
              <w:spacing w:before="60" w:after="60"/>
              <w:rPr>
                <w:rFonts w:eastAsia="Times New Roman"/>
                <w:b w:val="0"/>
                <w:sz w:val="16"/>
                <w:szCs w:val="16"/>
                <w:lang w:eastAsia="es-ES"/>
              </w:rPr>
            </w:pPr>
            <w:r w:rsidRPr="00615396">
              <w:rPr>
                <w:rFonts w:eastAsia="Times New Roman"/>
                <w:lang w:eastAsia="es-ES"/>
              </w:rPr>
              <w:t xml:space="preserve">  </w:t>
            </w:r>
            <w:r w:rsidR="00285694">
              <w:rPr>
                <w:rFonts w:eastAsia="Times New Roman"/>
                <w:lang w:eastAsia="es-ES"/>
              </w:rPr>
              <w:t>alert</w:t>
            </w:r>
            <w:r w:rsidRPr="00615396">
              <w:rPr>
                <w:rFonts w:eastAsia="Times New Roman"/>
                <w:lang w:eastAsia="es-ES"/>
              </w:rPr>
              <w:t xml:space="preserve">(frutas);             </w:t>
            </w:r>
            <w:r w:rsidRPr="00615396">
              <w:rPr>
                <w:rFonts w:eastAsia="Times New Roman"/>
                <w:b w:val="0"/>
                <w:sz w:val="16"/>
                <w:szCs w:val="16"/>
                <w:lang w:eastAsia="es-ES"/>
              </w:rPr>
              <w:t>// resultado: Plátano,Naranja,Manzana,Melocotón</w:t>
            </w:r>
          </w:p>
          <w:p w:rsidR="0083622D" w:rsidRPr="00615396" w:rsidRDefault="00285694" w:rsidP="00FC5174">
            <w:pPr>
              <w:pStyle w:val="Codigo"/>
              <w:keepNext/>
              <w:spacing w:before="60" w:after="60"/>
              <w:rPr>
                <w:rFonts w:eastAsia="Times New Roman"/>
                <w:b w:val="0"/>
                <w:sz w:val="16"/>
                <w:szCs w:val="16"/>
                <w:lang w:eastAsia="es-ES"/>
              </w:rPr>
            </w:pPr>
            <w:r>
              <w:rPr>
                <w:rFonts w:eastAsia="Times New Roman"/>
                <w:lang w:eastAsia="es-ES"/>
              </w:rPr>
              <w:t xml:space="preserve">  alert</w:t>
            </w:r>
            <w:r w:rsidR="00FC5174" w:rsidRPr="00615396">
              <w:rPr>
                <w:rFonts w:eastAsia="Times New Roman"/>
                <w:lang w:eastAsia="es-ES"/>
              </w:rPr>
              <w:t xml:space="preserve">(frutas.reverse());   </w:t>
            </w:r>
            <w:r w:rsidR="00FC5174" w:rsidRPr="00615396">
              <w:rPr>
                <w:rFonts w:eastAsia="Times New Roman"/>
                <w:b w:val="0"/>
                <w:sz w:val="16"/>
                <w:szCs w:val="16"/>
                <w:lang w:eastAsia="es-ES"/>
              </w:rPr>
              <w:t xml:space="preserve">// resultado: Melocotón,Manzana,Naranja,Plátano </w:t>
            </w:r>
          </w:p>
          <w:p w:rsidR="00FC5174" w:rsidRPr="00615396" w:rsidRDefault="00FC5174" w:rsidP="00285694">
            <w:pPr>
              <w:pStyle w:val="Codigo"/>
              <w:keepNext/>
              <w:spacing w:before="60" w:after="60"/>
              <w:rPr>
                <w:rFonts w:eastAsia="Times New Roman"/>
                <w:b w:val="0"/>
                <w:sz w:val="16"/>
                <w:szCs w:val="16"/>
                <w:lang w:eastAsia="es-ES"/>
              </w:rPr>
            </w:pPr>
            <w:r w:rsidRPr="00615396">
              <w:rPr>
                <w:rFonts w:eastAsia="Times New Roman"/>
                <w:lang w:eastAsia="es-ES"/>
              </w:rPr>
              <w:t xml:space="preserve">  </w:t>
            </w:r>
            <w:r w:rsidR="00285694">
              <w:rPr>
                <w:rFonts w:eastAsia="Times New Roman"/>
                <w:lang w:eastAsia="es-ES"/>
              </w:rPr>
              <w:t>alert</w:t>
            </w:r>
            <w:r w:rsidRPr="00615396">
              <w:rPr>
                <w:rFonts w:eastAsia="Times New Roman"/>
                <w:lang w:eastAsia="es-ES"/>
              </w:rPr>
              <w:t>(frutas.splice(</w:t>
            </w:r>
            <w:r w:rsidR="00BE63CE" w:rsidRPr="00615396">
              <w:rPr>
                <w:rFonts w:eastAsia="Times New Roman"/>
                <w:lang w:eastAsia="es-ES"/>
              </w:rPr>
              <w:t xml:space="preserve">1,2,"Pera")  </w:t>
            </w:r>
            <w:r w:rsidR="00BE63CE" w:rsidRPr="00615396">
              <w:rPr>
                <w:rFonts w:eastAsia="Times New Roman"/>
                <w:b w:val="0"/>
                <w:sz w:val="16"/>
                <w:szCs w:val="16"/>
                <w:lang w:eastAsia="es-ES"/>
              </w:rPr>
              <w:t xml:space="preserve">// resultado: Melocotón,Pera,Plátano </w:t>
            </w:r>
          </w:p>
        </w:tc>
      </w:tr>
    </w:tbl>
    <w:p w:rsidR="00BE63CE" w:rsidRPr="00615396" w:rsidRDefault="00BE63CE">
      <w:pPr>
        <w:pStyle w:val="Descripcin"/>
        <w:rPr>
          <w:lang w:val="es-ES"/>
        </w:rPr>
      </w:pPr>
      <w:bookmarkStart w:id="38" w:name="_Toc528149351"/>
      <w:r w:rsidRPr="00615396">
        <w:rPr>
          <w:lang w:val="es-ES"/>
        </w:rPr>
        <w:t xml:space="preserve">Ejemplo </w:t>
      </w:r>
      <w:r w:rsidRPr="00615396">
        <w:rPr>
          <w:lang w:val="es-ES"/>
        </w:rPr>
        <w:fldChar w:fldCharType="begin"/>
      </w:r>
      <w:r w:rsidRPr="00615396">
        <w:rPr>
          <w:lang w:val="es-ES"/>
        </w:rPr>
        <w:instrText xml:space="preserve"> SEQ Ejemplo \* ARABIC </w:instrText>
      </w:r>
      <w:r w:rsidRPr="00615396">
        <w:rPr>
          <w:lang w:val="es-ES"/>
        </w:rPr>
        <w:fldChar w:fldCharType="separate"/>
      </w:r>
      <w:r w:rsidR="00A25D78">
        <w:rPr>
          <w:noProof/>
          <w:lang w:val="es-ES"/>
        </w:rPr>
        <w:t>14</w:t>
      </w:r>
      <w:r w:rsidRPr="00615396">
        <w:rPr>
          <w:lang w:val="es-ES"/>
        </w:rPr>
        <w:fldChar w:fldCharType="end"/>
      </w:r>
      <w:r w:rsidRPr="00615396">
        <w:rPr>
          <w:lang w:val="es-ES"/>
        </w:rPr>
        <w:t xml:space="preserve"> Métodos del objeto Array</w:t>
      </w:r>
      <w:bookmarkEnd w:id="38"/>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166"/>
      </w:tblGrid>
      <w:tr w:rsidR="0042018E" w:rsidRPr="00615396" w:rsidTr="0042018E">
        <w:trPr>
          <w:trHeight w:val="287"/>
        </w:trPr>
        <w:tc>
          <w:tcPr>
            <w:tcW w:w="9166" w:type="dxa"/>
            <w:shd w:val="clear" w:color="auto" w:fill="D9D9D9" w:themeFill="background1" w:themeFillShade="D9"/>
          </w:tcPr>
          <w:p w:rsidR="0083622D" w:rsidRPr="00615396" w:rsidRDefault="0042018E" w:rsidP="0083622D">
            <w:pPr>
              <w:spacing w:after="200"/>
              <w:rPr>
                <w:lang w:val="es-ES"/>
              </w:rPr>
            </w:pPr>
            <w:r w:rsidRPr="00615396">
              <w:rPr>
                <w:lang w:val="es-ES"/>
              </w:rPr>
              <w:t>HERRAMIENTA</w:t>
            </w:r>
          </w:p>
          <w:p w:rsidR="0083622D" w:rsidRPr="00615396" w:rsidRDefault="0042018E" w:rsidP="0083622D">
            <w:pPr>
              <w:spacing w:after="200" w:line="276" w:lineRule="auto"/>
              <w:rPr>
                <w:lang w:val="es-ES"/>
              </w:rPr>
            </w:pPr>
            <w:r w:rsidRPr="00615396">
              <w:rPr>
                <w:lang w:val="es-ES"/>
              </w:rPr>
              <w:t xml:space="preserve">Desde </w:t>
            </w:r>
            <w:r w:rsidR="0083622D" w:rsidRPr="00615396">
              <w:rPr>
                <w:lang w:val="es-ES"/>
              </w:rPr>
              <w:t xml:space="preserve">el siguiente enlace podrás </w:t>
            </w:r>
            <w:r w:rsidRPr="00615396">
              <w:rPr>
                <w:lang w:val="es-ES"/>
              </w:rPr>
              <w:t xml:space="preserve">acceder a la página de w3schools donde podrás </w:t>
            </w:r>
            <w:r w:rsidR="0083622D" w:rsidRPr="00615396">
              <w:rPr>
                <w:lang w:val="es-ES"/>
              </w:rPr>
              <w:t xml:space="preserve">comprobar el funcionamiento de todas las propiedades y métodos del objeto Array </w:t>
            </w:r>
            <w:r w:rsidR="004149BC">
              <w:rPr>
                <w:lang w:val="es-ES"/>
              </w:rPr>
              <w:t>con ejemplos sencillos en los que podrás variar lo que quieras.</w:t>
            </w:r>
          </w:p>
          <w:p w:rsidR="0083622D" w:rsidRPr="00615396" w:rsidRDefault="002A1C85" w:rsidP="0042018E">
            <w:pPr>
              <w:jc w:val="center"/>
              <w:rPr>
                <w:shd w:val="clear" w:color="auto" w:fill="FFFFFF" w:themeFill="background1"/>
                <w:lang w:val="es-ES" w:eastAsia="es-ES"/>
              </w:rPr>
            </w:pPr>
            <w:hyperlink r:id="rId49" w:history="1">
              <w:r w:rsidR="0042018E" w:rsidRPr="00615396">
                <w:rPr>
                  <w:rStyle w:val="Hipervnculo"/>
                  <w:color w:val="auto"/>
                  <w:shd w:val="clear" w:color="auto" w:fill="FFFFFF" w:themeFill="background1"/>
                  <w:lang w:val="es-ES" w:eastAsia="es-ES"/>
                </w:rPr>
                <w:t>Arrays</w:t>
              </w:r>
            </w:hyperlink>
          </w:p>
          <w:p w:rsidR="0042018E" w:rsidRPr="00615396" w:rsidRDefault="0042018E" w:rsidP="0042018E">
            <w:pPr>
              <w:keepNext/>
              <w:jc w:val="center"/>
              <w:rPr>
                <w:lang w:val="es-ES" w:eastAsia="es-ES"/>
              </w:rPr>
            </w:pPr>
          </w:p>
        </w:tc>
      </w:tr>
    </w:tbl>
    <w:p w:rsidR="0042018E" w:rsidRPr="00615396" w:rsidRDefault="0042018E" w:rsidP="0042018E">
      <w:pPr>
        <w:pStyle w:val="Descripcin"/>
        <w:framePr w:hSpace="142" w:wrap="around" w:vAnchor="text" w:hAnchor="margin" w:y="1"/>
        <w:suppressOverlap/>
        <w:rPr>
          <w:lang w:val="es-ES"/>
        </w:rPr>
      </w:pPr>
      <w:r w:rsidRPr="00615396">
        <w:rPr>
          <w:lang w:val="es-ES"/>
        </w:rPr>
        <w:t xml:space="preserve">Herramienta </w:t>
      </w:r>
      <w:r w:rsidRPr="00615396">
        <w:rPr>
          <w:lang w:val="es-ES"/>
        </w:rPr>
        <w:fldChar w:fldCharType="begin"/>
      </w:r>
      <w:r w:rsidRPr="00615396">
        <w:rPr>
          <w:lang w:val="es-ES"/>
        </w:rPr>
        <w:instrText xml:space="preserve"> SEQ Herramienta \* ARABIC </w:instrText>
      </w:r>
      <w:r w:rsidRPr="00615396">
        <w:rPr>
          <w:lang w:val="es-ES"/>
        </w:rPr>
        <w:fldChar w:fldCharType="separate"/>
      </w:r>
      <w:r w:rsidR="00C01113">
        <w:rPr>
          <w:noProof/>
          <w:lang w:val="es-ES"/>
        </w:rPr>
        <w:t>1</w:t>
      </w:r>
      <w:r w:rsidRPr="00615396">
        <w:rPr>
          <w:lang w:val="es-ES"/>
        </w:rPr>
        <w:fldChar w:fldCharType="end"/>
      </w:r>
      <w:r w:rsidRPr="00615396">
        <w:rPr>
          <w:lang w:val="es-ES"/>
        </w:rPr>
        <w:t xml:space="preserve"> Comprobación del funcionamiento de los arrays</w:t>
      </w:r>
    </w:p>
    <w:p w:rsidR="00BE63CE" w:rsidRPr="00615396" w:rsidRDefault="00BE63CE">
      <w:pPr>
        <w:rPr>
          <w:lang w:val="es-ES"/>
        </w:rPr>
      </w:pPr>
      <w:r w:rsidRPr="00615396">
        <w:rPr>
          <w:lang w:val="es-ES"/>
        </w:rPr>
        <w:br w:type="page"/>
      </w:r>
    </w:p>
    <w:p w:rsidR="00615396" w:rsidRPr="00615396" w:rsidRDefault="00CD2ACF" w:rsidP="00615396">
      <w:pPr>
        <w:pStyle w:val="Ttulo1"/>
        <w:pageBreakBefore/>
        <w:numPr>
          <w:ilvl w:val="1"/>
          <w:numId w:val="1"/>
        </w:numPr>
        <w:spacing w:before="0" w:after="0"/>
        <w:rPr>
          <w:rFonts w:cstheme="minorHAnsi"/>
          <w:sz w:val="28"/>
          <w:szCs w:val="28"/>
          <w:lang w:val="es-ES"/>
        </w:rPr>
      </w:pPr>
      <w:bookmarkStart w:id="39" w:name="_Toc528153000"/>
      <w:r>
        <w:rPr>
          <w:rFonts w:cstheme="minorHAnsi"/>
          <w:sz w:val="28"/>
          <w:szCs w:val="28"/>
          <w:lang w:val="es-ES"/>
        </w:rPr>
        <w:lastRenderedPageBreak/>
        <w:t>A</w:t>
      </w:r>
      <w:r w:rsidR="00615396" w:rsidRPr="00615396">
        <w:rPr>
          <w:rFonts w:cstheme="minorHAnsi"/>
          <w:sz w:val="28"/>
          <w:szCs w:val="28"/>
          <w:lang w:val="es-ES"/>
        </w:rPr>
        <w:t>rrays paralelos.</w:t>
      </w:r>
      <w:bookmarkEnd w:id="39"/>
    </w:p>
    <w:p w:rsidR="00615396" w:rsidRPr="00615396" w:rsidRDefault="00615396" w:rsidP="00615396">
      <w:pPr>
        <w:rPr>
          <w:lang w:val="es-ES"/>
        </w:rPr>
      </w:pPr>
      <w:r w:rsidRPr="00615396">
        <w:rPr>
          <w:lang w:val="es-ES"/>
        </w:rPr>
        <w:t xml:space="preserve">El </w:t>
      </w:r>
      <w:r w:rsidR="00403459">
        <w:rPr>
          <w:lang w:val="es-ES"/>
        </w:rPr>
        <w:t>uso de los</w:t>
      </w:r>
      <w:r w:rsidRPr="00615396">
        <w:rPr>
          <w:lang w:val="es-ES"/>
        </w:rPr>
        <w:t xml:space="preserve"> arr</w:t>
      </w:r>
      <w:r w:rsidR="00403459">
        <w:rPr>
          <w:lang w:val="es-ES"/>
        </w:rPr>
        <w:t>ays para almacenar información proporciona</w:t>
      </w:r>
      <w:r w:rsidRPr="00615396">
        <w:rPr>
          <w:lang w:val="es-ES"/>
        </w:rPr>
        <w:t xml:space="preserve"> gran versatilidad </w:t>
      </w:r>
      <w:r w:rsidR="00403459">
        <w:rPr>
          <w:lang w:val="es-ES"/>
        </w:rPr>
        <w:t>a</w:t>
      </w:r>
      <w:r w:rsidRPr="00615396">
        <w:rPr>
          <w:lang w:val="es-ES"/>
        </w:rPr>
        <w:t xml:space="preserve"> las aplicaciones, </w:t>
      </w:r>
      <w:r w:rsidR="00403459">
        <w:rPr>
          <w:lang w:val="es-ES"/>
        </w:rPr>
        <w:t>facilitando la</w:t>
      </w:r>
      <w:r w:rsidRPr="00615396">
        <w:rPr>
          <w:lang w:val="es-ES"/>
        </w:rPr>
        <w:t xml:space="preserve"> </w:t>
      </w:r>
      <w:r w:rsidR="00D5102C">
        <w:rPr>
          <w:lang w:val="es-ES"/>
        </w:rPr>
        <w:t>gestión</w:t>
      </w:r>
      <w:r w:rsidRPr="00615396">
        <w:rPr>
          <w:lang w:val="es-ES"/>
        </w:rPr>
        <w:t xml:space="preserve"> de </w:t>
      </w:r>
      <w:r w:rsidR="00D5102C">
        <w:rPr>
          <w:lang w:val="es-ES"/>
        </w:rPr>
        <w:t>los datos</w:t>
      </w:r>
      <w:r w:rsidRPr="00615396">
        <w:rPr>
          <w:lang w:val="es-ES"/>
        </w:rPr>
        <w:t xml:space="preserve">. </w:t>
      </w:r>
      <w:r w:rsidR="00D5102C">
        <w:rPr>
          <w:lang w:val="es-ES"/>
        </w:rPr>
        <w:t>E</w:t>
      </w:r>
      <w:r w:rsidRPr="00615396">
        <w:rPr>
          <w:lang w:val="es-ES"/>
        </w:rPr>
        <w:t xml:space="preserve">n algunos casos, </w:t>
      </w:r>
      <w:r w:rsidR="00403459">
        <w:rPr>
          <w:lang w:val="es-ES"/>
        </w:rPr>
        <w:t>resulta</w:t>
      </w:r>
      <w:r w:rsidRPr="00615396">
        <w:rPr>
          <w:lang w:val="es-ES"/>
        </w:rPr>
        <w:t xml:space="preserve"> </w:t>
      </w:r>
      <w:r w:rsidR="00D5102C">
        <w:rPr>
          <w:lang w:val="es-ES"/>
        </w:rPr>
        <w:t>de gran utilidad</w:t>
      </w:r>
      <w:r w:rsidRPr="00615396">
        <w:rPr>
          <w:lang w:val="es-ES"/>
        </w:rPr>
        <w:t xml:space="preserve"> hacer la búsqu</w:t>
      </w:r>
      <w:r w:rsidR="00403459">
        <w:rPr>
          <w:lang w:val="es-ES"/>
        </w:rPr>
        <w:t>eda</w:t>
      </w:r>
      <w:r w:rsidRPr="00615396">
        <w:rPr>
          <w:lang w:val="es-ES"/>
        </w:rPr>
        <w:t xml:space="preserve"> en varios arrays a la vez, de tal forma que podamos</w:t>
      </w:r>
      <w:r w:rsidR="00FF2331">
        <w:rPr>
          <w:lang w:val="es-ES"/>
        </w:rPr>
        <w:t xml:space="preserve"> almacenar diferentes tipos de datos relacionados entre sí</w:t>
      </w:r>
      <w:r w:rsidRPr="00615396">
        <w:rPr>
          <w:lang w:val="es-ES"/>
        </w:rPr>
        <w:t xml:space="preserve"> en arrays que </w:t>
      </w:r>
      <w:r w:rsidR="00403459">
        <w:rPr>
          <w:lang w:val="es-ES"/>
        </w:rPr>
        <w:t>se comportan de forma sincronizada</w:t>
      </w:r>
      <w:r w:rsidRPr="00615396">
        <w:rPr>
          <w:lang w:val="es-ES"/>
        </w:rPr>
        <w:t>.</w:t>
      </w:r>
    </w:p>
    <w:p w:rsidR="00615396" w:rsidRPr="00615396" w:rsidRDefault="00FF2331" w:rsidP="00615396">
      <w:pPr>
        <w:rPr>
          <w:lang w:val="es-ES"/>
        </w:rPr>
      </w:pPr>
      <w:r>
        <w:rPr>
          <w:lang w:val="es-ES"/>
        </w:rPr>
        <w:t>Cuando tenemos dos o más arrays</w:t>
      </w:r>
      <w:r w:rsidR="00615396" w:rsidRPr="00615396">
        <w:rPr>
          <w:lang w:val="es-ES"/>
        </w:rPr>
        <w:t xml:space="preserve"> que utilizan el mismo índice para referirse a </w:t>
      </w:r>
      <w:r>
        <w:rPr>
          <w:lang w:val="es-ES"/>
        </w:rPr>
        <w:t>datos distintos pero que guardan una</w:t>
      </w:r>
      <w:r w:rsidR="00615396" w:rsidRPr="00615396">
        <w:rPr>
          <w:lang w:val="es-ES"/>
        </w:rPr>
        <w:t xml:space="preserve"> </w:t>
      </w:r>
      <w:r>
        <w:rPr>
          <w:lang w:val="es-ES"/>
        </w:rPr>
        <w:t>relación entre ellos</w:t>
      </w:r>
      <w:r w:rsidR="00615396" w:rsidRPr="00615396">
        <w:rPr>
          <w:lang w:val="es-ES"/>
        </w:rPr>
        <w:t>, se denominan arrays paralelos.</w:t>
      </w:r>
    </w:p>
    <w:p w:rsidR="00615396" w:rsidRDefault="00FF2331" w:rsidP="00615396">
      <w:pPr>
        <w:rPr>
          <w:lang w:val="es-ES"/>
        </w:rPr>
      </w:pPr>
      <w:r>
        <w:rPr>
          <w:lang w:val="es-ES"/>
        </w:rPr>
        <w:t>Veamos un ejemplo:</w:t>
      </w:r>
    </w:p>
    <w:p w:rsidR="00FF2331" w:rsidRDefault="00FF2331" w:rsidP="00615396">
      <w:pPr>
        <w:rPr>
          <w:lang w:val="es-ES"/>
        </w:rPr>
      </w:pPr>
      <w:r>
        <w:rPr>
          <w:lang w:val="es-ES"/>
        </w:rPr>
        <w:t>Si queremos almacenar los datos: nombre de profesor, asignatura que imparte, número de alumnos que cursan la asignatura y suponiendo que un profesor sólo da una asignatura y dicha asignatura sólo puede darla un profesor, podríamos crear tres arrays de la siguiente forma:</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FF2331" w:rsidRPr="00615396" w:rsidTr="0005113C">
        <w:trPr>
          <w:trHeight w:val="287"/>
        </w:trPr>
        <w:tc>
          <w:tcPr>
            <w:tcW w:w="9166" w:type="dxa"/>
            <w:shd w:val="thinHorzCross" w:color="DAEEF3" w:themeColor="accent5" w:themeTint="33" w:fill="auto"/>
          </w:tcPr>
          <w:p w:rsidR="00FF2331" w:rsidRPr="00FF2331" w:rsidRDefault="00FF2331" w:rsidP="00FF2331">
            <w:pPr>
              <w:pStyle w:val="Codigo"/>
              <w:keepNext/>
              <w:spacing w:before="60" w:after="60"/>
              <w:rPr>
                <w:rFonts w:eastAsia="Times New Roman"/>
                <w:lang w:eastAsia="es-ES"/>
              </w:rPr>
            </w:pPr>
            <w:r w:rsidRPr="00FF2331">
              <w:rPr>
                <w:rFonts w:eastAsia="Times New Roman"/>
                <w:lang w:eastAsia="es-ES"/>
              </w:rPr>
              <w:t>var profesores = ["Cristina","Catalina","Vieites","Benjamin"];</w:t>
            </w:r>
          </w:p>
          <w:p w:rsidR="00FF2331" w:rsidRPr="00FF2331" w:rsidRDefault="00FF2331" w:rsidP="00FF2331">
            <w:pPr>
              <w:pStyle w:val="Codigo"/>
              <w:keepNext/>
              <w:spacing w:before="60" w:after="60"/>
              <w:rPr>
                <w:rFonts w:eastAsia="Times New Roman"/>
                <w:lang w:eastAsia="es-ES"/>
              </w:rPr>
            </w:pPr>
            <w:r w:rsidRPr="00FF2331">
              <w:rPr>
                <w:rFonts w:eastAsia="Times New Roman"/>
                <w:lang w:eastAsia="es-ES"/>
              </w:rPr>
              <w:t xml:space="preserve">var </w:t>
            </w:r>
            <w:r w:rsidR="00A85A35">
              <w:rPr>
                <w:rFonts w:eastAsia="Times New Roman"/>
                <w:lang w:eastAsia="es-ES"/>
              </w:rPr>
              <w:t>modulos</w:t>
            </w:r>
            <w:r w:rsidRPr="00FF2331">
              <w:rPr>
                <w:rFonts w:eastAsia="Times New Roman"/>
                <w:lang w:eastAsia="es-ES"/>
              </w:rPr>
              <w:t>=["Seguridad","Bases de Datos","Sistemas Informáticos","Redes"];</w:t>
            </w:r>
          </w:p>
          <w:p w:rsidR="00FF2331" w:rsidRPr="00FF2331" w:rsidRDefault="00FF2331" w:rsidP="00FF2331">
            <w:pPr>
              <w:pStyle w:val="Codigo"/>
              <w:keepNext/>
              <w:spacing w:before="60" w:after="60"/>
              <w:rPr>
                <w:rFonts w:eastAsia="Times New Roman"/>
                <w:lang w:eastAsia="es-ES"/>
              </w:rPr>
            </w:pPr>
            <w:r w:rsidRPr="00FF2331">
              <w:rPr>
                <w:rFonts w:eastAsia="Times New Roman"/>
                <w:lang w:eastAsia="es-ES"/>
              </w:rPr>
              <w:t>var alumnos=[24,17,28,26];</w:t>
            </w:r>
          </w:p>
        </w:tc>
      </w:tr>
    </w:tbl>
    <w:p w:rsidR="00FF2331" w:rsidRPr="00FF2331" w:rsidRDefault="00FF2331" w:rsidP="00FF2331">
      <w:pPr>
        <w:rPr>
          <w:lang w:val="es-ES"/>
        </w:rPr>
      </w:pPr>
      <w:r w:rsidRPr="00FF2331">
        <w:rPr>
          <w:lang w:val="es-ES"/>
        </w:rPr>
        <w:t xml:space="preserve">Usando </w:t>
      </w:r>
      <w:r>
        <w:rPr>
          <w:lang w:val="es-ES"/>
        </w:rPr>
        <w:t>los</w:t>
      </w:r>
      <w:r w:rsidRPr="00FF2331">
        <w:rPr>
          <w:lang w:val="es-ES"/>
        </w:rPr>
        <w:t xml:space="preserve"> tr</w:t>
      </w:r>
      <w:r>
        <w:rPr>
          <w:lang w:val="es-ES"/>
        </w:rPr>
        <w:t>es arrays de forma sincronizada</w:t>
      </w:r>
      <w:r w:rsidRPr="00FF2331">
        <w:rPr>
          <w:lang w:val="es-ES"/>
        </w:rPr>
        <w:t xml:space="preserve"> y haciendo referencia </w:t>
      </w:r>
      <w:r w:rsidR="00A85A35">
        <w:rPr>
          <w:lang w:val="es-ES"/>
        </w:rPr>
        <w:t>al</w:t>
      </w:r>
      <w:r w:rsidRPr="00FF2331">
        <w:rPr>
          <w:lang w:val="es-ES"/>
        </w:rPr>
        <w:t xml:space="preserve"> índice=3 podríamos saber que Benjamín es profesor de Redes y </w:t>
      </w:r>
      <w:r w:rsidR="00A85A35">
        <w:rPr>
          <w:lang w:val="es-ES"/>
        </w:rPr>
        <w:t xml:space="preserve">que </w:t>
      </w:r>
      <w:r w:rsidRPr="00FF2331">
        <w:rPr>
          <w:lang w:val="es-ES"/>
        </w:rPr>
        <w:t>tiene 26 alumnos en clase.</w:t>
      </w:r>
    </w:p>
    <w:p w:rsidR="00FF2331" w:rsidRPr="00615396" w:rsidRDefault="00FF2331" w:rsidP="00FF2331">
      <w:pPr>
        <w:rPr>
          <w:lang w:val="es-ES"/>
        </w:rPr>
      </w:pPr>
      <w:r w:rsidRPr="00FF2331">
        <w:rPr>
          <w:lang w:val="es-ES"/>
        </w:rPr>
        <w:t xml:space="preserve">Veamos un ejemplo de código que recorrería todos los profesores que tengamos en el array imprimiendo la información sobre </w:t>
      </w:r>
      <w:r w:rsidR="00A85A35">
        <w:rPr>
          <w:lang w:val="es-ES"/>
        </w:rPr>
        <w:t>el módulo</w:t>
      </w:r>
      <w:r w:rsidRPr="00FF2331">
        <w:rPr>
          <w:lang w:val="es-ES"/>
        </w:rPr>
        <w:t xml:space="preserve"> que imparten y </w:t>
      </w:r>
      <w:r w:rsidR="00A85A35">
        <w:rPr>
          <w:lang w:val="es-ES"/>
        </w:rPr>
        <w:t xml:space="preserve">el número de </w:t>
      </w:r>
      <w:r w:rsidRPr="00FF2331">
        <w:rPr>
          <w:lang w:val="es-ES"/>
        </w:rPr>
        <w:t xml:space="preserve">alumnos </w:t>
      </w:r>
      <w:r w:rsidR="00A85A35">
        <w:rPr>
          <w:lang w:val="es-ES"/>
        </w:rPr>
        <w:t xml:space="preserve">que </w:t>
      </w:r>
      <w:r w:rsidRPr="00FF2331">
        <w:rPr>
          <w:lang w:val="es-ES"/>
        </w:rPr>
        <w:t xml:space="preserve">tiene </w:t>
      </w:r>
      <w:r w:rsidR="00A85A35">
        <w:rPr>
          <w:lang w:val="es-ES"/>
        </w:rPr>
        <w:t>matriculados en el módulo</w:t>
      </w:r>
      <w:r w:rsidRPr="00FF2331">
        <w:rPr>
          <w:lang w:val="es-ES"/>
        </w:rPr>
        <w:t>:</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A85A35" w:rsidRPr="00A85A35" w:rsidTr="0005113C">
        <w:trPr>
          <w:trHeight w:val="287"/>
        </w:trPr>
        <w:tc>
          <w:tcPr>
            <w:tcW w:w="9166" w:type="dxa"/>
            <w:shd w:val="thinHorzCross" w:color="DAEEF3" w:themeColor="accent5" w:themeTint="33" w:fill="auto"/>
          </w:tcPr>
          <w:p w:rsidR="00A85A35" w:rsidRPr="00A85A35" w:rsidRDefault="00A85A35" w:rsidP="00A85A35">
            <w:pPr>
              <w:pStyle w:val="Codigo"/>
              <w:keepNext/>
              <w:spacing w:before="60" w:after="60"/>
              <w:rPr>
                <w:rFonts w:eastAsia="Times New Roman"/>
                <w:lang w:eastAsia="es-ES"/>
              </w:rPr>
            </w:pPr>
            <w:r w:rsidRPr="00A85A35">
              <w:rPr>
                <w:rFonts w:eastAsia="Times New Roman"/>
                <w:lang w:eastAsia="es-ES"/>
              </w:rPr>
              <w:t>function imprimeDatos(indice)</w:t>
            </w:r>
            <w:r>
              <w:rPr>
                <w:rFonts w:eastAsia="Times New Roman"/>
                <w:lang w:eastAsia="es-ES"/>
              </w:rPr>
              <w:t xml:space="preserve"> </w:t>
            </w:r>
            <w:r w:rsidRPr="00A85A35">
              <w:rPr>
                <w:rFonts w:eastAsia="Times New Roman"/>
                <w:lang w:eastAsia="es-ES"/>
              </w:rPr>
              <w:t>{</w:t>
            </w:r>
          </w:p>
          <w:p w:rsidR="00A85A35" w:rsidRPr="00A85A35" w:rsidRDefault="00A85A35" w:rsidP="00A85A35">
            <w:pPr>
              <w:pStyle w:val="Codigo"/>
              <w:keepNext/>
              <w:spacing w:before="60" w:after="60"/>
              <w:rPr>
                <w:rFonts w:eastAsia="Times New Roman"/>
                <w:lang w:eastAsia="es-ES"/>
              </w:rPr>
            </w:pPr>
            <w:r w:rsidRPr="00A85A35">
              <w:rPr>
                <w:rFonts w:eastAsia="Times New Roman"/>
                <w:lang w:eastAsia="es-ES"/>
              </w:rPr>
              <w:t xml:space="preserve">  </w:t>
            </w:r>
            <w:r w:rsidR="00AF5F41">
              <w:rPr>
                <w:rFonts w:eastAsia="Times New Roman"/>
                <w:lang w:eastAsia="es-ES"/>
              </w:rPr>
              <w:t>alert</w:t>
            </w:r>
            <w:r>
              <w:rPr>
                <w:rFonts w:eastAsia="Times New Roman"/>
                <w:lang w:eastAsia="es-ES"/>
              </w:rPr>
              <w:t>(</w:t>
            </w:r>
            <w:r w:rsidRPr="00A85A35">
              <w:rPr>
                <w:rFonts w:eastAsia="Times New Roman"/>
                <w:lang w:eastAsia="es-ES"/>
              </w:rPr>
              <w:t>profesores[indice]+"</w:t>
            </w:r>
            <w:r>
              <w:rPr>
                <w:rFonts w:eastAsia="Times New Roman"/>
                <w:lang w:eastAsia="es-ES"/>
              </w:rPr>
              <w:t xml:space="preserve"> imparte e</w:t>
            </w:r>
            <w:r w:rsidRPr="00A85A35">
              <w:rPr>
                <w:rFonts w:eastAsia="Times New Roman"/>
                <w:lang w:eastAsia="es-ES"/>
              </w:rPr>
              <w:t>l módulo de "+</w:t>
            </w:r>
            <w:r>
              <w:rPr>
                <w:rFonts w:eastAsia="Times New Roman"/>
                <w:lang w:eastAsia="es-ES"/>
              </w:rPr>
              <w:t>modulos</w:t>
            </w:r>
            <w:r w:rsidRPr="00A85A35">
              <w:rPr>
                <w:rFonts w:eastAsia="Times New Roman"/>
                <w:lang w:eastAsia="es-ES"/>
              </w:rPr>
              <w:t>[indice]+"</w:t>
            </w:r>
            <w:r>
              <w:rPr>
                <w:rFonts w:eastAsia="Times New Roman"/>
                <w:lang w:eastAsia="es-ES"/>
              </w:rPr>
              <w:t xml:space="preserve"> que</w:t>
            </w:r>
            <w:r w:rsidRPr="00A85A35">
              <w:rPr>
                <w:rFonts w:eastAsia="Times New Roman"/>
                <w:lang w:eastAsia="es-ES"/>
              </w:rPr>
              <w:t xml:space="preserve"> tiene "+alumnos[indice]+" alumnos en clase</w:t>
            </w:r>
            <w:r w:rsidR="00AF5F41">
              <w:rPr>
                <w:rFonts w:eastAsia="Times New Roman"/>
                <w:lang w:eastAsia="es-ES"/>
              </w:rPr>
              <w:t>.</w:t>
            </w:r>
            <w:r w:rsidRPr="00A85A35">
              <w:rPr>
                <w:rFonts w:eastAsia="Times New Roman"/>
                <w:lang w:eastAsia="es-ES"/>
              </w:rPr>
              <w:t>");</w:t>
            </w:r>
          </w:p>
          <w:p w:rsidR="00A85A35" w:rsidRPr="00A85A35" w:rsidRDefault="00A85A35" w:rsidP="00A85A35">
            <w:pPr>
              <w:pStyle w:val="Codigo"/>
              <w:keepNext/>
              <w:spacing w:before="60" w:after="60"/>
              <w:rPr>
                <w:rFonts w:eastAsia="Times New Roman"/>
                <w:lang w:val="en-US" w:eastAsia="es-ES"/>
              </w:rPr>
            </w:pPr>
            <w:r>
              <w:rPr>
                <w:rFonts w:eastAsia="Times New Roman"/>
                <w:lang w:val="en-US" w:eastAsia="es-ES"/>
              </w:rPr>
              <w:t>}</w:t>
            </w:r>
          </w:p>
          <w:p w:rsidR="00A85A35" w:rsidRPr="00A85A35" w:rsidRDefault="00A85A35" w:rsidP="00A85A35">
            <w:pPr>
              <w:pStyle w:val="Codigo"/>
              <w:keepNext/>
              <w:spacing w:before="60" w:after="60"/>
              <w:rPr>
                <w:rFonts w:eastAsia="Times New Roman"/>
                <w:lang w:val="en-US" w:eastAsia="es-ES"/>
              </w:rPr>
            </w:pPr>
          </w:p>
          <w:p w:rsidR="00A85A35" w:rsidRPr="00A85A35" w:rsidRDefault="00A85A35" w:rsidP="00A85A35">
            <w:pPr>
              <w:pStyle w:val="Codigo"/>
              <w:keepNext/>
              <w:spacing w:before="60" w:after="60"/>
              <w:rPr>
                <w:rFonts w:eastAsia="Times New Roman"/>
                <w:lang w:val="en-US" w:eastAsia="es-ES"/>
              </w:rPr>
            </w:pPr>
            <w:r w:rsidRPr="00A85A35">
              <w:rPr>
                <w:rFonts w:eastAsia="Times New Roman"/>
                <w:lang w:val="en-US" w:eastAsia="es-ES"/>
              </w:rPr>
              <w:t>for (i=0;i&lt;profesores.length;i++)</w:t>
            </w:r>
            <w:r>
              <w:rPr>
                <w:rFonts w:eastAsia="Times New Roman"/>
                <w:lang w:val="en-US" w:eastAsia="es-ES"/>
              </w:rPr>
              <w:t xml:space="preserve"> </w:t>
            </w:r>
            <w:r w:rsidRPr="00A85A35">
              <w:rPr>
                <w:rFonts w:eastAsia="Times New Roman"/>
                <w:lang w:val="en-US" w:eastAsia="es-ES"/>
              </w:rPr>
              <w:t>{</w:t>
            </w:r>
          </w:p>
          <w:p w:rsidR="00A85A35" w:rsidRPr="00A85A35" w:rsidRDefault="00A85A35" w:rsidP="00A85A35">
            <w:pPr>
              <w:pStyle w:val="Codigo"/>
              <w:keepNext/>
              <w:spacing w:before="60" w:after="60"/>
              <w:rPr>
                <w:rFonts w:eastAsia="Times New Roman"/>
                <w:lang w:val="en-US" w:eastAsia="es-ES"/>
              </w:rPr>
            </w:pPr>
            <w:r w:rsidRPr="00A85A35">
              <w:rPr>
                <w:rFonts w:eastAsia="Times New Roman"/>
                <w:lang w:val="en-US" w:eastAsia="es-ES"/>
              </w:rPr>
              <w:t xml:space="preserve">  imprimeDatos(i);</w:t>
            </w:r>
          </w:p>
          <w:p w:rsidR="00A85A35" w:rsidRPr="00A85A35" w:rsidRDefault="00A85A35" w:rsidP="00A85A35">
            <w:pPr>
              <w:pStyle w:val="Codigo"/>
              <w:keepNext/>
              <w:spacing w:before="60" w:after="60"/>
              <w:rPr>
                <w:rFonts w:eastAsia="Times New Roman"/>
                <w:lang w:val="en-US" w:eastAsia="es-ES"/>
              </w:rPr>
            </w:pPr>
            <w:r w:rsidRPr="00A85A35">
              <w:rPr>
                <w:rFonts w:eastAsia="Times New Roman"/>
                <w:lang w:val="en-US" w:eastAsia="es-ES"/>
              </w:rPr>
              <w:t>}</w:t>
            </w:r>
          </w:p>
        </w:tc>
      </w:tr>
    </w:tbl>
    <w:p w:rsidR="00A85A35" w:rsidRDefault="00A85A35" w:rsidP="00A85A35">
      <w:pPr>
        <w:pStyle w:val="Descripcin"/>
        <w:framePr w:hSpace="142" w:wrap="around" w:vAnchor="text" w:hAnchor="margin" w:y="1"/>
        <w:suppressOverlap/>
      </w:pPr>
      <w:bookmarkStart w:id="40" w:name="_Toc528149352"/>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15</w:t>
      </w:r>
      <w:r w:rsidR="00571D9E">
        <w:rPr>
          <w:noProof/>
        </w:rPr>
        <w:fldChar w:fldCharType="end"/>
      </w:r>
      <w:r>
        <w:t xml:space="preserve"> Arrays paralelos</w:t>
      </w:r>
      <w:bookmarkEnd w:id="40"/>
    </w:p>
    <w:p w:rsidR="00A85A35" w:rsidRPr="00A85A35" w:rsidRDefault="00A85A35" w:rsidP="00855C19">
      <w:pPr>
        <w:rPr>
          <w:lang w:val="en-US"/>
        </w:rPr>
      </w:pPr>
    </w:p>
    <w:p w:rsidR="00A85A35" w:rsidRPr="00A85A35" w:rsidRDefault="00A85A35" w:rsidP="00A85A35">
      <w:pPr>
        <w:rPr>
          <w:lang w:val="es-ES"/>
        </w:rPr>
      </w:pPr>
      <w:r w:rsidRPr="00A85A35">
        <w:rPr>
          <w:lang w:val="es-ES"/>
        </w:rPr>
        <w:t>Para que los arrays paralelos sean homogéneos, éstos tendrán que tener la misma longitud, ya que de esta forma se mantendrá la consistencia de la estructura lógica creada.</w:t>
      </w:r>
    </w:p>
    <w:p w:rsidR="00A85A35" w:rsidRPr="00A85A35" w:rsidRDefault="00A85A35" w:rsidP="00A85A35">
      <w:pPr>
        <w:spacing w:after="120"/>
        <w:rPr>
          <w:lang w:val="es-ES"/>
        </w:rPr>
      </w:pPr>
      <w:r w:rsidRPr="00A85A35">
        <w:rPr>
          <w:lang w:val="es-ES"/>
        </w:rPr>
        <w:t>Entre las ventajas del uso de arrays paralelos tenemos:</w:t>
      </w:r>
    </w:p>
    <w:p w:rsidR="00A85A35" w:rsidRPr="00A85A35" w:rsidRDefault="00A85A35" w:rsidP="00A85A35">
      <w:pPr>
        <w:pStyle w:val="Prrafodelista"/>
        <w:numPr>
          <w:ilvl w:val="0"/>
          <w:numId w:val="24"/>
        </w:numPr>
        <w:rPr>
          <w:lang w:val="es-ES"/>
        </w:rPr>
      </w:pPr>
      <w:r w:rsidRPr="00A85A35">
        <w:rPr>
          <w:lang w:val="es-ES"/>
        </w:rPr>
        <w:t>Se pueden usar en lenguaje</w:t>
      </w:r>
      <w:r>
        <w:rPr>
          <w:lang w:val="es-ES"/>
        </w:rPr>
        <w:t>s que soporten solamente arrays</w:t>
      </w:r>
      <w:r w:rsidRPr="00A85A35">
        <w:rPr>
          <w:lang w:val="es-ES"/>
        </w:rPr>
        <w:t xml:space="preserve"> como tipos primitivos y no registros (como puede ser JavaScript).</w:t>
      </w:r>
    </w:p>
    <w:p w:rsidR="00A85A35" w:rsidRPr="00A85A35" w:rsidRDefault="00A85A35" w:rsidP="00A85A35">
      <w:pPr>
        <w:pStyle w:val="Prrafodelista"/>
        <w:numPr>
          <w:ilvl w:val="0"/>
          <w:numId w:val="24"/>
        </w:numPr>
        <w:rPr>
          <w:lang w:val="es-ES"/>
        </w:rPr>
      </w:pPr>
      <w:r w:rsidRPr="00A85A35">
        <w:rPr>
          <w:lang w:val="es-ES"/>
        </w:rPr>
        <w:t>Son fáciles de entender y utilizar.</w:t>
      </w:r>
    </w:p>
    <w:p w:rsidR="00A85A35" w:rsidRPr="00A85A35" w:rsidRDefault="00A85A35" w:rsidP="00A85A35">
      <w:pPr>
        <w:pStyle w:val="Prrafodelista"/>
        <w:numPr>
          <w:ilvl w:val="0"/>
          <w:numId w:val="24"/>
        </w:numPr>
        <w:rPr>
          <w:lang w:val="es-ES"/>
        </w:rPr>
      </w:pPr>
      <w:r w:rsidRPr="00A85A35">
        <w:rPr>
          <w:lang w:val="es-ES"/>
        </w:rPr>
        <w:t>Pueden ahorrar una gran cantidad de espacio evitando, en algunos casos</w:t>
      </w:r>
      <w:r>
        <w:rPr>
          <w:lang w:val="es-ES"/>
        </w:rPr>
        <w:t>,</w:t>
      </w:r>
      <w:r w:rsidRPr="00A85A35">
        <w:rPr>
          <w:lang w:val="es-ES"/>
        </w:rPr>
        <w:t xml:space="preserve"> complicaciones de sincronización.</w:t>
      </w:r>
    </w:p>
    <w:p w:rsidR="00A85A35" w:rsidRDefault="00A85A35" w:rsidP="00A85A35">
      <w:pPr>
        <w:pStyle w:val="Prrafodelista"/>
        <w:numPr>
          <w:ilvl w:val="0"/>
          <w:numId w:val="24"/>
        </w:numPr>
        <w:rPr>
          <w:lang w:val="es-ES"/>
        </w:rPr>
      </w:pPr>
      <w:r w:rsidRPr="00A85A35">
        <w:rPr>
          <w:lang w:val="es-ES"/>
        </w:rPr>
        <w:t>El recorrido secuen</w:t>
      </w:r>
      <w:r>
        <w:rPr>
          <w:lang w:val="es-ES"/>
        </w:rPr>
        <w:t>cial de cada posición del array</w:t>
      </w:r>
      <w:r w:rsidRPr="00A85A35">
        <w:rPr>
          <w:lang w:val="es-ES"/>
        </w:rPr>
        <w:t xml:space="preserve"> es extremadamente rápido en las máquinas actuales.</w:t>
      </w:r>
    </w:p>
    <w:p w:rsidR="00A85A35" w:rsidRDefault="00A85A35">
      <w:pPr>
        <w:rPr>
          <w:lang w:val="es-ES"/>
        </w:rPr>
      </w:pPr>
      <w:r>
        <w:rPr>
          <w:lang w:val="es-ES"/>
        </w:rPr>
        <w:br w:type="page"/>
      </w:r>
    </w:p>
    <w:p w:rsidR="00A85A35" w:rsidRPr="004B177C" w:rsidRDefault="004B177C" w:rsidP="004B177C">
      <w:pPr>
        <w:pStyle w:val="Ttulo1"/>
        <w:pageBreakBefore/>
        <w:numPr>
          <w:ilvl w:val="1"/>
          <w:numId w:val="1"/>
        </w:numPr>
        <w:spacing w:before="0" w:after="0"/>
        <w:rPr>
          <w:rFonts w:cstheme="minorHAnsi"/>
          <w:sz w:val="28"/>
          <w:szCs w:val="28"/>
          <w:lang w:val="es-ES"/>
        </w:rPr>
      </w:pPr>
      <w:bookmarkStart w:id="41" w:name="_Toc528153001"/>
      <w:r w:rsidRPr="004B177C">
        <w:rPr>
          <w:rFonts w:cstheme="minorHAnsi"/>
          <w:sz w:val="28"/>
          <w:szCs w:val="28"/>
          <w:lang w:val="es-ES"/>
        </w:rPr>
        <w:lastRenderedPageBreak/>
        <w:t>Arrays multidimensionales.</w:t>
      </w:r>
      <w:bookmarkEnd w:id="41"/>
    </w:p>
    <w:p w:rsidR="004B177C" w:rsidRDefault="006F5884" w:rsidP="00A85A35">
      <w:pPr>
        <w:rPr>
          <w:lang w:val="es-ES"/>
        </w:rPr>
      </w:pPr>
      <w:r>
        <w:rPr>
          <w:noProof/>
          <w:lang w:val="es-ES" w:eastAsia="es-ES"/>
        </w:rPr>
        <w:drawing>
          <wp:anchor distT="0" distB="0" distL="114300" distR="114300" simplePos="0" relativeHeight="251657728" behindDoc="0" locked="0" layoutInCell="1" allowOverlap="1" wp14:anchorId="0FE2A693" wp14:editId="051D202F">
            <wp:simplePos x="914400" y="826770"/>
            <wp:positionH relativeFrom="margin">
              <wp:align>right</wp:align>
            </wp:positionH>
            <wp:positionV relativeFrom="paragraph">
              <wp:posOffset>0</wp:posOffset>
            </wp:positionV>
            <wp:extent cx="1271905" cy="1588135"/>
            <wp:effectExtent l="0" t="0" r="4445" b="0"/>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Multidim.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274844" cy="1591508"/>
                    </a:xfrm>
                    <a:prstGeom prst="rect">
                      <a:avLst/>
                    </a:prstGeom>
                  </pic:spPr>
                </pic:pic>
              </a:graphicData>
            </a:graphic>
            <wp14:sizeRelH relativeFrom="margin">
              <wp14:pctWidth>0</wp14:pctWidth>
            </wp14:sizeRelH>
            <wp14:sizeRelV relativeFrom="margin">
              <wp14:pctHeight>0</wp14:pctHeight>
            </wp14:sizeRelV>
          </wp:anchor>
        </w:drawing>
      </w:r>
      <w:r w:rsidR="00D670A9" w:rsidRPr="00D670A9">
        <w:rPr>
          <w:lang w:val="es-ES"/>
        </w:rPr>
        <w:t xml:space="preserve">Una alternativa a los arrays paralelos es la simulación de un array multidimensional. Si bien es cierto que en JavaScript los arrays son unidimensionales, podemos crear arrays que </w:t>
      </w:r>
      <w:r>
        <w:rPr>
          <w:lang w:val="es-ES"/>
        </w:rPr>
        <w:t>cuyos elementos sean, a su vez, arrays u</w:t>
      </w:r>
      <w:r w:rsidR="00D670A9" w:rsidRPr="00D670A9">
        <w:rPr>
          <w:lang w:val="es-ES"/>
        </w:rPr>
        <w:t xml:space="preserve"> otros objetos. Podemos crear de esta forma arrays bidimen</w:t>
      </w:r>
      <w:r w:rsidR="008E6A87">
        <w:rPr>
          <w:lang w:val="es-ES"/>
        </w:rPr>
        <w:softHyphen/>
      </w:r>
      <w:r w:rsidR="00D670A9" w:rsidRPr="00D670A9">
        <w:rPr>
          <w:lang w:val="es-ES"/>
        </w:rPr>
        <w:t>sionales, tridimensionales, etc.</w:t>
      </w:r>
    </w:p>
    <w:p w:rsidR="006F5884" w:rsidRDefault="008E6A87" w:rsidP="00A85A35">
      <w:pPr>
        <w:rPr>
          <w:lang w:val="es-ES"/>
        </w:rPr>
      </w:pPr>
      <w:r>
        <w:rPr>
          <w:lang w:val="es-ES"/>
        </w:rPr>
        <w:t>Podemos</w:t>
      </w:r>
      <w:r w:rsidRPr="008E6A87">
        <w:rPr>
          <w:lang w:val="es-ES"/>
        </w:rPr>
        <w:t xml:space="preserve"> realizar el ejemplo anterior </w:t>
      </w:r>
      <w:r>
        <w:rPr>
          <w:lang w:val="es-ES"/>
        </w:rPr>
        <w:t xml:space="preserve">(arrays paralelos) </w:t>
      </w:r>
      <w:r w:rsidRPr="008E6A87">
        <w:rPr>
          <w:lang w:val="es-ES"/>
        </w:rPr>
        <w:t>creando un array bidimensional de la siguiente forma:</w:t>
      </w:r>
    </w:p>
    <w:p w:rsidR="008E6A87" w:rsidRDefault="008E6A87" w:rsidP="00A85A35">
      <w:pPr>
        <w:rPr>
          <w:lang w:val="es-ES"/>
        </w:rPr>
      </w:pP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8E6A87" w:rsidRPr="00A85A35" w:rsidTr="0005113C">
        <w:trPr>
          <w:trHeight w:val="287"/>
        </w:trPr>
        <w:tc>
          <w:tcPr>
            <w:tcW w:w="9166" w:type="dxa"/>
            <w:shd w:val="thinHorzCross" w:color="DAEEF3" w:themeColor="accent5" w:themeTint="33" w:fill="auto"/>
          </w:tcPr>
          <w:p w:rsidR="008E6A87" w:rsidRPr="008E6A87" w:rsidRDefault="008E6A87" w:rsidP="008E6A87">
            <w:pPr>
              <w:pStyle w:val="Codigo"/>
              <w:keepNext/>
              <w:spacing w:before="60" w:after="60"/>
              <w:rPr>
                <w:rFonts w:eastAsia="Times New Roman"/>
                <w:lang w:eastAsia="es-ES"/>
              </w:rPr>
            </w:pPr>
            <w:r w:rsidRPr="008E6A87">
              <w:rPr>
                <w:rFonts w:eastAsia="Times New Roman"/>
                <w:lang w:eastAsia="es-ES"/>
              </w:rPr>
              <w:t>var datos = new Array();</w:t>
            </w:r>
          </w:p>
          <w:p w:rsidR="008E6A87" w:rsidRPr="008E6A87" w:rsidRDefault="008E6A87" w:rsidP="008E6A87">
            <w:pPr>
              <w:pStyle w:val="Codigo"/>
              <w:keepNext/>
              <w:spacing w:before="60" w:after="60"/>
              <w:rPr>
                <w:rFonts w:eastAsia="Times New Roman"/>
                <w:lang w:eastAsia="es-ES"/>
              </w:rPr>
            </w:pPr>
            <w:r w:rsidRPr="008E6A87">
              <w:rPr>
                <w:rFonts w:eastAsia="Times New Roman"/>
                <w:lang w:eastAsia="es-ES"/>
              </w:rPr>
              <w:t>datos[0] = new Array("Cristina","Seguridad",24);</w:t>
            </w:r>
          </w:p>
          <w:p w:rsidR="008E6A87" w:rsidRPr="008E6A87" w:rsidRDefault="008E6A87" w:rsidP="008E6A87">
            <w:pPr>
              <w:pStyle w:val="Codigo"/>
              <w:keepNext/>
              <w:spacing w:before="60" w:after="60"/>
              <w:rPr>
                <w:rFonts w:eastAsia="Times New Roman"/>
                <w:lang w:eastAsia="es-ES"/>
              </w:rPr>
            </w:pPr>
            <w:r w:rsidRPr="008E6A87">
              <w:rPr>
                <w:rFonts w:eastAsia="Times New Roman"/>
                <w:lang w:eastAsia="es-ES"/>
              </w:rPr>
              <w:t>datos[1] = new Array("Catalina","Bases de Datos",17);</w:t>
            </w:r>
          </w:p>
          <w:p w:rsidR="008E6A87" w:rsidRDefault="008E6A87" w:rsidP="008E6A87">
            <w:pPr>
              <w:pStyle w:val="Codigo"/>
              <w:keepNext/>
              <w:spacing w:before="60" w:after="60"/>
              <w:rPr>
                <w:rFonts w:eastAsia="Times New Roman"/>
                <w:lang w:eastAsia="es-ES"/>
              </w:rPr>
            </w:pPr>
            <w:r w:rsidRPr="008E6A87">
              <w:rPr>
                <w:rFonts w:eastAsia="Times New Roman"/>
                <w:lang w:eastAsia="es-ES"/>
              </w:rPr>
              <w:t>datos[2] = new Array("Vieites","Sistemas Informáticos",28);</w:t>
            </w:r>
          </w:p>
          <w:p w:rsidR="008E6A87" w:rsidRPr="008E6A87" w:rsidRDefault="008E6A87" w:rsidP="008E6A87">
            <w:pPr>
              <w:pStyle w:val="Codigo"/>
              <w:keepNext/>
              <w:spacing w:before="60" w:after="60"/>
              <w:rPr>
                <w:rFonts w:eastAsia="Times New Roman"/>
                <w:lang w:val="en-US" w:eastAsia="es-ES"/>
              </w:rPr>
            </w:pPr>
            <w:r w:rsidRPr="008E6A87">
              <w:rPr>
                <w:rFonts w:eastAsia="Times New Roman"/>
                <w:lang w:val="en-US" w:eastAsia="es-ES"/>
              </w:rPr>
              <w:t>datos[3] = new Array("Benjamin","Redes",26);</w:t>
            </w:r>
          </w:p>
        </w:tc>
      </w:tr>
    </w:tbl>
    <w:p w:rsidR="008E6A87" w:rsidRDefault="008E6A87" w:rsidP="008E6A87">
      <w:pPr>
        <w:pStyle w:val="Descripcin"/>
        <w:framePr w:hSpace="142" w:wrap="around" w:vAnchor="text" w:hAnchor="margin" w:y="1"/>
        <w:suppressOverlap/>
      </w:pPr>
      <w:bookmarkStart w:id="42" w:name="_Toc528149353"/>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16</w:t>
      </w:r>
      <w:r w:rsidR="00571D9E">
        <w:rPr>
          <w:noProof/>
        </w:rPr>
        <w:fldChar w:fldCharType="end"/>
      </w:r>
      <w:r>
        <w:t xml:space="preserve"> Creación de array bidimensional</w:t>
      </w:r>
      <w:bookmarkEnd w:id="42"/>
    </w:p>
    <w:p w:rsidR="006F5884" w:rsidRPr="008E6A87" w:rsidRDefault="006F5884" w:rsidP="00A85A35">
      <w:pPr>
        <w:rPr>
          <w:lang w:val="es-ES"/>
        </w:rPr>
      </w:pPr>
    </w:p>
    <w:p w:rsidR="008E6A87" w:rsidRPr="008E6A87" w:rsidRDefault="008E6A87" w:rsidP="00A85A35">
      <w:pPr>
        <w:rPr>
          <w:lang w:val="es-ES"/>
        </w:rPr>
      </w:pPr>
      <w:r w:rsidRPr="008E6A87">
        <w:rPr>
          <w:lang w:val="es-ES"/>
        </w:rPr>
        <w:t>También podemos usar una definición más breve y literal del array:</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8E6A87" w:rsidRPr="00A85A35" w:rsidTr="0005113C">
        <w:trPr>
          <w:trHeight w:val="287"/>
        </w:trPr>
        <w:tc>
          <w:tcPr>
            <w:tcW w:w="9166" w:type="dxa"/>
            <w:shd w:val="thinHorzCross" w:color="DAEEF3" w:themeColor="accent5" w:themeTint="33" w:fill="auto"/>
          </w:tcPr>
          <w:p w:rsidR="008E6A87" w:rsidRPr="008E6A87" w:rsidRDefault="008E6A87" w:rsidP="008E6A87">
            <w:pPr>
              <w:pStyle w:val="Codigo"/>
              <w:keepNext/>
              <w:spacing w:before="60" w:after="60"/>
              <w:rPr>
                <w:rFonts w:eastAsia="Times New Roman"/>
                <w:lang w:eastAsia="es-ES"/>
              </w:rPr>
            </w:pPr>
            <w:r w:rsidRPr="008E6A87">
              <w:rPr>
                <w:rFonts w:eastAsia="Times New Roman"/>
                <w:lang w:eastAsia="es-ES"/>
              </w:rPr>
              <w:t>var datos = [ ["Cristina","Seguridad",24],</w:t>
            </w:r>
          </w:p>
          <w:p w:rsidR="008E6A87" w:rsidRPr="008E6A87" w:rsidRDefault="008E6A87" w:rsidP="008E6A87">
            <w:pPr>
              <w:pStyle w:val="Codigo"/>
              <w:keepNext/>
              <w:spacing w:before="60" w:after="60"/>
              <w:rPr>
                <w:rFonts w:eastAsia="Times New Roman"/>
                <w:lang w:eastAsia="es-ES"/>
              </w:rPr>
            </w:pPr>
            <w:r w:rsidRPr="008E6A87">
              <w:rPr>
                <w:rFonts w:eastAsia="Times New Roman"/>
                <w:lang w:eastAsia="es-ES"/>
              </w:rPr>
              <w:t xml:space="preserve">          </w:t>
            </w:r>
            <w:r>
              <w:rPr>
                <w:rFonts w:eastAsia="Times New Roman"/>
                <w:lang w:eastAsia="es-ES"/>
              </w:rPr>
              <w:t xml:space="preserve">    </w:t>
            </w:r>
            <w:r w:rsidRPr="008E6A87">
              <w:rPr>
                <w:rFonts w:eastAsia="Times New Roman"/>
                <w:lang w:eastAsia="es-ES"/>
              </w:rPr>
              <w:t>["Catalina","Bases de Datos",17],</w:t>
            </w:r>
          </w:p>
          <w:p w:rsidR="008E6A87" w:rsidRPr="008E6A87" w:rsidRDefault="008E6A87" w:rsidP="008E6A87">
            <w:pPr>
              <w:pStyle w:val="Codigo"/>
              <w:keepNext/>
              <w:spacing w:before="60" w:after="60"/>
              <w:rPr>
                <w:rFonts w:eastAsia="Times New Roman"/>
                <w:lang w:eastAsia="es-ES"/>
              </w:rPr>
            </w:pPr>
            <w:r w:rsidRPr="008E6A87">
              <w:rPr>
                <w:rFonts w:eastAsia="Times New Roman"/>
                <w:lang w:eastAsia="es-ES"/>
              </w:rPr>
              <w:t xml:space="preserve">          </w:t>
            </w:r>
            <w:r>
              <w:rPr>
                <w:rFonts w:eastAsia="Times New Roman"/>
                <w:lang w:eastAsia="es-ES"/>
              </w:rPr>
              <w:t xml:space="preserve">    </w:t>
            </w:r>
            <w:r w:rsidRPr="008E6A87">
              <w:rPr>
                <w:rFonts w:eastAsia="Times New Roman"/>
                <w:lang w:eastAsia="es-ES"/>
              </w:rPr>
              <w:t>["Vieites","Sistemas Informáticos",28],</w:t>
            </w:r>
          </w:p>
          <w:p w:rsidR="008E6A87" w:rsidRPr="008E6A87" w:rsidRDefault="008E6A87" w:rsidP="008E6A87">
            <w:pPr>
              <w:pStyle w:val="Codigo"/>
              <w:keepNext/>
              <w:spacing w:before="60" w:after="60"/>
              <w:rPr>
                <w:rFonts w:eastAsia="Times New Roman"/>
                <w:lang w:eastAsia="es-ES"/>
              </w:rPr>
            </w:pPr>
            <w:r w:rsidRPr="008E6A87">
              <w:rPr>
                <w:rFonts w:eastAsia="Times New Roman"/>
                <w:lang w:eastAsia="es-ES"/>
              </w:rPr>
              <w:t xml:space="preserve">          </w:t>
            </w:r>
            <w:r>
              <w:rPr>
                <w:rFonts w:eastAsia="Times New Roman"/>
                <w:lang w:eastAsia="es-ES"/>
              </w:rPr>
              <w:t xml:space="preserve">    </w:t>
            </w:r>
            <w:r w:rsidRPr="008E6A87">
              <w:rPr>
                <w:rFonts w:eastAsia="Times New Roman"/>
                <w:lang w:eastAsia="es-ES"/>
              </w:rPr>
              <w:t>["Benjamin","Redes",26]</w:t>
            </w:r>
            <w:r>
              <w:rPr>
                <w:rFonts w:eastAsia="Times New Roman"/>
                <w:lang w:eastAsia="es-ES"/>
              </w:rPr>
              <w:t xml:space="preserve"> ];</w:t>
            </w:r>
          </w:p>
        </w:tc>
      </w:tr>
    </w:tbl>
    <w:p w:rsidR="008E6A87" w:rsidRDefault="008E6A87" w:rsidP="008E6A87">
      <w:pPr>
        <w:pStyle w:val="Descripcin"/>
        <w:framePr w:hSpace="142" w:wrap="around" w:vAnchor="text" w:hAnchor="margin" w:y="1"/>
        <w:suppressOverlap/>
      </w:pPr>
      <w:bookmarkStart w:id="43" w:name="_Toc528149354"/>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17</w:t>
      </w:r>
      <w:r w:rsidR="00571D9E">
        <w:rPr>
          <w:noProof/>
        </w:rPr>
        <w:fldChar w:fldCharType="end"/>
      </w:r>
      <w:r>
        <w:t xml:space="preserve"> Creación de Array bidimensional. Definición breve.</w:t>
      </w:r>
      <w:bookmarkEnd w:id="43"/>
    </w:p>
    <w:p w:rsidR="008E6A87" w:rsidRPr="008E6A87" w:rsidRDefault="008E6A87" w:rsidP="00A85A35">
      <w:pPr>
        <w:rPr>
          <w:lang w:val="es-ES"/>
        </w:rPr>
      </w:pPr>
    </w:p>
    <w:p w:rsidR="008E6A87" w:rsidRDefault="008E6A87" w:rsidP="00A85A35">
      <w:pPr>
        <w:rPr>
          <w:lang w:val="es-ES"/>
        </w:rPr>
      </w:pPr>
      <w:r w:rsidRPr="008E6A87">
        <w:rPr>
          <w:lang w:val="es-ES"/>
        </w:rPr>
        <w:t>Para acceder a un dato en particular</w:t>
      </w:r>
      <w:r>
        <w:rPr>
          <w:lang w:val="es-ES"/>
        </w:rPr>
        <w:t xml:space="preserve"> </w:t>
      </w:r>
      <w:r w:rsidR="008271D0">
        <w:rPr>
          <w:lang w:val="es-ES"/>
        </w:rPr>
        <w:t>del array anterior (</w:t>
      </w:r>
      <w:r w:rsidR="008271D0" w:rsidRPr="008271D0">
        <w:rPr>
          <w:rFonts w:ascii="Courier New" w:eastAsia="Times New Roman" w:hAnsi="Courier New" w:cstheme="minorHAnsi"/>
          <w:b/>
          <w:noProof/>
          <w:color w:val="002060"/>
          <w:sz w:val="18"/>
          <w:lang w:val="es-ES" w:eastAsia="es-ES"/>
        </w:rPr>
        <w:t>datos</w:t>
      </w:r>
      <w:r w:rsidR="008271D0">
        <w:rPr>
          <w:lang w:val="es-ES"/>
        </w:rPr>
        <w:t>)</w:t>
      </w:r>
      <w:r w:rsidRPr="008E6A87">
        <w:rPr>
          <w:lang w:val="es-ES"/>
        </w:rPr>
        <w:t xml:space="preserve"> se requiere que hagamos una doble referencia. La primera referencia </w:t>
      </w:r>
      <w:r w:rsidR="008271D0">
        <w:rPr>
          <w:lang w:val="es-ES"/>
        </w:rPr>
        <w:t>(</w:t>
      </w:r>
      <w:r w:rsidR="008271D0" w:rsidRPr="008271D0">
        <w:rPr>
          <w:rFonts w:ascii="Courier New" w:eastAsia="Times New Roman" w:hAnsi="Courier New" w:cstheme="minorHAnsi"/>
          <w:b/>
          <w:noProof/>
          <w:color w:val="002060"/>
          <w:sz w:val="18"/>
          <w:lang w:val="es-ES" w:eastAsia="es-ES"/>
        </w:rPr>
        <w:t>datos[1]</w:t>
      </w:r>
      <w:r w:rsidR="008271D0">
        <w:rPr>
          <w:lang w:val="es-ES"/>
        </w:rPr>
        <w:t>) devuelve un array con todos los datos (nombre, módulo y nº de alumnos) del profesor que ocupa la posición 1 (Catalina). L</w:t>
      </w:r>
      <w:r w:rsidRPr="008E6A87">
        <w:rPr>
          <w:lang w:val="es-ES"/>
        </w:rPr>
        <w:t>a segunda referencia</w:t>
      </w:r>
      <w:r w:rsidR="008271D0">
        <w:rPr>
          <w:lang w:val="es-ES"/>
        </w:rPr>
        <w:t xml:space="preserve"> (</w:t>
      </w:r>
      <w:r w:rsidR="008271D0" w:rsidRPr="008271D0">
        <w:rPr>
          <w:rFonts w:ascii="Courier New" w:eastAsia="Times New Roman" w:hAnsi="Courier New" w:cstheme="minorHAnsi"/>
          <w:b/>
          <w:noProof/>
          <w:color w:val="002060"/>
          <w:sz w:val="18"/>
          <w:lang w:val="es-ES" w:eastAsia="es-ES"/>
        </w:rPr>
        <w:t>datos[1]</w:t>
      </w:r>
      <w:r w:rsidR="008271D0">
        <w:rPr>
          <w:rFonts w:ascii="Courier New" w:eastAsia="Times New Roman" w:hAnsi="Courier New" w:cstheme="minorHAnsi"/>
          <w:b/>
          <w:noProof/>
          <w:color w:val="002060"/>
          <w:sz w:val="18"/>
          <w:lang w:val="es-ES" w:eastAsia="es-ES"/>
        </w:rPr>
        <w:t>[1]</w:t>
      </w:r>
      <w:r w:rsidR="008271D0">
        <w:rPr>
          <w:lang w:val="es-ES"/>
        </w:rPr>
        <w:t>) cogería sólo uno de los datos (Bases de Datos) de dicho profesor.</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B77793" w:rsidRPr="00B77793" w:rsidTr="0005113C">
        <w:trPr>
          <w:trHeight w:val="287"/>
        </w:trPr>
        <w:tc>
          <w:tcPr>
            <w:tcW w:w="9166" w:type="dxa"/>
            <w:shd w:val="thinHorzCross" w:color="DAEEF3" w:themeColor="accent5" w:themeTint="33" w:fill="auto"/>
          </w:tcPr>
          <w:p w:rsidR="00B77793" w:rsidRPr="00B77793" w:rsidRDefault="00B77793" w:rsidP="00B77793">
            <w:pPr>
              <w:pStyle w:val="Codigo"/>
              <w:keepNext/>
              <w:spacing w:before="60" w:after="60"/>
              <w:rPr>
                <w:rFonts w:eastAsia="Times New Roman"/>
                <w:lang w:val="en-US" w:eastAsia="es-ES"/>
              </w:rPr>
            </w:pPr>
            <w:r w:rsidRPr="00B77793">
              <w:rPr>
                <w:rFonts w:eastAsia="Times New Roman"/>
                <w:lang w:val="en-US" w:eastAsia="es-ES"/>
              </w:rPr>
              <w:t>for (i=0;i&lt;datos.length;i++)</w:t>
            </w:r>
            <w:r>
              <w:rPr>
                <w:rFonts w:eastAsia="Times New Roman"/>
                <w:lang w:val="en-US" w:eastAsia="es-ES"/>
              </w:rPr>
              <w:t xml:space="preserve"> </w:t>
            </w:r>
            <w:r w:rsidRPr="00B77793">
              <w:rPr>
                <w:rFonts w:eastAsia="Times New Roman"/>
                <w:lang w:val="en-US" w:eastAsia="es-ES"/>
              </w:rPr>
              <w:t>{</w:t>
            </w:r>
          </w:p>
          <w:p w:rsidR="00B77793" w:rsidRPr="00B77793" w:rsidRDefault="00B77793" w:rsidP="00B77793">
            <w:pPr>
              <w:pStyle w:val="Codigo"/>
              <w:keepNext/>
              <w:spacing w:before="60" w:after="60"/>
              <w:rPr>
                <w:rFonts w:eastAsia="Times New Roman"/>
                <w:lang w:eastAsia="es-ES"/>
              </w:rPr>
            </w:pPr>
            <w:r w:rsidRPr="00140F13">
              <w:rPr>
                <w:rFonts w:eastAsia="Times New Roman"/>
                <w:lang w:val="en-US" w:eastAsia="es-ES"/>
              </w:rPr>
              <w:t xml:space="preserve">   </w:t>
            </w:r>
            <w:r w:rsidR="00AF5F41">
              <w:rPr>
                <w:rFonts w:eastAsia="Times New Roman"/>
                <w:lang w:eastAsia="es-ES"/>
              </w:rPr>
              <w:t>alert</w:t>
            </w:r>
            <w:r w:rsidRPr="00B77793">
              <w:rPr>
                <w:rFonts w:eastAsia="Times New Roman"/>
                <w:lang w:eastAsia="es-ES"/>
              </w:rPr>
              <w:t xml:space="preserve">(datos[i][0]+" </w:t>
            </w:r>
            <w:r w:rsidR="00AF5F41">
              <w:rPr>
                <w:rFonts w:eastAsia="Times New Roman"/>
                <w:lang w:eastAsia="es-ES"/>
              </w:rPr>
              <w:t>da</w:t>
            </w:r>
            <w:r>
              <w:rPr>
                <w:rFonts w:eastAsia="Times New Roman"/>
                <w:lang w:eastAsia="es-ES"/>
              </w:rPr>
              <w:t xml:space="preserve"> </w:t>
            </w:r>
            <w:r w:rsidRPr="00B77793">
              <w:rPr>
                <w:rFonts w:eastAsia="Times New Roman"/>
                <w:lang w:eastAsia="es-ES"/>
              </w:rPr>
              <w:t>el módulo "+datos[i][1]+"</w:t>
            </w:r>
            <w:r>
              <w:rPr>
                <w:rFonts w:eastAsia="Times New Roman"/>
                <w:lang w:eastAsia="es-ES"/>
              </w:rPr>
              <w:t xml:space="preserve"> con</w:t>
            </w:r>
            <w:r w:rsidRPr="00B77793">
              <w:rPr>
                <w:rFonts w:eastAsia="Times New Roman"/>
                <w:lang w:eastAsia="es-ES"/>
              </w:rPr>
              <w:t xml:space="preserve"> "+datos[i][2]+" alumnos</w:t>
            </w:r>
            <w:r>
              <w:rPr>
                <w:rFonts w:eastAsia="Times New Roman"/>
                <w:lang w:eastAsia="es-ES"/>
              </w:rPr>
              <w:t>");</w:t>
            </w:r>
          </w:p>
          <w:p w:rsidR="00B77793" w:rsidRPr="00B77793" w:rsidRDefault="00B77793" w:rsidP="00B77793">
            <w:pPr>
              <w:pStyle w:val="Codigo"/>
              <w:keepNext/>
              <w:spacing w:before="60" w:after="60"/>
              <w:rPr>
                <w:rFonts w:eastAsia="Times New Roman"/>
                <w:lang w:eastAsia="es-ES"/>
              </w:rPr>
            </w:pPr>
            <w:r w:rsidRPr="00B77793">
              <w:rPr>
                <w:rFonts w:eastAsia="Times New Roman"/>
                <w:lang w:eastAsia="es-ES"/>
              </w:rPr>
              <w:t>}</w:t>
            </w:r>
          </w:p>
          <w:p w:rsidR="00B77793" w:rsidRPr="00B77793" w:rsidRDefault="00B77793" w:rsidP="0005113C">
            <w:pPr>
              <w:pStyle w:val="Codigo"/>
              <w:keepNext/>
              <w:spacing w:before="60" w:after="60"/>
              <w:rPr>
                <w:rFonts w:eastAsia="Times New Roman"/>
                <w:b w:val="0"/>
                <w:sz w:val="16"/>
                <w:szCs w:val="16"/>
                <w:lang w:eastAsia="es-ES"/>
              </w:rPr>
            </w:pPr>
            <w:r w:rsidRPr="00B77793">
              <w:rPr>
                <w:rFonts w:eastAsia="Times New Roman"/>
                <w:b w:val="0"/>
                <w:sz w:val="16"/>
                <w:szCs w:val="16"/>
                <w:lang w:eastAsia="es-ES"/>
              </w:rPr>
              <w:t>/</w:t>
            </w:r>
            <w:r>
              <w:rPr>
                <w:rFonts w:eastAsia="Times New Roman"/>
                <w:b w:val="0"/>
                <w:sz w:val="16"/>
                <w:szCs w:val="16"/>
                <w:lang w:eastAsia="es-ES"/>
              </w:rPr>
              <w:t>*</w:t>
            </w:r>
            <w:r w:rsidRPr="00B77793">
              <w:rPr>
                <w:rFonts w:eastAsia="Times New Roman"/>
                <w:b w:val="0"/>
                <w:sz w:val="16"/>
                <w:szCs w:val="16"/>
                <w:lang w:eastAsia="es-ES"/>
              </w:rPr>
              <w:t>tendría el siguiente resultado</w:t>
            </w:r>
          </w:p>
          <w:p w:rsidR="00B77793" w:rsidRPr="00B77793" w:rsidRDefault="00B77793" w:rsidP="00B77793">
            <w:pPr>
              <w:pStyle w:val="Codigo"/>
              <w:keepNext/>
              <w:spacing w:before="60" w:after="60"/>
              <w:rPr>
                <w:rFonts w:eastAsia="Times New Roman"/>
                <w:b w:val="0"/>
                <w:sz w:val="16"/>
                <w:szCs w:val="16"/>
                <w:lang w:eastAsia="es-ES"/>
              </w:rPr>
            </w:pPr>
            <w:r w:rsidRPr="00B77793">
              <w:rPr>
                <w:rFonts w:eastAsia="Times New Roman"/>
                <w:b w:val="0"/>
                <w:sz w:val="16"/>
                <w:szCs w:val="16"/>
                <w:lang w:eastAsia="es-ES"/>
              </w:rPr>
              <w:t xml:space="preserve">Cristina </w:t>
            </w:r>
            <w:r w:rsidR="00AF5F41">
              <w:rPr>
                <w:rFonts w:eastAsia="Times New Roman"/>
                <w:b w:val="0"/>
                <w:sz w:val="16"/>
                <w:szCs w:val="16"/>
                <w:lang w:eastAsia="es-ES"/>
              </w:rPr>
              <w:t>da</w:t>
            </w:r>
            <w:r>
              <w:rPr>
                <w:rFonts w:eastAsia="Times New Roman"/>
                <w:b w:val="0"/>
                <w:sz w:val="16"/>
                <w:szCs w:val="16"/>
                <w:lang w:eastAsia="es-ES"/>
              </w:rPr>
              <w:t xml:space="preserve"> </w:t>
            </w:r>
            <w:r w:rsidRPr="00B77793">
              <w:rPr>
                <w:rFonts w:eastAsia="Times New Roman"/>
                <w:b w:val="0"/>
                <w:sz w:val="16"/>
                <w:szCs w:val="16"/>
                <w:lang w:eastAsia="es-ES"/>
              </w:rPr>
              <w:t>el módulo Seguridad</w:t>
            </w:r>
            <w:r>
              <w:rPr>
                <w:rFonts w:eastAsia="Times New Roman"/>
                <w:b w:val="0"/>
                <w:sz w:val="16"/>
                <w:szCs w:val="16"/>
                <w:lang w:eastAsia="es-ES"/>
              </w:rPr>
              <w:t xml:space="preserve"> con</w:t>
            </w:r>
            <w:r w:rsidR="00AF5F41">
              <w:rPr>
                <w:rFonts w:eastAsia="Times New Roman"/>
                <w:b w:val="0"/>
                <w:sz w:val="16"/>
                <w:szCs w:val="16"/>
                <w:lang w:eastAsia="es-ES"/>
              </w:rPr>
              <w:t xml:space="preserve"> 24 alumnos</w:t>
            </w:r>
          </w:p>
          <w:p w:rsidR="00B77793" w:rsidRPr="00B77793" w:rsidRDefault="00B77793" w:rsidP="00B77793">
            <w:pPr>
              <w:pStyle w:val="Codigo"/>
              <w:keepNext/>
              <w:spacing w:before="60" w:after="60"/>
              <w:rPr>
                <w:rFonts w:eastAsia="Times New Roman"/>
                <w:b w:val="0"/>
                <w:sz w:val="16"/>
                <w:szCs w:val="16"/>
                <w:lang w:eastAsia="es-ES"/>
              </w:rPr>
            </w:pPr>
            <w:r w:rsidRPr="00B77793">
              <w:rPr>
                <w:rFonts w:eastAsia="Times New Roman"/>
                <w:b w:val="0"/>
                <w:sz w:val="16"/>
                <w:szCs w:val="16"/>
                <w:lang w:eastAsia="es-ES"/>
              </w:rPr>
              <w:t xml:space="preserve">Catalina </w:t>
            </w:r>
            <w:r w:rsidR="00AF5F41">
              <w:rPr>
                <w:rFonts w:eastAsia="Times New Roman"/>
                <w:b w:val="0"/>
                <w:sz w:val="16"/>
                <w:szCs w:val="16"/>
                <w:lang w:eastAsia="es-ES"/>
              </w:rPr>
              <w:t>da</w:t>
            </w:r>
            <w:r w:rsidRPr="00B77793">
              <w:rPr>
                <w:rFonts w:eastAsia="Times New Roman"/>
                <w:b w:val="0"/>
                <w:sz w:val="16"/>
                <w:szCs w:val="16"/>
                <w:lang w:eastAsia="es-ES"/>
              </w:rPr>
              <w:t xml:space="preserve"> </w:t>
            </w:r>
            <w:r>
              <w:rPr>
                <w:rFonts w:eastAsia="Times New Roman"/>
                <w:b w:val="0"/>
                <w:sz w:val="16"/>
                <w:szCs w:val="16"/>
                <w:lang w:eastAsia="es-ES"/>
              </w:rPr>
              <w:t xml:space="preserve">el </w:t>
            </w:r>
            <w:r w:rsidRPr="00B77793">
              <w:rPr>
                <w:rFonts w:eastAsia="Times New Roman"/>
                <w:b w:val="0"/>
                <w:sz w:val="16"/>
                <w:szCs w:val="16"/>
                <w:lang w:eastAsia="es-ES"/>
              </w:rPr>
              <w:t>módulo Bases de Datos</w:t>
            </w:r>
            <w:r>
              <w:rPr>
                <w:rFonts w:eastAsia="Times New Roman"/>
                <w:b w:val="0"/>
                <w:sz w:val="16"/>
                <w:szCs w:val="16"/>
                <w:lang w:eastAsia="es-ES"/>
              </w:rPr>
              <w:t xml:space="preserve"> con</w:t>
            </w:r>
            <w:r w:rsidRPr="00B77793">
              <w:rPr>
                <w:rFonts w:eastAsia="Times New Roman"/>
                <w:b w:val="0"/>
                <w:sz w:val="16"/>
                <w:szCs w:val="16"/>
                <w:lang w:eastAsia="es-ES"/>
              </w:rPr>
              <w:t xml:space="preserve"> 17 alumnos </w:t>
            </w:r>
            <w:r>
              <w:rPr>
                <w:rFonts w:eastAsia="Times New Roman"/>
                <w:b w:val="0"/>
                <w:sz w:val="16"/>
                <w:szCs w:val="16"/>
                <w:lang w:eastAsia="es-ES"/>
              </w:rPr>
              <w:t xml:space="preserve"> </w:t>
            </w:r>
          </w:p>
          <w:p w:rsidR="00AF5F41" w:rsidRDefault="00B77793" w:rsidP="00AF5F41">
            <w:pPr>
              <w:pStyle w:val="Codigo"/>
              <w:keepNext/>
              <w:spacing w:before="60" w:after="60"/>
              <w:rPr>
                <w:rFonts w:eastAsia="Times New Roman"/>
                <w:b w:val="0"/>
                <w:sz w:val="16"/>
                <w:szCs w:val="16"/>
                <w:lang w:eastAsia="es-ES"/>
              </w:rPr>
            </w:pPr>
            <w:r w:rsidRPr="00B77793">
              <w:rPr>
                <w:rFonts w:eastAsia="Times New Roman"/>
                <w:b w:val="0"/>
                <w:sz w:val="16"/>
                <w:szCs w:val="16"/>
                <w:lang w:eastAsia="es-ES"/>
              </w:rPr>
              <w:t xml:space="preserve">Vieites </w:t>
            </w:r>
            <w:r w:rsidR="00AF5F41">
              <w:rPr>
                <w:rFonts w:eastAsia="Times New Roman"/>
                <w:b w:val="0"/>
                <w:sz w:val="16"/>
                <w:szCs w:val="16"/>
                <w:lang w:eastAsia="es-ES"/>
              </w:rPr>
              <w:t>da</w:t>
            </w:r>
            <w:r>
              <w:rPr>
                <w:rFonts w:eastAsia="Times New Roman"/>
                <w:b w:val="0"/>
                <w:sz w:val="16"/>
                <w:szCs w:val="16"/>
                <w:lang w:eastAsia="es-ES"/>
              </w:rPr>
              <w:t xml:space="preserve"> el</w:t>
            </w:r>
            <w:r w:rsidRPr="00B77793">
              <w:rPr>
                <w:rFonts w:eastAsia="Times New Roman"/>
                <w:b w:val="0"/>
                <w:sz w:val="16"/>
                <w:szCs w:val="16"/>
                <w:lang w:eastAsia="es-ES"/>
              </w:rPr>
              <w:t xml:space="preserve"> módulo Sistemas Informáticos</w:t>
            </w:r>
            <w:r>
              <w:rPr>
                <w:rFonts w:eastAsia="Times New Roman"/>
                <w:b w:val="0"/>
                <w:sz w:val="16"/>
                <w:szCs w:val="16"/>
                <w:lang w:eastAsia="es-ES"/>
              </w:rPr>
              <w:t xml:space="preserve"> con</w:t>
            </w:r>
            <w:r w:rsidRPr="00B77793">
              <w:rPr>
                <w:rFonts w:eastAsia="Times New Roman"/>
                <w:b w:val="0"/>
                <w:sz w:val="16"/>
                <w:szCs w:val="16"/>
                <w:lang w:eastAsia="es-ES"/>
              </w:rPr>
              <w:t xml:space="preserve"> 28 alumnos </w:t>
            </w:r>
            <w:r>
              <w:rPr>
                <w:rFonts w:eastAsia="Times New Roman"/>
                <w:b w:val="0"/>
                <w:sz w:val="16"/>
                <w:szCs w:val="16"/>
                <w:lang w:eastAsia="es-ES"/>
              </w:rPr>
              <w:t xml:space="preserve"> </w:t>
            </w:r>
          </w:p>
          <w:p w:rsidR="00AF5F41" w:rsidRDefault="00B77793" w:rsidP="00AF5F41">
            <w:pPr>
              <w:pStyle w:val="Codigo"/>
              <w:keepNext/>
              <w:spacing w:before="60" w:after="60"/>
              <w:rPr>
                <w:rFonts w:eastAsia="Times New Roman"/>
                <w:b w:val="0"/>
                <w:sz w:val="16"/>
                <w:szCs w:val="16"/>
                <w:lang w:eastAsia="es-ES"/>
              </w:rPr>
            </w:pPr>
            <w:r w:rsidRPr="00B77793">
              <w:rPr>
                <w:rFonts w:eastAsia="Times New Roman"/>
                <w:b w:val="0"/>
                <w:sz w:val="16"/>
                <w:szCs w:val="16"/>
                <w:lang w:eastAsia="es-ES"/>
              </w:rPr>
              <w:t xml:space="preserve">Benjamin </w:t>
            </w:r>
            <w:r w:rsidR="00AF5F41">
              <w:rPr>
                <w:rFonts w:eastAsia="Times New Roman"/>
                <w:b w:val="0"/>
                <w:sz w:val="16"/>
                <w:szCs w:val="16"/>
                <w:lang w:eastAsia="es-ES"/>
              </w:rPr>
              <w:t>da</w:t>
            </w:r>
            <w:r>
              <w:rPr>
                <w:rFonts w:eastAsia="Times New Roman"/>
                <w:b w:val="0"/>
                <w:sz w:val="16"/>
                <w:szCs w:val="16"/>
                <w:lang w:eastAsia="es-ES"/>
              </w:rPr>
              <w:t xml:space="preserve"> el</w:t>
            </w:r>
            <w:r w:rsidRPr="00B77793">
              <w:rPr>
                <w:rFonts w:eastAsia="Times New Roman"/>
                <w:b w:val="0"/>
                <w:sz w:val="16"/>
                <w:szCs w:val="16"/>
                <w:lang w:eastAsia="es-ES"/>
              </w:rPr>
              <w:t xml:space="preserve"> módulo Redes</w:t>
            </w:r>
            <w:r>
              <w:rPr>
                <w:rFonts w:eastAsia="Times New Roman"/>
                <w:b w:val="0"/>
                <w:sz w:val="16"/>
                <w:szCs w:val="16"/>
                <w:lang w:eastAsia="es-ES"/>
              </w:rPr>
              <w:t xml:space="preserve"> con</w:t>
            </w:r>
            <w:r w:rsidRPr="00B77793">
              <w:rPr>
                <w:rFonts w:eastAsia="Times New Roman"/>
                <w:b w:val="0"/>
                <w:sz w:val="16"/>
                <w:szCs w:val="16"/>
                <w:lang w:eastAsia="es-ES"/>
              </w:rPr>
              <w:t xml:space="preserve"> 26 alumnos </w:t>
            </w:r>
            <w:r>
              <w:rPr>
                <w:rFonts w:eastAsia="Times New Roman"/>
                <w:b w:val="0"/>
                <w:sz w:val="16"/>
                <w:szCs w:val="16"/>
                <w:lang w:eastAsia="es-ES"/>
              </w:rPr>
              <w:t xml:space="preserve"> </w:t>
            </w:r>
          </w:p>
          <w:p w:rsidR="00B77793" w:rsidRPr="00B77793" w:rsidRDefault="006B5239" w:rsidP="00AF5F41">
            <w:pPr>
              <w:pStyle w:val="Codigo"/>
              <w:keepNext/>
              <w:spacing w:before="60" w:after="60"/>
              <w:rPr>
                <w:rFonts w:eastAsia="Times New Roman"/>
                <w:b w:val="0"/>
                <w:sz w:val="16"/>
                <w:szCs w:val="16"/>
                <w:lang w:eastAsia="es-ES"/>
              </w:rPr>
            </w:pPr>
            <w:r>
              <w:rPr>
                <w:rFonts w:eastAsia="Times New Roman"/>
                <w:b w:val="0"/>
                <w:sz w:val="16"/>
                <w:szCs w:val="16"/>
                <w:lang w:eastAsia="es-ES"/>
              </w:rPr>
              <w:t>*/</w:t>
            </w:r>
          </w:p>
        </w:tc>
      </w:tr>
    </w:tbl>
    <w:p w:rsidR="006B5239" w:rsidRDefault="006B5239" w:rsidP="006B5239">
      <w:pPr>
        <w:pStyle w:val="Descripcin"/>
        <w:framePr w:hSpace="142" w:wrap="around" w:vAnchor="text" w:hAnchor="margin" w:y="1"/>
        <w:suppressOverlap/>
      </w:pPr>
      <w:bookmarkStart w:id="44" w:name="_Toc528149355"/>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18</w:t>
      </w:r>
      <w:r w:rsidR="00571D9E">
        <w:rPr>
          <w:noProof/>
        </w:rPr>
        <w:fldChar w:fldCharType="end"/>
      </w:r>
      <w:r>
        <w:t xml:space="preserve"> Recorrido array bidimensional</w:t>
      </w:r>
      <w:bookmarkEnd w:id="44"/>
    </w:p>
    <w:p w:rsidR="00B77793" w:rsidRDefault="00B77793" w:rsidP="00A85A35">
      <w:pPr>
        <w:rPr>
          <w:lang w:val="es-ES"/>
        </w:rPr>
      </w:pPr>
    </w:p>
    <w:p w:rsidR="008271D0" w:rsidRDefault="008271D0" w:rsidP="00A85A35">
      <w:pPr>
        <w:rPr>
          <w:lang w:val="es-ES"/>
        </w:rPr>
      </w:pPr>
    </w:p>
    <w:p w:rsidR="00B77793" w:rsidRPr="00C3325D" w:rsidRDefault="00071340" w:rsidP="00C3325D">
      <w:pPr>
        <w:pStyle w:val="Ttulo1"/>
        <w:pageBreakBefore/>
        <w:numPr>
          <w:ilvl w:val="0"/>
          <w:numId w:val="1"/>
        </w:numPr>
        <w:spacing w:before="0" w:after="0"/>
        <w:rPr>
          <w:rFonts w:cstheme="minorHAnsi"/>
          <w:lang w:val="es-ES"/>
        </w:rPr>
      </w:pPr>
      <w:bookmarkStart w:id="45" w:name="_Toc528153002"/>
      <w:r>
        <w:rPr>
          <w:rFonts w:cstheme="minorHAnsi"/>
          <w:lang w:val="es-ES"/>
        </w:rPr>
        <w:lastRenderedPageBreak/>
        <w:t>F</w:t>
      </w:r>
      <w:r w:rsidR="00C3325D" w:rsidRPr="00C3325D">
        <w:rPr>
          <w:rFonts w:cstheme="minorHAnsi"/>
          <w:lang w:val="es-ES"/>
        </w:rPr>
        <w:t>unciones.</w:t>
      </w:r>
      <w:bookmarkEnd w:id="45"/>
    </w:p>
    <w:p w:rsidR="0005113C" w:rsidRPr="0005113C" w:rsidRDefault="0005113C" w:rsidP="0005113C">
      <w:pPr>
        <w:rPr>
          <w:lang w:val="es-ES"/>
        </w:rPr>
      </w:pPr>
      <w:r w:rsidRPr="0005113C">
        <w:rPr>
          <w:lang w:val="es-ES"/>
        </w:rPr>
        <w:t xml:space="preserve">En unidades anteriores ya has utilizado alguna </w:t>
      </w:r>
      <w:r>
        <w:rPr>
          <w:lang w:val="es-ES"/>
        </w:rPr>
        <w:t>función</w:t>
      </w:r>
      <w:r w:rsidRPr="0005113C">
        <w:rPr>
          <w:lang w:val="es-ES"/>
        </w:rPr>
        <w:t xml:space="preserve">. </w:t>
      </w:r>
      <w:r w:rsidRPr="0005113C">
        <w:rPr>
          <w:b/>
          <w:lang w:val="es-ES"/>
        </w:rPr>
        <w:t>Una función es la definición de un conjunto de acciones pre</w:t>
      </w:r>
      <w:r w:rsidR="0018082C">
        <w:rPr>
          <w:b/>
          <w:lang w:val="es-ES"/>
        </w:rPr>
        <w:t>-</w:t>
      </w:r>
      <w:r w:rsidRPr="0005113C">
        <w:rPr>
          <w:b/>
          <w:lang w:val="es-ES"/>
        </w:rPr>
        <w:t>programadas</w:t>
      </w:r>
      <w:r w:rsidRPr="0005113C">
        <w:rPr>
          <w:lang w:val="es-ES"/>
        </w:rPr>
        <w:t xml:space="preserve">. Las funciones se llaman a través de eventos o bien mediante </w:t>
      </w:r>
      <w:r>
        <w:rPr>
          <w:lang w:val="es-ES"/>
        </w:rPr>
        <w:t>una orden</w:t>
      </w:r>
      <w:r w:rsidRPr="0005113C">
        <w:rPr>
          <w:lang w:val="es-ES"/>
        </w:rPr>
        <w:t xml:space="preserve"> de nuestro script</w:t>
      </w:r>
      <w:r>
        <w:rPr>
          <w:lang w:val="es-ES"/>
        </w:rPr>
        <w:t>.</w:t>
      </w:r>
    </w:p>
    <w:p w:rsidR="0005113C" w:rsidRPr="0005113C" w:rsidRDefault="0005113C" w:rsidP="0005113C">
      <w:pPr>
        <w:rPr>
          <w:lang w:val="es-ES"/>
        </w:rPr>
      </w:pPr>
      <w:r w:rsidRPr="0005113C">
        <w:rPr>
          <w:lang w:val="es-ES"/>
        </w:rPr>
        <w:t xml:space="preserve">Siempre que sea posible, tienes que diseñar funciones que puedas reutilizar en otras aplicaciones, de esta forma, tus funciones se convertirán en pequeños bloques constructivos que te permitirán ir más rápido en el </w:t>
      </w:r>
      <w:r>
        <w:rPr>
          <w:lang w:val="es-ES"/>
        </w:rPr>
        <w:t>desarrollo de nuevos programas.</w:t>
      </w:r>
    </w:p>
    <w:p w:rsidR="0005113C" w:rsidRDefault="0005113C" w:rsidP="0005113C">
      <w:pPr>
        <w:rPr>
          <w:lang w:val="es-ES"/>
        </w:rPr>
      </w:pPr>
      <w:r w:rsidRPr="0005113C">
        <w:rPr>
          <w:lang w:val="es-ES"/>
        </w:rPr>
        <w:t xml:space="preserve">Si conoces otros lenguajes de programación, quizás te suene el término de </w:t>
      </w:r>
      <w:r w:rsidRPr="0005113C">
        <w:rPr>
          <w:i/>
          <w:lang w:val="es-ES"/>
        </w:rPr>
        <w:t>subrutina</w:t>
      </w:r>
      <w:r w:rsidRPr="0005113C">
        <w:rPr>
          <w:lang w:val="es-ES"/>
        </w:rPr>
        <w:t xml:space="preserve"> o </w:t>
      </w:r>
      <w:r w:rsidRPr="0005113C">
        <w:rPr>
          <w:i/>
          <w:lang w:val="es-ES"/>
        </w:rPr>
        <w:t>procedimiento</w:t>
      </w:r>
      <w:r w:rsidRPr="0005113C">
        <w:rPr>
          <w:lang w:val="es-ES"/>
        </w:rPr>
        <w:t xml:space="preserve">. En JavaScript no vamos a distinguir entre </w:t>
      </w:r>
      <w:r w:rsidRPr="0005113C">
        <w:rPr>
          <w:b/>
          <w:lang w:val="es-ES"/>
        </w:rPr>
        <w:t>procedimientos</w:t>
      </w:r>
      <w:r w:rsidRPr="0005113C">
        <w:rPr>
          <w:lang w:val="es-ES"/>
        </w:rPr>
        <w:t xml:space="preserve"> (que ejecutan acciones), o </w:t>
      </w:r>
      <w:r w:rsidRPr="0005113C">
        <w:rPr>
          <w:b/>
          <w:lang w:val="es-ES"/>
        </w:rPr>
        <w:t>funciones</w:t>
      </w:r>
      <w:r w:rsidRPr="0005113C">
        <w:rPr>
          <w:lang w:val="es-ES"/>
        </w:rPr>
        <w:t xml:space="preserve"> (que ejecutan acciones y devuelven </w:t>
      </w:r>
      <w:r>
        <w:rPr>
          <w:lang w:val="es-ES"/>
        </w:rPr>
        <w:t>un valor</w:t>
      </w:r>
      <w:r w:rsidRPr="0005113C">
        <w:rPr>
          <w:lang w:val="es-ES"/>
        </w:rPr>
        <w:t>). En JavaScript siempre se llamarán funciones.</w:t>
      </w:r>
    </w:p>
    <w:p w:rsidR="00DD64F3" w:rsidRPr="0005113C" w:rsidRDefault="00DD64F3" w:rsidP="0005113C">
      <w:pPr>
        <w:rPr>
          <w:lang w:val="es-ES"/>
        </w:rPr>
      </w:pPr>
    </w:p>
    <w:p w:rsidR="001144AB" w:rsidRDefault="001144AB">
      <w:pPr>
        <w:rPr>
          <w:lang w:val="es-ES"/>
        </w:rPr>
      </w:pPr>
      <w:r>
        <w:rPr>
          <w:lang w:val="es-ES"/>
        </w:rPr>
        <w:br w:type="page"/>
      </w:r>
    </w:p>
    <w:p w:rsidR="001144AB" w:rsidRPr="001144AB" w:rsidRDefault="001144AB" w:rsidP="001144AB">
      <w:pPr>
        <w:pStyle w:val="Ttulo1"/>
        <w:pageBreakBefore/>
        <w:numPr>
          <w:ilvl w:val="1"/>
          <w:numId w:val="1"/>
        </w:numPr>
        <w:spacing w:before="0" w:after="0"/>
        <w:rPr>
          <w:rFonts w:cstheme="minorHAnsi"/>
          <w:sz w:val="28"/>
          <w:szCs w:val="28"/>
          <w:lang w:val="es-ES"/>
        </w:rPr>
      </w:pPr>
      <w:bookmarkStart w:id="46" w:name="_Toc528153003"/>
      <w:r w:rsidRPr="001144AB">
        <w:rPr>
          <w:rFonts w:cstheme="minorHAnsi"/>
          <w:sz w:val="28"/>
          <w:szCs w:val="28"/>
          <w:lang w:val="es-ES"/>
        </w:rPr>
        <w:lastRenderedPageBreak/>
        <w:t>Creación y uso de funciones</w:t>
      </w:r>
      <w:bookmarkEnd w:id="46"/>
    </w:p>
    <w:p w:rsidR="008B6E67" w:rsidRDefault="0005113C" w:rsidP="008B6E67">
      <w:pPr>
        <w:rPr>
          <w:lang w:val="es-ES"/>
        </w:rPr>
      </w:pPr>
      <w:r>
        <w:rPr>
          <w:lang w:val="es-ES"/>
        </w:rPr>
        <w:t>Lo primero que hay que conocer es la sintaxis de definición de una función, que puedes ver a continuación:</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05113C" w:rsidRPr="00B77793" w:rsidTr="0005113C">
        <w:trPr>
          <w:trHeight w:val="287"/>
        </w:trPr>
        <w:tc>
          <w:tcPr>
            <w:tcW w:w="9166" w:type="dxa"/>
            <w:shd w:val="thinHorzCross" w:color="DAEEF3" w:themeColor="accent5" w:themeTint="33" w:fill="auto"/>
          </w:tcPr>
          <w:p w:rsidR="0005113C" w:rsidRPr="0005113C" w:rsidRDefault="0005113C" w:rsidP="0005113C">
            <w:pPr>
              <w:pStyle w:val="Codigo"/>
              <w:keepNext/>
              <w:spacing w:before="60" w:after="60"/>
              <w:rPr>
                <w:rFonts w:eastAsia="Times New Roman"/>
                <w:lang w:eastAsia="es-ES"/>
              </w:rPr>
            </w:pPr>
            <w:r w:rsidRPr="0005113C">
              <w:rPr>
                <w:rFonts w:eastAsia="Times New Roman"/>
                <w:lang w:eastAsia="es-ES"/>
              </w:rPr>
              <w:t>function nombreFunción ( [parámetro1]....[</w:t>
            </w:r>
            <w:r>
              <w:rPr>
                <w:rFonts w:eastAsia="Times New Roman"/>
                <w:lang w:eastAsia="es-ES"/>
              </w:rPr>
              <w:t xml:space="preserve">, </w:t>
            </w:r>
            <w:r w:rsidRPr="0005113C">
              <w:rPr>
                <w:rFonts w:eastAsia="Times New Roman"/>
                <w:lang w:eastAsia="es-ES"/>
              </w:rPr>
              <w:t>parámetroN] )</w:t>
            </w:r>
            <w:r>
              <w:rPr>
                <w:rFonts w:eastAsia="Times New Roman"/>
                <w:lang w:eastAsia="es-ES"/>
              </w:rPr>
              <w:t xml:space="preserve"> </w:t>
            </w:r>
            <w:r w:rsidRPr="0005113C">
              <w:rPr>
                <w:rFonts w:eastAsia="Times New Roman"/>
                <w:lang w:eastAsia="es-ES"/>
              </w:rPr>
              <w:t>{</w:t>
            </w:r>
          </w:p>
          <w:p w:rsidR="0005113C" w:rsidRDefault="0005113C" w:rsidP="0005113C">
            <w:pPr>
              <w:pStyle w:val="Codigo"/>
              <w:keepNext/>
              <w:spacing w:before="60" w:after="60"/>
              <w:rPr>
                <w:rFonts w:eastAsia="Times New Roman"/>
                <w:lang w:eastAsia="es-ES"/>
              </w:rPr>
            </w:pPr>
            <w:r>
              <w:rPr>
                <w:rFonts w:eastAsia="Times New Roman"/>
                <w:lang w:eastAsia="es-ES"/>
              </w:rPr>
              <w:t xml:space="preserve">   </w:t>
            </w:r>
            <w:r w:rsidRPr="0005113C">
              <w:rPr>
                <w:rFonts w:eastAsia="Times New Roman"/>
                <w:lang w:eastAsia="es-ES"/>
              </w:rPr>
              <w:t>// instrucciones</w:t>
            </w:r>
          </w:p>
          <w:p w:rsidR="0005113C" w:rsidRPr="0005113C" w:rsidRDefault="0005113C" w:rsidP="0005113C">
            <w:pPr>
              <w:pStyle w:val="Codigo"/>
              <w:keepNext/>
              <w:spacing w:before="60" w:after="60"/>
              <w:rPr>
                <w:rFonts w:eastAsia="Times New Roman"/>
                <w:lang w:eastAsia="es-ES"/>
              </w:rPr>
            </w:pPr>
            <w:r>
              <w:rPr>
                <w:lang w:eastAsia="es-ES"/>
              </w:rPr>
              <w:t xml:space="preserve">   </w:t>
            </w:r>
            <w:r w:rsidRPr="0005113C">
              <w:rPr>
                <w:rFonts w:eastAsia="Times New Roman"/>
                <w:lang w:eastAsia="es-ES"/>
              </w:rPr>
              <w:t xml:space="preserve">[ return valor; ] </w:t>
            </w:r>
          </w:p>
          <w:p w:rsidR="0005113C" w:rsidRPr="0005113C" w:rsidRDefault="0005113C" w:rsidP="0005113C">
            <w:pPr>
              <w:pStyle w:val="Codigo"/>
              <w:keepNext/>
              <w:spacing w:before="60" w:after="60"/>
              <w:rPr>
                <w:rFonts w:eastAsia="Times New Roman"/>
                <w:lang w:eastAsia="es-ES"/>
              </w:rPr>
            </w:pPr>
            <w:r>
              <w:rPr>
                <w:rFonts w:eastAsia="Times New Roman"/>
                <w:lang w:eastAsia="es-ES"/>
              </w:rPr>
              <w:t>}</w:t>
            </w:r>
          </w:p>
        </w:tc>
      </w:tr>
    </w:tbl>
    <w:p w:rsidR="0005113C" w:rsidRDefault="0005113C" w:rsidP="0005113C">
      <w:pPr>
        <w:pStyle w:val="Descripcin"/>
        <w:framePr w:hSpace="142" w:wrap="around" w:vAnchor="text" w:hAnchor="margin" w:y="1"/>
        <w:suppressOverlap/>
      </w:pPr>
      <w:bookmarkStart w:id="47" w:name="_Toc528149356"/>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19</w:t>
      </w:r>
      <w:r w:rsidR="00571D9E">
        <w:rPr>
          <w:noProof/>
        </w:rPr>
        <w:fldChar w:fldCharType="end"/>
      </w:r>
      <w:r>
        <w:t xml:space="preserve"> Sintaxis de definición de una función</w:t>
      </w:r>
      <w:bookmarkEnd w:id="47"/>
    </w:p>
    <w:p w:rsidR="0005113C" w:rsidRPr="0005113C" w:rsidRDefault="0005113C" w:rsidP="008B6E67">
      <w:pPr>
        <w:rPr>
          <w:lang w:val="es-ES"/>
        </w:rPr>
      </w:pPr>
    </w:p>
    <w:p w:rsidR="006173EA" w:rsidRDefault="0005113C" w:rsidP="006173EA">
      <w:pPr>
        <w:spacing w:after="120"/>
        <w:rPr>
          <w:lang w:val="es-ES"/>
        </w:rPr>
      </w:pPr>
      <w:r>
        <w:rPr>
          <w:lang w:val="es-ES"/>
        </w:rPr>
        <w:t>Co</w:t>
      </w:r>
      <w:r w:rsidR="006173EA">
        <w:rPr>
          <w:lang w:val="es-ES"/>
        </w:rPr>
        <w:t>mo se desprende de la sintaxis anterior, la definición de una función consta de:</w:t>
      </w:r>
    </w:p>
    <w:p w:rsidR="00B77793" w:rsidRPr="006173EA" w:rsidRDefault="006173EA" w:rsidP="006173EA">
      <w:pPr>
        <w:pStyle w:val="Prrafodelista"/>
        <w:numPr>
          <w:ilvl w:val="0"/>
          <w:numId w:val="27"/>
        </w:numPr>
        <w:rPr>
          <w:lang w:val="es-ES"/>
        </w:rPr>
      </w:pPr>
      <w:r>
        <w:rPr>
          <w:lang w:val="es-ES"/>
        </w:rPr>
        <w:t>La declaración de la</w:t>
      </w:r>
      <w:r w:rsidR="0005113C" w:rsidRPr="006173EA">
        <w:rPr>
          <w:lang w:val="es-ES"/>
        </w:rPr>
        <w:t xml:space="preserve"> función mediante la palabra reservada </w:t>
      </w:r>
      <w:r w:rsidR="0005113C" w:rsidRPr="006173EA">
        <w:rPr>
          <w:rFonts w:ascii="Courier New" w:eastAsia="Times New Roman" w:hAnsi="Courier New" w:cstheme="minorHAnsi"/>
          <w:b/>
          <w:noProof/>
          <w:color w:val="002060"/>
          <w:sz w:val="18"/>
          <w:lang w:val="es-ES" w:eastAsia="es-ES"/>
        </w:rPr>
        <w:t>function</w:t>
      </w:r>
      <w:r w:rsidR="0005113C" w:rsidRPr="006173EA">
        <w:rPr>
          <w:lang w:val="es-ES"/>
        </w:rPr>
        <w:t xml:space="preserve"> seguida de un nombre de función </w:t>
      </w:r>
      <w:r w:rsidRPr="006173EA">
        <w:rPr>
          <w:lang w:val="es-ES"/>
        </w:rPr>
        <w:t>escogi</w:t>
      </w:r>
      <w:r w:rsidR="0005113C" w:rsidRPr="006173EA">
        <w:rPr>
          <w:lang w:val="es-ES"/>
        </w:rPr>
        <w:t xml:space="preserve">do por </w:t>
      </w:r>
      <w:r w:rsidRPr="006173EA">
        <w:rPr>
          <w:lang w:val="es-ES"/>
        </w:rPr>
        <w:t>el/la creador/a del código y unos paréntesis que pueden contener o no</w:t>
      </w:r>
      <w:r>
        <w:rPr>
          <w:lang w:val="es-ES"/>
        </w:rPr>
        <w:t>,</w:t>
      </w:r>
      <w:r w:rsidRPr="006173EA">
        <w:rPr>
          <w:lang w:val="es-ES"/>
        </w:rPr>
        <w:t xml:space="preserve"> uno o más argumentos o parámetros, separados (en el caso de ser más de uno</w:t>
      </w:r>
      <w:r>
        <w:rPr>
          <w:lang w:val="es-ES"/>
        </w:rPr>
        <w:t>)</w:t>
      </w:r>
      <w:r w:rsidRPr="006173EA">
        <w:rPr>
          <w:lang w:val="es-ES"/>
        </w:rPr>
        <w:t xml:space="preserve"> por comas.</w:t>
      </w:r>
    </w:p>
    <w:p w:rsidR="006173EA" w:rsidRDefault="006173EA" w:rsidP="006173EA">
      <w:pPr>
        <w:pStyle w:val="Prrafodelista"/>
        <w:numPr>
          <w:ilvl w:val="0"/>
          <w:numId w:val="27"/>
        </w:numPr>
        <w:rPr>
          <w:lang w:val="es-ES"/>
        </w:rPr>
      </w:pPr>
      <w:r>
        <w:rPr>
          <w:lang w:val="es-ES"/>
        </w:rPr>
        <w:t>El</w:t>
      </w:r>
      <w:r w:rsidRPr="006173EA">
        <w:rPr>
          <w:lang w:val="es-ES"/>
        </w:rPr>
        <w:t xml:space="preserve"> código que ejecutará la función en el momento en que se llame. Este código va encerrado entre llaves</w:t>
      </w:r>
      <w:r>
        <w:rPr>
          <w:lang w:val="es-ES"/>
        </w:rPr>
        <w:t xml:space="preserve"> a continuación de la declaración</w:t>
      </w:r>
      <w:r w:rsidRPr="006173EA">
        <w:rPr>
          <w:lang w:val="es-ES"/>
        </w:rPr>
        <w:t>.</w:t>
      </w:r>
    </w:p>
    <w:p w:rsidR="006173EA" w:rsidRPr="006173EA" w:rsidRDefault="006173EA" w:rsidP="006173EA">
      <w:pPr>
        <w:pStyle w:val="Prrafodelista"/>
        <w:numPr>
          <w:ilvl w:val="0"/>
          <w:numId w:val="27"/>
        </w:numPr>
        <w:rPr>
          <w:lang w:val="es-ES"/>
        </w:rPr>
      </w:pPr>
      <w:r>
        <w:rPr>
          <w:lang w:val="es-ES"/>
        </w:rPr>
        <w:t>La última instrucción de una función debe ser (en caso de existir) la de retornar el valor al programa principal desde donde fue llamada.</w:t>
      </w:r>
    </w:p>
    <w:p w:rsidR="001144AB" w:rsidRDefault="001144AB" w:rsidP="001144AB">
      <w:pPr>
        <w:rPr>
          <w:lang w:val="es-ES"/>
        </w:rPr>
      </w:pPr>
      <w:r w:rsidRPr="001144AB">
        <w:rPr>
          <w:lang w:val="es-ES"/>
        </w:rPr>
        <w:t xml:space="preserve">Una función es capaz de devolver un valor a la instrucción que la invocó, pero esto no es un requisito obligatorio en JavaScript. Cuando una función devuelve un valor, la instrucción que llamó a esa función, la tratará como si fuera una expresión. </w:t>
      </w:r>
    </w:p>
    <w:p w:rsidR="006173EA" w:rsidRDefault="006173EA" w:rsidP="006173EA">
      <w:pPr>
        <w:spacing w:after="120"/>
        <w:rPr>
          <w:lang w:val="es-ES"/>
        </w:rPr>
      </w:pPr>
      <w:r>
        <w:rPr>
          <w:lang w:val="es-ES"/>
        </w:rPr>
        <w:t>A la hora de definir una función, ten en cuenta que:</w:t>
      </w:r>
    </w:p>
    <w:p w:rsidR="006173EA" w:rsidRDefault="006173EA" w:rsidP="006173EA">
      <w:pPr>
        <w:pStyle w:val="Prrafodelista"/>
        <w:numPr>
          <w:ilvl w:val="0"/>
          <w:numId w:val="28"/>
        </w:numPr>
        <w:rPr>
          <w:lang w:val="es-ES"/>
        </w:rPr>
      </w:pPr>
      <w:r w:rsidRPr="006173EA">
        <w:rPr>
          <w:lang w:val="es-ES"/>
        </w:rPr>
        <w:t xml:space="preserve">Los nombres que puedes asignar a una función tendrán las mismas restricciones que tienen los elementos HTML y las variables en JavaScript. Deberías asignarle un nombre que realmente la identifique, o que indique qué tipo de acción realiza. Puedes usar palabras compuestas como </w:t>
      </w:r>
      <w:r w:rsidRPr="006173EA">
        <w:rPr>
          <w:rFonts w:ascii="Courier New" w:eastAsia="Times New Roman" w:hAnsi="Courier New" w:cstheme="minorHAnsi"/>
          <w:b/>
          <w:noProof/>
          <w:color w:val="002060"/>
          <w:sz w:val="18"/>
          <w:lang w:val="es-ES" w:eastAsia="es-ES"/>
        </w:rPr>
        <w:t>chequearMail</w:t>
      </w:r>
      <w:r w:rsidRPr="006173EA">
        <w:rPr>
          <w:lang w:val="es-ES"/>
        </w:rPr>
        <w:t xml:space="preserve"> o </w:t>
      </w:r>
      <w:r w:rsidRPr="006173EA">
        <w:rPr>
          <w:rFonts w:ascii="Courier New" w:eastAsia="Times New Roman" w:hAnsi="Courier New" w:cstheme="minorHAnsi"/>
          <w:b/>
          <w:noProof/>
          <w:color w:val="002060"/>
          <w:sz w:val="18"/>
          <w:lang w:val="es-ES" w:eastAsia="es-ES"/>
        </w:rPr>
        <w:t>calcularFecha</w:t>
      </w:r>
      <w:r>
        <w:rPr>
          <w:lang w:val="es-ES"/>
        </w:rPr>
        <w:t>.</w:t>
      </w:r>
      <w:r w:rsidRPr="006173EA">
        <w:rPr>
          <w:lang w:val="es-ES"/>
        </w:rPr>
        <w:t xml:space="preserve"> </w:t>
      </w:r>
      <w:r>
        <w:rPr>
          <w:lang w:val="es-ES"/>
        </w:rPr>
        <w:t>F</w:t>
      </w:r>
      <w:r w:rsidRPr="006173EA">
        <w:rPr>
          <w:lang w:val="es-ES"/>
        </w:rPr>
        <w:t xml:space="preserve">íjate que </w:t>
      </w:r>
      <w:r>
        <w:rPr>
          <w:lang w:val="es-ES"/>
        </w:rPr>
        <w:t>el nombre de l</w:t>
      </w:r>
      <w:r w:rsidRPr="006173EA">
        <w:rPr>
          <w:lang w:val="es-ES"/>
        </w:rPr>
        <w:t>as funciones suele</w:t>
      </w:r>
      <w:r>
        <w:rPr>
          <w:lang w:val="es-ES"/>
        </w:rPr>
        <w:t xml:space="preserve"> incluir</w:t>
      </w:r>
      <w:r w:rsidRPr="006173EA">
        <w:rPr>
          <w:lang w:val="es-ES"/>
        </w:rPr>
        <w:t xml:space="preserve"> un verbo, puesto que las funciones son elementos </w:t>
      </w:r>
      <w:r>
        <w:rPr>
          <w:lang w:val="es-ES"/>
        </w:rPr>
        <w:t xml:space="preserve">del lenguaje </w:t>
      </w:r>
      <w:r w:rsidRPr="006173EA">
        <w:rPr>
          <w:lang w:val="es-ES"/>
        </w:rPr>
        <w:t>que realizan accione</w:t>
      </w:r>
      <w:r>
        <w:rPr>
          <w:lang w:val="es-ES"/>
        </w:rPr>
        <w:t>s.</w:t>
      </w:r>
    </w:p>
    <w:p w:rsidR="00956FB0" w:rsidRDefault="00956FB0" w:rsidP="00956FB0">
      <w:pPr>
        <w:pStyle w:val="Prrafodelista"/>
        <w:numPr>
          <w:ilvl w:val="0"/>
          <w:numId w:val="28"/>
        </w:numPr>
        <w:rPr>
          <w:lang w:val="es-ES"/>
        </w:rPr>
      </w:pPr>
      <w:r>
        <w:rPr>
          <w:lang w:val="es-ES"/>
        </w:rPr>
        <w:t>L</w:t>
      </w:r>
      <w:r w:rsidRPr="00956FB0">
        <w:rPr>
          <w:lang w:val="es-ES"/>
        </w:rPr>
        <w:t xml:space="preserve">as funciones </w:t>
      </w:r>
      <w:r>
        <w:rPr>
          <w:lang w:val="es-ES"/>
        </w:rPr>
        <w:t>deben ser</w:t>
      </w:r>
      <w:r w:rsidRPr="00956FB0">
        <w:rPr>
          <w:lang w:val="es-ES"/>
        </w:rPr>
        <w:t xml:space="preserve"> muy específicas, es decir</w:t>
      </w:r>
      <w:r>
        <w:rPr>
          <w:lang w:val="es-ES"/>
        </w:rPr>
        <w:t>,</w:t>
      </w:r>
      <w:r w:rsidRPr="00956FB0">
        <w:rPr>
          <w:lang w:val="es-ES"/>
        </w:rPr>
        <w:t xml:space="preserve"> que no realicen tareas adicionales a </w:t>
      </w:r>
      <w:r>
        <w:rPr>
          <w:lang w:val="es-ES"/>
        </w:rPr>
        <w:t xml:space="preserve">aquellas para la que fueron pensadas. En el ejemplo anterior, si tenemos una función chequearMail, </w:t>
      </w:r>
      <w:r w:rsidR="00BF6F6C">
        <w:rPr>
          <w:lang w:val="es-ES"/>
        </w:rPr>
        <w:t>su</w:t>
      </w:r>
      <w:r>
        <w:rPr>
          <w:lang w:val="es-ES"/>
        </w:rPr>
        <w:t xml:space="preserve"> código debe servir única y exclusivamente a ese propósito y debería devolver un valor que identifique si el mail es o no correcto. En ningún caso debería valer para hacer otro tipo de cálculo o validación de otro dato.</w:t>
      </w:r>
    </w:p>
    <w:p w:rsidR="00956FB0" w:rsidRDefault="00956FB0" w:rsidP="00956FB0">
      <w:pPr>
        <w:rPr>
          <w:lang w:val="es-ES"/>
        </w:rPr>
      </w:pPr>
      <w:r>
        <w:rPr>
          <w:lang w:val="es-ES"/>
        </w:rPr>
        <w:t>Las funciones se llaman en cualquier momento del programa. La sintaxis de esta llamada dependerá de si la función tiene o no un valor de retorno. El siguiente ejemplo muestra las dos formas que tenemos de llamar a la función:</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956FB0" w:rsidRPr="00B77793" w:rsidTr="0006083D">
        <w:trPr>
          <w:trHeight w:val="287"/>
        </w:trPr>
        <w:tc>
          <w:tcPr>
            <w:tcW w:w="9166" w:type="dxa"/>
            <w:shd w:val="thinHorzCross" w:color="DAEEF3" w:themeColor="accent5" w:themeTint="33" w:fill="auto"/>
          </w:tcPr>
          <w:p w:rsidR="00956FB0" w:rsidRDefault="00956FB0" w:rsidP="0006083D">
            <w:pPr>
              <w:pStyle w:val="Codigo"/>
              <w:keepNext/>
              <w:spacing w:before="60" w:after="60"/>
              <w:rPr>
                <w:rFonts w:eastAsia="Times New Roman"/>
                <w:lang w:eastAsia="es-ES"/>
              </w:rPr>
            </w:pPr>
            <w:r w:rsidRPr="00956FB0">
              <w:rPr>
                <w:rFonts w:eastAsia="Times New Roman"/>
                <w:lang w:eastAsia="es-ES"/>
              </w:rPr>
              <w:t>nombreFuncion(</w:t>
            </w:r>
            <w:r>
              <w:rPr>
                <w:rFonts w:eastAsia="Times New Roman"/>
                <w:lang w:eastAsia="es-ES"/>
              </w:rPr>
              <w:t>[argumento1]…[,argumentoN]</w:t>
            </w:r>
            <w:r w:rsidRPr="00956FB0">
              <w:rPr>
                <w:rFonts w:eastAsia="Times New Roman"/>
                <w:lang w:eastAsia="es-ES"/>
              </w:rPr>
              <w:t xml:space="preserve">);  </w:t>
            </w:r>
            <w:r>
              <w:rPr>
                <w:rFonts w:eastAsia="Times New Roman"/>
                <w:lang w:eastAsia="es-ES"/>
              </w:rPr>
              <w:t xml:space="preserve">         </w:t>
            </w:r>
            <w:r w:rsidRPr="00956FB0">
              <w:rPr>
                <w:rFonts w:eastAsia="Times New Roman"/>
                <w:lang w:eastAsia="es-ES"/>
              </w:rPr>
              <w:t xml:space="preserve">// </w:t>
            </w:r>
            <w:r>
              <w:rPr>
                <w:rFonts w:eastAsia="Times New Roman"/>
                <w:lang w:eastAsia="es-ES"/>
              </w:rPr>
              <w:t>1. sin valor de retorno</w:t>
            </w:r>
          </w:p>
          <w:p w:rsidR="00956FB0" w:rsidRDefault="00956FB0" w:rsidP="00956FB0">
            <w:pPr>
              <w:pStyle w:val="Codigo"/>
              <w:keepNext/>
              <w:spacing w:before="60" w:after="60"/>
              <w:rPr>
                <w:rFonts w:eastAsia="Times New Roman"/>
                <w:lang w:eastAsia="es-ES"/>
              </w:rPr>
            </w:pPr>
            <w:r w:rsidRPr="00956FB0">
              <w:rPr>
                <w:rFonts w:eastAsia="Times New Roman"/>
                <w:lang w:eastAsia="es-ES"/>
              </w:rPr>
              <w:t>variable=nombreFuncion(</w:t>
            </w:r>
            <w:r>
              <w:rPr>
                <w:rFonts w:eastAsia="Times New Roman"/>
                <w:lang w:eastAsia="es-ES"/>
              </w:rPr>
              <w:t>[argumento1]…[,argumentoN]</w:t>
            </w:r>
            <w:r w:rsidRPr="00956FB0">
              <w:rPr>
                <w:rFonts w:eastAsia="Times New Roman"/>
                <w:lang w:eastAsia="es-ES"/>
              </w:rPr>
              <w:t xml:space="preserve">);  // </w:t>
            </w:r>
            <w:r>
              <w:rPr>
                <w:rFonts w:eastAsia="Times New Roman"/>
                <w:lang w:eastAsia="es-ES"/>
              </w:rPr>
              <w:t>2. con valor de retorno</w:t>
            </w:r>
          </w:p>
          <w:p w:rsidR="00437BAA" w:rsidRPr="00437BAA" w:rsidRDefault="00437BAA" w:rsidP="00437BAA">
            <w:pPr>
              <w:pStyle w:val="Codigo"/>
              <w:keepNext/>
              <w:spacing w:before="60" w:after="60"/>
              <w:rPr>
                <w:lang w:eastAsia="es-ES"/>
              </w:rPr>
            </w:pPr>
            <w:r w:rsidRPr="00437BAA">
              <w:rPr>
                <w:rFonts w:eastAsia="Times New Roman"/>
                <w:lang w:eastAsia="es-ES"/>
              </w:rPr>
              <w:t>if (nombreFuncion</w:t>
            </w:r>
            <w:r w:rsidRPr="00956FB0">
              <w:rPr>
                <w:rFonts w:eastAsia="Times New Roman"/>
                <w:lang w:eastAsia="es-ES"/>
              </w:rPr>
              <w:t>(</w:t>
            </w:r>
            <w:r>
              <w:rPr>
                <w:rFonts w:eastAsia="Times New Roman"/>
                <w:lang w:eastAsia="es-ES"/>
              </w:rPr>
              <w:t>[argumento1]…[,argumentoN]</w:t>
            </w:r>
            <w:r w:rsidRPr="00956FB0">
              <w:rPr>
                <w:rFonts w:eastAsia="Times New Roman"/>
                <w:lang w:eastAsia="es-ES"/>
              </w:rPr>
              <w:t>)</w:t>
            </w:r>
            <w:r>
              <w:rPr>
                <w:rFonts w:eastAsia="Times New Roman"/>
                <w:lang w:eastAsia="es-ES"/>
              </w:rPr>
              <w:t>)==valor) ....</w:t>
            </w:r>
          </w:p>
        </w:tc>
      </w:tr>
    </w:tbl>
    <w:p w:rsidR="00956FB0" w:rsidRDefault="00956FB0" w:rsidP="00956FB0">
      <w:pPr>
        <w:pStyle w:val="Descripcin"/>
        <w:framePr w:hSpace="142" w:wrap="around" w:vAnchor="text" w:hAnchor="margin" w:y="1"/>
        <w:suppressOverlap/>
      </w:pPr>
      <w:bookmarkStart w:id="48" w:name="_Toc528149357"/>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20</w:t>
      </w:r>
      <w:r w:rsidR="00571D9E">
        <w:rPr>
          <w:noProof/>
        </w:rPr>
        <w:fldChar w:fldCharType="end"/>
      </w:r>
      <w:r>
        <w:t xml:space="preserve"> Sintaxis de la llamada a una función</w:t>
      </w:r>
      <w:bookmarkEnd w:id="48"/>
    </w:p>
    <w:p w:rsidR="0005113C" w:rsidRPr="00956FB0" w:rsidRDefault="0005113C" w:rsidP="00956FB0">
      <w:pPr>
        <w:rPr>
          <w:lang w:val="es-ES"/>
        </w:rPr>
      </w:pPr>
    </w:p>
    <w:p w:rsidR="001144AB" w:rsidRDefault="001144AB">
      <w:pPr>
        <w:rPr>
          <w:lang w:val="es-ES"/>
        </w:rPr>
      </w:pPr>
      <w:r>
        <w:rPr>
          <w:lang w:val="es-ES"/>
        </w:rPr>
        <w:br w:type="page"/>
      </w:r>
    </w:p>
    <w:p w:rsidR="0005113C" w:rsidRDefault="001144AB" w:rsidP="001144AB">
      <w:pPr>
        <w:pStyle w:val="Ttulo1"/>
        <w:pageBreakBefore/>
        <w:numPr>
          <w:ilvl w:val="1"/>
          <w:numId w:val="1"/>
        </w:numPr>
        <w:spacing w:before="0" w:after="0"/>
        <w:rPr>
          <w:rFonts w:cstheme="minorHAnsi"/>
          <w:sz w:val="28"/>
          <w:szCs w:val="28"/>
          <w:lang w:val="es-ES"/>
        </w:rPr>
      </w:pPr>
      <w:bookmarkStart w:id="49" w:name="_Toc528153004"/>
      <w:r w:rsidRPr="001144AB">
        <w:rPr>
          <w:rFonts w:cstheme="minorHAnsi"/>
          <w:sz w:val="28"/>
          <w:szCs w:val="28"/>
          <w:lang w:val="es-ES"/>
        </w:rPr>
        <w:lastRenderedPageBreak/>
        <w:t>Parámetros</w:t>
      </w:r>
      <w:bookmarkEnd w:id="49"/>
    </w:p>
    <w:p w:rsidR="001144AB" w:rsidRPr="001144AB" w:rsidRDefault="001144AB" w:rsidP="001144AB">
      <w:pPr>
        <w:rPr>
          <w:lang w:val="es-ES"/>
        </w:rPr>
      </w:pPr>
      <w:r w:rsidRPr="001144AB">
        <w:rPr>
          <w:lang w:val="es-ES"/>
        </w:rPr>
        <w:t xml:space="preserve">Como habrás visto en el apartado anterior, una función puede definirse con o sin parámetros. </w:t>
      </w:r>
    </w:p>
    <w:p w:rsidR="001144AB" w:rsidRPr="001144AB" w:rsidRDefault="001144AB" w:rsidP="001144AB">
      <w:pPr>
        <w:rPr>
          <w:lang w:val="es-ES"/>
        </w:rPr>
      </w:pPr>
      <w:r w:rsidRPr="001144AB">
        <w:rPr>
          <w:lang w:val="es-ES"/>
        </w:rPr>
        <w:t>A la hora de definir una función que recibe parámetros, lo que haremos es, escribir los nombres de las variables que recibirán esos parámetros entre los paréntesis de la función.</w:t>
      </w:r>
    </w:p>
    <w:p w:rsidR="00110F1C" w:rsidRDefault="001144AB" w:rsidP="001144AB">
      <w:pPr>
        <w:rPr>
          <w:lang w:val="es-ES"/>
        </w:rPr>
      </w:pPr>
      <w:r w:rsidRPr="001144AB">
        <w:rPr>
          <w:lang w:val="es-ES"/>
        </w:rPr>
        <w:t xml:space="preserve">Las variables que usamos como parámetros en la definición de la función no usan la palabra reservada </w:t>
      </w:r>
      <w:r w:rsidRPr="001144AB">
        <w:rPr>
          <w:rFonts w:ascii="Courier New" w:eastAsia="Times New Roman" w:hAnsi="Courier New" w:cstheme="minorHAnsi"/>
          <w:b/>
          <w:noProof/>
          <w:color w:val="002060"/>
          <w:sz w:val="18"/>
          <w:lang w:val="es-ES" w:eastAsia="es-ES"/>
        </w:rPr>
        <w:t>var</w:t>
      </w:r>
      <w:r w:rsidRPr="001144AB">
        <w:rPr>
          <w:lang w:val="es-ES"/>
        </w:rPr>
        <w:t xml:space="preserve"> para su inicialización</w:t>
      </w:r>
    </w:p>
    <w:p w:rsidR="00110F1C" w:rsidRPr="00110F1C" w:rsidRDefault="001144AB" w:rsidP="00110F1C">
      <w:pPr>
        <w:shd w:val="clear" w:color="auto" w:fill="17365D" w:themeFill="text2" w:themeFillShade="BF"/>
        <w:rPr>
          <w:rFonts w:cstheme="minorHAnsi"/>
          <w:b/>
          <w:i/>
          <w:noProof/>
          <w:lang w:val="es-ES"/>
        </w:rPr>
      </w:pPr>
      <w:r w:rsidRPr="00110F1C">
        <w:rPr>
          <w:rFonts w:cstheme="minorHAnsi"/>
          <w:b/>
          <w:i/>
          <w:noProof/>
          <w:lang w:val="es-ES"/>
        </w:rPr>
        <w:t>Los parámetros son variables locales a la función</w:t>
      </w:r>
      <w:r w:rsidR="00110F1C">
        <w:rPr>
          <w:rFonts w:cstheme="minorHAnsi"/>
          <w:b/>
          <w:i/>
          <w:noProof/>
          <w:lang w:val="es-ES"/>
        </w:rPr>
        <w:t xml:space="preserve"> que</w:t>
      </w:r>
      <w:r w:rsidRPr="00110F1C">
        <w:rPr>
          <w:rFonts w:cstheme="minorHAnsi"/>
          <w:b/>
          <w:i/>
          <w:noProof/>
          <w:lang w:val="es-ES"/>
        </w:rPr>
        <w:t xml:space="preserve"> se inicializan automáticamente en el momento de llamar a la función con los valores que </w:t>
      </w:r>
      <w:r w:rsidR="00110F1C">
        <w:rPr>
          <w:rFonts w:cstheme="minorHAnsi"/>
          <w:b/>
          <w:i/>
          <w:noProof/>
          <w:lang w:val="es-ES"/>
        </w:rPr>
        <w:t>se l</w:t>
      </w:r>
      <w:r w:rsidRPr="00110F1C">
        <w:rPr>
          <w:rFonts w:cstheme="minorHAnsi"/>
          <w:b/>
          <w:i/>
          <w:noProof/>
          <w:lang w:val="es-ES"/>
        </w:rPr>
        <w:t>e pas</w:t>
      </w:r>
      <w:r w:rsidR="00110F1C" w:rsidRPr="00110F1C">
        <w:rPr>
          <w:rFonts w:cstheme="minorHAnsi"/>
          <w:b/>
          <w:i/>
          <w:noProof/>
          <w:lang w:val="es-ES"/>
        </w:rPr>
        <w:t>a</w:t>
      </w:r>
      <w:r w:rsidR="00110F1C">
        <w:rPr>
          <w:rFonts w:cstheme="minorHAnsi"/>
          <w:b/>
          <w:i/>
          <w:noProof/>
          <w:lang w:val="es-ES"/>
        </w:rPr>
        <w:t>n</w:t>
      </w:r>
      <w:r w:rsidRPr="00110F1C">
        <w:rPr>
          <w:rFonts w:cstheme="minorHAnsi"/>
          <w:b/>
          <w:i/>
          <w:noProof/>
          <w:lang w:val="es-ES"/>
        </w:rPr>
        <w:t xml:space="preserve"> en la llamada. </w:t>
      </w:r>
    </w:p>
    <w:p w:rsidR="00110F1C" w:rsidRDefault="00110F1C" w:rsidP="001144AB">
      <w:pPr>
        <w:rPr>
          <w:lang w:val="es-ES"/>
        </w:rPr>
      </w:pPr>
      <w:r>
        <w:rPr>
          <w:lang w:val="es-ES"/>
        </w:rPr>
        <w:t>Al realizar la llamada a la función se escribirán los valores (o variables que tiene dichos valores) en el mismo orden en el que figuran en la definición.</w:t>
      </w:r>
    </w:p>
    <w:p w:rsidR="00110F1C" w:rsidRPr="00110F1C" w:rsidRDefault="00110F1C" w:rsidP="00110F1C">
      <w:pPr>
        <w:shd w:val="clear" w:color="auto" w:fill="17365D" w:themeFill="text2" w:themeFillShade="BF"/>
        <w:rPr>
          <w:rFonts w:cstheme="minorHAnsi"/>
          <w:b/>
          <w:i/>
          <w:noProof/>
          <w:lang w:val="es-ES"/>
        </w:rPr>
      </w:pPr>
      <w:r w:rsidRPr="00110F1C">
        <w:rPr>
          <w:rFonts w:cstheme="minorHAnsi"/>
          <w:b/>
          <w:i/>
          <w:noProof/>
          <w:lang w:val="es-ES"/>
        </w:rPr>
        <w:t>El número y posición de los argumentos en la definición y en la llamada a la función debe ser el mismo.</w:t>
      </w:r>
    </w:p>
    <w:p w:rsidR="00110F1C" w:rsidRDefault="00110F1C" w:rsidP="001144AB">
      <w:pPr>
        <w:rPr>
          <w:lang w:val="es-ES"/>
        </w:rPr>
      </w:pPr>
      <w:r>
        <w:rPr>
          <w:lang w:val="es-ES"/>
        </w:rPr>
        <w:t>El siguiente ejemplo muestra un pequeño programa que devuelve el mayor de dos números introducidos por el usuario. El programa utiliza una función para devolver el mayor de los dos.</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110F1C" w:rsidRPr="00B77793" w:rsidTr="0006083D">
        <w:trPr>
          <w:trHeight w:val="287"/>
        </w:trPr>
        <w:tc>
          <w:tcPr>
            <w:tcW w:w="9166" w:type="dxa"/>
            <w:shd w:val="thinHorzCross" w:color="DAEEF3" w:themeColor="accent5" w:themeTint="33" w:fill="auto"/>
          </w:tcPr>
          <w:p w:rsidR="00110F1C" w:rsidRDefault="00110F1C" w:rsidP="0006083D">
            <w:pPr>
              <w:pStyle w:val="Codigo"/>
              <w:keepNext/>
              <w:spacing w:before="60" w:after="60"/>
              <w:rPr>
                <w:rFonts w:eastAsia="Times New Roman"/>
                <w:lang w:val="en-US" w:eastAsia="es-ES"/>
              </w:rPr>
            </w:pPr>
            <w:r w:rsidRPr="00110F1C">
              <w:rPr>
                <w:rFonts w:eastAsia="Times New Roman"/>
                <w:lang w:val="en-US" w:eastAsia="es-ES"/>
              </w:rPr>
              <w:t>function devolverMayor(a,b) {</w:t>
            </w:r>
          </w:p>
          <w:p w:rsidR="009B3B36" w:rsidRPr="009B3B36" w:rsidRDefault="009B3B36" w:rsidP="009B3B36">
            <w:pPr>
              <w:pStyle w:val="Codigo"/>
              <w:keepNext/>
              <w:spacing w:before="60" w:after="60"/>
              <w:rPr>
                <w:lang w:val="en-US" w:eastAsia="es-ES"/>
              </w:rPr>
            </w:pPr>
            <w:r>
              <w:rPr>
                <w:lang w:val="en-US" w:eastAsia="es-ES"/>
              </w:rPr>
              <w:t xml:space="preserve">   if (a&gt;b) {</w:t>
            </w:r>
          </w:p>
          <w:p w:rsidR="009B3B36" w:rsidRPr="009B3B36" w:rsidRDefault="00110F1C" w:rsidP="00110F1C">
            <w:pPr>
              <w:pStyle w:val="Codigo"/>
              <w:keepNext/>
              <w:spacing w:before="60" w:after="60"/>
              <w:rPr>
                <w:lang w:val="en-US" w:eastAsia="es-ES"/>
              </w:rPr>
            </w:pPr>
            <w:r w:rsidRPr="009B3B36">
              <w:rPr>
                <w:lang w:val="en-US" w:eastAsia="es-ES"/>
              </w:rPr>
              <w:t xml:space="preserve">  </w:t>
            </w:r>
            <w:r w:rsidR="00AE0252" w:rsidRPr="009B3B36">
              <w:rPr>
                <w:lang w:val="en-US" w:eastAsia="es-ES"/>
              </w:rPr>
              <w:t xml:space="preserve"> </w:t>
            </w:r>
            <w:r w:rsidR="009B3B36" w:rsidRPr="009B3B36">
              <w:rPr>
                <w:lang w:val="en-US" w:eastAsia="es-ES"/>
              </w:rPr>
              <w:t xml:space="preserve"> </w:t>
            </w:r>
            <w:r w:rsidRPr="009B3B36">
              <w:rPr>
                <w:lang w:val="en-US" w:eastAsia="es-ES"/>
              </w:rPr>
              <w:t>return a</w:t>
            </w:r>
            <w:r w:rsidR="009B3B36" w:rsidRPr="009B3B36">
              <w:rPr>
                <w:lang w:val="en-US" w:eastAsia="es-ES"/>
              </w:rPr>
              <w:t>;</w:t>
            </w:r>
          </w:p>
          <w:p w:rsidR="009B3B36" w:rsidRPr="009B3B36" w:rsidRDefault="009B3B36" w:rsidP="00110F1C">
            <w:pPr>
              <w:pStyle w:val="Codigo"/>
              <w:keepNext/>
              <w:spacing w:before="60" w:after="60"/>
              <w:rPr>
                <w:lang w:val="en-US" w:eastAsia="es-ES"/>
              </w:rPr>
            </w:pPr>
            <w:r w:rsidRPr="009B3B36">
              <w:rPr>
                <w:lang w:val="en-US" w:eastAsia="es-ES"/>
              </w:rPr>
              <w:t xml:space="preserve">   } else {</w:t>
            </w:r>
          </w:p>
          <w:p w:rsidR="00110F1C" w:rsidRPr="009B3B36" w:rsidRDefault="009B3B36" w:rsidP="00110F1C">
            <w:pPr>
              <w:pStyle w:val="Codigo"/>
              <w:keepNext/>
              <w:spacing w:before="60" w:after="60"/>
              <w:rPr>
                <w:lang w:val="en-US" w:eastAsia="es-ES"/>
              </w:rPr>
            </w:pPr>
            <w:r w:rsidRPr="009B3B36">
              <w:rPr>
                <w:lang w:val="en-US" w:eastAsia="es-ES"/>
              </w:rPr>
              <w:t xml:space="preserve">    return </w:t>
            </w:r>
            <w:r w:rsidR="00110F1C" w:rsidRPr="009B3B36">
              <w:rPr>
                <w:lang w:val="en-US" w:eastAsia="es-ES"/>
              </w:rPr>
              <w:t>b;</w:t>
            </w:r>
          </w:p>
          <w:p w:rsidR="009B3B36" w:rsidRPr="00EA1C73" w:rsidRDefault="009B3B36" w:rsidP="009B3B36">
            <w:pPr>
              <w:pStyle w:val="Codigo"/>
              <w:keepNext/>
              <w:spacing w:before="60" w:after="60"/>
              <w:rPr>
                <w:lang w:eastAsia="es-ES"/>
              </w:rPr>
            </w:pPr>
            <w:r>
              <w:rPr>
                <w:lang w:val="en-US" w:eastAsia="es-ES"/>
              </w:rPr>
              <w:t xml:space="preserve">   </w:t>
            </w:r>
            <w:r w:rsidRPr="00EA1C73">
              <w:rPr>
                <w:lang w:eastAsia="es-ES"/>
              </w:rPr>
              <w:t>}</w:t>
            </w:r>
          </w:p>
          <w:p w:rsidR="00110F1C" w:rsidRPr="00EA1C73" w:rsidRDefault="00110F1C" w:rsidP="00110F1C">
            <w:pPr>
              <w:pStyle w:val="Codigo"/>
              <w:keepNext/>
              <w:spacing w:before="60" w:after="60"/>
              <w:rPr>
                <w:lang w:eastAsia="es-ES"/>
              </w:rPr>
            </w:pPr>
            <w:r w:rsidRPr="00EA1C73">
              <w:rPr>
                <w:lang w:eastAsia="es-ES"/>
              </w:rPr>
              <w:t>}</w:t>
            </w:r>
          </w:p>
          <w:p w:rsidR="00AE0252" w:rsidRPr="00EA1C73" w:rsidRDefault="00AE0252" w:rsidP="009B3B36">
            <w:pPr>
              <w:pStyle w:val="Codigo"/>
              <w:keepNext/>
              <w:spacing w:before="60" w:after="60"/>
              <w:rPr>
                <w:lang w:eastAsia="es-ES"/>
              </w:rPr>
            </w:pPr>
          </w:p>
          <w:p w:rsidR="00110F1C" w:rsidRPr="00AE0252" w:rsidRDefault="00AE0252" w:rsidP="00110F1C">
            <w:pPr>
              <w:pStyle w:val="Codigo"/>
              <w:keepNext/>
              <w:spacing w:before="60" w:after="60"/>
              <w:rPr>
                <w:lang w:eastAsia="es-ES"/>
              </w:rPr>
            </w:pPr>
            <w:r w:rsidRPr="00AE0252">
              <w:rPr>
                <w:lang w:eastAsia="es-ES"/>
              </w:rPr>
              <w:t>var numero1=</w:t>
            </w:r>
            <w:r w:rsidR="00437BAA">
              <w:rPr>
                <w:lang w:eastAsia="es-ES"/>
              </w:rPr>
              <w:t>parseInt(</w:t>
            </w:r>
            <w:r w:rsidRPr="00AE0252">
              <w:rPr>
                <w:lang w:eastAsia="es-ES"/>
              </w:rPr>
              <w:t>prompt("Introduce un primer número")</w:t>
            </w:r>
            <w:r w:rsidR="00437BAA">
              <w:rPr>
                <w:lang w:eastAsia="es-ES"/>
              </w:rPr>
              <w:t>)</w:t>
            </w:r>
            <w:r w:rsidRPr="00AE0252">
              <w:rPr>
                <w:lang w:eastAsia="es-ES"/>
              </w:rPr>
              <w:t>;</w:t>
            </w:r>
          </w:p>
          <w:p w:rsidR="00110F1C" w:rsidRDefault="00AE0252" w:rsidP="00AE0252">
            <w:pPr>
              <w:pStyle w:val="Codigo"/>
              <w:keepNext/>
              <w:spacing w:before="60" w:after="60"/>
              <w:rPr>
                <w:lang w:eastAsia="es-ES"/>
              </w:rPr>
            </w:pPr>
            <w:r w:rsidRPr="00AE0252">
              <w:rPr>
                <w:lang w:eastAsia="es-ES"/>
              </w:rPr>
              <w:t>var numero</w:t>
            </w:r>
            <w:r>
              <w:rPr>
                <w:lang w:eastAsia="es-ES"/>
              </w:rPr>
              <w:t>2</w:t>
            </w:r>
            <w:r w:rsidRPr="00AE0252">
              <w:rPr>
                <w:lang w:eastAsia="es-ES"/>
              </w:rPr>
              <w:t>=</w:t>
            </w:r>
            <w:r w:rsidR="00437BAA">
              <w:rPr>
                <w:lang w:eastAsia="es-ES"/>
              </w:rPr>
              <w:t>parseInt(</w:t>
            </w:r>
            <w:r w:rsidRPr="00AE0252">
              <w:rPr>
                <w:lang w:eastAsia="es-ES"/>
              </w:rPr>
              <w:t xml:space="preserve">prompt("Introduce un </w:t>
            </w:r>
            <w:r>
              <w:rPr>
                <w:lang w:eastAsia="es-ES"/>
              </w:rPr>
              <w:t>segundo</w:t>
            </w:r>
            <w:r w:rsidRPr="00AE0252">
              <w:rPr>
                <w:lang w:eastAsia="es-ES"/>
              </w:rPr>
              <w:t xml:space="preserve"> número")</w:t>
            </w:r>
            <w:r w:rsidR="00437BAA">
              <w:rPr>
                <w:lang w:eastAsia="es-ES"/>
              </w:rPr>
              <w:t>)</w:t>
            </w:r>
            <w:r w:rsidRPr="00AE0252">
              <w:rPr>
                <w:lang w:eastAsia="es-ES"/>
              </w:rPr>
              <w:t>;</w:t>
            </w:r>
          </w:p>
          <w:p w:rsidR="00AE0252" w:rsidRDefault="00AE0252" w:rsidP="00AE0252">
            <w:pPr>
              <w:pStyle w:val="Codigo"/>
              <w:keepNext/>
              <w:spacing w:before="60" w:after="60"/>
              <w:rPr>
                <w:lang w:eastAsia="es-ES"/>
              </w:rPr>
            </w:pPr>
            <w:r>
              <w:rPr>
                <w:lang w:eastAsia="es-ES"/>
              </w:rPr>
              <w:t>if (numero1!=numero2) {</w:t>
            </w:r>
          </w:p>
          <w:p w:rsidR="00AE0252" w:rsidRDefault="00AE0252" w:rsidP="00AE0252">
            <w:pPr>
              <w:pStyle w:val="Codigo"/>
              <w:keepNext/>
              <w:spacing w:before="60" w:after="60"/>
              <w:rPr>
                <w:lang w:eastAsia="es-ES"/>
              </w:rPr>
            </w:pPr>
            <w:r>
              <w:rPr>
                <w:lang w:eastAsia="es-ES"/>
              </w:rPr>
              <w:t xml:space="preserve">   alert("El mayor de ambos números es "+devolverMayor(numero1,numero2));</w:t>
            </w:r>
          </w:p>
          <w:p w:rsidR="00AE0252" w:rsidRDefault="00AE0252" w:rsidP="00AE0252">
            <w:pPr>
              <w:pStyle w:val="Codigo"/>
              <w:keepNext/>
              <w:spacing w:before="60" w:after="60"/>
              <w:rPr>
                <w:lang w:eastAsia="es-ES"/>
              </w:rPr>
            </w:pPr>
            <w:r>
              <w:rPr>
                <w:lang w:eastAsia="es-ES"/>
              </w:rPr>
              <w:t>} else {</w:t>
            </w:r>
          </w:p>
          <w:p w:rsidR="00AE0252" w:rsidRDefault="00AE0252" w:rsidP="00AE0252">
            <w:pPr>
              <w:pStyle w:val="Codigo"/>
              <w:keepNext/>
              <w:spacing w:before="60" w:after="60"/>
              <w:rPr>
                <w:lang w:eastAsia="es-ES"/>
              </w:rPr>
            </w:pPr>
            <w:r>
              <w:rPr>
                <w:lang w:eastAsia="es-ES"/>
              </w:rPr>
              <w:t xml:space="preserve">   alert("Ambos números son iguales");</w:t>
            </w:r>
          </w:p>
          <w:p w:rsidR="00AE0252" w:rsidRPr="00AE0252" w:rsidRDefault="00AE0252" w:rsidP="00AE0252">
            <w:pPr>
              <w:pStyle w:val="Codigo"/>
              <w:keepNext/>
              <w:spacing w:before="60" w:after="60"/>
              <w:rPr>
                <w:lang w:eastAsia="es-ES"/>
              </w:rPr>
            </w:pPr>
            <w:r>
              <w:rPr>
                <w:lang w:eastAsia="es-ES"/>
              </w:rPr>
              <w:t>}</w:t>
            </w:r>
          </w:p>
        </w:tc>
      </w:tr>
      <w:tr w:rsidR="009B3B36" w:rsidRPr="00B77793" w:rsidTr="0006083D">
        <w:trPr>
          <w:trHeight w:val="287"/>
        </w:trPr>
        <w:tc>
          <w:tcPr>
            <w:tcW w:w="9166" w:type="dxa"/>
            <w:shd w:val="thinHorzCross" w:color="DAEEF3" w:themeColor="accent5" w:themeTint="33" w:fill="auto"/>
          </w:tcPr>
          <w:p w:rsidR="009B3B36" w:rsidRPr="00110F1C" w:rsidRDefault="009B3B36" w:rsidP="0006083D">
            <w:pPr>
              <w:pStyle w:val="Codigo"/>
              <w:keepNext/>
              <w:spacing w:before="60" w:after="60"/>
              <w:rPr>
                <w:rFonts w:eastAsia="Times New Roman"/>
                <w:lang w:val="en-US" w:eastAsia="es-ES"/>
              </w:rPr>
            </w:pPr>
          </w:p>
        </w:tc>
      </w:tr>
    </w:tbl>
    <w:p w:rsidR="00AE0252" w:rsidRDefault="00AE0252">
      <w:pPr>
        <w:pStyle w:val="Descripcin"/>
      </w:pPr>
      <w:bookmarkStart w:id="50" w:name="_Toc528149358"/>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21</w:t>
      </w:r>
      <w:r w:rsidR="00571D9E">
        <w:rPr>
          <w:noProof/>
        </w:rPr>
        <w:fldChar w:fldCharType="end"/>
      </w:r>
      <w:r>
        <w:t xml:space="preserve"> Programa que devuelve el mayor de dos números</w:t>
      </w:r>
      <w:bookmarkEnd w:id="50"/>
    </w:p>
    <w:p w:rsidR="00F92218" w:rsidRPr="00615396" w:rsidRDefault="00F92218" w:rsidP="00F92218">
      <w:pPr>
        <w:shd w:val="clear" w:color="auto" w:fill="17365D" w:themeFill="text2" w:themeFillShade="BF"/>
        <w:rPr>
          <w:rFonts w:cstheme="minorHAnsi"/>
          <w:b/>
          <w:i/>
          <w:noProof/>
          <w:lang w:val="es-ES"/>
        </w:rPr>
      </w:pPr>
      <w:r>
        <w:rPr>
          <w:rFonts w:cstheme="minorHAnsi"/>
          <w:b/>
          <w:i/>
          <w:noProof/>
          <w:lang w:val="es-ES"/>
        </w:rPr>
        <w:t>Cuando se pasan arrays y/o objetos de usuario en la llamada a una función, los parámetros reciben la referencia (dirección de memoria) al array o al objeto, por lo que cualquier cambio realizado en el parámetro en el código de la función afecta al propio array u objeto global</w:t>
      </w:r>
      <w:r w:rsidRPr="00615396">
        <w:rPr>
          <w:rFonts w:cstheme="minorHAnsi"/>
          <w:b/>
          <w:i/>
          <w:noProof/>
          <w:lang w:val="es-ES"/>
        </w:rPr>
        <w:t xml:space="preserve">. </w:t>
      </w:r>
    </w:p>
    <w:p w:rsidR="00AE0252" w:rsidRDefault="00AE0252">
      <w:r>
        <w:br w:type="page"/>
      </w:r>
    </w:p>
    <w:p w:rsidR="00110F1C" w:rsidRPr="00AE0252" w:rsidRDefault="00AE0252" w:rsidP="00AE0252">
      <w:pPr>
        <w:pStyle w:val="Ttulo1"/>
        <w:pageBreakBefore/>
        <w:numPr>
          <w:ilvl w:val="1"/>
          <w:numId w:val="1"/>
        </w:numPr>
        <w:spacing w:before="0" w:after="0"/>
        <w:rPr>
          <w:rFonts w:cstheme="minorHAnsi"/>
          <w:sz w:val="28"/>
          <w:szCs w:val="28"/>
          <w:lang w:val="es-ES"/>
        </w:rPr>
      </w:pPr>
      <w:bookmarkStart w:id="51" w:name="_Toc528153005"/>
      <w:r w:rsidRPr="00AE0252">
        <w:rPr>
          <w:rFonts w:cstheme="minorHAnsi"/>
          <w:sz w:val="28"/>
          <w:szCs w:val="28"/>
          <w:lang w:val="es-ES"/>
        </w:rPr>
        <w:lastRenderedPageBreak/>
        <w:t>Ámbito de las variables.</w:t>
      </w:r>
      <w:bookmarkEnd w:id="51"/>
    </w:p>
    <w:p w:rsidR="00C13FC8" w:rsidRPr="00C13FC8" w:rsidRDefault="00C13FC8" w:rsidP="00C13FC8">
      <w:pPr>
        <w:rPr>
          <w:lang w:val="es-ES"/>
        </w:rPr>
      </w:pPr>
      <w:r>
        <w:rPr>
          <w:lang w:val="es-ES"/>
        </w:rPr>
        <w:t>V</w:t>
      </w:r>
      <w:r w:rsidRPr="00C13FC8">
        <w:rPr>
          <w:lang w:val="es-ES"/>
        </w:rPr>
        <w:t xml:space="preserve">imos, ya en el primer tema, que una variable declarada mediante la palabra reservada </w:t>
      </w:r>
      <w:r w:rsidRPr="00C13FC8">
        <w:rPr>
          <w:rFonts w:ascii="Courier New" w:hAnsi="Courier New" w:cstheme="minorHAnsi"/>
          <w:b/>
          <w:noProof/>
          <w:color w:val="002060"/>
          <w:sz w:val="18"/>
          <w:lang w:val="es-ES" w:eastAsia="es-ES"/>
        </w:rPr>
        <w:t>var</w:t>
      </w:r>
      <w:r w:rsidRPr="00C13FC8">
        <w:rPr>
          <w:lang w:val="es-ES"/>
        </w:rPr>
        <w:t xml:space="preserve"> es local al lugar donde se define, siendo global en caso de no utilizar dicha palabra reservada.</w:t>
      </w:r>
    </w:p>
    <w:p w:rsidR="00110F1C" w:rsidRDefault="00C13FC8" w:rsidP="001144AB">
      <w:pPr>
        <w:rPr>
          <w:lang w:val="es-ES"/>
        </w:rPr>
      </w:pPr>
      <w:r>
        <w:rPr>
          <w:lang w:val="es-ES"/>
        </w:rPr>
        <w:t>E</w:t>
      </w:r>
      <w:r w:rsidR="00AE0252">
        <w:rPr>
          <w:lang w:val="es-ES"/>
        </w:rPr>
        <w:t xml:space="preserve">n el apartado anterior </w:t>
      </w:r>
      <w:r>
        <w:rPr>
          <w:lang w:val="es-ES"/>
        </w:rPr>
        <w:t xml:space="preserve">vimos </w:t>
      </w:r>
      <w:r w:rsidR="00AE0252">
        <w:rPr>
          <w:lang w:val="es-ES"/>
        </w:rPr>
        <w:t>que las variables utilizadas como parámetros en la declaración de una función son variables locales a la función</w:t>
      </w:r>
      <w:r w:rsidR="004C0B0E">
        <w:rPr>
          <w:lang w:val="es-ES"/>
        </w:rPr>
        <w:t xml:space="preserve"> y se crean en el momento de la llamada a la misma</w:t>
      </w:r>
      <w:r>
        <w:rPr>
          <w:lang w:val="es-ES"/>
        </w:rPr>
        <w:t xml:space="preserve"> sin necesidad de utilizar la palabra reservada </w:t>
      </w:r>
      <w:r w:rsidRPr="00C13FC8">
        <w:rPr>
          <w:rFonts w:ascii="Courier New" w:hAnsi="Courier New" w:cstheme="minorHAnsi"/>
          <w:b/>
          <w:noProof/>
          <w:color w:val="002060"/>
          <w:sz w:val="18"/>
          <w:lang w:val="es-ES" w:eastAsia="es-ES"/>
        </w:rPr>
        <w:t>var</w:t>
      </w:r>
      <w:r w:rsidR="004C0B0E">
        <w:rPr>
          <w:lang w:val="es-ES"/>
        </w:rPr>
        <w:t xml:space="preserve">. </w:t>
      </w:r>
    </w:p>
    <w:p w:rsidR="004C0B0E" w:rsidRPr="00AE0252" w:rsidRDefault="00C07B6B" w:rsidP="001144AB">
      <w:pPr>
        <w:rPr>
          <w:lang w:val="es-ES"/>
        </w:rPr>
      </w:pPr>
      <w:r>
        <w:rPr>
          <w:lang w:val="es-ES"/>
        </w:rPr>
        <w:t xml:space="preserve">Cuando hablamos de </w:t>
      </w:r>
      <w:r w:rsidRPr="00C07B6B">
        <w:rPr>
          <w:b/>
          <w:lang w:val="es-ES"/>
        </w:rPr>
        <w:t>local</w:t>
      </w:r>
      <w:r>
        <w:rPr>
          <w:lang w:val="es-ES"/>
        </w:rPr>
        <w:t xml:space="preserve"> y </w:t>
      </w:r>
      <w:r w:rsidRPr="00C07B6B">
        <w:rPr>
          <w:b/>
          <w:lang w:val="es-ES"/>
        </w:rPr>
        <w:t>global</w:t>
      </w:r>
      <w:r>
        <w:rPr>
          <w:lang w:val="es-ES"/>
        </w:rPr>
        <w:t xml:space="preserve"> nos estamos refiriendo al ámbito de las variables, su alcance o zona del programa donde estas variables son conocidas. </w:t>
      </w:r>
    </w:p>
    <w:p w:rsidR="00C07B6B" w:rsidRPr="00C07B6B" w:rsidRDefault="00C07B6B" w:rsidP="00C07B6B">
      <w:pPr>
        <w:rPr>
          <w:lang w:val="es-ES"/>
        </w:rPr>
      </w:pPr>
      <w:r w:rsidRPr="00C07B6B">
        <w:rPr>
          <w:lang w:val="es-ES"/>
        </w:rPr>
        <w:t>Una variable global en JavaScript tiene una connotación un poco diferente</w:t>
      </w:r>
      <w:r>
        <w:rPr>
          <w:lang w:val="es-ES"/>
        </w:rPr>
        <w:t xml:space="preserve"> respecto a o</w:t>
      </w:r>
      <w:r w:rsidRPr="00C07B6B">
        <w:rPr>
          <w:lang w:val="es-ES"/>
        </w:rPr>
        <w:t xml:space="preserve">tros lenguajes de programación. Para un script de JavaScript, el alcance de una variable global, se limita al documento actual que está cargado en la ventana del navegador o en un </w:t>
      </w:r>
      <w:r w:rsidRPr="00C07B6B">
        <w:rPr>
          <w:rFonts w:ascii="Courier New" w:hAnsi="Courier New" w:cstheme="minorHAnsi"/>
          <w:b/>
          <w:noProof/>
          <w:color w:val="002060"/>
          <w:sz w:val="18"/>
          <w:lang w:val="es-ES" w:eastAsia="es-ES"/>
        </w:rPr>
        <w:t>frame</w:t>
      </w:r>
      <w:r w:rsidRPr="00C07B6B">
        <w:rPr>
          <w:lang w:val="es-ES"/>
        </w:rPr>
        <w:t xml:space="preserve">. </w:t>
      </w:r>
      <w:r>
        <w:rPr>
          <w:lang w:val="es-ES"/>
        </w:rPr>
        <w:t>C</w:t>
      </w:r>
      <w:r w:rsidRPr="00C07B6B">
        <w:rPr>
          <w:lang w:val="es-ES"/>
        </w:rPr>
        <w:t xml:space="preserve">uando </w:t>
      </w:r>
      <w:r>
        <w:rPr>
          <w:lang w:val="es-ES"/>
        </w:rPr>
        <w:t xml:space="preserve">se </w:t>
      </w:r>
      <w:r w:rsidRPr="00C07B6B">
        <w:rPr>
          <w:lang w:val="es-ES"/>
        </w:rPr>
        <w:t>inicializa una variable como variable global, todas las instrucciones de</w:t>
      </w:r>
      <w:r>
        <w:rPr>
          <w:lang w:val="es-ES"/>
        </w:rPr>
        <w:t>l</w:t>
      </w:r>
      <w:r w:rsidRPr="00C07B6B">
        <w:rPr>
          <w:lang w:val="es-ES"/>
        </w:rPr>
        <w:t xml:space="preserve"> script (incluidas las instrucciones que</w:t>
      </w:r>
      <w:r>
        <w:rPr>
          <w:lang w:val="es-ES"/>
        </w:rPr>
        <w:t xml:space="preserve"> están dentro de las funciones)</w:t>
      </w:r>
      <w:r w:rsidRPr="00C07B6B">
        <w:rPr>
          <w:lang w:val="es-ES"/>
        </w:rPr>
        <w:t xml:space="preserve"> tendrán acceso directo al valor de esa variable. Todas las instrucciones podrán leer y modificar el valor de esa variable global.</w:t>
      </w:r>
    </w:p>
    <w:p w:rsidR="00C07B6B" w:rsidRPr="00C07B6B" w:rsidRDefault="00C07B6B" w:rsidP="00C07B6B">
      <w:pPr>
        <w:rPr>
          <w:lang w:val="es-ES"/>
        </w:rPr>
      </w:pPr>
      <w:r w:rsidRPr="00C07B6B">
        <w:rPr>
          <w:lang w:val="es-ES"/>
        </w:rPr>
        <w:t>En el momento que una página se cierra, todas las variables definidas en esa página se eliminarán de la memoria para siempre. Si necesitas que el valor de una variable persista de una página a otra, tendrás que utilizar técnicas que te permitan almacenar esa variable (como las cookies, etc.).</w:t>
      </w:r>
    </w:p>
    <w:p w:rsidR="00C07B6B" w:rsidRPr="00C07B6B" w:rsidRDefault="00C07B6B" w:rsidP="00C07B6B">
      <w:pPr>
        <w:rPr>
          <w:lang w:val="es-ES"/>
        </w:rPr>
      </w:pPr>
      <w:r w:rsidRPr="00C07B6B">
        <w:rPr>
          <w:lang w:val="es-ES"/>
        </w:rPr>
        <w:t xml:space="preserve">Aunque el uso de la palabra reservada </w:t>
      </w:r>
      <w:r w:rsidRPr="00C07B6B">
        <w:rPr>
          <w:rFonts w:ascii="Courier New" w:hAnsi="Courier New" w:cstheme="minorHAnsi"/>
          <w:b/>
          <w:noProof/>
          <w:color w:val="002060"/>
          <w:sz w:val="18"/>
          <w:lang w:val="es-ES" w:eastAsia="es-ES"/>
        </w:rPr>
        <w:t>var</w:t>
      </w:r>
      <w:r w:rsidRPr="00C07B6B">
        <w:rPr>
          <w:lang w:val="es-ES"/>
        </w:rPr>
        <w:t xml:space="preserve"> para inicializar variables es opcional, te recomiendo que la uses ya que así te protegerás de futuros cambios en las próximas versiones de JavaScript.</w:t>
      </w:r>
    </w:p>
    <w:p w:rsidR="00C07B6B" w:rsidRPr="00C07B6B" w:rsidRDefault="00C07B6B" w:rsidP="00C07B6B">
      <w:pPr>
        <w:rPr>
          <w:lang w:val="es-ES"/>
        </w:rPr>
      </w:pPr>
      <w:r w:rsidRPr="00C07B6B">
        <w:rPr>
          <w:lang w:val="es-ES"/>
        </w:rPr>
        <w:t xml:space="preserve">Antes </w:t>
      </w:r>
      <w:r>
        <w:rPr>
          <w:lang w:val="es-ES"/>
        </w:rPr>
        <w:t xml:space="preserve">recordamos </w:t>
      </w:r>
      <w:r w:rsidRPr="00C07B6B">
        <w:rPr>
          <w:lang w:val="es-ES"/>
        </w:rPr>
        <w:t>que podemos definir variables en</w:t>
      </w:r>
      <w:r>
        <w:rPr>
          <w:lang w:val="es-ES"/>
        </w:rPr>
        <w:t xml:space="preserve"> los parámetros de una función sin usar la palabra reservada </w:t>
      </w:r>
      <w:r w:rsidRPr="00C07B6B">
        <w:rPr>
          <w:rFonts w:ascii="Courier New" w:hAnsi="Courier New" w:cstheme="minorHAnsi"/>
          <w:b/>
          <w:noProof/>
          <w:color w:val="002060"/>
          <w:sz w:val="18"/>
          <w:lang w:val="es-ES" w:eastAsia="es-ES"/>
        </w:rPr>
        <w:t>var</w:t>
      </w:r>
      <w:r w:rsidRPr="00C07B6B">
        <w:rPr>
          <w:lang w:val="es-ES"/>
        </w:rPr>
        <w:t xml:space="preserve">, pero </w:t>
      </w:r>
      <w:r w:rsidR="00C13FC8">
        <w:rPr>
          <w:lang w:val="es-ES"/>
        </w:rPr>
        <w:t xml:space="preserve">es posible que necesitemos </w:t>
      </w:r>
      <w:r w:rsidRPr="00C07B6B">
        <w:rPr>
          <w:lang w:val="es-ES"/>
        </w:rPr>
        <w:t xml:space="preserve">definir nuevas variables dentro del código de la función. En este caso, </w:t>
      </w:r>
      <w:r w:rsidR="00AC76C0">
        <w:rPr>
          <w:lang w:val="es-ES"/>
        </w:rPr>
        <w:t>tendremos que usar</w:t>
      </w:r>
      <w:r w:rsidRPr="00C07B6B">
        <w:rPr>
          <w:lang w:val="es-ES"/>
        </w:rPr>
        <w:t xml:space="preserve"> la palabra reservada </w:t>
      </w:r>
      <w:r w:rsidRPr="00C13FC8">
        <w:rPr>
          <w:rFonts w:ascii="Courier New" w:hAnsi="Courier New" w:cstheme="minorHAnsi"/>
          <w:b/>
          <w:noProof/>
          <w:color w:val="002060"/>
          <w:sz w:val="18"/>
          <w:lang w:val="es-ES" w:eastAsia="es-ES"/>
        </w:rPr>
        <w:t>var</w:t>
      </w:r>
      <w:r w:rsidRPr="00C07B6B">
        <w:rPr>
          <w:lang w:val="es-ES"/>
        </w:rPr>
        <w:t xml:space="preserve"> </w:t>
      </w:r>
      <w:r w:rsidR="00C13FC8">
        <w:rPr>
          <w:lang w:val="es-ES"/>
        </w:rPr>
        <w:t>para garantizar que el ámbito de la variable es local a la función y que fuera de la función no será conocida. Es decir, n</w:t>
      </w:r>
      <w:r w:rsidRPr="00C07B6B">
        <w:rPr>
          <w:lang w:val="es-ES"/>
        </w:rPr>
        <w:t>inguna otra función o instrucci</w:t>
      </w:r>
      <w:r w:rsidR="00C13FC8">
        <w:rPr>
          <w:lang w:val="es-ES"/>
        </w:rPr>
        <w:t>ón</w:t>
      </w:r>
      <w:r w:rsidRPr="00C07B6B">
        <w:rPr>
          <w:lang w:val="es-ES"/>
        </w:rPr>
        <w:t xml:space="preserve"> </w:t>
      </w:r>
      <w:r w:rsidR="00C13FC8">
        <w:rPr>
          <w:lang w:val="es-ES"/>
        </w:rPr>
        <w:t xml:space="preserve">que esté </w:t>
      </w:r>
      <w:r w:rsidRPr="00C07B6B">
        <w:rPr>
          <w:lang w:val="es-ES"/>
        </w:rPr>
        <w:t xml:space="preserve">fuera de la función </w:t>
      </w:r>
      <w:r w:rsidR="00C13FC8">
        <w:rPr>
          <w:lang w:val="es-ES"/>
        </w:rPr>
        <w:t xml:space="preserve">donde está definida </w:t>
      </w:r>
      <w:r w:rsidRPr="00C07B6B">
        <w:rPr>
          <w:lang w:val="es-ES"/>
        </w:rPr>
        <w:t xml:space="preserve">podrá acceder al valor de </w:t>
      </w:r>
      <w:r w:rsidR="00C13FC8">
        <w:rPr>
          <w:lang w:val="es-ES"/>
        </w:rPr>
        <w:t>dicha</w:t>
      </w:r>
      <w:r w:rsidRPr="00C07B6B">
        <w:rPr>
          <w:lang w:val="es-ES"/>
        </w:rPr>
        <w:t xml:space="preserve"> variable.</w:t>
      </w:r>
    </w:p>
    <w:p w:rsidR="00473F20" w:rsidRDefault="00C07B6B" w:rsidP="00473F20">
      <w:pPr>
        <w:rPr>
          <w:lang w:val="es-ES"/>
        </w:rPr>
      </w:pPr>
      <w:r w:rsidRPr="00C07B6B">
        <w:rPr>
          <w:lang w:val="es-ES"/>
        </w:rPr>
        <w:t xml:space="preserve">Reutilizar el nombre de una variable global como local es uno de los </w:t>
      </w:r>
      <w:r w:rsidRPr="00C13FC8">
        <w:rPr>
          <w:rStyle w:val="nfasisintenso"/>
          <w:lang w:val="es-ES"/>
        </w:rPr>
        <w:t>bugs</w:t>
      </w:r>
      <w:r w:rsidRPr="00C07B6B">
        <w:rPr>
          <w:lang w:val="es-ES"/>
        </w:rPr>
        <w:t xml:space="preserve"> más sutiles y por consiguiente más difíciles de encontrar en el código de JavaScript. La variable local en momentos puntuales ocultará el valor de la variable global, sin avisarnos de ello. Como recomendación, no reutilices un nombre de variable glob</w:t>
      </w:r>
      <w:r w:rsidR="00C13FC8">
        <w:rPr>
          <w:lang w:val="es-ES"/>
        </w:rPr>
        <w:t>al como local en una función, y, sobretodo, no</w:t>
      </w:r>
      <w:r w:rsidRPr="00C07B6B">
        <w:rPr>
          <w:lang w:val="es-ES"/>
        </w:rPr>
        <w:t xml:space="preserve"> declares una variable global dentro de una función, ya que podrás crear fallos que te resultarán difíciles de solucionar.</w:t>
      </w:r>
    </w:p>
    <w:p w:rsidR="00F92218" w:rsidRDefault="00F92218" w:rsidP="00473F20"/>
    <w:p w:rsidR="00C07B6B" w:rsidRDefault="00C07B6B">
      <w:pPr>
        <w:rPr>
          <w:lang w:val="es-ES"/>
        </w:rPr>
      </w:pPr>
      <w:r>
        <w:rPr>
          <w:lang w:val="es-ES"/>
        </w:rPr>
        <w:br w:type="page"/>
      </w:r>
    </w:p>
    <w:p w:rsidR="00C07B6B" w:rsidRPr="0006083D" w:rsidRDefault="0006083D" w:rsidP="0006083D">
      <w:pPr>
        <w:pStyle w:val="Ttulo1"/>
        <w:pageBreakBefore/>
        <w:numPr>
          <w:ilvl w:val="1"/>
          <w:numId w:val="1"/>
        </w:numPr>
        <w:spacing w:before="0" w:after="0"/>
        <w:rPr>
          <w:rFonts w:cstheme="minorHAnsi"/>
          <w:sz w:val="28"/>
          <w:szCs w:val="28"/>
          <w:lang w:val="es-ES"/>
        </w:rPr>
      </w:pPr>
      <w:bookmarkStart w:id="52" w:name="_Toc528153006"/>
      <w:r w:rsidRPr="0006083D">
        <w:rPr>
          <w:rFonts w:cstheme="minorHAnsi"/>
          <w:sz w:val="28"/>
          <w:szCs w:val="28"/>
          <w:lang w:val="es-ES"/>
        </w:rPr>
        <w:lastRenderedPageBreak/>
        <w:t>Funciones anidadas.</w:t>
      </w:r>
      <w:bookmarkEnd w:id="52"/>
    </w:p>
    <w:p w:rsidR="0006083D" w:rsidRPr="0006083D" w:rsidRDefault="0006083D" w:rsidP="0006083D">
      <w:pPr>
        <w:rPr>
          <w:lang w:val="es-ES"/>
        </w:rPr>
      </w:pPr>
      <w:r w:rsidRPr="0006083D">
        <w:rPr>
          <w:lang w:val="es-ES"/>
        </w:rPr>
        <w:t xml:space="preserve">Los navegadores más modernos nos proporcionan la opción de anidar unas funciones dentro de otras. Es </w:t>
      </w:r>
      <w:r w:rsidR="00BF6F6C" w:rsidRPr="0006083D">
        <w:rPr>
          <w:lang w:val="es-ES"/>
        </w:rPr>
        <w:t>decir,</w:t>
      </w:r>
      <w:r w:rsidRPr="0006083D">
        <w:rPr>
          <w:lang w:val="es-ES"/>
        </w:rPr>
        <w:t xml:space="preserve"> podemos programar una función dentro de otra función.</w:t>
      </w:r>
    </w:p>
    <w:p w:rsidR="00473F20" w:rsidRPr="00AE0252" w:rsidRDefault="00473F20" w:rsidP="00473F20">
      <w:pPr>
        <w:rPr>
          <w:lang w:val="es-ES"/>
        </w:rPr>
      </w:pPr>
      <w:r>
        <w:rPr>
          <w:lang w:val="es-ES"/>
        </w:rPr>
        <w:t>Las funciones que hemos visto hasta ahora son</w:t>
      </w:r>
      <w:r w:rsidR="0006083D" w:rsidRPr="0006083D">
        <w:rPr>
          <w:lang w:val="es-ES"/>
        </w:rPr>
        <w:t xml:space="preserve"> funciones globales</w:t>
      </w:r>
      <w:r>
        <w:rPr>
          <w:lang w:val="es-ES"/>
        </w:rPr>
        <w:t>, accesibles desde cualquier parte del código</w:t>
      </w:r>
      <w:r w:rsidR="0006083D" w:rsidRPr="0006083D">
        <w:rPr>
          <w:lang w:val="es-ES"/>
        </w:rPr>
        <w:t xml:space="preserve">. Con las funciones anidadas, podemos encapsular la accesibilidad de una función dentro de otra y hacer que esa función sea privada o local a la función </w:t>
      </w:r>
      <w:r w:rsidR="0006083D">
        <w:rPr>
          <w:lang w:val="es-ES"/>
        </w:rPr>
        <w:t>en la que está contenida</w:t>
      </w:r>
      <w:r w:rsidR="0006083D" w:rsidRPr="0006083D">
        <w:rPr>
          <w:lang w:val="es-ES"/>
        </w:rPr>
        <w:t xml:space="preserve">. La estructura de las funciones anidadas </w:t>
      </w:r>
      <w:r>
        <w:rPr>
          <w:lang w:val="es-ES"/>
        </w:rPr>
        <w:t>la puedes ver en el siguiente ejemplo</w:t>
      </w:r>
      <w:r w:rsidR="0006083D" w:rsidRPr="0006083D">
        <w:rPr>
          <w:lang w:val="es-ES"/>
        </w:rPr>
        <w:t>:</w:t>
      </w:r>
      <w:r w:rsidR="00DC3599" w:rsidRPr="00DC3599">
        <w:rPr>
          <w:rFonts w:eastAsia="Times New Roman"/>
          <w:noProof/>
          <w:lang w:eastAsia="es-ES"/>
        </w:rPr>
        <w:t xml:space="preserve"> </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473F20" w:rsidRPr="00B77793" w:rsidTr="002B43A9">
        <w:trPr>
          <w:trHeight w:val="287"/>
        </w:trPr>
        <w:tc>
          <w:tcPr>
            <w:tcW w:w="9166" w:type="dxa"/>
            <w:shd w:val="thinHorzCross" w:color="DAEEF3" w:themeColor="accent5" w:themeTint="33" w:fill="auto"/>
          </w:tcPr>
          <w:p w:rsidR="00473F20" w:rsidRPr="0006083D" w:rsidRDefault="00DC3599" w:rsidP="002B43A9">
            <w:pPr>
              <w:pStyle w:val="Codigo"/>
              <w:keepNext/>
              <w:spacing w:before="60" w:after="60"/>
              <w:rPr>
                <w:rFonts w:eastAsia="Times New Roman"/>
                <w:lang w:eastAsia="es-ES"/>
              </w:rPr>
            </w:pPr>
            <w:r w:rsidRPr="00473F20">
              <w:rPr>
                <w:rFonts w:eastAsia="Times New Roman"/>
                <w:lang w:eastAsia="es-ES"/>
              </w:rPr>
              <mc:AlternateContent>
                <mc:Choice Requires="wps">
                  <w:drawing>
                    <wp:anchor distT="0" distB="0" distL="114300" distR="114300" simplePos="0" relativeHeight="251655680" behindDoc="0" locked="0" layoutInCell="0" allowOverlap="1" wp14:anchorId="7DD69F0D" wp14:editId="2DA0B926">
                      <wp:simplePos x="3909060" y="2482215"/>
                      <wp:positionH relativeFrom="margin">
                        <wp:align>right</wp:align>
                      </wp:positionH>
                      <wp:positionV relativeFrom="line">
                        <wp:posOffset>0</wp:posOffset>
                      </wp:positionV>
                      <wp:extent cx="2455200" cy="3247200"/>
                      <wp:effectExtent l="4127" t="0" r="6668" b="6667"/>
                      <wp:wrapTight wrapText="bothSides">
                        <wp:wrapPolygon edited="0">
                          <wp:start x="36" y="11108"/>
                          <wp:lineTo x="36" y="11235"/>
                          <wp:lineTo x="2718" y="21627"/>
                          <wp:lineTo x="21491" y="21627"/>
                          <wp:lineTo x="21491" y="11108"/>
                          <wp:lineTo x="21491" y="10601"/>
                          <wp:lineTo x="21491" y="2744"/>
                          <wp:lineTo x="20821" y="82"/>
                          <wp:lineTo x="2718" y="82"/>
                          <wp:lineTo x="36" y="10475"/>
                          <wp:lineTo x="36" y="10601"/>
                          <wp:lineTo x="36" y="11108"/>
                        </wp:wrapPolygon>
                      </wp:wrapTight>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455200" cy="3247200"/>
                              </a:xfrm>
                              <a:prstGeom prst="bracePair">
                                <a:avLst>
                                  <a:gd name="adj" fmla="val 8490"/>
                                </a:avLst>
                              </a:prstGeom>
                              <a:solidFill>
                                <a:srgbClr val="1F497D"/>
                              </a:solidFill>
                              <a:extLst>
                                <a:ext uri="{91240B29-F687-4F45-9708-019B960494DF}">
                                  <a14:hiddenLine xmlns:a14="http://schemas.microsoft.com/office/drawing/2010/main" w="3175">
                                    <a:solidFill>
                                      <a:srgbClr val="5C83B4"/>
                                    </a:solidFill>
                                    <a:round/>
                                    <a:headEnd/>
                                    <a:tailEnd/>
                                  </a14:hiddenLine>
                                </a:ex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F92218" w:rsidRPr="00DF379C" w:rsidRDefault="00F92218" w:rsidP="00DF379C">
                                  <w:pPr>
                                    <w:rPr>
                                      <w:color w:val="FFFFFF" w:themeColor="background1"/>
                                      <w:lang w:val="es-ES"/>
                                    </w:rPr>
                                  </w:pPr>
                                  <w:r w:rsidRPr="00473F20">
                                    <w:rPr>
                                      <w:color w:val="FFFFFF" w:themeColor="background1"/>
                                      <w:lang w:val="es-ES"/>
                                    </w:rPr>
                                    <w:t>Una buena opción para aplicar las funciones anidadas, es cuando tenemos una secuencia de instrucciones que necesitan ser llamadas desde múltiples sitios dentro de una función, y esas instrucciones sólo tienen significado dentro del contexto de esa funci</w:t>
                                  </w:r>
                                  <w:r>
                                    <w:rPr>
                                      <w:color w:val="FFFFFF" w:themeColor="background1"/>
                                      <w:lang w:val="es-ES"/>
                                    </w:rPr>
                                    <w:t>ón principal. En otras palabras:</w:t>
                                  </w:r>
                                  <w:r w:rsidRPr="00473F20">
                                    <w:rPr>
                                      <w:color w:val="FFFFFF" w:themeColor="background1"/>
                                      <w:lang w:val="es-ES"/>
                                    </w:rPr>
                                    <w:t xml:space="preserve"> en lugar de romper la secuencia de una función muy larga en varias funciones globales, haremos lo mismo, per</w:t>
                                  </w:r>
                                  <w:r>
                                    <w:rPr>
                                      <w:color w:val="FFFFFF" w:themeColor="background1"/>
                                      <w:lang w:val="es-ES"/>
                                    </w:rPr>
                                    <w:t>o utilizando funciones locales.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D69F0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forma 2" o:spid="_x0000_s1027" type="#_x0000_t186" style="position:absolute;left:0;text-align:left;margin-left:142.1pt;margin-top:0;width:193.3pt;height:255.7pt;rotation:90;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lin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" o:allowincell="f" adj="1834" filled="t" fillcolor="#1f497d" stroked="f" strokecolor="#5c83b4" strokeweight=".25pt">
                      <v:shadow opacity=".5"/>
                      <v:textbox>
                        <w:txbxContent>
                          <w:p w:rsidR="00F92218" w:rsidRPr="00DF379C" w:rsidRDefault="00F92218" w:rsidP="00DF379C">
                            <w:pPr>
                              <w:rPr>
                                <w:color w:val="FFFFFF" w:themeColor="background1"/>
                                <w:lang w:val="es-ES"/>
                              </w:rPr>
                            </w:pPr>
                            <w:r w:rsidRPr="00473F20">
                              <w:rPr>
                                <w:color w:val="FFFFFF" w:themeColor="background1"/>
                                <w:lang w:val="es-ES"/>
                              </w:rPr>
                              <w:t>Una buena opción para aplicar las funciones anidadas, es cuando tenemos una secuencia de instrucciones que necesitan ser llamadas desde múltiples sitios dentro de una función, y esas instrucciones sólo tienen significado dentro del contexto de esa funci</w:t>
                            </w:r>
                            <w:r>
                              <w:rPr>
                                <w:color w:val="FFFFFF" w:themeColor="background1"/>
                                <w:lang w:val="es-ES"/>
                              </w:rPr>
                              <w:t>ón principal. En otras palabras:</w:t>
                            </w:r>
                            <w:r w:rsidRPr="00473F20">
                              <w:rPr>
                                <w:color w:val="FFFFFF" w:themeColor="background1"/>
                                <w:lang w:val="es-ES"/>
                              </w:rPr>
                              <w:t xml:space="preserve"> en lugar de romper la secuencia de una función muy larga en varias funciones globales, haremos lo mismo, per</w:t>
                            </w:r>
                            <w:r>
                              <w:rPr>
                                <w:color w:val="FFFFFF" w:themeColor="background1"/>
                                <w:lang w:val="es-ES"/>
                              </w:rPr>
                              <w:t>o utilizando funciones locales.</w:t>
                            </w:r>
                          </w:p>
                        </w:txbxContent>
                      </v:textbox>
                      <w10:wrap type="tight" anchorx="margin" anchory="line"/>
                    </v:shape>
                  </w:pict>
                </mc:Fallback>
              </mc:AlternateContent>
            </w:r>
            <w:r w:rsidR="00473F20" w:rsidRPr="0006083D">
              <w:rPr>
                <w:rFonts w:eastAsia="Times New Roman"/>
                <w:lang w:eastAsia="es-ES"/>
              </w:rPr>
              <w:t xml:space="preserve">function  </w:t>
            </w:r>
            <w:r w:rsidR="00473F20">
              <w:rPr>
                <w:rFonts w:eastAsia="Times New Roman"/>
                <w:lang w:eastAsia="es-ES"/>
              </w:rPr>
              <w:t>global</w:t>
            </w:r>
            <w:r w:rsidR="00473F20" w:rsidRPr="0006083D">
              <w:rPr>
                <w:rFonts w:eastAsia="Times New Roman"/>
                <w:lang w:eastAsia="es-ES"/>
              </w:rPr>
              <w:t>A()</w:t>
            </w:r>
            <w:r w:rsidR="00473F20">
              <w:rPr>
                <w:rFonts w:eastAsia="Times New Roman"/>
                <w:lang w:eastAsia="es-ES"/>
              </w:rPr>
              <w:t xml:space="preserve"> </w:t>
            </w:r>
            <w:r w:rsidR="00473F20" w:rsidRPr="0006083D">
              <w:rPr>
                <w:rFonts w:eastAsia="Times New Roman"/>
                <w:lang w:eastAsia="es-ES"/>
              </w:rPr>
              <w:t>{</w:t>
            </w:r>
          </w:p>
          <w:p w:rsidR="00473F20" w:rsidRPr="0006083D" w:rsidRDefault="00473F20" w:rsidP="002B43A9">
            <w:pPr>
              <w:pStyle w:val="Codigo"/>
              <w:keepNext/>
              <w:spacing w:before="60" w:after="60"/>
              <w:rPr>
                <w:rFonts w:eastAsia="Times New Roman"/>
                <w:lang w:eastAsia="es-ES"/>
              </w:rPr>
            </w:pPr>
            <w:r w:rsidRPr="0006083D">
              <w:rPr>
                <w:rFonts w:eastAsia="Times New Roman"/>
                <w:lang w:eastAsia="es-ES"/>
              </w:rPr>
              <w:t xml:space="preserve">   function  </w:t>
            </w:r>
            <w:r>
              <w:rPr>
                <w:rFonts w:eastAsia="Times New Roman"/>
                <w:lang w:eastAsia="es-ES"/>
              </w:rPr>
              <w:t>local</w:t>
            </w:r>
            <w:r w:rsidRPr="0006083D">
              <w:rPr>
                <w:rFonts w:eastAsia="Times New Roman"/>
                <w:lang w:eastAsia="es-ES"/>
              </w:rPr>
              <w:t>A()</w:t>
            </w:r>
            <w:r>
              <w:rPr>
                <w:rFonts w:eastAsia="Times New Roman"/>
                <w:lang w:eastAsia="es-ES"/>
              </w:rPr>
              <w:t xml:space="preserve"> </w:t>
            </w:r>
            <w:r w:rsidRPr="0006083D">
              <w:rPr>
                <w:rFonts w:eastAsia="Times New Roman"/>
                <w:lang w:eastAsia="es-ES"/>
              </w:rPr>
              <w:t>{</w:t>
            </w:r>
          </w:p>
          <w:p w:rsidR="00473F20" w:rsidRPr="0006083D" w:rsidRDefault="00473F20" w:rsidP="002B43A9">
            <w:pPr>
              <w:pStyle w:val="Codigo"/>
              <w:keepNext/>
              <w:spacing w:before="60" w:after="60"/>
              <w:rPr>
                <w:rFonts w:eastAsia="Times New Roman"/>
                <w:lang w:eastAsia="es-ES"/>
              </w:rPr>
            </w:pPr>
            <w:r>
              <w:rPr>
                <w:rFonts w:eastAsia="Times New Roman"/>
                <w:lang w:eastAsia="es-ES"/>
              </w:rPr>
              <w:t xml:space="preserve"> </w:t>
            </w:r>
            <w:r w:rsidRPr="0006083D">
              <w:rPr>
                <w:rFonts w:eastAsia="Times New Roman"/>
                <w:lang w:eastAsia="es-ES"/>
              </w:rPr>
              <w:t xml:space="preserve">     // instrucciones     </w:t>
            </w:r>
          </w:p>
          <w:p w:rsidR="00473F20" w:rsidRPr="00473F20" w:rsidRDefault="00473F20" w:rsidP="002B43A9">
            <w:pPr>
              <w:pStyle w:val="Codigo"/>
              <w:keepNext/>
              <w:spacing w:before="60" w:after="60"/>
              <w:rPr>
                <w:rFonts w:eastAsia="Times New Roman"/>
                <w:lang w:eastAsia="es-ES"/>
              </w:rPr>
            </w:pPr>
            <w:r w:rsidRPr="0006083D">
              <w:rPr>
                <w:rFonts w:eastAsia="Times New Roman"/>
                <w:lang w:eastAsia="es-ES"/>
              </w:rPr>
              <w:t xml:space="preserve">   </w:t>
            </w:r>
            <w:r w:rsidRPr="00473F20">
              <w:rPr>
                <w:rFonts w:eastAsia="Times New Roman"/>
                <w:lang w:eastAsia="es-ES"/>
              </w:rPr>
              <w:t>}</w:t>
            </w:r>
          </w:p>
          <w:p w:rsidR="00473F20" w:rsidRPr="00473F20" w:rsidRDefault="00473F20" w:rsidP="002B43A9">
            <w:pPr>
              <w:pStyle w:val="Codigo"/>
              <w:keepNext/>
              <w:spacing w:before="60" w:after="60"/>
              <w:rPr>
                <w:rFonts w:eastAsia="Times New Roman"/>
                <w:lang w:eastAsia="es-ES"/>
              </w:rPr>
            </w:pPr>
            <w:r w:rsidRPr="00473F20">
              <w:rPr>
                <w:rFonts w:eastAsia="Times New Roman"/>
                <w:lang w:eastAsia="es-ES"/>
              </w:rPr>
              <w:t xml:space="preserve">   // instrucciones</w:t>
            </w:r>
          </w:p>
          <w:p w:rsidR="00473F20" w:rsidRDefault="00473F20" w:rsidP="002B43A9">
            <w:pPr>
              <w:pStyle w:val="Codigo"/>
              <w:keepNext/>
              <w:spacing w:before="60" w:after="60"/>
              <w:rPr>
                <w:rFonts w:eastAsia="Times New Roman"/>
                <w:lang w:eastAsia="es-ES"/>
              </w:rPr>
            </w:pPr>
            <w:r>
              <w:rPr>
                <w:rFonts w:eastAsia="Times New Roman"/>
                <w:lang w:eastAsia="es-ES"/>
              </w:rPr>
              <w:t>}</w:t>
            </w:r>
          </w:p>
          <w:p w:rsidR="00473F20" w:rsidRDefault="00473F20" w:rsidP="002B43A9">
            <w:pPr>
              <w:pStyle w:val="Codigo"/>
              <w:keepNext/>
              <w:spacing w:before="60" w:after="60"/>
              <w:rPr>
                <w:rFonts w:eastAsia="Times New Roman"/>
                <w:lang w:eastAsia="es-ES"/>
              </w:rPr>
            </w:pPr>
          </w:p>
          <w:p w:rsidR="00473F20" w:rsidRPr="0006083D" w:rsidRDefault="00473F20" w:rsidP="002B43A9">
            <w:pPr>
              <w:pStyle w:val="Codigo"/>
              <w:keepNext/>
              <w:spacing w:before="60" w:after="60"/>
              <w:rPr>
                <w:rFonts w:eastAsia="Times New Roman"/>
                <w:lang w:eastAsia="es-ES"/>
              </w:rPr>
            </w:pPr>
            <w:r>
              <w:rPr>
                <w:rFonts w:eastAsia="Times New Roman"/>
                <w:lang w:eastAsia="es-ES"/>
              </w:rPr>
              <w:t xml:space="preserve">function  globalB() </w:t>
            </w:r>
            <w:r w:rsidRPr="0006083D">
              <w:rPr>
                <w:rFonts w:eastAsia="Times New Roman"/>
                <w:lang w:eastAsia="es-ES"/>
              </w:rPr>
              <w:t>{</w:t>
            </w:r>
          </w:p>
          <w:p w:rsidR="00473F20" w:rsidRPr="0006083D" w:rsidRDefault="00473F20" w:rsidP="002B43A9">
            <w:pPr>
              <w:pStyle w:val="Codigo"/>
              <w:keepNext/>
              <w:spacing w:before="60" w:after="60"/>
              <w:rPr>
                <w:rFonts w:eastAsia="Times New Roman"/>
                <w:lang w:eastAsia="es-ES"/>
              </w:rPr>
            </w:pPr>
            <w:r>
              <w:rPr>
                <w:rFonts w:eastAsia="Times New Roman"/>
                <w:lang w:eastAsia="es-ES"/>
              </w:rPr>
              <w:t xml:space="preserve">   function  localB1() </w:t>
            </w:r>
            <w:r w:rsidRPr="0006083D">
              <w:rPr>
                <w:rFonts w:eastAsia="Times New Roman"/>
                <w:lang w:eastAsia="es-ES"/>
              </w:rPr>
              <w:t>{</w:t>
            </w:r>
          </w:p>
          <w:p w:rsidR="00473F20" w:rsidRPr="0006083D" w:rsidRDefault="00473F20" w:rsidP="002B43A9">
            <w:pPr>
              <w:pStyle w:val="Codigo"/>
              <w:keepNext/>
              <w:spacing w:before="60" w:after="60"/>
              <w:rPr>
                <w:rFonts w:eastAsia="Times New Roman"/>
                <w:lang w:eastAsia="es-ES"/>
              </w:rPr>
            </w:pPr>
            <w:r>
              <w:rPr>
                <w:rFonts w:eastAsia="Times New Roman"/>
                <w:lang w:eastAsia="es-ES"/>
              </w:rPr>
              <w:t xml:space="preserve"> </w:t>
            </w:r>
            <w:r w:rsidRPr="0006083D">
              <w:rPr>
                <w:rFonts w:eastAsia="Times New Roman"/>
                <w:lang w:eastAsia="es-ES"/>
              </w:rPr>
              <w:t xml:space="preserve">     // instrucciones</w:t>
            </w:r>
          </w:p>
          <w:p w:rsidR="00473F20" w:rsidRPr="008C166F" w:rsidRDefault="00473F20" w:rsidP="002B43A9">
            <w:pPr>
              <w:pStyle w:val="Codigo"/>
              <w:keepNext/>
              <w:spacing w:before="60" w:after="60"/>
              <w:rPr>
                <w:rFonts w:eastAsia="Times New Roman"/>
                <w:lang w:eastAsia="es-ES"/>
              </w:rPr>
            </w:pPr>
            <w:r w:rsidRPr="0006083D">
              <w:rPr>
                <w:rFonts w:eastAsia="Times New Roman"/>
                <w:lang w:eastAsia="es-ES"/>
              </w:rPr>
              <w:t xml:space="preserve">   </w:t>
            </w:r>
            <w:r w:rsidRPr="008C166F">
              <w:rPr>
                <w:rFonts w:eastAsia="Times New Roman"/>
                <w:lang w:eastAsia="es-ES"/>
              </w:rPr>
              <w:t>}</w:t>
            </w:r>
          </w:p>
          <w:p w:rsidR="00473F20" w:rsidRPr="008C166F" w:rsidRDefault="00473F20" w:rsidP="002B43A9">
            <w:pPr>
              <w:pStyle w:val="Codigo"/>
              <w:keepNext/>
              <w:spacing w:before="60" w:after="60"/>
              <w:rPr>
                <w:rFonts w:eastAsia="Times New Roman"/>
                <w:lang w:eastAsia="es-ES"/>
              </w:rPr>
            </w:pPr>
            <w:r w:rsidRPr="008C166F">
              <w:rPr>
                <w:rFonts w:eastAsia="Times New Roman"/>
                <w:lang w:eastAsia="es-ES"/>
              </w:rPr>
              <w:t xml:space="preserve">   function  </w:t>
            </w:r>
            <w:r>
              <w:rPr>
                <w:rFonts w:eastAsia="Times New Roman"/>
                <w:lang w:eastAsia="es-ES"/>
              </w:rPr>
              <w:t>local</w:t>
            </w:r>
            <w:r w:rsidRPr="008C166F">
              <w:rPr>
                <w:rFonts w:eastAsia="Times New Roman"/>
                <w:lang w:eastAsia="es-ES"/>
              </w:rPr>
              <w:t>B2() {</w:t>
            </w:r>
          </w:p>
          <w:p w:rsidR="00473F20" w:rsidRPr="008C166F" w:rsidRDefault="00473F20" w:rsidP="002B43A9">
            <w:pPr>
              <w:pStyle w:val="Codigo"/>
              <w:keepNext/>
              <w:spacing w:before="60" w:after="60"/>
              <w:rPr>
                <w:rFonts w:eastAsia="Times New Roman"/>
                <w:lang w:eastAsia="es-ES"/>
              </w:rPr>
            </w:pPr>
            <w:r w:rsidRPr="008C166F">
              <w:rPr>
                <w:rFonts w:eastAsia="Times New Roman"/>
                <w:lang w:eastAsia="es-ES"/>
              </w:rPr>
              <w:t xml:space="preserve">      // instrucciones</w:t>
            </w:r>
          </w:p>
          <w:p w:rsidR="00473F20" w:rsidRPr="008C166F" w:rsidRDefault="00473F20" w:rsidP="002B43A9">
            <w:pPr>
              <w:pStyle w:val="Codigo"/>
              <w:keepNext/>
              <w:spacing w:before="60" w:after="60"/>
              <w:rPr>
                <w:rFonts w:eastAsia="Times New Roman"/>
                <w:lang w:eastAsia="es-ES"/>
              </w:rPr>
            </w:pPr>
            <w:r w:rsidRPr="008C166F">
              <w:rPr>
                <w:rFonts w:eastAsia="Times New Roman"/>
                <w:lang w:eastAsia="es-ES"/>
              </w:rPr>
              <w:t xml:space="preserve">   }</w:t>
            </w:r>
          </w:p>
          <w:p w:rsidR="00473F20" w:rsidRPr="008C166F" w:rsidRDefault="00473F20" w:rsidP="002B43A9">
            <w:pPr>
              <w:pStyle w:val="Codigo"/>
              <w:keepNext/>
              <w:spacing w:before="60" w:after="60"/>
              <w:rPr>
                <w:rFonts w:eastAsia="Times New Roman"/>
                <w:lang w:eastAsia="es-ES"/>
              </w:rPr>
            </w:pPr>
            <w:r w:rsidRPr="008C166F">
              <w:rPr>
                <w:rFonts w:eastAsia="Times New Roman"/>
                <w:lang w:eastAsia="es-ES"/>
              </w:rPr>
              <w:t xml:space="preserve">   // instrucciones</w:t>
            </w:r>
          </w:p>
          <w:p w:rsidR="00473F20" w:rsidRPr="008C166F" w:rsidRDefault="00473F20" w:rsidP="002B43A9">
            <w:pPr>
              <w:pStyle w:val="Codigo"/>
              <w:keepNext/>
              <w:spacing w:before="60" w:after="60"/>
              <w:rPr>
                <w:rFonts w:eastAsia="Times New Roman"/>
                <w:lang w:val="en-US" w:eastAsia="es-ES"/>
              </w:rPr>
            </w:pPr>
            <w:r>
              <w:rPr>
                <w:rFonts w:eastAsia="Times New Roman"/>
                <w:lang w:val="en-US" w:eastAsia="es-ES"/>
              </w:rPr>
              <w:t>}</w:t>
            </w:r>
          </w:p>
        </w:tc>
      </w:tr>
    </w:tbl>
    <w:p w:rsidR="00473F20" w:rsidRDefault="00473F20" w:rsidP="00473F20">
      <w:pPr>
        <w:pStyle w:val="Descripcin"/>
        <w:framePr w:hSpace="142" w:wrap="notBeside" w:vAnchor="text" w:hAnchor="margin" w:y="1"/>
        <w:suppressOverlap/>
      </w:pPr>
      <w:bookmarkStart w:id="53" w:name="_Toc528149359"/>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22</w:t>
      </w:r>
      <w:r w:rsidR="00571D9E">
        <w:rPr>
          <w:noProof/>
        </w:rPr>
        <w:fldChar w:fldCharType="end"/>
      </w:r>
      <w:r>
        <w:t xml:space="preserve"> Sintaxis de las Funciones anidadas</w:t>
      </w:r>
      <w:bookmarkEnd w:id="53"/>
    </w:p>
    <w:p w:rsidR="00473F20" w:rsidRDefault="00473F20" w:rsidP="00473F20">
      <w:pPr>
        <w:rPr>
          <w:lang w:val="es-ES"/>
        </w:rPr>
      </w:pPr>
      <w:r w:rsidRPr="008C166F">
        <w:rPr>
          <w:lang w:val="es-ES"/>
        </w:rPr>
        <w:t>Ejemplo de una función anidada:</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473F20" w:rsidRPr="00B77793" w:rsidTr="002B43A9">
        <w:trPr>
          <w:trHeight w:val="287"/>
        </w:trPr>
        <w:tc>
          <w:tcPr>
            <w:tcW w:w="9166" w:type="dxa"/>
            <w:shd w:val="thinHorzCross" w:color="DAEEF3" w:themeColor="accent5" w:themeTint="33" w:fill="auto"/>
          </w:tcPr>
          <w:p w:rsidR="00473F20" w:rsidRPr="0006083D" w:rsidRDefault="00473F20" w:rsidP="002B43A9">
            <w:pPr>
              <w:pStyle w:val="Codigo"/>
              <w:keepNext/>
              <w:spacing w:before="60" w:after="60"/>
              <w:rPr>
                <w:rFonts w:eastAsia="Times New Roman"/>
                <w:lang w:eastAsia="es-ES"/>
              </w:rPr>
            </w:pPr>
            <w:r w:rsidRPr="0006083D">
              <w:rPr>
                <w:rFonts w:eastAsia="Times New Roman"/>
                <w:lang w:eastAsia="es-ES"/>
              </w:rPr>
              <w:t xml:space="preserve">function  </w:t>
            </w:r>
            <w:r>
              <w:rPr>
                <w:rFonts w:eastAsia="Times New Roman"/>
                <w:lang w:eastAsia="es-ES"/>
              </w:rPr>
              <w:t>totalVentaArticulo</w:t>
            </w:r>
            <w:r w:rsidRPr="0006083D">
              <w:rPr>
                <w:rFonts w:eastAsia="Times New Roman"/>
                <w:lang w:eastAsia="es-ES"/>
              </w:rPr>
              <w:t>(</w:t>
            </w:r>
            <w:r>
              <w:rPr>
                <w:rFonts w:eastAsia="Times New Roman"/>
                <w:lang w:eastAsia="es-ES"/>
              </w:rPr>
              <w:t>articulo,cantidad</w:t>
            </w:r>
            <w:r w:rsidRPr="0006083D">
              <w:rPr>
                <w:rFonts w:eastAsia="Times New Roman"/>
                <w:lang w:eastAsia="es-ES"/>
              </w:rPr>
              <w:t>)</w:t>
            </w:r>
            <w:r>
              <w:rPr>
                <w:rFonts w:eastAsia="Times New Roman"/>
                <w:lang w:eastAsia="es-ES"/>
              </w:rPr>
              <w:t xml:space="preserve"> </w:t>
            </w:r>
            <w:r w:rsidRPr="0006083D">
              <w:rPr>
                <w:rFonts w:eastAsia="Times New Roman"/>
                <w:lang w:eastAsia="es-ES"/>
              </w:rPr>
              <w:t>{</w:t>
            </w:r>
          </w:p>
          <w:p w:rsidR="00473F20" w:rsidRPr="0006083D" w:rsidRDefault="00473F20" w:rsidP="002B43A9">
            <w:pPr>
              <w:pStyle w:val="Codigo"/>
              <w:keepNext/>
              <w:spacing w:before="60" w:after="60"/>
              <w:rPr>
                <w:rFonts w:eastAsia="Times New Roman"/>
                <w:lang w:eastAsia="es-ES"/>
              </w:rPr>
            </w:pPr>
            <w:r w:rsidRPr="0006083D">
              <w:rPr>
                <w:rFonts w:eastAsia="Times New Roman"/>
                <w:lang w:eastAsia="es-ES"/>
              </w:rPr>
              <w:t xml:space="preserve">   function  </w:t>
            </w:r>
            <w:r w:rsidR="00E44A27">
              <w:rPr>
                <w:rFonts w:eastAsia="Times New Roman"/>
                <w:lang w:eastAsia="es-ES"/>
              </w:rPr>
              <w:t>obtener</w:t>
            </w:r>
            <w:r>
              <w:rPr>
                <w:rFonts w:eastAsia="Times New Roman"/>
                <w:lang w:eastAsia="es-ES"/>
              </w:rPr>
              <w:t>Precio</w:t>
            </w:r>
            <w:r w:rsidRPr="0006083D">
              <w:rPr>
                <w:rFonts w:eastAsia="Times New Roman"/>
                <w:lang w:eastAsia="es-ES"/>
              </w:rPr>
              <w:t>(</w:t>
            </w:r>
            <w:r>
              <w:rPr>
                <w:rFonts w:eastAsia="Times New Roman"/>
                <w:lang w:eastAsia="es-ES"/>
              </w:rPr>
              <w:t>articulo</w:t>
            </w:r>
            <w:r w:rsidRPr="0006083D">
              <w:rPr>
                <w:rFonts w:eastAsia="Times New Roman"/>
                <w:lang w:eastAsia="es-ES"/>
              </w:rPr>
              <w:t>)</w:t>
            </w:r>
            <w:r>
              <w:rPr>
                <w:rFonts w:eastAsia="Times New Roman"/>
                <w:lang w:eastAsia="es-ES"/>
              </w:rPr>
              <w:t xml:space="preserve"> </w:t>
            </w:r>
            <w:r w:rsidRPr="0006083D">
              <w:rPr>
                <w:rFonts w:eastAsia="Times New Roman"/>
                <w:lang w:eastAsia="es-ES"/>
              </w:rPr>
              <w:t>{</w:t>
            </w:r>
          </w:p>
          <w:p w:rsidR="00473F20" w:rsidRDefault="00473F20" w:rsidP="002B43A9">
            <w:pPr>
              <w:pStyle w:val="Codigo"/>
              <w:keepNext/>
              <w:spacing w:before="60" w:after="60"/>
              <w:rPr>
                <w:rFonts w:eastAsia="Times New Roman"/>
                <w:lang w:eastAsia="es-ES"/>
              </w:rPr>
            </w:pPr>
            <w:r>
              <w:rPr>
                <w:rFonts w:eastAsia="Times New Roman"/>
                <w:lang w:eastAsia="es-ES"/>
              </w:rPr>
              <w:t xml:space="preserve"> </w:t>
            </w:r>
            <w:r w:rsidRPr="0006083D">
              <w:rPr>
                <w:rFonts w:eastAsia="Times New Roman"/>
                <w:lang w:eastAsia="es-ES"/>
              </w:rPr>
              <w:t xml:space="preserve">     // instrucciones     </w:t>
            </w:r>
          </w:p>
          <w:p w:rsidR="00473F20" w:rsidRPr="008C166F" w:rsidRDefault="00473F20" w:rsidP="002B43A9">
            <w:pPr>
              <w:pStyle w:val="Codigo"/>
              <w:keepNext/>
              <w:spacing w:before="60" w:after="60"/>
              <w:rPr>
                <w:rFonts w:eastAsia="Times New Roman"/>
                <w:lang w:eastAsia="es-ES"/>
              </w:rPr>
            </w:pPr>
            <w:r w:rsidRPr="008C166F">
              <w:rPr>
                <w:rFonts w:eastAsia="Times New Roman"/>
                <w:lang w:eastAsia="es-ES"/>
              </w:rPr>
              <w:t xml:space="preserve">      return precio;</w:t>
            </w:r>
          </w:p>
          <w:p w:rsidR="00473F20" w:rsidRPr="008C166F" w:rsidRDefault="00473F20" w:rsidP="002B43A9">
            <w:pPr>
              <w:pStyle w:val="Codigo"/>
              <w:keepNext/>
              <w:spacing w:before="60" w:after="60"/>
              <w:rPr>
                <w:rFonts w:eastAsia="Times New Roman"/>
                <w:lang w:eastAsia="es-ES"/>
              </w:rPr>
            </w:pPr>
            <w:r w:rsidRPr="0006083D">
              <w:rPr>
                <w:rFonts w:eastAsia="Times New Roman"/>
                <w:lang w:eastAsia="es-ES"/>
              </w:rPr>
              <w:t xml:space="preserve">   </w:t>
            </w:r>
            <w:r w:rsidRPr="008C166F">
              <w:rPr>
                <w:rFonts w:eastAsia="Times New Roman"/>
                <w:lang w:eastAsia="es-ES"/>
              </w:rPr>
              <w:t>}</w:t>
            </w:r>
          </w:p>
          <w:p w:rsidR="00473F20" w:rsidRPr="0006083D" w:rsidRDefault="00473F20" w:rsidP="002B43A9">
            <w:pPr>
              <w:pStyle w:val="Codigo"/>
              <w:keepNext/>
              <w:spacing w:before="60" w:after="60"/>
              <w:rPr>
                <w:rFonts w:eastAsia="Times New Roman"/>
                <w:lang w:eastAsia="es-ES"/>
              </w:rPr>
            </w:pPr>
            <w:r>
              <w:rPr>
                <w:rFonts w:eastAsia="Times New Roman"/>
                <w:lang w:eastAsia="es-ES"/>
              </w:rPr>
              <w:t xml:space="preserve">   function  </w:t>
            </w:r>
            <w:r w:rsidR="00E44A27">
              <w:rPr>
                <w:rFonts w:eastAsia="Times New Roman"/>
                <w:lang w:eastAsia="es-ES"/>
              </w:rPr>
              <w:t>obtener</w:t>
            </w:r>
            <w:r>
              <w:rPr>
                <w:rFonts w:eastAsia="Times New Roman"/>
                <w:lang w:eastAsia="es-ES"/>
              </w:rPr>
              <w:t xml:space="preserve">Stock(articulo) </w:t>
            </w:r>
            <w:r w:rsidRPr="0006083D">
              <w:rPr>
                <w:rFonts w:eastAsia="Times New Roman"/>
                <w:lang w:eastAsia="es-ES"/>
              </w:rPr>
              <w:t>{</w:t>
            </w:r>
            <w:r w:rsidR="00DF379C">
              <w:rPr>
                <w:lang w:eastAsia="es-ES"/>
              </w:rPr>
              <w:t xml:space="preserve"> </w:t>
            </w:r>
          </w:p>
          <w:p w:rsidR="00473F20" w:rsidRDefault="00473F20" w:rsidP="002B43A9">
            <w:pPr>
              <w:pStyle w:val="Codigo"/>
              <w:keepNext/>
              <w:spacing w:before="60" w:after="60"/>
              <w:rPr>
                <w:rFonts w:eastAsia="Times New Roman"/>
                <w:lang w:eastAsia="es-ES"/>
              </w:rPr>
            </w:pPr>
            <w:r>
              <w:rPr>
                <w:rFonts w:eastAsia="Times New Roman"/>
                <w:lang w:eastAsia="es-ES"/>
              </w:rPr>
              <w:t xml:space="preserve"> </w:t>
            </w:r>
            <w:r w:rsidRPr="0006083D">
              <w:rPr>
                <w:rFonts w:eastAsia="Times New Roman"/>
                <w:lang w:eastAsia="es-ES"/>
              </w:rPr>
              <w:t xml:space="preserve">     // instrucciones</w:t>
            </w:r>
          </w:p>
          <w:p w:rsidR="00473F20" w:rsidRPr="008C166F" w:rsidRDefault="00473F20" w:rsidP="002B43A9">
            <w:pPr>
              <w:pStyle w:val="Codigo"/>
              <w:keepNext/>
              <w:spacing w:before="60" w:after="60"/>
              <w:rPr>
                <w:rFonts w:eastAsia="Times New Roman"/>
                <w:lang w:eastAsia="es-ES"/>
              </w:rPr>
            </w:pPr>
            <w:r w:rsidRPr="008C166F">
              <w:rPr>
                <w:rFonts w:eastAsia="Times New Roman"/>
                <w:lang w:eastAsia="es-ES"/>
              </w:rPr>
              <w:t xml:space="preserve">      return stock;</w:t>
            </w:r>
            <w:r w:rsidR="00DF379C">
              <w:rPr>
                <w:lang w:eastAsia="es-ES"/>
              </w:rPr>
              <w:t xml:space="preserve"> </w:t>
            </w:r>
          </w:p>
          <w:p w:rsidR="00473F20" w:rsidRPr="008C166F" w:rsidRDefault="00473F20" w:rsidP="002B43A9">
            <w:pPr>
              <w:pStyle w:val="Codigo"/>
              <w:keepNext/>
              <w:spacing w:before="60" w:after="60"/>
              <w:rPr>
                <w:rFonts w:eastAsia="Times New Roman"/>
                <w:lang w:eastAsia="es-ES"/>
              </w:rPr>
            </w:pPr>
            <w:r w:rsidRPr="0006083D">
              <w:rPr>
                <w:rFonts w:eastAsia="Times New Roman"/>
                <w:lang w:eastAsia="es-ES"/>
              </w:rPr>
              <w:t xml:space="preserve">   </w:t>
            </w:r>
            <w:r w:rsidRPr="008C166F">
              <w:rPr>
                <w:rFonts w:eastAsia="Times New Roman"/>
                <w:lang w:eastAsia="es-ES"/>
              </w:rPr>
              <w:t>}</w:t>
            </w:r>
          </w:p>
          <w:p w:rsidR="00473F20" w:rsidRPr="008C166F" w:rsidRDefault="00473F20" w:rsidP="002B43A9">
            <w:pPr>
              <w:pStyle w:val="Codigo"/>
              <w:keepNext/>
              <w:spacing w:before="60" w:after="60"/>
              <w:rPr>
                <w:rFonts w:eastAsia="Times New Roman"/>
                <w:lang w:eastAsia="es-ES"/>
              </w:rPr>
            </w:pPr>
            <w:r w:rsidRPr="008C166F">
              <w:rPr>
                <w:rFonts w:eastAsia="Times New Roman"/>
                <w:lang w:eastAsia="es-ES"/>
              </w:rPr>
              <w:t xml:space="preserve">   function  </w:t>
            </w:r>
            <w:r w:rsidR="00E44A27">
              <w:rPr>
                <w:rFonts w:eastAsia="Times New Roman"/>
                <w:lang w:eastAsia="es-ES"/>
              </w:rPr>
              <w:t>obtener</w:t>
            </w:r>
            <w:r>
              <w:rPr>
                <w:rFonts w:eastAsia="Times New Roman"/>
                <w:lang w:eastAsia="es-ES"/>
              </w:rPr>
              <w:t>Iva</w:t>
            </w:r>
            <w:r w:rsidRPr="008C166F">
              <w:rPr>
                <w:rFonts w:eastAsia="Times New Roman"/>
                <w:lang w:eastAsia="es-ES"/>
              </w:rPr>
              <w:t>(</w:t>
            </w:r>
            <w:r>
              <w:rPr>
                <w:rFonts w:eastAsia="Times New Roman"/>
                <w:lang w:eastAsia="es-ES"/>
              </w:rPr>
              <w:t>articulo</w:t>
            </w:r>
            <w:r w:rsidRPr="008C166F">
              <w:rPr>
                <w:rFonts w:eastAsia="Times New Roman"/>
                <w:lang w:eastAsia="es-ES"/>
              </w:rPr>
              <w:t>) {</w:t>
            </w:r>
          </w:p>
          <w:p w:rsidR="00473F20" w:rsidRDefault="00473F20" w:rsidP="002B43A9">
            <w:pPr>
              <w:pStyle w:val="Codigo"/>
              <w:keepNext/>
              <w:spacing w:before="60" w:after="60"/>
              <w:rPr>
                <w:rFonts w:eastAsia="Times New Roman"/>
                <w:lang w:eastAsia="es-ES"/>
              </w:rPr>
            </w:pPr>
            <w:r w:rsidRPr="008C166F">
              <w:rPr>
                <w:rFonts w:eastAsia="Times New Roman"/>
                <w:lang w:eastAsia="es-ES"/>
              </w:rPr>
              <w:t xml:space="preserve">      // instruccione</w:t>
            </w:r>
            <w:r>
              <w:rPr>
                <w:rFonts w:eastAsia="Times New Roman"/>
                <w:lang w:eastAsia="es-ES"/>
              </w:rPr>
              <w:t>s</w:t>
            </w:r>
          </w:p>
          <w:p w:rsidR="00473F20" w:rsidRPr="008C166F" w:rsidRDefault="00473F20" w:rsidP="002B43A9">
            <w:pPr>
              <w:pStyle w:val="Codigo"/>
              <w:keepNext/>
              <w:spacing w:before="60" w:after="60"/>
              <w:rPr>
                <w:rFonts w:eastAsia="Times New Roman"/>
                <w:lang w:eastAsia="es-ES"/>
              </w:rPr>
            </w:pPr>
            <w:r>
              <w:rPr>
                <w:rFonts w:eastAsia="Times New Roman"/>
                <w:lang w:eastAsia="es-ES"/>
              </w:rPr>
              <w:t xml:space="preserve">      return iva;</w:t>
            </w:r>
          </w:p>
          <w:p w:rsidR="00473F20" w:rsidRPr="008C166F" w:rsidRDefault="00473F20" w:rsidP="002B43A9">
            <w:pPr>
              <w:pStyle w:val="Codigo"/>
              <w:keepNext/>
              <w:spacing w:before="60" w:after="60"/>
              <w:rPr>
                <w:rFonts w:eastAsia="Times New Roman"/>
                <w:lang w:eastAsia="es-ES"/>
              </w:rPr>
            </w:pPr>
            <w:r w:rsidRPr="008C166F">
              <w:rPr>
                <w:rFonts w:eastAsia="Times New Roman"/>
                <w:lang w:eastAsia="es-ES"/>
              </w:rPr>
              <w:t xml:space="preserve">   }</w:t>
            </w:r>
          </w:p>
          <w:p w:rsidR="00473F20" w:rsidRDefault="00473F20" w:rsidP="002B43A9">
            <w:pPr>
              <w:pStyle w:val="Codigo"/>
              <w:keepNext/>
              <w:spacing w:before="60" w:after="60"/>
              <w:rPr>
                <w:rFonts w:eastAsia="Times New Roman"/>
                <w:lang w:eastAsia="es-ES"/>
              </w:rPr>
            </w:pPr>
            <w:r w:rsidRPr="008C166F">
              <w:rPr>
                <w:rFonts w:eastAsia="Times New Roman"/>
                <w:lang w:eastAsia="es-ES"/>
              </w:rPr>
              <w:t xml:space="preserve">   </w:t>
            </w:r>
            <w:r>
              <w:rPr>
                <w:rFonts w:eastAsia="Times New Roman"/>
                <w:lang w:eastAsia="es-ES"/>
              </w:rPr>
              <w:t>if (</w:t>
            </w:r>
            <w:r w:rsidR="00E44A27">
              <w:rPr>
                <w:rFonts w:eastAsia="Times New Roman"/>
                <w:lang w:eastAsia="es-ES"/>
              </w:rPr>
              <w:t>obtener</w:t>
            </w:r>
            <w:r>
              <w:rPr>
                <w:rFonts w:eastAsia="Times New Roman"/>
                <w:lang w:eastAsia="es-ES"/>
              </w:rPr>
              <w:t>Stock(articulo)&gt;=cantidad) {</w:t>
            </w:r>
          </w:p>
          <w:p w:rsidR="00473F20" w:rsidRDefault="00473F20" w:rsidP="002B43A9">
            <w:pPr>
              <w:pStyle w:val="Codigo"/>
              <w:keepNext/>
              <w:spacing w:before="60" w:after="60"/>
              <w:rPr>
                <w:rFonts w:eastAsia="Times New Roman"/>
                <w:lang w:eastAsia="es-ES"/>
              </w:rPr>
            </w:pPr>
            <w:r>
              <w:rPr>
                <w:rFonts w:eastAsia="Times New Roman"/>
                <w:lang w:eastAsia="es-ES"/>
              </w:rPr>
              <w:t xml:space="preserve">     return </w:t>
            </w:r>
            <w:r w:rsidR="00E44A27">
              <w:rPr>
                <w:rFonts w:eastAsia="Times New Roman"/>
                <w:lang w:eastAsia="es-ES"/>
              </w:rPr>
              <w:t>obtener</w:t>
            </w:r>
            <w:r>
              <w:rPr>
                <w:rFonts w:eastAsia="Times New Roman"/>
                <w:lang w:eastAsia="es-ES"/>
              </w:rPr>
              <w:t>Precio(articulo)*cantidad*(1+</w:t>
            </w:r>
            <w:r w:rsidR="00E44A27">
              <w:rPr>
                <w:rFonts w:eastAsia="Times New Roman"/>
                <w:lang w:eastAsia="es-ES"/>
              </w:rPr>
              <w:t>obtener</w:t>
            </w:r>
            <w:r>
              <w:rPr>
                <w:rFonts w:eastAsia="Times New Roman"/>
                <w:lang w:eastAsia="es-ES"/>
              </w:rPr>
              <w:t>Iva(articulo)</w:t>
            </w:r>
            <w:r w:rsidR="004522FB">
              <w:rPr>
                <w:rFonts w:eastAsia="Times New Roman"/>
                <w:lang w:eastAsia="es-ES"/>
              </w:rPr>
              <w:t>)</w:t>
            </w:r>
            <w:r>
              <w:rPr>
                <w:rFonts w:eastAsia="Times New Roman"/>
                <w:lang w:eastAsia="es-ES"/>
              </w:rPr>
              <w:t>;</w:t>
            </w:r>
          </w:p>
          <w:p w:rsidR="00473F20" w:rsidRDefault="00473F20" w:rsidP="002B43A9">
            <w:pPr>
              <w:pStyle w:val="Codigo"/>
              <w:keepNext/>
              <w:spacing w:before="60" w:after="60"/>
              <w:rPr>
                <w:rFonts w:eastAsia="Times New Roman"/>
                <w:lang w:eastAsia="es-ES"/>
              </w:rPr>
            </w:pPr>
            <w:r w:rsidRPr="008C166F">
              <w:rPr>
                <w:rFonts w:eastAsia="Times New Roman"/>
                <w:lang w:eastAsia="es-ES"/>
              </w:rPr>
              <w:t xml:space="preserve">   }</w:t>
            </w:r>
            <w:r>
              <w:rPr>
                <w:rFonts w:eastAsia="Times New Roman"/>
                <w:lang w:eastAsia="es-ES"/>
              </w:rPr>
              <w:t xml:space="preserve"> else {</w:t>
            </w:r>
          </w:p>
          <w:p w:rsidR="00473F20" w:rsidRPr="00380BC4" w:rsidRDefault="00473F20" w:rsidP="002B43A9">
            <w:pPr>
              <w:pStyle w:val="Codigo"/>
              <w:keepNext/>
              <w:spacing w:before="60" w:after="60"/>
              <w:rPr>
                <w:rFonts w:eastAsia="Times New Roman"/>
                <w:lang w:eastAsia="es-ES"/>
              </w:rPr>
            </w:pPr>
            <w:r w:rsidRPr="00380BC4">
              <w:rPr>
                <w:rFonts w:eastAsia="Times New Roman"/>
                <w:lang w:eastAsia="es-ES"/>
              </w:rPr>
              <w:t xml:space="preserve">     return 0;</w:t>
            </w:r>
          </w:p>
          <w:p w:rsidR="00473F20" w:rsidRDefault="00473F20" w:rsidP="002B43A9">
            <w:pPr>
              <w:pStyle w:val="Codigo"/>
              <w:keepNext/>
              <w:spacing w:before="60" w:after="60"/>
              <w:rPr>
                <w:rFonts w:eastAsia="Times New Roman"/>
                <w:lang w:eastAsia="es-ES"/>
              </w:rPr>
            </w:pPr>
            <w:r w:rsidRPr="008C166F">
              <w:rPr>
                <w:rFonts w:eastAsia="Times New Roman"/>
                <w:lang w:eastAsia="es-ES"/>
              </w:rPr>
              <w:t>}</w:t>
            </w:r>
          </w:p>
          <w:p w:rsidR="00473F20" w:rsidRPr="00473F20" w:rsidRDefault="00473F20" w:rsidP="002B43A9">
            <w:pPr>
              <w:rPr>
                <w:rFonts w:ascii="Courier New" w:eastAsia="Times New Roman" w:hAnsi="Courier New" w:cstheme="minorHAnsi"/>
                <w:b/>
                <w:noProof/>
                <w:color w:val="002060"/>
                <w:sz w:val="18"/>
                <w:lang w:val="es-ES" w:eastAsia="es-ES"/>
              </w:rPr>
            </w:pPr>
          </w:p>
          <w:p w:rsidR="00473F20" w:rsidRPr="00473F20" w:rsidRDefault="00473F20" w:rsidP="002B43A9">
            <w:pPr>
              <w:rPr>
                <w:rFonts w:ascii="Courier New" w:eastAsia="Times New Roman" w:hAnsi="Courier New" w:cstheme="minorHAnsi"/>
                <w:b/>
                <w:noProof/>
                <w:color w:val="002060"/>
                <w:sz w:val="18"/>
                <w:lang w:val="es-ES" w:eastAsia="es-ES"/>
              </w:rPr>
            </w:pPr>
            <w:r w:rsidRPr="00473F20">
              <w:rPr>
                <w:rFonts w:ascii="Courier New" w:eastAsia="Times New Roman" w:hAnsi="Courier New" w:cstheme="minorHAnsi"/>
                <w:b/>
                <w:noProof/>
                <w:color w:val="002060"/>
                <w:sz w:val="18"/>
                <w:lang w:val="es-ES" w:eastAsia="es-ES"/>
              </w:rPr>
              <w:t>//</w:t>
            </w:r>
            <w:r>
              <w:rPr>
                <w:rFonts w:ascii="Courier New" w:eastAsia="Times New Roman" w:hAnsi="Courier New" w:cstheme="minorHAnsi"/>
                <w:b/>
                <w:noProof/>
                <w:color w:val="002060"/>
                <w:sz w:val="18"/>
                <w:lang w:val="es-ES" w:eastAsia="es-ES"/>
              </w:rPr>
              <w:t>...............</w:t>
            </w:r>
            <w:r w:rsidRPr="00473F20">
              <w:rPr>
                <w:rFonts w:ascii="Courier New" w:eastAsia="Times New Roman" w:hAnsi="Courier New" w:cstheme="minorHAnsi"/>
                <w:b/>
                <w:noProof/>
                <w:color w:val="002060"/>
                <w:sz w:val="18"/>
                <w:lang w:val="es-ES" w:eastAsia="es-ES"/>
              </w:rPr>
              <w:t>instrucciones del programa principal</w:t>
            </w:r>
          </w:p>
          <w:p w:rsidR="00473F20" w:rsidRPr="00473F20" w:rsidRDefault="00473F20" w:rsidP="002B43A9">
            <w:pPr>
              <w:rPr>
                <w:rFonts w:ascii="Courier New" w:eastAsia="Times New Roman" w:hAnsi="Courier New" w:cstheme="minorHAnsi"/>
                <w:b/>
                <w:noProof/>
                <w:color w:val="002060"/>
                <w:sz w:val="18"/>
                <w:lang w:val="es-ES" w:eastAsia="es-ES"/>
              </w:rPr>
            </w:pPr>
            <w:r w:rsidRPr="00473F20">
              <w:rPr>
                <w:rFonts w:ascii="Courier New" w:eastAsia="Times New Roman" w:hAnsi="Courier New" w:cstheme="minorHAnsi"/>
                <w:b/>
                <w:noProof/>
                <w:color w:val="002060"/>
                <w:sz w:val="18"/>
                <w:lang w:val="es-ES" w:eastAsia="es-ES"/>
              </w:rPr>
              <w:t>if (totalVentaArticulo("000123",20)&gt;0) {</w:t>
            </w:r>
          </w:p>
          <w:p w:rsidR="00473F20" w:rsidRPr="001A7EBF" w:rsidRDefault="00E44A27" w:rsidP="002B43A9">
            <w:pPr>
              <w:rPr>
                <w:rFonts w:ascii="Courier New" w:eastAsia="Times New Roman" w:hAnsi="Courier New" w:cstheme="minorHAnsi"/>
                <w:b/>
                <w:noProof/>
                <w:color w:val="002060"/>
                <w:sz w:val="16"/>
                <w:lang w:val="es-ES" w:eastAsia="es-ES"/>
              </w:rPr>
            </w:pPr>
            <w:r>
              <w:rPr>
                <w:rFonts w:ascii="Courier New" w:eastAsia="Times New Roman" w:hAnsi="Courier New" w:cstheme="minorHAnsi"/>
                <w:b/>
                <w:noProof/>
                <w:color w:val="002060"/>
                <w:sz w:val="16"/>
                <w:lang w:val="es-ES" w:eastAsia="es-ES"/>
              </w:rPr>
              <w:t xml:space="preserve">   </w:t>
            </w:r>
            <w:r w:rsidR="009F19E9">
              <w:rPr>
                <w:rFonts w:ascii="Courier New" w:eastAsia="Times New Roman" w:hAnsi="Courier New" w:cstheme="minorHAnsi"/>
                <w:b/>
                <w:noProof/>
                <w:color w:val="002060"/>
                <w:sz w:val="16"/>
                <w:lang w:val="es-ES" w:eastAsia="es-ES"/>
              </w:rPr>
              <w:t>alert</w:t>
            </w:r>
            <w:r w:rsidR="00473F20" w:rsidRPr="001A7EBF">
              <w:rPr>
                <w:rFonts w:ascii="Courier New" w:eastAsia="Times New Roman" w:hAnsi="Courier New" w:cstheme="minorHAnsi"/>
                <w:b/>
                <w:noProof/>
                <w:color w:val="002060"/>
                <w:sz w:val="16"/>
                <w:lang w:val="es-ES" w:eastAsia="es-ES"/>
              </w:rPr>
              <w:t>("El precio total de la venta es"</w:t>
            </w:r>
            <w:r w:rsidR="001A7EBF" w:rsidRPr="001A7EBF">
              <w:rPr>
                <w:rFonts w:ascii="Courier New" w:eastAsia="Times New Roman" w:hAnsi="Courier New" w:cstheme="minorHAnsi"/>
                <w:b/>
                <w:noProof/>
                <w:color w:val="002060"/>
                <w:sz w:val="16"/>
                <w:lang w:val="es-ES" w:eastAsia="es-ES"/>
              </w:rPr>
              <w:t xml:space="preserve"> </w:t>
            </w:r>
            <w:r w:rsidR="00473F20" w:rsidRPr="001A7EBF">
              <w:rPr>
                <w:rFonts w:ascii="Courier New" w:eastAsia="Times New Roman" w:hAnsi="Courier New" w:cstheme="minorHAnsi"/>
                <w:b/>
                <w:noProof/>
                <w:color w:val="002060"/>
                <w:sz w:val="16"/>
                <w:lang w:val="es-ES" w:eastAsia="es-ES"/>
              </w:rPr>
              <w:t>+</w:t>
            </w:r>
            <w:r w:rsidR="001A7EBF" w:rsidRPr="001A7EBF">
              <w:rPr>
                <w:rFonts w:ascii="Courier New" w:eastAsia="Times New Roman" w:hAnsi="Courier New" w:cstheme="minorHAnsi"/>
                <w:b/>
                <w:noProof/>
                <w:color w:val="002060"/>
                <w:sz w:val="16"/>
                <w:lang w:val="es-ES" w:eastAsia="es-ES"/>
              </w:rPr>
              <w:t xml:space="preserve"> </w:t>
            </w:r>
            <w:r w:rsidR="00473F20" w:rsidRPr="001A7EBF">
              <w:rPr>
                <w:rFonts w:ascii="Courier New" w:eastAsia="Times New Roman" w:hAnsi="Courier New" w:cstheme="minorHAnsi"/>
                <w:b/>
                <w:noProof/>
                <w:color w:val="002060"/>
                <w:sz w:val="16"/>
                <w:lang w:val="es-ES" w:eastAsia="es-ES"/>
              </w:rPr>
              <w:t>totalVentaArticulo("000123",20)+"€");</w:t>
            </w:r>
          </w:p>
          <w:p w:rsidR="00473F20" w:rsidRDefault="00473F20" w:rsidP="002B43A9">
            <w:pPr>
              <w:rPr>
                <w:rFonts w:ascii="Courier New" w:eastAsia="Times New Roman" w:hAnsi="Courier New" w:cstheme="minorHAnsi"/>
                <w:b/>
                <w:noProof/>
                <w:color w:val="002060"/>
                <w:sz w:val="18"/>
                <w:lang w:val="es-ES" w:eastAsia="es-ES"/>
              </w:rPr>
            </w:pPr>
            <w:r w:rsidRPr="00473F20">
              <w:rPr>
                <w:rFonts w:ascii="Courier New" w:eastAsia="Times New Roman" w:hAnsi="Courier New" w:cstheme="minorHAnsi"/>
                <w:b/>
                <w:noProof/>
                <w:color w:val="002060"/>
                <w:sz w:val="18"/>
                <w:lang w:val="es-ES" w:eastAsia="es-ES"/>
              </w:rPr>
              <w:t>}</w:t>
            </w:r>
            <w:r w:rsidR="001A7EBF">
              <w:rPr>
                <w:rFonts w:ascii="Courier New" w:eastAsia="Times New Roman" w:hAnsi="Courier New" w:cstheme="minorHAnsi"/>
                <w:b/>
                <w:noProof/>
                <w:color w:val="002060"/>
                <w:sz w:val="18"/>
                <w:lang w:val="es-ES" w:eastAsia="es-ES"/>
              </w:rPr>
              <w:t xml:space="preserve"> else {</w:t>
            </w:r>
          </w:p>
          <w:p w:rsidR="001A7EBF" w:rsidRPr="001A7EBF" w:rsidRDefault="001A7EBF" w:rsidP="002B43A9">
            <w:pPr>
              <w:rPr>
                <w:rFonts w:ascii="Courier New" w:eastAsia="Times New Roman" w:hAnsi="Courier New" w:cstheme="minorHAnsi"/>
                <w:b/>
                <w:noProof/>
                <w:color w:val="002060"/>
                <w:sz w:val="16"/>
                <w:lang w:val="es-ES" w:eastAsia="es-ES"/>
              </w:rPr>
            </w:pPr>
            <w:r w:rsidRPr="001A7EBF">
              <w:rPr>
                <w:rFonts w:ascii="Courier New" w:eastAsia="Times New Roman" w:hAnsi="Courier New" w:cstheme="minorHAnsi"/>
                <w:b/>
                <w:noProof/>
                <w:color w:val="002060"/>
                <w:sz w:val="16"/>
                <w:lang w:val="es-ES" w:eastAsia="es-ES"/>
              </w:rPr>
              <w:t xml:space="preserve">   </w:t>
            </w:r>
            <w:r w:rsidR="009F19E9">
              <w:rPr>
                <w:rFonts w:ascii="Courier New" w:eastAsia="Times New Roman" w:hAnsi="Courier New" w:cstheme="minorHAnsi"/>
                <w:b/>
                <w:noProof/>
                <w:color w:val="002060"/>
                <w:sz w:val="16"/>
                <w:lang w:val="es-ES" w:eastAsia="es-ES"/>
              </w:rPr>
              <w:t>alert</w:t>
            </w:r>
            <w:r w:rsidRPr="001A7EBF">
              <w:rPr>
                <w:rFonts w:ascii="Courier New" w:eastAsia="Times New Roman" w:hAnsi="Courier New" w:cstheme="minorHAnsi"/>
                <w:b/>
                <w:noProof/>
                <w:color w:val="002060"/>
                <w:sz w:val="16"/>
                <w:lang w:val="es-ES" w:eastAsia="es-ES"/>
              </w:rPr>
              <w:t>("No hay suficiente stock del articulo 000123");</w:t>
            </w:r>
          </w:p>
          <w:p w:rsidR="001A7EBF" w:rsidRDefault="001A7EBF" w:rsidP="002B43A9">
            <w:pPr>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w:t>
            </w:r>
          </w:p>
          <w:p w:rsidR="00473F20" w:rsidRPr="00473F20" w:rsidRDefault="00473F20" w:rsidP="002B43A9">
            <w:pPr>
              <w:keepNext/>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//...............instrucciones</w:t>
            </w:r>
          </w:p>
        </w:tc>
      </w:tr>
    </w:tbl>
    <w:p w:rsidR="00473F20" w:rsidRDefault="00473F20" w:rsidP="00473F20">
      <w:pPr>
        <w:pStyle w:val="Descripcin"/>
        <w:framePr w:hSpace="142" w:wrap="around" w:vAnchor="text" w:hAnchor="margin" w:y="1"/>
        <w:suppressOverlap/>
      </w:pPr>
      <w:bookmarkStart w:id="54" w:name="_Toc528149360"/>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23</w:t>
      </w:r>
      <w:r w:rsidR="00571D9E">
        <w:rPr>
          <w:noProof/>
        </w:rPr>
        <w:fldChar w:fldCharType="end"/>
      </w:r>
      <w:r>
        <w:t xml:space="preserve"> Ejemplo de funciones anidadas</w:t>
      </w:r>
      <w:bookmarkEnd w:id="54"/>
    </w:p>
    <w:p w:rsidR="00C325B3" w:rsidRPr="00DF379C" w:rsidRDefault="00C325B3" w:rsidP="00C325B3">
      <w:pPr>
        <w:pStyle w:val="Ttulo1"/>
        <w:pageBreakBefore/>
        <w:numPr>
          <w:ilvl w:val="1"/>
          <w:numId w:val="1"/>
        </w:numPr>
        <w:spacing w:before="0" w:after="0"/>
        <w:rPr>
          <w:rFonts w:cstheme="minorHAnsi"/>
          <w:sz w:val="28"/>
          <w:szCs w:val="28"/>
          <w:lang w:val="es-ES"/>
        </w:rPr>
      </w:pPr>
      <w:bookmarkStart w:id="55" w:name="_Toc528153007"/>
      <w:r w:rsidRPr="00DF379C">
        <w:rPr>
          <w:rFonts w:cstheme="minorHAnsi"/>
          <w:sz w:val="28"/>
          <w:szCs w:val="28"/>
          <w:lang w:val="es-ES"/>
        </w:rPr>
        <w:lastRenderedPageBreak/>
        <w:t xml:space="preserve">Funciones </w:t>
      </w:r>
      <w:r>
        <w:rPr>
          <w:rFonts w:cstheme="minorHAnsi"/>
          <w:sz w:val="28"/>
          <w:szCs w:val="28"/>
          <w:lang w:val="es-ES"/>
        </w:rPr>
        <w:t>anónimas</w:t>
      </w:r>
      <w:r w:rsidRPr="00DF379C">
        <w:rPr>
          <w:rFonts w:cstheme="minorHAnsi"/>
          <w:sz w:val="28"/>
          <w:szCs w:val="28"/>
          <w:lang w:val="es-ES"/>
        </w:rPr>
        <w:t>.</w:t>
      </w:r>
      <w:bookmarkEnd w:id="55"/>
    </w:p>
    <w:p w:rsidR="00C325B3" w:rsidRDefault="00C325B3" w:rsidP="00C325B3">
      <w:pPr>
        <w:rPr>
          <w:lang w:val="es-ES"/>
        </w:rPr>
      </w:pPr>
      <w:r>
        <w:rPr>
          <w:lang w:val="es-ES"/>
        </w:rPr>
        <w:t>A estas alturas, después de consultar los ejemplos de los métodos de los arrays habrás visto que en muchos de ellos se han empleado este tipo de funciones.</w:t>
      </w:r>
    </w:p>
    <w:p w:rsidR="00C325B3" w:rsidRDefault="00C325B3" w:rsidP="00C325B3">
      <w:pPr>
        <w:rPr>
          <w:lang w:val="es-ES"/>
        </w:rPr>
      </w:pPr>
      <w:r>
        <w:rPr>
          <w:lang w:val="es-ES"/>
        </w:rPr>
        <w:t>Las funciones anónimas son funciones que no tienen un nombre por lo que no se declaran como el resto de las funciones.</w:t>
      </w:r>
    </w:p>
    <w:p w:rsidR="00C325B3" w:rsidRDefault="00C325B3" w:rsidP="00C325B3">
      <w:pPr>
        <w:rPr>
          <w:lang w:val="es-ES"/>
        </w:rPr>
      </w:pPr>
      <w:r>
        <w:rPr>
          <w:lang w:val="es-ES"/>
        </w:rPr>
        <w:t>Son funciones que son creadas mediante una expresión que se asigna a una variable. Será esta variable la que utilicemos después para llamar a la función.</w:t>
      </w:r>
    </w:p>
    <w:p w:rsidR="00C325B3" w:rsidRDefault="00C325B3" w:rsidP="00C325B3">
      <w:pPr>
        <w:rPr>
          <w:lang w:val="es-ES"/>
        </w:rPr>
      </w:pPr>
      <w:r>
        <w:rPr>
          <w:lang w:val="es-ES"/>
        </w:rPr>
        <w:t>En el ejemplo siguiente podemos ver la diferencia en el uso de las funciones con nombre y las anónimas:</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C325B3" w:rsidRPr="00B77793" w:rsidTr="00B42173">
        <w:trPr>
          <w:trHeight w:val="287"/>
        </w:trPr>
        <w:tc>
          <w:tcPr>
            <w:tcW w:w="9166" w:type="dxa"/>
            <w:shd w:val="thinHorzCross" w:color="DAEEF3" w:themeColor="accent5" w:themeTint="33" w:fill="auto"/>
          </w:tcPr>
          <w:p w:rsidR="00C325B3" w:rsidRPr="00473F20" w:rsidRDefault="00C325B3" w:rsidP="00C325B3">
            <w:pPr>
              <w:rPr>
                <w:rFonts w:ascii="Courier New" w:eastAsia="Times New Roman" w:hAnsi="Courier New" w:cstheme="minorHAnsi"/>
                <w:b/>
                <w:noProof/>
                <w:color w:val="002060"/>
                <w:sz w:val="18"/>
                <w:lang w:val="es-ES" w:eastAsia="es-ES"/>
              </w:rPr>
            </w:pPr>
            <w:r w:rsidRPr="00473F20">
              <w:rPr>
                <w:rFonts w:ascii="Courier New" w:eastAsia="Times New Roman" w:hAnsi="Courier New" w:cstheme="minorHAnsi"/>
                <w:b/>
                <w:noProof/>
                <w:color w:val="002060"/>
                <w:sz w:val="18"/>
                <w:lang w:val="es-ES" w:eastAsia="es-ES"/>
              </w:rPr>
              <w:t>//</w:t>
            </w:r>
            <w:r>
              <w:rPr>
                <w:rFonts w:ascii="Courier New" w:eastAsia="Times New Roman" w:hAnsi="Courier New" w:cstheme="minorHAnsi"/>
                <w:b/>
                <w:noProof/>
                <w:color w:val="002060"/>
                <w:sz w:val="18"/>
                <w:lang w:val="es-ES" w:eastAsia="es-ES"/>
              </w:rPr>
              <w:t>...............función declarada con nombre</w:t>
            </w:r>
          </w:p>
          <w:p w:rsidR="00C325B3" w:rsidRPr="0006083D" w:rsidRDefault="00C325B3" w:rsidP="00B42173">
            <w:pPr>
              <w:pStyle w:val="Codigo"/>
              <w:keepNext/>
              <w:spacing w:before="60" w:after="60"/>
              <w:rPr>
                <w:rFonts w:eastAsia="Times New Roman"/>
                <w:lang w:eastAsia="es-ES"/>
              </w:rPr>
            </w:pPr>
            <w:r w:rsidRPr="0006083D">
              <w:rPr>
                <w:rFonts w:eastAsia="Times New Roman"/>
                <w:lang w:eastAsia="es-ES"/>
              </w:rPr>
              <w:t xml:space="preserve">function  </w:t>
            </w:r>
            <w:r>
              <w:rPr>
                <w:rFonts w:eastAsia="Times New Roman"/>
                <w:lang w:eastAsia="es-ES"/>
              </w:rPr>
              <w:t>por2</w:t>
            </w:r>
            <w:r w:rsidRPr="0006083D">
              <w:rPr>
                <w:rFonts w:eastAsia="Times New Roman"/>
                <w:lang w:eastAsia="es-ES"/>
              </w:rPr>
              <w:t>(</w:t>
            </w:r>
            <w:r>
              <w:rPr>
                <w:rFonts w:eastAsia="Times New Roman"/>
                <w:lang w:eastAsia="es-ES"/>
              </w:rPr>
              <w:t>numero</w:t>
            </w:r>
            <w:r w:rsidRPr="0006083D">
              <w:rPr>
                <w:rFonts w:eastAsia="Times New Roman"/>
                <w:lang w:eastAsia="es-ES"/>
              </w:rPr>
              <w:t>)</w:t>
            </w:r>
            <w:r>
              <w:rPr>
                <w:rFonts w:eastAsia="Times New Roman"/>
                <w:lang w:eastAsia="es-ES"/>
              </w:rPr>
              <w:t xml:space="preserve"> </w:t>
            </w:r>
            <w:r w:rsidRPr="0006083D">
              <w:rPr>
                <w:rFonts w:eastAsia="Times New Roman"/>
                <w:lang w:eastAsia="es-ES"/>
              </w:rPr>
              <w:t>{</w:t>
            </w:r>
          </w:p>
          <w:p w:rsidR="00C325B3" w:rsidRPr="00380BC4" w:rsidRDefault="00C325B3" w:rsidP="00B42173">
            <w:pPr>
              <w:pStyle w:val="Codigo"/>
              <w:keepNext/>
              <w:spacing w:before="60" w:after="60"/>
              <w:rPr>
                <w:rFonts w:eastAsia="Times New Roman"/>
                <w:lang w:eastAsia="es-ES"/>
              </w:rPr>
            </w:pPr>
            <w:r w:rsidRPr="0006083D">
              <w:rPr>
                <w:rFonts w:eastAsia="Times New Roman"/>
                <w:lang w:eastAsia="es-ES"/>
              </w:rPr>
              <w:t xml:space="preserve">   </w:t>
            </w:r>
            <w:r w:rsidRPr="00380BC4">
              <w:rPr>
                <w:rFonts w:eastAsia="Times New Roman"/>
                <w:lang w:eastAsia="es-ES"/>
              </w:rPr>
              <w:t xml:space="preserve">return </w:t>
            </w:r>
            <w:r>
              <w:rPr>
                <w:rFonts w:eastAsia="Times New Roman"/>
                <w:lang w:eastAsia="es-ES"/>
              </w:rPr>
              <w:t>numero*2</w:t>
            </w:r>
            <w:r w:rsidRPr="00380BC4">
              <w:rPr>
                <w:rFonts w:eastAsia="Times New Roman"/>
                <w:lang w:eastAsia="es-ES"/>
              </w:rPr>
              <w:t>;</w:t>
            </w:r>
          </w:p>
          <w:p w:rsidR="00C325B3" w:rsidRDefault="00C325B3" w:rsidP="00B42173">
            <w:pPr>
              <w:pStyle w:val="Codigo"/>
              <w:keepNext/>
              <w:spacing w:before="60" w:after="60"/>
              <w:rPr>
                <w:rFonts w:eastAsia="Times New Roman"/>
                <w:lang w:eastAsia="es-ES"/>
              </w:rPr>
            </w:pPr>
            <w:r w:rsidRPr="008C166F">
              <w:rPr>
                <w:rFonts w:eastAsia="Times New Roman"/>
                <w:lang w:eastAsia="es-ES"/>
              </w:rPr>
              <w:t>}</w:t>
            </w:r>
          </w:p>
          <w:p w:rsidR="00C325B3" w:rsidRDefault="00C325B3" w:rsidP="00B42173">
            <w:pPr>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 uso de la función</w:t>
            </w:r>
          </w:p>
          <w:p w:rsidR="00C325B3" w:rsidRDefault="00C325B3" w:rsidP="00B42173">
            <w:pPr>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var num=por2(4);</w:t>
            </w:r>
          </w:p>
          <w:p w:rsidR="00C325B3" w:rsidRDefault="00C325B3" w:rsidP="00B42173">
            <w:pPr>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alert(num); //enseñaría un 8</w:t>
            </w:r>
          </w:p>
          <w:p w:rsidR="00C325B3" w:rsidRDefault="00C325B3" w:rsidP="00B42173">
            <w:pPr>
              <w:rPr>
                <w:rFonts w:ascii="Courier New" w:eastAsia="Times New Roman" w:hAnsi="Courier New" w:cstheme="minorHAnsi"/>
                <w:b/>
                <w:noProof/>
                <w:color w:val="002060"/>
                <w:sz w:val="18"/>
                <w:lang w:val="es-ES" w:eastAsia="es-ES"/>
              </w:rPr>
            </w:pPr>
          </w:p>
          <w:p w:rsidR="00C325B3" w:rsidRDefault="00C325B3" w:rsidP="00B42173">
            <w:pPr>
              <w:rPr>
                <w:rFonts w:ascii="Courier New" w:eastAsia="Times New Roman" w:hAnsi="Courier New" w:cstheme="minorHAnsi"/>
                <w:b/>
                <w:noProof/>
                <w:color w:val="002060"/>
                <w:sz w:val="18"/>
                <w:lang w:val="es-ES" w:eastAsia="es-ES"/>
              </w:rPr>
            </w:pPr>
          </w:p>
          <w:p w:rsidR="00C325B3" w:rsidRDefault="00C325B3" w:rsidP="00B42173">
            <w:pPr>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 . . . . . .hacemos uso de una función anónima</w:t>
            </w:r>
          </w:p>
          <w:p w:rsidR="00C325B3" w:rsidRDefault="00C325B3" w:rsidP="00B42173">
            <w:pPr>
              <w:keepNext/>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 . . . . . .le asignamos a num la expresión de la función</w:t>
            </w:r>
          </w:p>
          <w:p w:rsidR="00A25D78" w:rsidRDefault="00A25D78" w:rsidP="00B42173">
            <w:pPr>
              <w:keepNext/>
              <w:rPr>
                <w:rFonts w:ascii="Courier New" w:eastAsia="Times New Roman" w:hAnsi="Courier New" w:cstheme="minorHAnsi"/>
                <w:b/>
                <w:noProof/>
                <w:color w:val="002060"/>
                <w:sz w:val="18"/>
                <w:lang w:val="es-ES" w:eastAsia="es-ES"/>
              </w:rPr>
            </w:pPr>
          </w:p>
          <w:p w:rsidR="00A25D78" w:rsidRDefault="00C325B3" w:rsidP="00B42173">
            <w:pPr>
              <w:keepNext/>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var num=funct</w:t>
            </w:r>
            <w:r w:rsidR="00A25D78">
              <w:rPr>
                <w:rFonts w:ascii="Courier New" w:eastAsia="Times New Roman" w:hAnsi="Courier New" w:cstheme="minorHAnsi"/>
                <w:b/>
                <w:noProof/>
                <w:color w:val="002060"/>
                <w:sz w:val="18"/>
                <w:lang w:val="es-ES" w:eastAsia="es-ES"/>
              </w:rPr>
              <w:t>ion(numero) {return numero*2;};</w:t>
            </w:r>
          </w:p>
          <w:p w:rsidR="00C325B3" w:rsidRDefault="00C325B3" w:rsidP="00B42173">
            <w:pPr>
              <w:keepNext/>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//aquí después de la llave hay un ; porque estamos haciendo una asignación</w:t>
            </w:r>
          </w:p>
          <w:p w:rsidR="00C325B3" w:rsidRDefault="00C325B3" w:rsidP="00B42173">
            <w:pPr>
              <w:keepNext/>
              <w:rPr>
                <w:rFonts w:ascii="Courier New" w:eastAsia="Times New Roman" w:hAnsi="Courier New" w:cstheme="minorHAnsi"/>
                <w:b/>
                <w:noProof/>
                <w:color w:val="002060"/>
                <w:sz w:val="18"/>
                <w:lang w:val="es-ES" w:eastAsia="es-ES"/>
              </w:rPr>
            </w:pPr>
          </w:p>
          <w:p w:rsidR="00C325B3" w:rsidRDefault="00C325B3" w:rsidP="00B42173">
            <w:pPr>
              <w:keepNext/>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//usamos la función</w:t>
            </w:r>
          </w:p>
          <w:p w:rsidR="00C325B3" w:rsidRDefault="00C325B3" w:rsidP="00B42173">
            <w:pPr>
              <w:keepNext/>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alert(num(</w:t>
            </w:r>
            <w:r w:rsidR="00B42173">
              <w:rPr>
                <w:rFonts w:ascii="Courier New" w:eastAsia="Times New Roman" w:hAnsi="Courier New" w:cstheme="minorHAnsi"/>
                <w:b/>
                <w:noProof/>
                <w:color w:val="002060"/>
                <w:sz w:val="18"/>
                <w:lang w:val="es-ES" w:eastAsia="es-ES"/>
              </w:rPr>
              <w:t>4</w:t>
            </w:r>
            <w:r>
              <w:rPr>
                <w:rFonts w:ascii="Courier New" w:eastAsia="Times New Roman" w:hAnsi="Courier New" w:cstheme="minorHAnsi"/>
                <w:b/>
                <w:noProof/>
                <w:color w:val="002060"/>
                <w:sz w:val="18"/>
                <w:lang w:val="es-ES" w:eastAsia="es-ES"/>
              </w:rPr>
              <w:t>));</w:t>
            </w:r>
          </w:p>
          <w:p w:rsidR="00C325B3" w:rsidRDefault="00A25D78" w:rsidP="00B42173">
            <w:pPr>
              <w:keepNext/>
              <w:rPr>
                <w:rFonts w:ascii="Courier New" w:eastAsia="Times New Roman" w:hAnsi="Courier New" w:cstheme="minorHAnsi"/>
                <w:b/>
                <w:noProof/>
                <w:color w:val="002060"/>
                <w:sz w:val="18"/>
                <w:lang w:val="es-ES" w:eastAsia="es-ES"/>
              </w:rPr>
            </w:pPr>
            <w:r>
              <w:rPr>
                <w:rFonts w:ascii="Courier New" w:eastAsia="Times New Roman" w:hAnsi="Courier New" w:cstheme="minorHAnsi"/>
                <w:b/>
                <w:noProof/>
                <w:color w:val="002060"/>
                <w:sz w:val="18"/>
                <w:lang w:val="es-ES" w:eastAsia="es-ES"/>
              </w:rPr>
              <w:t>//</w:t>
            </w:r>
            <w:r w:rsidR="00B42173">
              <w:rPr>
                <w:rFonts w:ascii="Courier New" w:eastAsia="Times New Roman" w:hAnsi="Courier New" w:cstheme="minorHAnsi"/>
                <w:b/>
                <w:noProof/>
                <w:color w:val="002060"/>
                <w:sz w:val="18"/>
                <w:lang w:val="es-ES" w:eastAsia="es-ES"/>
              </w:rPr>
              <w:t>4</w:t>
            </w:r>
            <w:r>
              <w:rPr>
                <w:rFonts w:ascii="Courier New" w:eastAsia="Times New Roman" w:hAnsi="Courier New" w:cstheme="minorHAnsi"/>
                <w:b/>
                <w:noProof/>
                <w:color w:val="002060"/>
                <w:sz w:val="18"/>
                <w:lang w:val="es-ES" w:eastAsia="es-ES"/>
              </w:rPr>
              <w:t xml:space="preserve"> es el argumento de la función anónima</w:t>
            </w:r>
          </w:p>
          <w:p w:rsidR="00C325B3" w:rsidRPr="00473F20" w:rsidRDefault="00C325B3" w:rsidP="00A25D78">
            <w:pPr>
              <w:keepNext/>
              <w:rPr>
                <w:rFonts w:ascii="Courier New" w:eastAsia="Times New Roman" w:hAnsi="Courier New" w:cstheme="minorHAnsi"/>
                <w:b/>
                <w:noProof/>
                <w:color w:val="002060"/>
                <w:sz w:val="18"/>
                <w:lang w:val="es-ES" w:eastAsia="es-ES"/>
              </w:rPr>
            </w:pPr>
          </w:p>
        </w:tc>
      </w:tr>
    </w:tbl>
    <w:p w:rsidR="00A25D78" w:rsidRDefault="00A25D78" w:rsidP="00A25D78">
      <w:pPr>
        <w:pStyle w:val="Descripcin"/>
        <w:framePr w:hSpace="142" w:wrap="around" w:vAnchor="text" w:hAnchor="margin" w:y="1"/>
        <w:suppressOverlap/>
      </w:pPr>
      <w:bookmarkStart w:id="56" w:name="_Toc528149361"/>
      <w:r>
        <w:t xml:space="preserve">Ejemplo </w:t>
      </w:r>
      <w:r w:rsidR="00B42173">
        <w:rPr>
          <w:noProof/>
        </w:rPr>
        <w:fldChar w:fldCharType="begin"/>
      </w:r>
      <w:r w:rsidR="00B42173">
        <w:rPr>
          <w:noProof/>
        </w:rPr>
        <w:instrText xml:space="preserve"> SEQ Ejemplo \* ARABIC </w:instrText>
      </w:r>
      <w:r w:rsidR="00B42173">
        <w:rPr>
          <w:noProof/>
        </w:rPr>
        <w:fldChar w:fldCharType="separate"/>
      </w:r>
      <w:r>
        <w:rPr>
          <w:noProof/>
        </w:rPr>
        <w:t>24</w:t>
      </w:r>
      <w:r w:rsidR="00B42173">
        <w:rPr>
          <w:noProof/>
        </w:rPr>
        <w:fldChar w:fldCharType="end"/>
      </w:r>
      <w:r>
        <w:t xml:space="preserve"> Uso de funciones anónimas</w:t>
      </w:r>
      <w:bookmarkEnd w:id="56"/>
    </w:p>
    <w:p w:rsidR="00C325B3" w:rsidRPr="00C325B3" w:rsidRDefault="00C325B3" w:rsidP="00C325B3">
      <w:pPr>
        <w:rPr>
          <w:lang w:val="es-ES"/>
        </w:rPr>
      </w:pPr>
    </w:p>
    <w:p w:rsidR="0006083D" w:rsidRPr="00DF379C" w:rsidRDefault="00DF379C" w:rsidP="00DF379C">
      <w:pPr>
        <w:pStyle w:val="Ttulo1"/>
        <w:pageBreakBefore/>
        <w:numPr>
          <w:ilvl w:val="1"/>
          <w:numId w:val="1"/>
        </w:numPr>
        <w:spacing w:before="0" w:after="0"/>
        <w:rPr>
          <w:rFonts w:cstheme="minorHAnsi"/>
          <w:sz w:val="28"/>
          <w:szCs w:val="28"/>
          <w:lang w:val="es-ES"/>
        </w:rPr>
      </w:pPr>
      <w:bookmarkStart w:id="57" w:name="_Toc528153008"/>
      <w:r w:rsidRPr="00DF379C">
        <w:rPr>
          <w:rFonts w:cstheme="minorHAnsi"/>
          <w:sz w:val="28"/>
          <w:szCs w:val="28"/>
          <w:lang w:val="es-ES"/>
        </w:rPr>
        <w:lastRenderedPageBreak/>
        <w:t>Funciones predefinidas del lenguaje.</w:t>
      </w:r>
      <w:bookmarkEnd w:id="57"/>
    </w:p>
    <w:p w:rsidR="008A1F7D" w:rsidRDefault="00B02106" w:rsidP="00A85A35">
      <w:pPr>
        <w:rPr>
          <w:lang w:val="es-ES"/>
        </w:rPr>
      </w:pPr>
      <w:r>
        <w:rPr>
          <w:lang w:val="es-ES"/>
        </w:rPr>
        <w:t xml:space="preserve">Después de ver los </w:t>
      </w:r>
      <w:r w:rsidR="008A1F7D">
        <w:rPr>
          <w:lang w:val="es-ES"/>
        </w:rPr>
        <w:t>arrays</w:t>
      </w:r>
      <w:r>
        <w:rPr>
          <w:lang w:val="es-ES"/>
        </w:rPr>
        <w:t xml:space="preserve"> habrás podido observar que</w:t>
      </w:r>
      <w:r w:rsidR="00124ABB" w:rsidRPr="00124ABB">
        <w:rPr>
          <w:lang w:val="es-ES"/>
        </w:rPr>
        <w:t xml:space="preserve"> todos los métodos en realidad son funciones (</w:t>
      </w:r>
      <w:r>
        <w:rPr>
          <w:lang w:val="es-ES"/>
        </w:rPr>
        <w:t xml:space="preserve">que usan o no parámetros dentro de sus </w:t>
      </w:r>
      <w:r w:rsidR="00124ABB" w:rsidRPr="00124ABB">
        <w:rPr>
          <w:lang w:val="es-ES"/>
        </w:rPr>
        <w:t>paréntesis). Pues bien</w:t>
      </w:r>
      <w:r w:rsidR="00214F54">
        <w:rPr>
          <w:lang w:val="es-ES"/>
        </w:rPr>
        <w:t>,</w:t>
      </w:r>
      <w:r w:rsidR="00124ABB" w:rsidRPr="00124ABB">
        <w:rPr>
          <w:lang w:val="es-ES"/>
        </w:rPr>
        <w:t xml:space="preserve"> en JavaScript disponemos de algunos elementos que necesitan ser tratados a escala global y que no pertenecen a ningún objeto en particular (o que se pueden aplicar a cualquier objeto).</w:t>
      </w:r>
      <w:r w:rsidR="00214F54">
        <w:rPr>
          <w:lang w:val="es-ES"/>
        </w:rPr>
        <w:t xml:space="preserve"> </w:t>
      </w:r>
    </w:p>
    <w:p w:rsidR="00325E54" w:rsidRDefault="00214F54" w:rsidP="00A85A35">
      <w:pPr>
        <w:rPr>
          <w:lang w:val="es-ES"/>
        </w:rPr>
      </w:pPr>
      <w:r>
        <w:rPr>
          <w:lang w:val="es-ES"/>
        </w:rPr>
        <w:t xml:space="preserve">A </w:t>
      </w:r>
      <w:r w:rsidR="004522FB">
        <w:rPr>
          <w:lang w:val="es-ES"/>
        </w:rPr>
        <w:t>continuación,</w:t>
      </w:r>
      <w:r>
        <w:rPr>
          <w:lang w:val="es-ES"/>
        </w:rPr>
        <w:t xml:space="preserve"> se muestran algunos de las propiedades y métodos </w:t>
      </w:r>
      <w:r w:rsidRPr="00214F54">
        <w:rPr>
          <w:lang w:val="es-ES"/>
        </w:rPr>
        <w:t>que se pueden utilizar a nivel global en cualquier pa</w:t>
      </w:r>
      <w:r>
        <w:rPr>
          <w:lang w:val="es-ES"/>
        </w:rPr>
        <w:t>rte de tu código de JavaScript.</w:t>
      </w:r>
    </w:p>
    <w:tbl>
      <w:tblPr>
        <w:tblStyle w:val="Cuadrculamedia3-nfasis2"/>
        <w:tblW w:w="5000" w:type="pct"/>
        <w:tblLook w:val="0420" w:firstRow="1" w:lastRow="0" w:firstColumn="0" w:lastColumn="0" w:noHBand="0" w:noVBand="1"/>
        <w:tblDescription w:val="Esta tabla muestra todas las propiedades y sus  descripciones, que pueden ser utilizadas con el objeto Array."/>
      </w:tblPr>
      <w:tblGrid>
        <w:gridCol w:w="1553"/>
        <w:gridCol w:w="7689"/>
      </w:tblGrid>
      <w:tr w:rsidR="00214F54" w:rsidRPr="00615396" w:rsidTr="00214F54">
        <w:trPr>
          <w:cnfStyle w:val="100000000000" w:firstRow="1" w:lastRow="0" w:firstColumn="0" w:lastColumn="0" w:oddVBand="0" w:evenVBand="0" w:oddHBand="0" w:evenHBand="0" w:firstRowFirstColumn="0" w:firstRowLastColumn="0" w:lastRowFirstColumn="0" w:lastRowLastColumn="0"/>
          <w:trHeight w:val="391"/>
        </w:trPr>
        <w:tc>
          <w:tcPr>
            <w:tcW w:w="5000" w:type="pct"/>
            <w:gridSpan w:val="2"/>
            <w:shd w:val="clear" w:color="auto" w:fill="000000" w:themeFill="text1"/>
            <w:vAlign w:val="center"/>
            <w:hideMark/>
          </w:tcPr>
          <w:p w:rsidR="00214F54" w:rsidRPr="00615396" w:rsidRDefault="00214F54" w:rsidP="00214F54">
            <w:pPr>
              <w:contextualSpacing/>
              <w:jc w:val="center"/>
              <w:rPr>
                <w:rFonts w:eastAsia="Times New Roman" w:cs="Times New Roman"/>
                <w:lang w:val="es-ES" w:eastAsia="es-ES"/>
              </w:rPr>
            </w:pPr>
            <w:r w:rsidRPr="00615396">
              <w:rPr>
                <w:rFonts w:eastAsia="Times New Roman" w:cs="Times New Roman"/>
                <w:lang w:val="es-ES" w:eastAsia="es-ES"/>
              </w:rPr>
              <w:t xml:space="preserve">Propiedades </w:t>
            </w:r>
            <w:r>
              <w:rPr>
                <w:rFonts w:eastAsia="Times New Roman" w:cs="Times New Roman"/>
                <w:lang w:val="es-ES" w:eastAsia="es-ES"/>
              </w:rPr>
              <w:t>globales de JavaScript</w:t>
            </w:r>
          </w:p>
        </w:tc>
      </w:tr>
      <w:tr w:rsidR="00214F54" w:rsidRPr="00615396" w:rsidTr="00214F54">
        <w:trPr>
          <w:cnfStyle w:val="000000100000" w:firstRow="0" w:lastRow="0" w:firstColumn="0" w:lastColumn="0" w:oddVBand="0" w:evenVBand="0" w:oddHBand="1" w:evenHBand="0" w:firstRowFirstColumn="0" w:firstRowLastColumn="0" w:lastRowFirstColumn="0" w:lastRowLastColumn="0"/>
          <w:trHeight w:val="356"/>
        </w:trPr>
        <w:tc>
          <w:tcPr>
            <w:tcW w:w="840" w:type="pct"/>
            <w:shd w:val="clear" w:color="auto" w:fill="943634" w:themeFill="accent2" w:themeFillShade="BF"/>
            <w:vAlign w:val="center"/>
            <w:hideMark/>
          </w:tcPr>
          <w:p w:rsidR="00214F54" w:rsidRPr="00615396" w:rsidRDefault="00214F54" w:rsidP="002B43A9">
            <w:pPr>
              <w:jc w:val="center"/>
              <w:rPr>
                <w:rFonts w:eastAsia="Times New Roman" w:cs="Times New Roman"/>
                <w:b/>
                <w:lang w:val="es-ES" w:eastAsia="es-ES"/>
              </w:rPr>
            </w:pPr>
            <w:r w:rsidRPr="00615396">
              <w:rPr>
                <w:rFonts w:eastAsia="Times New Roman" w:cs="Times New Roman"/>
                <w:b/>
                <w:color w:val="FFFFFF" w:themeColor="background1"/>
                <w:lang w:val="es-ES" w:eastAsia="es-ES"/>
              </w:rPr>
              <w:t>Propiedad</w:t>
            </w:r>
          </w:p>
        </w:tc>
        <w:tc>
          <w:tcPr>
            <w:tcW w:w="4160" w:type="pct"/>
            <w:shd w:val="clear" w:color="auto" w:fill="943634" w:themeFill="accent2" w:themeFillShade="BF"/>
            <w:vAlign w:val="center"/>
            <w:hideMark/>
          </w:tcPr>
          <w:p w:rsidR="00214F54" w:rsidRPr="00615396" w:rsidRDefault="00214F54" w:rsidP="002B43A9">
            <w:pPr>
              <w:contextualSpacing/>
              <w:jc w:val="center"/>
              <w:rPr>
                <w:rFonts w:eastAsia="Times New Roman" w:cs="Times New Roman"/>
                <w:b/>
                <w:bCs/>
                <w:color w:val="FFFFFF" w:themeColor="background1"/>
                <w:lang w:val="es-ES" w:eastAsia="es-ES"/>
              </w:rPr>
            </w:pPr>
            <w:r w:rsidRPr="00615396">
              <w:rPr>
                <w:rFonts w:eastAsia="Times New Roman" w:cs="Times New Roman"/>
                <w:b/>
                <w:bCs/>
                <w:color w:val="FFFFFF" w:themeColor="background1"/>
                <w:lang w:val="es-ES" w:eastAsia="es-ES"/>
              </w:rPr>
              <w:t>Descripción</w:t>
            </w:r>
          </w:p>
        </w:tc>
      </w:tr>
      <w:tr w:rsidR="00214F54" w:rsidRPr="00615396" w:rsidTr="00214F54">
        <w:trPr>
          <w:cnfStyle w:val="000000010000" w:firstRow="0" w:lastRow="0" w:firstColumn="0" w:lastColumn="0" w:oddVBand="0" w:evenVBand="0" w:oddHBand="0" w:evenHBand="1" w:firstRowFirstColumn="0" w:firstRowLastColumn="0" w:lastRowFirstColumn="0" w:lastRowLastColumn="0"/>
          <w:trHeight w:val="340"/>
        </w:trPr>
        <w:tc>
          <w:tcPr>
            <w:tcW w:w="840" w:type="pct"/>
            <w:shd w:val="clear" w:color="auto" w:fill="FDE9D9" w:themeFill="accent6" w:themeFillTint="33"/>
            <w:vAlign w:val="center"/>
            <w:hideMark/>
          </w:tcPr>
          <w:p w:rsidR="00214F54" w:rsidRPr="00214F54" w:rsidRDefault="002A1C85" w:rsidP="00214F54">
            <w:pPr>
              <w:pStyle w:val="Codigo"/>
              <w:rPr>
                <w:rFonts w:eastAsia="Times New Roman"/>
                <w:lang w:eastAsia="es-ES"/>
              </w:rPr>
            </w:pPr>
            <w:hyperlink r:id="rId51" w:history="1">
              <w:r w:rsidR="00214F54" w:rsidRPr="00DC472D">
                <w:rPr>
                  <w:rStyle w:val="Hipervnculo"/>
                  <w:rFonts w:eastAsia="Times New Roman"/>
                  <w:lang w:eastAsia="es-ES"/>
                </w:rPr>
                <w:t>Infinity</w:t>
              </w:r>
            </w:hyperlink>
          </w:p>
        </w:tc>
        <w:tc>
          <w:tcPr>
            <w:tcW w:w="4160" w:type="pct"/>
            <w:shd w:val="clear" w:color="auto" w:fill="FDE9D9" w:themeFill="accent6" w:themeFillTint="33"/>
            <w:vAlign w:val="center"/>
            <w:hideMark/>
          </w:tcPr>
          <w:p w:rsidR="00214F54" w:rsidRDefault="00214F54">
            <w:pPr>
              <w:rPr>
                <w:sz w:val="24"/>
                <w:szCs w:val="24"/>
              </w:rPr>
            </w:pPr>
            <w:r>
              <w:t xml:space="preserve">Un valor numérico que representa el infinito positivo/negativo. </w:t>
            </w:r>
          </w:p>
        </w:tc>
      </w:tr>
      <w:tr w:rsidR="00214F54" w:rsidRPr="00615396" w:rsidTr="00214F54">
        <w:trPr>
          <w:cnfStyle w:val="000000100000" w:firstRow="0" w:lastRow="0" w:firstColumn="0" w:lastColumn="0" w:oddVBand="0" w:evenVBand="0" w:oddHBand="1" w:evenHBand="0" w:firstRowFirstColumn="0" w:firstRowLastColumn="0" w:lastRowFirstColumn="0" w:lastRowLastColumn="0"/>
          <w:trHeight w:val="340"/>
        </w:trPr>
        <w:tc>
          <w:tcPr>
            <w:tcW w:w="840" w:type="pct"/>
            <w:shd w:val="clear" w:color="auto" w:fill="FABF8F" w:themeFill="accent6" w:themeFillTint="99"/>
            <w:vAlign w:val="center"/>
            <w:hideMark/>
          </w:tcPr>
          <w:p w:rsidR="00214F54" w:rsidRPr="00214F54" w:rsidRDefault="002A1C85" w:rsidP="00214F54">
            <w:pPr>
              <w:pStyle w:val="Codigo"/>
              <w:rPr>
                <w:rFonts w:eastAsia="Times New Roman"/>
                <w:lang w:eastAsia="es-ES"/>
              </w:rPr>
            </w:pPr>
            <w:hyperlink r:id="rId52" w:history="1">
              <w:r w:rsidR="00214F54" w:rsidRPr="00DC472D">
                <w:rPr>
                  <w:rStyle w:val="Hipervnculo"/>
                  <w:rFonts w:eastAsia="Times New Roman"/>
                  <w:lang w:eastAsia="es-ES"/>
                </w:rPr>
                <w:t>NaN</w:t>
              </w:r>
            </w:hyperlink>
          </w:p>
        </w:tc>
        <w:tc>
          <w:tcPr>
            <w:tcW w:w="4160" w:type="pct"/>
            <w:shd w:val="clear" w:color="auto" w:fill="FABF8F" w:themeFill="accent6" w:themeFillTint="99"/>
            <w:vAlign w:val="center"/>
            <w:hideMark/>
          </w:tcPr>
          <w:p w:rsidR="00214F54" w:rsidRDefault="00214F54">
            <w:pPr>
              <w:rPr>
                <w:sz w:val="24"/>
                <w:szCs w:val="24"/>
              </w:rPr>
            </w:pPr>
            <w:r>
              <w:t>Valor que no es numérico "</w:t>
            </w:r>
            <w:r w:rsidRPr="00214F54">
              <w:rPr>
                <w:lang w:val="es-ES"/>
              </w:rPr>
              <w:t>Not a Number</w:t>
            </w:r>
            <w:r>
              <w:t>".</w:t>
            </w:r>
          </w:p>
        </w:tc>
      </w:tr>
      <w:tr w:rsidR="00214F54" w:rsidRPr="00615396" w:rsidTr="00214F54">
        <w:trPr>
          <w:cnfStyle w:val="000000010000" w:firstRow="0" w:lastRow="0" w:firstColumn="0" w:lastColumn="0" w:oddVBand="0" w:evenVBand="0" w:oddHBand="0" w:evenHBand="1" w:firstRowFirstColumn="0" w:firstRowLastColumn="0" w:lastRowFirstColumn="0" w:lastRowLastColumn="0"/>
          <w:trHeight w:val="340"/>
        </w:trPr>
        <w:tc>
          <w:tcPr>
            <w:tcW w:w="840" w:type="pct"/>
            <w:shd w:val="clear" w:color="auto" w:fill="FDE9D9" w:themeFill="accent6" w:themeFillTint="33"/>
            <w:vAlign w:val="center"/>
            <w:hideMark/>
          </w:tcPr>
          <w:p w:rsidR="00214F54" w:rsidRPr="00214F54" w:rsidRDefault="002A1C85" w:rsidP="00DC472D">
            <w:pPr>
              <w:pStyle w:val="Codigo"/>
              <w:rPr>
                <w:rFonts w:eastAsia="Times New Roman"/>
                <w:lang w:eastAsia="es-ES"/>
              </w:rPr>
            </w:pPr>
            <w:hyperlink r:id="rId53" w:history="1">
              <w:r w:rsidR="00214F54" w:rsidRPr="00DC472D">
                <w:rPr>
                  <w:rStyle w:val="Hipervnculo"/>
                  <w:rFonts w:eastAsia="Times New Roman"/>
                  <w:lang w:eastAsia="es-ES"/>
                </w:rPr>
                <w:t>undefined</w:t>
              </w:r>
            </w:hyperlink>
          </w:p>
        </w:tc>
        <w:tc>
          <w:tcPr>
            <w:tcW w:w="4160" w:type="pct"/>
            <w:shd w:val="clear" w:color="auto" w:fill="FDE9D9" w:themeFill="accent6" w:themeFillTint="33"/>
            <w:vAlign w:val="center"/>
            <w:hideMark/>
          </w:tcPr>
          <w:p w:rsidR="00214F54" w:rsidRDefault="00214F54">
            <w:pPr>
              <w:rPr>
                <w:sz w:val="24"/>
                <w:szCs w:val="24"/>
              </w:rPr>
            </w:pPr>
            <w:r>
              <w:t>Indica que a esa variable no le ha sido asignado un valor.</w:t>
            </w:r>
          </w:p>
        </w:tc>
      </w:tr>
      <w:tr w:rsidR="00DC472D" w:rsidRPr="00615396" w:rsidTr="00DC472D">
        <w:trPr>
          <w:cnfStyle w:val="000000100000" w:firstRow="0" w:lastRow="0" w:firstColumn="0" w:lastColumn="0" w:oddVBand="0" w:evenVBand="0" w:oddHBand="1" w:evenHBand="0" w:firstRowFirstColumn="0" w:firstRowLastColumn="0" w:lastRowFirstColumn="0" w:lastRowLastColumn="0"/>
          <w:trHeight w:val="340"/>
        </w:trPr>
        <w:tc>
          <w:tcPr>
            <w:tcW w:w="840" w:type="pct"/>
            <w:shd w:val="clear" w:color="auto" w:fill="FABF8F" w:themeFill="accent6" w:themeFillTint="99"/>
            <w:vAlign w:val="center"/>
          </w:tcPr>
          <w:p w:rsidR="00DC472D" w:rsidRDefault="002A1C85" w:rsidP="00DC472D">
            <w:pPr>
              <w:pStyle w:val="Codigo"/>
              <w:rPr>
                <w:rFonts w:eastAsia="Times New Roman"/>
                <w:lang w:eastAsia="es-ES"/>
              </w:rPr>
            </w:pPr>
            <w:hyperlink r:id="rId54" w:history="1">
              <w:r w:rsidR="00DC472D" w:rsidRPr="00DC472D">
                <w:rPr>
                  <w:rStyle w:val="Hipervnculo"/>
                  <w:rFonts w:eastAsia="Times New Roman"/>
                  <w:lang w:eastAsia="es-ES"/>
                </w:rPr>
                <w:t>null</w:t>
              </w:r>
            </w:hyperlink>
          </w:p>
        </w:tc>
        <w:tc>
          <w:tcPr>
            <w:tcW w:w="4160" w:type="pct"/>
            <w:shd w:val="clear" w:color="auto" w:fill="FABF8F" w:themeFill="accent6" w:themeFillTint="99"/>
            <w:vAlign w:val="center"/>
          </w:tcPr>
          <w:p w:rsidR="00DC472D" w:rsidRDefault="007A24ED">
            <w:r>
              <w:t>L</w:t>
            </w:r>
            <w:r w:rsidRPr="007A24ED">
              <w:t>iteral de Javascript que representa un valor nulo o "vacío"</w:t>
            </w:r>
            <w:r>
              <w:t>.</w:t>
            </w:r>
          </w:p>
        </w:tc>
      </w:tr>
    </w:tbl>
    <w:p w:rsidR="00214F54" w:rsidRPr="00615396" w:rsidRDefault="00214F54" w:rsidP="00214F54">
      <w:pPr>
        <w:pStyle w:val="Descripcin"/>
        <w:rPr>
          <w:lang w:val="es-ES"/>
        </w:rPr>
      </w:pPr>
      <w:bookmarkStart w:id="58" w:name="_Toc528149328"/>
      <w:r w:rsidRPr="00615396">
        <w:rPr>
          <w:lang w:val="es-ES"/>
        </w:rPr>
        <w:t xml:space="preserve">Tabla </w:t>
      </w:r>
      <w:r w:rsidRPr="00615396">
        <w:rPr>
          <w:lang w:val="es-ES"/>
        </w:rPr>
        <w:fldChar w:fldCharType="begin"/>
      </w:r>
      <w:r w:rsidRPr="00615396">
        <w:rPr>
          <w:lang w:val="es-ES"/>
        </w:rPr>
        <w:instrText xml:space="preserve"> SEQ Tabla \* ARABIC </w:instrText>
      </w:r>
      <w:r w:rsidRPr="00615396">
        <w:rPr>
          <w:lang w:val="es-ES"/>
        </w:rPr>
        <w:fldChar w:fldCharType="separate"/>
      </w:r>
      <w:r w:rsidR="00C01113">
        <w:rPr>
          <w:noProof/>
          <w:lang w:val="es-ES"/>
        </w:rPr>
        <w:t>3</w:t>
      </w:r>
      <w:r w:rsidRPr="00615396">
        <w:rPr>
          <w:lang w:val="es-ES"/>
        </w:rPr>
        <w:fldChar w:fldCharType="end"/>
      </w:r>
      <w:r w:rsidRPr="00615396">
        <w:rPr>
          <w:lang w:val="es-ES"/>
        </w:rPr>
        <w:t xml:space="preserve"> Propiedades </w:t>
      </w:r>
      <w:r w:rsidRPr="00214F54">
        <w:rPr>
          <w:lang w:val="es-ES"/>
        </w:rPr>
        <w:t>globales de JavaScript</w:t>
      </w:r>
      <w:bookmarkEnd w:id="58"/>
    </w:p>
    <w:tbl>
      <w:tblPr>
        <w:tblStyle w:val="Cuadrculamedia3-nfasis2"/>
        <w:tblW w:w="5000" w:type="pct"/>
        <w:tblLook w:val="0420" w:firstRow="1" w:lastRow="0" w:firstColumn="0" w:lastColumn="0" w:noHBand="0" w:noVBand="1"/>
        <w:tblDescription w:val="Esta tabla muestra todas las propiedades y sus  descripciones, que pueden ser utilizadas con el objeto Array."/>
      </w:tblPr>
      <w:tblGrid>
        <w:gridCol w:w="2377"/>
        <w:gridCol w:w="6865"/>
      </w:tblGrid>
      <w:tr w:rsidR="00214F54" w:rsidRPr="00615396" w:rsidTr="002B43A9">
        <w:trPr>
          <w:cnfStyle w:val="100000000000" w:firstRow="1" w:lastRow="0" w:firstColumn="0" w:lastColumn="0" w:oddVBand="0" w:evenVBand="0" w:oddHBand="0" w:evenHBand="0" w:firstRowFirstColumn="0" w:firstRowLastColumn="0" w:lastRowFirstColumn="0" w:lastRowLastColumn="0"/>
          <w:trHeight w:val="391"/>
        </w:trPr>
        <w:tc>
          <w:tcPr>
            <w:tcW w:w="5000" w:type="pct"/>
            <w:gridSpan w:val="2"/>
            <w:shd w:val="clear" w:color="auto" w:fill="000000" w:themeFill="text1"/>
            <w:vAlign w:val="center"/>
            <w:hideMark/>
          </w:tcPr>
          <w:p w:rsidR="00214F54" w:rsidRPr="00615396" w:rsidRDefault="00214F54" w:rsidP="00214F54">
            <w:pPr>
              <w:contextualSpacing/>
              <w:jc w:val="center"/>
              <w:rPr>
                <w:rFonts w:eastAsia="Times New Roman" w:cs="Times New Roman"/>
                <w:lang w:val="es-ES" w:eastAsia="es-ES"/>
              </w:rPr>
            </w:pPr>
            <w:r w:rsidRPr="00615396">
              <w:rPr>
                <w:rFonts w:eastAsia="Times New Roman" w:cs="Times New Roman"/>
                <w:lang w:val="es-ES" w:eastAsia="es-ES"/>
              </w:rPr>
              <w:t xml:space="preserve">Métodos </w:t>
            </w:r>
            <w:r>
              <w:rPr>
                <w:rFonts w:eastAsia="Times New Roman" w:cs="Times New Roman"/>
                <w:lang w:val="es-ES" w:eastAsia="es-ES"/>
              </w:rPr>
              <w:t>globales de JavaScript</w:t>
            </w:r>
          </w:p>
        </w:tc>
      </w:tr>
      <w:tr w:rsidR="00214F54" w:rsidRPr="00615396" w:rsidTr="00B854A8">
        <w:trPr>
          <w:cnfStyle w:val="000000100000" w:firstRow="0" w:lastRow="0" w:firstColumn="0" w:lastColumn="0" w:oddVBand="0" w:evenVBand="0" w:oddHBand="1" w:evenHBand="0" w:firstRowFirstColumn="0" w:firstRowLastColumn="0" w:lastRowFirstColumn="0" w:lastRowLastColumn="0"/>
          <w:trHeight w:val="356"/>
        </w:trPr>
        <w:tc>
          <w:tcPr>
            <w:tcW w:w="1286" w:type="pct"/>
            <w:shd w:val="clear" w:color="auto" w:fill="943634" w:themeFill="accent2" w:themeFillShade="BF"/>
            <w:vAlign w:val="center"/>
            <w:hideMark/>
          </w:tcPr>
          <w:p w:rsidR="00214F54" w:rsidRPr="00615396" w:rsidRDefault="00214F54" w:rsidP="002B43A9">
            <w:pPr>
              <w:jc w:val="center"/>
              <w:rPr>
                <w:rFonts w:eastAsia="Times New Roman" w:cs="Times New Roman"/>
                <w:b/>
                <w:lang w:val="es-ES" w:eastAsia="es-ES"/>
              </w:rPr>
            </w:pPr>
            <w:r w:rsidRPr="00615396">
              <w:rPr>
                <w:rFonts w:eastAsia="Times New Roman" w:cs="Times New Roman"/>
                <w:b/>
                <w:color w:val="FFFFFF" w:themeColor="background1"/>
                <w:lang w:val="es-ES" w:eastAsia="es-ES"/>
              </w:rPr>
              <w:t>Método</w:t>
            </w:r>
          </w:p>
        </w:tc>
        <w:tc>
          <w:tcPr>
            <w:tcW w:w="3714" w:type="pct"/>
            <w:shd w:val="clear" w:color="auto" w:fill="943634" w:themeFill="accent2" w:themeFillShade="BF"/>
            <w:vAlign w:val="center"/>
            <w:hideMark/>
          </w:tcPr>
          <w:p w:rsidR="00214F54" w:rsidRPr="00615396" w:rsidRDefault="00214F54" w:rsidP="002B43A9">
            <w:pPr>
              <w:contextualSpacing/>
              <w:jc w:val="center"/>
              <w:rPr>
                <w:rFonts w:eastAsia="Times New Roman" w:cs="Times New Roman"/>
                <w:b/>
                <w:bCs/>
                <w:color w:val="FFFFFF" w:themeColor="background1"/>
                <w:lang w:val="es-ES" w:eastAsia="es-ES"/>
              </w:rPr>
            </w:pPr>
            <w:r w:rsidRPr="00615396">
              <w:rPr>
                <w:rFonts w:eastAsia="Times New Roman" w:cs="Times New Roman"/>
                <w:b/>
                <w:bCs/>
                <w:color w:val="FFFFFF" w:themeColor="background1"/>
                <w:lang w:val="es-ES" w:eastAsia="es-ES"/>
              </w:rPr>
              <w:t>Descripción</w:t>
            </w:r>
          </w:p>
        </w:tc>
      </w:tr>
      <w:tr w:rsidR="00214F54" w:rsidRPr="00615396" w:rsidTr="00B854A8">
        <w:trPr>
          <w:cnfStyle w:val="000000010000" w:firstRow="0" w:lastRow="0" w:firstColumn="0" w:lastColumn="0" w:oddVBand="0" w:evenVBand="0" w:oddHBand="0" w:evenHBand="1" w:firstRowFirstColumn="0" w:firstRowLastColumn="0" w:lastRowFirstColumn="0" w:lastRowLastColumn="0"/>
          <w:trHeight w:val="356"/>
        </w:trPr>
        <w:tc>
          <w:tcPr>
            <w:tcW w:w="1286" w:type="pct"/>
            <w:shd w:val="clear" w:color="auto" w:fill="FDE9D9" w:themeFill="accent6" w:themeFillTint="33"/>
            <w:vAlign w:val="center"/>
          </w:tcPr>
          <w:p w:rsidR="00214F54" w:rsidRPr="00214F54" w:rsidRDefault="002A1C85" w:rsidP="00214F54">
            <w:pPr>
              <w:pStyle w:val="Codigo"/>
              <w:rPr>
                <w:rFonts w:eastAsia="Times New Roman"/>
                <w:lang w:eastAsia="es-ES"/>
              </w:rPr>
            </w:pPr>
            <w:hyperlink r:id="rId55" w:history="1">
              <w:r w:rsidR="00214F54" w:rsidRPr="007A24ED">
                <w:rPr>
                  <w:rStyle w:val="Hipervnculo"/>
                  <w:rFonts w:eastAsia="Times New Roman"/>
                  <w:lang w:eastAsia="es-ES"/>
                </w:rPr>
                <w:t>decodeURI()</w:t>
              </w:r>
            </w:hyperlink>
          </w:p>
        </w:tc>
        <w:tc>
          <w:tcPr>
            <w:tcW w:w="3714" w:type="pct"/>
            <w:shd w:val="clear" w:color="auto" w:fill="FDE9D9" w:themeFill="accent6" w:themeFillTint="33"/>
            <w:vAlign w:val="center"/>
          </w:tcPr>
          <w:p w:rsidR="00214F54" w:rsidRPr="00214F54" w:rsidRDefault="00214F54">
            <w:pPr>
              <w:rPr>
                <w:rStyle w:val="CdigoHTML"/>
                <w:rFonts w:eastAsiaTheme="minorEastAsia"/>
                <w:lang w:val="es-ES"/>
              </w:rPr>
            </w:pPr>
            <w:r w:rsidRPr="00214F54">
              <w:rPr>
                <w:lang w:val="es-ES"/>
              </w:rPr>
              <w:t xml:space="preserve">Decodifica los caracteres especiales de una </w:t>
            </w:r>
            <w:r w:rsidRPr="00214F54">
              <w:rPr>
                <w:rStyle w:val="AcrnimoHTML"/>
                <w:lang w:val="es-ES"/>
              </w:rPr>
              <w:t>URL</w:t>
            </w:r>
            <w:r w:rsidRPr="00214F54">
              <w:rPr>
                <w:lang w:val="es-ES"/>
              </w:rPr>
              <w:t xml:space="preserve"> excepto:</w:t>
            </w:r>
            <w:r w:rsidRPr="00214F54">
              <w:rPr>
                <w:rStyle w:val="CdigoHTML"/>
                <w:rFonts w:eastAsiaTheme="minorEastAsia"/>
                <w:lang w:val="es-ES"/>
              </w:rPr>
              <w:t xml:space="preserve"> </w:t>
            </w:r>
          </w:p>
          <w:p w:rsidR="00214F54" w:rsidRPr="00214F54" w:rsidRDefault="00214F54">
            <w:pPr>
              <w:rPr>
                <w:sz w:val="24"/>
                <w:szCs w:val="24"/>
                <w:lang w:val="es-ES"/>
              </w:rPr>
            </w:pPr>
            <w:r w:rsidRPr="00214F54">
              <w:rPr>
                <w:rStyle w:val="CdigoHTML"/>
                <w:rFonts w:eastAsiaTheme="minorEastAsia"/>
                <w:lang w:val="es-ES"/>
              </w:rPr>
              <w:t>, / ? : @ &amp; = + $ #</w:t>
            </w:r>
          </w:p>
        </w:tc>
      </w:tr>
      <w:tr w:rsidR="00214F54" w:rsidRPr="00615396" w:rsidTr="00B854A8">
        <w:trPr>
          <w:cnfStyle w:val="000000100000" w:firstRow="0" w:lastRow="0" w:firstColumn="0" w:lastColumn="0" w:oddVBand="0" w:evenVBand="0" w:oddHBand="1" w:evenHBand="0" w:firstRowFirstColumn="0" w:firstRowLastColumn="0" w:lastRowFirstColumn="0" w:lastRowLastColumn="0"/>
          <w:trHeight w:val="356"/>
        </w:trPr>
        <w:tc>
          <w:tcPr>
            <w:tcW w:w="1286" w:type="pct"/>
            <w:shd w:val="clear" w:color="auto" w:fill="FABF8F" w:themeFill="accent6" w:themeFillTint="99"/>
            <w:vAlign w:val="center"/>
          </w:tcPr>
          <w:p w:rsidR="00214F54" w:rsidRPr="00214F54" w:rsidRDefault="002A1C85" w:rsidP="00214F54">
            <w:pPr>
              <w:pStyle w:val="Codigo"/>
              <w:rPr>
                <w:rFonts w:eastAsia="Times New Roman"/>
                <w:lang w:eastAsia="es-ES"/>
              </w:rPr>
            </w:pPr>
            <w:hyperlink r:id="rId56" w:history="1">
              <w:r w:rsidR="00214F54" w:rsidRPr="007A24ED">
                <w:rPr>
                  <w:rStyle w:val="Hipervnculo"/>
                  <w:rFonts w:eastAsia="Times New Roman"/>
                  <w:lang w:eastAsia="es-ES"/>
                </w:rPr>
                <w:t>decodeURIComponent()</w:t>
              </w:r>
            </w:hyperlink>
          </w:p>
        </w:tc>
        <w:tc>
          <w:tcPr>
            <w:tcW w:w="3714" w:type="pct"/>
            <w:shd w:val="clear" w:color="auto" w:fill="FABF8F" w:themeFill="accent6" w:themeFillTint="99"/>
            <w:vAlign w:val="center"/>
          </w:tcPr>
          <w:p w:rsidR="00214F54" w:rsidRPr="00214F54" w:rsidRDefault="00214F54" w:rsidP="007A24ED">
            <w:pPr>
              <w:rPr>
                <w:sz w:val="24"/>
                <w:szCs w:val="24"/>
                <w:lang w:val="es-ES"/>
              </w:rPr>
            </w:pPr>
            <w:r w:rsidRPr="00214F54">
              <w:rPr>
                <w:lang w:val="es-ES"/>
              </w:rPr>
              <w:t>Decodifica todos los caracteres especiales de una URL</w:t>
            </w:r>
            <w:r w:rsidR="007A24ED">
              <w:rPr>
                <w:lang w:val="es-ES"/>
              </w:rPr>
              <w:t xml:space="preserve"> codificados previamente con encodeURIComponent()</w:t>
            </w:r>
          </w:p>
        </w:tc>
      </w:tr>
      <w:tr w:rsidR="00214F54" w:rsidRPr="00615396" w:rsidTr="00B854A8">
        <w:trPr>
          <w:cnfStyle w:val="000000010000" w:firstRow="0" w:lastRow="0" w:firstColumn="0" w:lastColumn="0" w:oddVBand="0" w:evenVBand="0" w:oddHBand="0" w:evenHBand="1" w:firstRowFirstColumn="0" w:firstRowLastColumn="0" w:lastRowFirstColumn="0" w:lastRowLastColumn="0"/>
          <w:trHeight w:val="356"/>
        </w:trPr>
        <w:tc>
          <w:tcPr>
            <w:tcW w:w="1286" w:type="pct"/>
            <w:shd w:val="clear" w:color="auto" w:fill="FDE9D9" w:themeFill="accent6" w:themeFillTint="33"/>
            <w:vAlign w:val="center"/>
          </w:tcPr>
          <w:p w:rsidR="00214F54" w:rsidRPr="00214F54" w:rsidRDefault="002A1C85" w:rsidP="00214F54">
            <w:pPr>
              <w:pStyle w:val="Codigo"/>
              <w:rPr>
                <w:rFonts w:eastAsia="Times New Roman"/>
                <w:lang w:eastAsia="es-ES"/>
              </w:rPr>
            </w:pPr>
            <w:hyperlink r:id="rId57" w:history="1">
              <w:r w:rsidR="00214F54" w:rsidRPr="007A24ED">
                <w:rPr>
                  <w:rStyle w:val="Hipervnculo"/>
                  <w:rFonts w:eastAsia="Times New Roman"/>
                  <w:lang w:eastAsia="es-ES"/>
                </w:rPr>
                <w:t>encodeURI()</w:t>
              </w:r>
            </w:hyperlink>
          </w:p>
        </w:tc>
        <w:tc>
          <w:tcPr>
            <w:tcW w:w="3714" w:type="pct"/>
            <w:shd w:val="clear" w:color="auto" w:fill="FDE9D9" w:themeFill="accent6" w:themeFillTint="33"/>
            <w:vAlign w:val="center"/>
          </w:tcPr>
          <w:p w:rsidR="00214F54" w:rsidRPr="00214F54" w:rsidRDefault="00214F54">
            <w:pPr>
              <w:rPr>
                <w:lang w:val="es-ES"/>
              </w:rPr>
            </w:pPr>
            <w:r w:rsidRPr="00214F54">
              <w:rPr>
                <w:lang w:val="es-ES"/>
              </w:rPr>
              <w:t xml:space="preserve">Codifica los caracteres especiales de una URL excepto: </w:t>
            </w:r>
          </w:p>
          <w:p w:rsidR="00214F54" w:rsidRPr="00214F54" w:rsidRDefault="00214F54">
            <w:pPr>
              <w:rPr>
                <w:sz w:val="24"/>
                <w:szCs w:val="24"/>
                <w:lang w:val="es-ES"/>
              </w:rPr>
            </w:pPr>
            <w:r w:rsidRPr="00214F54">
              <w:rPr>
                <w:rStyle w:val="CdigoHTML"/>
                <w:rFonts w:eastAsiaTheme="minorEastAsia"/>
                <w:lang w:val="es-ES"/>
              </w:rPr>
              <w:t>, / ? : @ &amp; = + $ #</w:t>
            </w:r>
          </w:p>
        </w:tc>
      </w:tr>
      <w:tr w:rsidR="00214F54" w:rsidRPr="00615396" w:rsidTr="00B854A8">
        <w:trPr>
          <w:cnfStyle w:val="000000100000" w:firstRow="0" w:lastRow="0" w:firstColumn="0" w:lastColumn="0" w:oddVBand="0" w:evenVBand="0" w:oddHBand="1" w:evenHBand="0" w:firstRowFirstColumn="0" w:firstRowLastColumn="0" w:lastRowFirstColumn="0" w:lastRowLastColumn="0"/>
          <w:trHeight w:val="356"/>
        </w:trPr>
        <w:tc>
          <w:tcPr>
            <w:tcW w:w="1286" w:type="pct"/>
            <w:shd w:val="clear" w:color="auto" w:fill="FABF8F" w:themeFill="accent6" w:themeFillTint="99"/>
            <w:vAlign w:val="center"/>
          </w:tcPr>
          <w:p w:rsidR="00214F54" w:rsidRPr="00214F54" w:rsidRDefault="002A1C85" w:rsidP="00214F54">
            <w:pPr>
              <w:pStyle w:val="Codigo"/>
              <w:rPr>
                <w:rFonts w:eastAsia="Times New Roman"/>
                <w:lang w:eastAsia="es-ES"/>
              </w:rPr>
            </w:pPr>
            <w:hyperlink r:id="rId58" w:history="1">
              <w:r w:rsidR="00214F54" w:rsidRPr="007A24ED">
                <w:rPr>
                  <w:rStyle w:val="Hipervnculo"/>
                  <w:rFonts w:eastAsia="Times New Roman"/>
                  <w:lang w:eastAsia="es-ES"/>
                </w:rPr>
                <w:t>encodeURIComponent()</w:t>
              </w:r>
            </w:hyperlink>
          </w:p>
        </w:tc>
        <w:tc>
          <w:tcPr>
            <w:tcW w:w="3714" w:type="pct"/>
            <w:shd w:val="clear" w:color="auto" w:fill="FABF8F" w:themeFill="accent6" w:themeFillTint="99"/>
            <w:vAlign w:val="center"/>
          </w:tcPr>
          <w:p w:rsidR="00214F54" w:rsidRPr="00214F54" w:rsidRDefault="00214F54">
            <w:pPr>
              <w:rPr>
                <w:sz w:val="24"/>
                <w:szCs w:val="24"/>
                <w:lang w:val="es-ES"/>
              </w:rPr>
            </w:pPr>
            <w:r w:rsidRPr="00214F54">
              <w:rPr>
                <w:lang w:val="es-ES"/>
              </w:rPr>
              <w:t>Codifica todos los caracteres especiales de una URL.</w:t>
            </w:r>
          </w:p>
        </w:tc>
      </w:tr>
      <w:tr w:rsidR="00214F54" w:rsidRPr="00615396" w:rsidTr="004E70FC">
        <w:trPr>
          <w:cnfStyle w:val="000000010000" w:firstRow="0" w:lastRow="0" w:firstColumn="0" w:lastColumn="0" w:oddVBand="0" w:evenVBand="0" w:oddHBand="0" w:evenHBand="1" w:firstRowFirstColumn="0" w:firstRowLastColumn="0" w:lastRowFirstColumn="0" w:lastRowLastColumn="0"/>
          <w:trHeight w:val="356"/>
        </w:trPr>
        <w:tc>
          <w:tcPr>
            <w:tcW w:w="1286" w:type="pct"/>
            <w:shd w:val="clear" w:color="auto" w:fill="FDE9D9" w:themeFill="accent6" w:themeFillTint="33"/>
            <w:vAlign w:val="center"/>
          </w:tcPr>
          <w:p w:rsidR="00214F54" w:rsidRPr="00214F54" w:rsidRDefault="002A1C85" w:rsidP="00214F54">
            <w:pPr>
              <w:pStyle w:val="Codigo"/>
              <w:rPr>
                <w:rFonts w:eastAsia="Times New Roman"/>
                <w:lang w:eastAsia="es-ES"/>
              </w:rPr>
            </w:pPr>
            <w:hyperlink r:id="rId59" w:history="1">
              <w:r w:rsidR="00214F54" w:rsidRPr="000D0CEE">
                <w:rPr>
                  <w:rStyle w:val="Hipervnculo"/>
                  <w:rFonts w:eastAsia="Times New Roman"/>
                  <w:lang w:eastAsia="es-ES"/>
                </w:rPr>
                <w:t>eval()</w:t>
              </w:r>
            </w:hyperlink>
            <w:r w:rsidR="00214F54" w:rsidRPr="00214F54">
              <w:rPr>
                <w:rFonts w:eastAsia="Times New Roman"/>
                <w:lang w:eastAsia="es-ES"/>
              </w:rPr>
              <w:t xml:space="preserve"> </w:t>
            </w:r>
          </w:p>
        </w:tc>
        <w:tc>
          <w:tcPr>
            <w:tcW w:w="3714" w:type="pct"/>
            <w:shd w:val="clear" w:color="auto" w:fill="FDE9D9" w:themeFill="accent6" w:themeFillTint="33"/>
            <w:vAlign w:val="center"/>
          </w:tcPr>
          <w:p w:rsidR="00214F54" w:rsidRPr="00214F54" w:rsidRDefault="00214F54">
            <w:pPr>
              <w:rPr>
                <w:sz w:val="24"/>
                <w:szCs w:val="24"/>
                <w:lang w:val="es-ES"/>
              </w:rPr>
            </w:pPr>
            <w:r w:rsidRPr="00214F54">
              <w:rPr>
                <w:lang w:val="es-ES"/>
              </w:rPr>
              <w:t>Evalúa una cadena y la ejecuta si contiene código u operaciones.</w:t>
            </w:r>
          </w:p>
        </w:tc>
      </w:tr>
      <w:tr w:rsidR="00214F54" w:rsidRPr="00615396" w:rsidTr="004E70FC">
        <w:trPr>
          <w:cnfStyle w:val="000000100000" w:firstRow="0" w:lastRow="0" w:firstColumn="0" w:lastColumn="0" w:oddVBand="0" w:evenVBand="0" w:oddHBand="1" w:evenHBand="0" w:firstRowFirstColumn="0" w:firstRowLastColumn="0" w:lastRowFirstColumn="0" w:lastRowLastColumn="0"/>
          <w:trHeight w:val="356"/>
        </w:trPr>
        <w:tc>
          <w:tcPr>
            <w:tcW w:w="1286" w:type="pct"/>
            <w:shd w:val="clear" w:color="auto" w:fill="FABF8F" w:themeFill="accent6" w:themeFillTint="99"/>
            <w:vAlign w:val="center"/>
          </w:tcPr>
          <w:p w:rsidR="00214F54" w:rsidRPr="00214F54" w:rsidRDefault="002A1C85" w:rsidP="00214F54">
            <w:pPr>
              <w:pStyle w:val="Codigo"/>
              <w:rPr>
                <w:rFonts w:eastAsia="Times New Roman"/>
                <w:lang w:eastAsia="es-ES"/>
              </w:rPr>
            </w:pPr>
            <w:hyperlink r:id="rId60" w:history="1">
              <w:r w:rsidR="00214F54" w:rsidRPr="00AC4F7B">
                <w:rPr>
                  <w:rStyle w:val="Hipervnculo"/>
                  <w:rFonts w:eastAsia="Times New Roman"/>
                  <w:lang w:eastAsia="es-ES"/>
                </w:rPr>
                <w:t>isFinite()</w:t>
              </w:r>
            </w:hyperlink>
          </w:p>
        </w:tc>
        <w:tc>
          <w:tcPr>
            <w:tcW w:w="3714" w:type="pct"/>
            <w:shd w:val="clear" w:color="auto" w:fill="FABF8F" w:themeFill="accent6" w:themeFillTint="99"/>
            <w:vAlign w:val="center"/>
          </w:tcPr>
          <w:p w:rsidR="00214F54" w:rsidRPr="00214F54" w:rsidRDefault="00214F54">
            <w:pPr>
              <w:rPr>
                <w:sz w:val="24"/>
                <w:szCs w:val="24"/>
                <w:lang w:val="es-ES"/>
              </w:rPr>
            </w:pPr>
            <w:r w:rsidRPr="00214F54">
              <w:rPr>
                <w:lang w:val="es-ES"/>
              </w:rPr>
              <w:t>Determina si un valor es un número finito válido.</w:t>
            </w:r>
          </w:p>
        </w:tc>
      </w:tr>
      <w:tr w:rsidR="00214F54" w:rsidRPr="00615396" w:rsidTr="004E70FC">
        <w:trPr>
          <w:cnfStyle w:val="000000010000" w:firstRow="0" w:lastRow="0" w:firstColumn="0" w:lastColumn="0" w:oddVBand="0" w:evenVBand="0" w:oddHBand="0" w:evenHBand="1" w:firstRowFirstColumn="0" w:firstRowLastColumn="0" w:lastRowFirstColumn="0" w:lastRowLastColumn="0"/>
          <w:trHeight w:val="356"/>
        </w:trPr>
        <w:tc>
          <w:tcPr>
            <w:tcW w:w="1286" w:type="pct"/>
            <w:shd w:val="clear" w:color="auto" w:fill="FDE9D9" w:themeFill="accent6" w:themeFillTint="33"/>
            <w:vAlign w:val="center"/>
          </w:tcPr>
          <w:p w:rsidR="00214F54" w:rsidRPr="00214F54" w:rsidRDefault="002A1C85" w:rsidP="00214F54">
            <w:pPr>
              <w:pStyle w:val="Codigo"/>
              <w:rPr>
                <w:rFonts w:eastAsia="Times New Roman"/>
                <w:lang w:eastAsia="es-ES"/>
              </w:rPr>
            </w:pPr>
            <w:hyperlink r:id="rId61" w:history="1">
              <w:r w:rsidR="00214F54" w:rsidRPr="00023631">
                <w:rPr>
                  <w:rStyle w:val="Hipervnculo"/>
                  <w:rFonts w:eastAsia="Times New Roman"/>
                  <w:lang w:eastAsia="es-ES"/>
                </w:rPr>
                <w:t>isNaN()</w:t>
              </w:r>
            </w:hyperlink>
          </w:p>
        </w:tc>
        <w:tc>
          <w:tcPr>
            <w:tcW w:w="3714" w:type="pct"/>
            <w:shd w:val="clear" w:color="auto" w:fill="FDE9D9" w:themeFill="accent6" w:themeFillTint="33"/>
            <w:vAlign w:val="center"/>
          </w:tcPr>
          <w:p w:rsidR="00214F54" w:rsidRPr="00214F54" w:rsidRDefault="00214F54" w:rsidP="00214F54">
            <w:pPr>
              <w:rPr>
                <w:sz w:val="24"/>
                <w:szCs w:val="24"/>
                <w:lang w:val="es-ES"/>
              </w:rPr>
            </w:pPr>
            <w:r w:rsidRPr="00214F54">
              <w:rPr>
                <w:lang w:val="es-ES"/>
              </w:rPr>
              <w:t>Determina cu</w:t>
            </w:r>
            <w:r>
              <w:rPr>
                <w:lang w:val="es-ES"/>
              </w:rPr>
              <w:t>á</w:t>
            </w:r>
            <w:r w:rsidRPr="00214F54">
              <w:rPr>
                <w:lang w:val="es-ES"/>
              </w:rPr>
              <w:t>ndo un valor no es un número.</w:t>
            </w:r>
          </w:p>
        </w:tc>
      </w:tr>
      <w:tr w:rsidR="00214F54" w:rsidRPr="00615396" w:rsidTr="004E70FC">
        <w:trPr>
          <w:cnfStyle w:val="000000100000" w:firstRow="0" w:lastRow="0" w:firstColumn="0" w:lastColumn="0" w:oddVBand="0" w:evenVBand="0" w:oddHBand="1" w:evenHBand="0" w:firstRowFirstColumn="0" w:firstRowLastColumn="0" w:lastRowFirstColumn="0" w:lastRowLastColumn="0"/>
          <w:trHeight w:val="356"/>
        </w:trPr>
        <w:tc>
          <w:tcPr>
            <w:tcW w:w="1286" w:type="pct"/>
            <w:shd w:val="clear" w:color="auto" w:fill="FABF8F" w:themeFill="accent6" w:themeFillTint="99"/>
            <w:vAlign w:val="center"/>
          </w:tcPr>
          <w:p w:rsidR="00214F54" w:rsidRPr="00214F54" w:rsidRDefault="002A1C85" w:rsidP="00214F54">
            <w:pPr>
              <w:pStyle w:val="Codigo"/>
              <w:rPr>
                <w:rFonts w:eastAsia="Times New Roman"/>
                <w:lang w:eastAsia="es-ES"/>
              </w:rPr>
            </w:pPr>
            <w:hyperlink r:id="rId62" w:history="1">
              <w:r w:rsidR="00214F54" w:rsidRPr="00023631">
                <w:rPr>
                  <w:rStyle w:val="Hipervnculo"/>
                  <w:rFonts w:eastAsia="Times New Roman"/>
                  <w:lang w:eastAsia="es-ES"/>
                </w:rPr>
                <w:t>parseFloat()</w:t>
              </w:r>
            </w:hyperlink>
          </w:p>
        </w:tc>
        <w:tc>
          <w:tcPr>
            <w:tcW w:w="3714" w:type="pct"/>
            <w:shd w:val="clear" w:color="auto" w:fill="FABF8F" w:themeFill="accent6" w:themeFillTint="99"/>
            <w:vAlign w:val="center"/>
          </w:tcPr>
          <w:p w:rsidR="00214F54" w:rsidRPr="00214F54" w:rsidRDefault="00214F54">
            <w:pPr>
              <w:rPr>
                <w:sz w:val="24"/>
                <w:szCs w:val="24"/>
                <w:lang w:val="es-ES"/>
              </w:rPr>
            </w:pPr>
            <w:r w:rsidRPr="00214F54">
              <w:rPr>
                <w:lang w:val="es-ES"/>
              </w:rPr>
              <w:t>Convierte una cadena a un número real.</w:t>
            </w:r>
          </w:p>
        </w:tc>
      </w:tr>
      <w:tr w:rsidR="00214F54" w:rsidRPr="00615396" w:rsidTr="00B854A8">
        <w:trPr>
          <w:cnfStyle w:val="000000010000" w:firstRow="0" w:lastRow="0" w:firstColumn="0" w:lastColumn="0" w:oddVBand="0" w:evenVBand="0" w:oddHBand="0" w:evenHBand="1" w:firstRowFirstColumn="0" w:firstRowLastColumn="0" w:lastRowFirstColumn="0" w:lastRowLastColumn="0"/>
          <w:trHeight w:val="356"/>
        </w:trPr>
        <w:tc>
          <w:tcPr>
            <w:tcW w:w="1286" w:type="pct"/>
            <w:shd w:val="clear" w:color="auto" w:fill="FDE9D9" w:themeFill="accent6" w:themeFillTint="33"/>
            <w:vAlign w:val="center"/>
          </w:tcPr>
          <w:p w:rsidR="00214F54" w:rsidRPr="00214F54" w:rsidRDefault="002A1C85" w:rsidP="00214F54">
            <w:pPr>
              <w:pStyle w:val="Codigo"/>
              <w:rPr>
                <w:rFonts w:eastAsia="Times New Roman"/>
                <w:lang w:eastAsia="es-ES"/>
              </w:rPr>
            </w:pPr>
            <w:hyperlink r:id="rId63" w:history="1">
              <w:r w:rsidR="00214F54" w:rsidRPr="00023631">
                <w:rPr>
                  <w:rStyle w:val="Hipervnculo"/>
                  <w:rFonts w:eastAsia="Times New Roman"/>
                  <w:lang w:eastAsia="es-ES"/>
                </w:rPr>
                <w:t>parseInt()</w:t>
              </w:r>
            </w:hyperlink>
          </w:p>
        </w:tc>
        <w:tc>
          <w:tcPr>
            <w:tcW w:w="3714" w:type="pct"/>
            <w:shd w:val="clear" w:color="auto" w:fill="FDE9D9" w:themeFill="accent6" w:themeFillTint="33"/>
            <w:vAlign w:val="center"/>
          </w:tcPr>
          <w:p w:rsidR="00214F54" w:rsidRPr="00214F54" w:rsidRDefault="00214F54">
            <w:pPr>
              <w:rPr>
                <w:sz w:val="24"/>
                <w:szCs w:val="24"/>
                <w:lang w:val="es-ES"/>
              </w:rPr>
            </w:pPr>
            <w:r w:rsidRPr="00214F54">
              <w:rPr>
                <w:lang w:val="es-ES"/>
              </w:rPr>
              <w:t>Convierte una cadena a un entero.</w:t>
            </w:r>
            <w:r w:rsidR="00023631">
              <w:rPr>
                <w:lang w:val="es-ES"/>
              </w:rPr>
              <w:t xml:space="preserve">    </w:t>
            </w:r>
            <w:r w:rsidR="00023631" w:rsidRPr="00023631">
              <w:rPr>
                <w:rFonts w:ascii="Courier New" w:hAnsi="Courier New" w:cs="Courier New"/>
                <w:b/>
                <w:color w:val="333333"/>
                <w:sz w:val="16"/>
              </w:rPr>
              <w:t>parseInt(</w:t>
            </w:r>
            <w:r w:rsidR="00023631" w:rsidRPr="00023631">
              <w:rPr>
                <w:rFonts w:ascii="Courier New" w:hAnsi="Courier New" w:cs="Courier New"/>
                <w:b/>
                <w:i/>
                <w:iCs/>
                <w:color w:val="333333"/>
                <w:sz w:val="16"/>
              </w:rPr>
              <w:t>string</w:t>
            </w:r>
            <w:r w:rsidR="00023631" w:rsidRPr="00023631">
              <w:rPr>
                <w:rFonts w:ascii="Courier New" w:hAnsi="Courier New" w:cs="Courier New"/>
                <w:b/>
                <w:color w:val="333333"/>
                <w:sz w:val="16"/>
              </w:rPr>
              <w:t xml:space="preserve">, </w:t>
            </w:r>
            <w:r w:rsidR="00023631" w:rsidRPr="00023631">
              <w:rPr>
                <w:rFonts w:ascii="Courier New" w:hAnsi="Courier New" w:cs="Courier New"/>
                <w:b/>
                <w:i/>
                <w:iCs/>
                <w:color w:val="333333"/>
                <w:sz w:val="16"/>
              </w:rPr>
              <w:t>base</w:t>
            </w:r>
            <w:r w:rsidR="00023631" w:rsidRPr="00023631">
              <w:rPr>
                <w:rFonts w:ascii="Courier New" w:hAnsi="Courier New" w:cs="Courier New"/>
                <w:b/>
                <w:color w:val="333333"/>
                <w:sz w:val="16"/>
              </w:rPr>
              <w:t>)</w:t>
            </w:r>
          </w:p>
        </w:tc>
      </w:tr>
    </w:tbl>
    <w:p w:rsidR="00214F54" w:rsidRPr="00615396" w:rsidRDefault="00214F54" w:rsidP="00214F54">
      <w:pPr>
        <w:pStyle w:val="Descripcin"/>
        <w:rPr>
          <w:lang w:val="es-ES"/>
        </w:rPr>
      </w:pPr>
      <w:bookmarkStart w:id="59" w:name="_Toc528149329"/>
      <w:r w:rsidRPr="00615396">
        <w:rPr>
          <w:lang w:val="es-ES"/>
        </w:rPr>
        <w:t xml:space="preserve">Tabla </w:t>
      </w:r>
      <w:r w:rsidRPr="00615396">
        <w:rPr>
          <w:lang w:val="es-ES"/>
        </w:rPr>
        <w:fldChar w:fldCharType="begin"/>
      </w:r>
      <w:r w:rsidRPr="00615396">
        <w:rPr>
          <w:lang w:val="es-ES"/>
        </w:rPr>
        <w:instrText xml:space="preserve"> SEQ Tabla \* ARABIC </w:instrText>
      </w:r>
      <w:r w:rsidRPr="00615396">
        <w:rPr>
          <w:lang w:val="es-ES"/>
        </w:rPr>
        <w:fldChar w:fldCharType="separate"/>
      </w:r>
      <w:r w:rsidR="00C01113">
        <w:rPr>
          <w:noProof/>
          <w:lang w:val="es-ES"/>
        </w:rPr>
        <w:t>4</w:t>
      </w:r>
      <w:r w:rsidRPr="00615396">
        <w:rPr>
          <w:lang w:val="es-ES"/>
        </w:rPr>
        <w:fldChar w:fldCharType="end"/>
      </w:r>
      <w:r w:rsidRPr="00615396">
        <w:rPr>
          <w:lang w:val="es-ES"/>
        </w:rPr>
        <w:t xml:space="preserve"> Métodos </w:t>
      </w:r>
      <w:r w:rsidRPr="00214F54">
        <w:rPr>
          <w:lang w:val="es-ES"/>
        </w:rPr>
        <w:t>globales de JavaScript</w:t>
      </w:r>
      <w:bookmarkEnd w:id="59"/>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353122" w:rsidRPr="00B77793" w:rsidTr="002B43A9">
        <w:trPr>
          <w:trHeight w:val="287"/>
        </w:trPr>
        <w:tc>
          <w:tcPr>
            <w:tcW w:w="9166" w:type="dxa"/>
            <w:shd w:val="thinHorzCross" w:color="DAEEF3" w:themeColor="accent5" w:themeTint="33" w:fill="auto"/>
          </w:tcPr>
          <w:p w:rsidR="00353122" w:rsidRDefault="00353122" w:rsidP="00353122">
            <w:pPr>
              <w:pStyle w:val="Codigo"/>
              <w:keepNext/>
              <w:spacing w:before="60" w:after="60"/>
              <w:rPr>
                <w:lang w:eastAsia="es-ES"/>
              </w:rPr>
            </w:pPr>
            <w:r w:rsidRPr="00353122">
              <w:rPr>
                <w:lang w:eastAsia="es-ES"/>
              </w:rPr>
              <w:t xml:space="preserve">     eval("x=50;y=30;</w:t>
            </w:r>
            <w:r w:rsidR="000D0CEE">
              <w:rPr>
                <w:lang w:eastAsia="es-ES"/>
              </w:rPr>
              <w:t>alert</w:t>
            </w:r>
            <w:r w:rsidRPr="00353122">
              <w:rPr>
                <w:lang w:eastAsia="es-ES"/>
              </w:rPr>
              <w:t xml:space="preserve">(x*y)");     // </w:t>
            </w:r>
            <w:r w:rsidR="000D0CEE">
              <w:rPr>
                <w:lang w:eastAsia="es-ES"/>
              </w:rPr>
              <w:t>Visualiza</w:t>
            </w:r>
            <w:r w:rsidRPr="00353122">
              <w:rPr>
                <w:lang w:eastAsia="es-ES"/>
              </w:rPr>
              <w:t xml:space="preserve"> 1500</w:t>
            </w:r>
          </w:p>
          <w:p w:rsidR="00353122" w:rsidRDefault="00353122" w:rsidP="00353122">
            <w:pPr>
              <w:pStyle w:val="Codigo"/>
              <w:keepNext/>
              <w:spacing w:before="60" w:after="60"/>
              <w:rPr>
                <w:lang w:eastAsia="es-ES"/>
              </w:rPr>
            </w:pPr>
            <w:r w:rsidRPr="00353122">
              <w:rPr>
                <w:lang w:eastAsia="es-ES"/>
              </w:rPr>
              <w:t xml:space="preserve">     </w:t>
            </w:r>
            <w:r w:rsidR="000D0CEE">
              <w:rPr>
                <w:lang w:eastAsia="es-ES"/>
              </w:rPr>
              <w:t>alert</w:t>
            </w:r>
            <w:r w:rsidRPr="00353122">
              <w:rPr>
                <w:lang w:eastAsia="es-ES"/>
              </w:rPr>
              <w:t xml:space="preserve">(eval("8+6"));      </w:t>
            </w:r>
            <w:r w:rsidR="000D0CEE">
              <w:rPr>
                <w:lang w:eastAsia="es-ES"/>
              </w:rPr>
              <w:t xml:space="preserve">         </w:t>
            </w:r>
            <w:r w:rsidRPr="00353122">
              <w:rPr>
                <w:lang w:eastAsia="es-ES"/>
              </w:rPr>
              <w:t xml:space="preserve">// </w:t>
            </w:r>
            <w:r w:rsidR="000D0CEE">
              <w:rPr>
                <w:lang w:eastAsia="es-ES"/>
              </w:rPr>
              <w:t>Visualiza</w:t>
            </w:r>
            <w:r w:rsidRPr="00353122">
              <w:rPr>
                <w:lang w:eastAsia="es-ES"/>
              </w:rPr>
              <w:t xml:space="preserve"> 14</w:t>
            </w:r>
          </w:p>
          <w:p w:rsidR="00353122" w:rsidRPr="00AE0252" w:rsidRDefault="00353122" w:rsidP="000D0CEE">
            <w:pPr>
              <w:pStyle w:val="Codigo"/>
              <w:keepNext/>
              <w:spacing w:before="60" w:after="60"/>
              <w:rPr>
                <w:lang w:eastAsia="es-ES"/>
              </w:rPr>
            </w:pPr>
            <w:r w:rsidRPr="00353122">
              <w:rPr>
                <w:lang w:eastAsia="es-ES"/>
              </w:rPr>
              <w:t xml:space="preserve">     </w:t>
            </w:r>
            <w:r w:rsidR="000D0CEE">
              <w:rPr>
                <w:lang w:eastAsia="es-ES"/>
              </w:rPr>
              <w:t>alert</w:t>
            </w:r>
            <w:r w:rsidRPr="00353122">
              <w:rPr>
                <w:lang w:eastAsia="es-ES"/>
              </w:rPr>
              <w:t xml:space="preserve">(eval(x+30));      </w:t>
            </w:r>
            <w:r w:rsidR="000D0CEE">
              <w:rPr>
                <w:lang w:eastAsia="es-ES"/>
              </w:rPr>
              <w:t xml:space="preserve">         </w:t>
            </w:r>
            <w:r w:rsidRPr="00353122">
              <w:rPr>
                <w:lang w:eastAsia="es-ES"/>
              </w:rPr>
              <w:t xml:space="preserve"> // </w:t>
            </w:r>
            <w:r w:rsidR="000D0CEE">
              <w:rPr>
                <w:lang w:eastAsia="es-ES"/>
              </w:rPr>
              <w:t>Visualiza</w:t>
            </w:r>
            <w:r w:rsidRPr="00353122">
              <w:rPr>
                <w:lang w:eastAsia="es-ES"/>
              </w:rPr>
              <w:t xml:space="preserve"> 80</w:t>
            </w:r>
          </w:p>
        </w:tc>
      </w:tr>
    </w:tbl>
    <w:p w:rsidR="00791634" w:rsidRDefault="00791634" w:rsidP="00791634">
      <w:pPr>
        <w:pStyle w:val="Descripcin"/>
        <w:framePr w:hSpace="142" w:wrap="around" w:vAnchor="text" w:hAnchor="margin" w:y="1"/>
        <w:suppressOverlap/>
      </w:pPr>
      <w:bookmarkStart w:id="60" w:name="_Toc528149362"/>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A25D78">
        <w:rPr>
          <w:noProof/>
        </w:rPr>
        <w:t>25</w:t>
      </w:r>
      <w:r w:rsidR="00571D9E">
        <w:rPr>
          <w:noProof/>
        </w:rPr>
        <w:fldChar w:fldCharType="end"/>
      </w:r>
      <w:r>
        <w:t xml:space="preserve"> Uso de la función global eval()</w:t>
      </w:r>
      <w:bookmarkEnd w:id="60"/>
    </w:p>
    <w:p w:rsidR="00353122" w:rsidRDefault="00353122" w:rsidP="00A85A35">
      <w:pPr>
        <w:rPr>
          <w:lang w:val="es-ES"/>
        </w:rPr>
      </w:pPr>
    </w:p>
    <w:tbl>
      <w:tblPr>
        <w:tblStyle w:val="Tablaconcuadrcula1"/>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64A2" w:themeFill="accent4"/>
        <w:tblLook w:val="04A0" w:firstRow="1" w:lastRow="0" w:firstColumn="1" w:lastColumn="0" w:noHBand="0" w:noVBand="1"/>
      </w:tblPr>
      <w:tblGrid>
        <w:gridCol w:w="9166"/>
      </w:tblGrid>
      <w:tr w:rsidR="00A74CBD" w:rsidRPr="00A74CBD" w:rsidTr="00A74CBD">
        <w:trPr>
          <w:trHeight w:val="287"/>
        </w:trPr>
        <w:tc>
          <w:tcPr>
            <w:tcW w:w="9166" w:type="dxa"/>
            <w:shd w:val="clear" w:color="auto" w:fill="8064A2" w:themeFill="accent4"/>
          </w:tcPr>
          <w:p w:rsidR="00A74CBD" w:rsidRPr="00A74CBD" w:rsidRDefault="00A74CBD" w:rsidP="00A74CBD">
            <w:pPr>
              <w:rPr>
                <w:color w:val="FFFFFF" w:themeColor="background1"/>
                <w:lang w:val="es-ES"/>
              </w:rPr>
            </w:pPr>
            <w:r w:rsidRPr="00A74CBD">
              <w:rPr>
                <w:color w:val="FFFFFF" w:themeColor="background1"/>
                <w:lang w:val="es-ES"/>
              </w:rPr>
              <w:t>RECOMENDACIÓN</w:t>
            </w:r>
          </w:p>
          <w:p w:rsidR="00A74CBD" w:rsidRDefault="00023631" w:rsidP="00A74CBD">
            <w:pPr>
              <w:keepNext/>
              <w:spacing w:before="120"/>
              <w:rPr>
                <w:color w:val="FFFFFF" w:themeColor="background1"/>
                <w:lang w:val="es-ES"/>
              </w:rPr>
            </w:pPr>
            <w:r>
              <w:rPr>
                <w:color w:val="FFFFFF" w:themeColor="background1"/>
                <w:lang w:val="es-ES"/>
              </w:rPr>
              <w:t>Además de los enlaces en cada uno de los métodos y los propiedades, desde e</w:t>
            </w:r>
            <w:r w:rsidR="00A74CBD" w:rsidRPr="00A74CBD">
              <w:rPr>
                <w:color w:val="FFFFFF" w:themeColor="background1"/>
                <w:lang w:val="es-ES"/>
              </w:rPr>
              <w:t xml:space="preserve">l siguiente enlace </w:t>
            </w:r>
            <w:r w:rsidR="00A74CBD">
              <w:rPr>
                <w:color w:val="FFFFFF" w:themeColor="background1"/>
                <w:lang w:val="es-ES"/>
              </w:rPr>
              <w:t xml:space="preserve">puedes comprobar el funcionamiento de estas propiedades y funciones predefinidas del </w:t>
            </w:r>
            <w:r w:rsidR="00BF6F6C">
              <w:rPr>
                <w:color w:val="FFFFFF" w:themeColor="background1"/>
                <w:lang w:val="es-ES"/>
              </w:rPr>
              <w:t>JavaScript</w:t>
            </w:r>
            <w:r w:rsidR="00A74CBD">
              <w:rPr>
                <w:color w:val="FFFFFF" w:themeColor="background1"/>
                <w:lang w:val="es-ES"/>
              </w:rPr>
              <w:t xml:space="preserve"> con la ayuda de w3schools.</w:t>
            </w:r>
            <w:r w:rsidR="00A74CBD" w:rsidRPr="00A74CBD">
              <w:rPr>
                <w:color w:val="FFFFFF" w:themeColor="background1"/>
                <w:lang w:val="es-ES"/>
              </w:rPr>
              <w:t xml:space="preserve"> </w:t>
            </w:r>
          </w:p>
          <w:p w:rsidR="00A74CBD" w:rsidRPr="00A74CBD" w:rsidRDefault="002A1C85" w:rsidP="00A74CBD">
            <w:pPr>
              <w:keepNext/>
              <w:shd w:val="clear" w:color="auto" w:fill="FFFFFF" w:themeFill="background1"/>
              <w:spacing w:before="120"/>
              <w:jc w:val="center"/>
              <w:rPr>
                <w:color w:val="8064A2" w:themeColor="accent4"/>
                <w:lang w:val="es-ES"/>
              </w:rPr>
            </w:pPr>
            <w:hyperlink r:id="rId64" w:history="1">
              <w:r w:rsidR="00A74CBD" w:rsidRPr="00A74CBD">
                <w:rPr>
                  <w:rStyle w:val="Hipervnculo"/>
                  <w:lang w:val="es-ES"/>
                </w:rPr>
                <w:t>Propiedades y funciones predefinidas</w:t>
              </w:r>
            </w:hyperlink>
          </w:p>
          <w:p w:rsidR="00A74CBD" w:rsidRPr="00DC472D" w:rsidRDefault="00A74CBD" w:rsidP="00A74CBD">
            <w:pPr>
              <w:keepNext/>
              <w:spacing w:before="120"/>
              <w:rPr>
                <w:color w:val="FFFFFF" w:themeColor="background1"/>
                <w:sz w:val="2"/>
                <w:lang w:val="es-ES"/>
              </w:rPr>
            </w:pPr>
          </w:p>
        </w:tc>
      </w:tr>
    </w:tbl>
    <w:p w:rsidR="00A74CBD" w:rsidRDefault="00A74CBD" w:rsidP="00A74CBD">
      <w:pPr>
        <w:pStyle w:val="Descripcin"/>
        <w:framePr w:hSpace="142" w:wrap="around" w:vAnchor="text" w:hAnchor="margin" w:y="1"/>
        <w:suppressOverlap/>
      </w:pPr>
      <w:bookmarkStart w:id="61" w:name="_Toc528149310"/>
      <w:r>
        <w:t xml:space="preserve">Recomendación </w:t>
      </w:r>
      <w:r w:rsidR="00571D9E">
        <w:rPr>
          <w:noProof/>
        </w:rPr>
        <w:fldChar w:fldCharType="begin"/>
      </w:r>
      <w:r w:rsidR="00571D9E">
        <w:rPr>
          <w:noProof/>
        </w:rPr>
        <w:instrText xml:space="preserve"> SEQ Recomendación \* ARABIC </w:instrText>
      </w:r>
      <w:r w:rsidR="00571D9E">
        <w:rPr>
          <w:noProof/>
        </w:rPr>
        <w:fldChar w:fldCharType="separate"/>
      </w:r>
      <w:r w:rsidR="00C01113">
        <w:rPr>
          <w:noProof/>
        </w:rPr>
        <w:t>1</w:t>
      </w:r>
      <w:r w:rsidR="00571D9E">
        <w:rPr>
          <w:noProof/>
        </w:rPr>
        <w:fldChar w:fldCharType="end"/>
      </w:r>
      <w:r>
        <w:t xml:space="preserve"> Propiedades y funciones predefinidas</w:t>
      </w:r>
      <w:bookmarkEnd w:id="61"/>
    </w:p>
    <w:p w:rsidR="00DD64F3" w:rsidRDefault="00DD64F3">
      <w:pPr>
        <w:rPr>
          <w:rFonts w:cstheme="minorHAnsi"/>
          <w:smallCaps/>
          <w:spacing w:val="5"/>
          <w:sz w:val="32"/>
          <w:szCs w:val="32"/>
          <w:lang w:val="es-ES"/>
        </w:rPr>
      </w:pPr>
      <w:r>
        <w:rPr>
          <w:rFonts w:cstheme="minorHAnsi"/>
          <w:lang w:val="es-ES"/>
        </w:rPr>
        <w:br w:type="page"/>
      </w:r>
    </w:p>
    <w:p w:rsidR="00DD64F3" w:rsidRPr="00DF379C" w:rsidRDefault="00DD64F3" w:rsidP="00DD64F3">
      <w:pPr>
        <w:pStyle w:val="Ttulo1"/>
        <w:pageBreakBefore/>
        <w:numPr>
          <w:ilvl w:val="1"/>
          <w:numId w:val="1"/>
        </w:numPr>
        <w:spacing w:before="0" w:after="0"/>
        <w:rPr>
          <w:rFonts w:cstheme="minorHAnsi"/>
          <w:sz w:val="28"/>
          <w:szCs w:val="28"/>
          <w:lang w:val="es-ES"/>
        </w:rPr>
      </w:pPr>
      <w:bookmarkStart w:id="62" w:name="_Toc528153009"/>
      <w:r>
        <w:rPr>
          <w:rFonts w:cstheme="minorHAnsi"/>
          <w:sz w:val="28"/>
          <w:szCs w:val="28"/>
          <w:lang w:val="es-ES"/>
        </w:rPr>
        <w:lastRenderedPageBreak/>
        <w:t>Buenas prácticas en el diseño y codificación de funciones</w:t>
      </w:r>
      <w:r w:rsidRPr="00DF379C">
        <w:rPr>
          <w:rFonts w:cstheme="minorHAnsi"/>
          <w:sz w:val="28"/>
          <w:szCs w:val="28"/>
          <w:lang w:val="es-ES"/>
        </w:rPr>
        <w:t>.</w:t>
      </w:r>
      <w:bookmarkEnd w:id="62"/>
    </w:p>
    <w:p w:rsidR="00DD64F3" w:rsidRPr="00F92218" w:rsidRDefault="00DD64F3" w:rsidP="00DD64F3">
      <w:pPr>
        <w:rPr>
          <w:rFonts w:cstheme="minorHAnsi"/>
          <w:b/>
          <w:lang w:val="es-ES"/>
        </w:rPr>
      </w:pPr>
      <w:r>
        <w:rPr>
          <w:rFonts w:cstheme="minorHAnsi"/>
          <w:lang w:val="es-ES"/>
        </w:rPr>
        <w:t>Al igual que ya vimos en la unidad 2 respecto a la forma adecuada de nombrar las variables, con las funciones debemos segui</w:t>
      </w:r>
      <w:r w:rsidR="00F92218">
        <w:rPr>
          <w:rFonts w:cstheme="minorHAnsi"/>
          <w:lang w:val="es-ES"/>
        </w:rPr>
        <w:t xml:space="preserve">r manteniendo la misma rutina: </w:t>
      </w:r>
      <w:r w:rsidR="00F92218" w:rsidRPr="00F92218">
        <w:rPr>
          <w:rFonts w:cstheme="minorHAnsi"/>
          <w:b/>
          <w:lang w:val="es-ES"/>
        </w:rPr>
        <w:t>l</w:t>
      </w:r>
      <w:r w:rsidRPr="00F92218">
        <w:rPr>
          <w:rFonts w:cstheme="minorHAnsi"/>
          <w:b/>
          <w:lang w:val="es-ES"/>
        </w:rPr>
        <w:t>os nombres de las variables deben ser descriptivos de la labor que realizan.</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DD64F3" w:rsidRPr="00B77793" w:rsidTr="00F92218">
        <w:trPr>
          <w:trHeight w:val="287"/>
        </w:trPr>
        <w:tc>
          <w:tcPr>
            <w:tcW w:w="9166" w:type="dxa"/>
            <w:shd w:val="thinHorzCross" w:color="DAEEF3" w:themeColor="accent5" w:themeTint="33" w:fill="auto"/>
          </w:tcPr>
          <w:p w:rsidR="00DD64F3" w:rsidRDefault="00DD64F3" w:rsidP="00F92218">
            <w:pPr>
              <w:pStyle w:val="Codigo"/>
              <w:keepNext/>
              <w:spacing w:before="60" w:after="60"/>
              <w:rPr>
                <w:lang w:eastAsia="es-ES"/>
              </w:rPr>
            </w:pPr>
            <w:r>
              <w:rPr>
                <w:lang w:eastAsia="es-ES"/>
              </w:rPr>
              <w:t>//El siguiente nombre es correcto porque indica que la función nos dirá si es o no es válido un DNI</w:t>
            </w:r>
          </w:p>
          <w:p w:rsidR="00DD64F3" w:rsidRPr="00DD64F3" w:rsidRDefault="00DD64F3" w:rsidP="00DD64F3">
            <w:pPr>
              <w:rPr>
                <w:lang w:val="es-ES" w:eastAsia="es-ES"/>
              </w:rPr>
            </w:pPr>
          </w:p>
          <w:p w:rsidR="00DD64F3" w:rsidRDefault="00DD64F3" w:rsidP="00F92218">
            <w:pPr>
              <w:pStyle w:val="Codigo"/>
              <w:keepNext/>
              <w:spacing w:before="60" w:after="60"/>
              <w:rPr>
                <w:lang w:eastAsia="es-ES"/>
              </w:rPr>
            </w:pPr>
            <w:r>
              <w:rPr>
                <w:lang w:eastAsia="es-ES"/>
              </w:rPr>
              <w:t>function esValidoDNI(dni) {</w:t>
            </w:r>
          </w:p>
          <w:p w:rsidR="009905CA" w:rsidRDefault="00DD64F3" w:rsidP="009905CA">
            <w:pPr>
              <w:pStyle w:val="Codigo"/>
              <w:keepNext/>
              <w:spacing w:before="60" w:after="60"/>
              <w:rPr>
                <w:lang w:eastAsia="es-ES"/>
              </w:rPr>
            </w:pPr>
            <w:r>
              <w:rPr>
                <w:lang w:eastAsia="es-ES"/>
              </w:rPr>
              <w:t xml:space="preserve">    //Aquí iría el código de la funció</w:t>
            </w:r>
            <w:r w:rsidR="009905CA">
              <w:rPr>
                <w:lang w:eastAsia="es-ES"/>
              </w:rPr>
              <w:t>n</w:t>
            </w:r>
          </w:p>
          <w:p w:rsidR="009905CA" w:rsidRPr="009905CA" w:rsidRDefault="009905CA" w:rsidP="009905CA">
            <w:pPr>
              <w:pStyle w:val="Codigo"/>
              <w:keepNext/>
              <w:spacing w:before="60" w:after="60"/>
              <w:rPr>
                <w:lang w:eastAsia="es-ES"/>
              </w:rPr>
            </w:pPr>
            <w:r>
              <w:rPr>
                <w:lang w:eastAsia="es-ES"/>
              </w:rPr>
              <w:t xml:space="preserve">    //En alguna parte del código se encontraría con un return false o return true;</w:t>
            </w:r>
          </w:p>
          <w:p w:rsidR="009905CA" w:rsidRDefault="009905CA" w:rsidP="00DD64F3">
            <w:pPr>
              <w:pStyle w:val="Codigo"/>
              <w:keepNext/>
              <w:spacing w:before="60" w:after="60"/>
              <w:rPr>
                <w:lang w:eastAsia="es-ES"/>
              </w:rPr>
            </w:pPr>
            <w:r>
              <w:rPr>
                <w:lang w:eastAsia="es-ES"/>
              </w:rPr>
              <w:t>}</w:t>
            </w:r>
          </w:p>
          <w:p w:rsidR="009905CA" w:rsidRDefault="009905CA" w:rsidP="00DD64F3">
            <w:pPr>
              <w:pStyle w:val="Codigo"/>
              <w:keepNext/>
              <w:spacing w:before="60" w:after="60"/>
              <w:rPr>
                <w:lang w:eastAsia="es-ES"/>
              </w:rPr>
            </w:pPr>
            <w:r>
              <w:rPr>
                <w:lang w:eastAsia="es-ES"/>
              </w:rPr>
              <w:t>var dni=</w:t>
            </w:r>
            <w:r w:rsidRPr="00353122">
              <w:rPr>
                <w:lang w:eastAsia="es-ES"/>
              </w:rPr>
              <w:t>"</w:t>
            </w:r>
            <w:r>
              <w:rPr>
                <w:lang w:eastAsia="es-ES"/>
              </w:rPr>
              <w:t>36750893G</w:t>
            </w:r>
            <w:r w:rsidRPr="00353122">
              <w:rPr>
                <w:lang w:eastAsia="es-ES"/>
              </w:rPr>
              <w:t>"</w:t>
            </w:r>
            <w:r>
              <w:rPr>
                <w:lang w:eastAsia="es-ES"/>
              </w:rPr>
              <w:t>;</w:t>
            </w:r>
          </w:p>
          <w:p w:rsidR="00DD64F3" w:rsidRDefault="00DD64F3" w:rsidP="00DD64F3">
            <w:pPr>
              <w:pStyle w:val="Codigo"/>
              <w:keepNext/>
              <w:spacing w:before="60" w:after="60"/>
              <w:rPr>
                <w:lang w:eastAsia="es-ES"/>
              </w:rPr>
            </w:pPr>
            <w:r>
              <w:rPr>
                <w:lang w:eastAsia="es-ES"/>
              </w:rPr>
              <w:t>if (esValidoDNI(</w:t>
            </w:r>
            <w:r w:rsidR="009905CA">
              <w:rPr>
                <w:lang w:eastAsia="es-ES"/>
              </w:rPr>
              <w:t>dni</w:t>
            </w:r>
            <w:r>
              <w:rPr>
                <w:lang w:eastAsia="es-ES"/>
              </w:rPr>
              <w:t>) {</w:t>
            </w:r>
          </w:p>
          <w:p w:rsidR="00DD64F3" w:rsidRDefault="00DD64F3" w:rsidP="00DD64F3">
            <w:pPr>
              <w:pStyle w:val="Codigo"/>
              <w:keepNext/>
              <w:spacing w:before="60" w:after="60"/>
              <w:rPr>
                <w:lang w:eastAsia="es-ES"/>
              </w:rPr>
            </w:pPr>
            <w:r>
              <w:rPr>
                <w:lang w:eastAsia="es-ES"/>
              </w:rPr>
              <w:t xml:space="preserve">    alert(</w:t>
            </w:r>
            <w:r w:rsidRPr="00353122">
              <w:rPr>
                <w:lang w:eastAsia="es-ES"/>
              </w:rPr>
              <w:t>"</w:t>
            </w:r>
            <w:r>
              <w:rPr>
                <w:lang w:eastAsia="es-ES"/>
              </w:rPr>
              <w:t>El DNI Nº</w:t>
            </w:r>
            <w:r w:rsidRPr="00353122">
              <w:rPr>
                <w:lang w:eastAsia="es-ES"/>
              </w:rPr>
              <w:t>"</w:t>
            </w:r>
            <w:r>
              <w:rPr>
                <w:lang w:eastAsia="es-ES"/>
              </w:rPr>
              <w:t>+</w:t>
            </w:r>
            <w:r w:rsidR="009905CA">
              <w:rPr>
                <w:lang w:eastAsia="es-ES"/>
              </w:rPr>
              <w:t>dni+</w:t>
            </w:r>
            <w:r w:rsidR="009905CA" w:rsidRPr="00353122">
              <w:rPr>
                <w:lang w:eastAsia="es-ES"/>
              </w:rPr>
              <w:t>"</w:t>
            </w:r>
            <w:r w:rsidR="009905CA">
              <w:rPr>
                <w:lang w:eastAsia="es-ES"/>
              </w:rPr>
              <w:t>es correcto</w:t>
            </w:r>
            <w:r w:rsidR="009905CA" w:rsidRPr="00353122">
              <w:rPr>
                <w:lang w:eastAsia="es-ES"/>
              </w:rPr>
              <w:t>"</w:t>
            </w:r>
            <w:r w:rsidR="009905CA">
              <w:rPr>
                <w:lang w:eastAsia="es-ES"/>
              </w:rPr>
              <w:t>;</w:t>
            </w:r>
          </w:p>
          <w:p w:rsidR="009905CA" w:rsidRDefault="00DD64F3" w:rsidP="00DD64F3">
            <w:pPr>
              <w:pStyle w:val="Codigo"/>
              <w:keepNext/>
              <w:spacing w:before="60" w:after="60"/>
              <w:rPr>
                <w:lang w:eastAsia="es-ES"/>
              </w:rPr>
            </w:pPr>
            <w:r>
              <w:rPr>
                <w:lang w:eastAsia="es-ES"/>
              </w:rPr>
              <w:t>}</w:t>
            </w:r>
            <w:r w:rsidR="009905CA">
              <w:rPr>
                <w:lang w:eastAsia="es-ES"/>
              </w:rPr>
              <w:t xml:space="preserve"> else {</w:t>
            </w:r>
          </w:p>
          <w:p w:rsidR="009905CA" w:rsidRDefault="009905CA" w:rsidP="009905CA">
            <w:pPr>
              <w:pStyle w:val="Codigo"/>
              <w:keepNext/>
              <w:spacing w:before="60" w:after="60"/>
              <w:rPr>
                <w:lang w:eastAsia="es-ES"/>
              </w:rPr>
            </w:pPr>
            <w:r>
              <w:rPr>
                <w:lang w:eastAsia="es-ES"/>
              </w:rPr>
              <w:t xml:space="preserve">    alert(</w:t>
            </w:r>
            <w:r w:rsidRPr="00353122">
              <w:rPr>
                <w:lang w:eastAsia="es-ES"/>
              </w:rPr>
              <w:t>"</w:t>
            </w:r>
            <w:r>
              <w:rPr>
                <w:lang w:eastAsia="es-ES"/>
              </w:rPr>
              <w:t>El DNI Nº</w:t>
            </w:r>
            <w:r w:rsidRPr="00353122">
              <w:rPr>
                <w:lang w:eastAsia="es-ES"/>
              </w:rPr>
              <w:t>"</w:t>
            </w:r>
            <w:r>
              <w:rPr>
                <w:lang w:eastAsia="es-ES"/>
              </w:rPr>
              <w:t>+dni+</w:t>
            </w:r>
            <w:r w:rsidRPr="00353122">
              <w:rPr>
                <w:lang w:eastAsia="es-ES"/>
              </w:rPr>
              <w:t>"</w:t>
            </w:r>
            <w:r>
              <w:rPr>
                <w:lang w:eastAsia="es-ES"/>
              </w:rPr>
              <w:t>es incorrecto</w:t>
            </w:r>
            <w:r w:rsidRPr="00353122">
              <w:rPr>
                <w:lang w:eastAsia="es-ES"/>
              </w:rPr>
              <w:t>"</w:t>
            </w:r>
            <w:r>
              <w:rPr>
                <w:lang w:eastAsia="es-ES"/>
              </w:rPr>
              <w:t>;</w:t>
            </w:r>
          </w:p>
          <w:p w:rsidR="00DD64F3" w:rsidRDefault="009905CA" w:rsidP="00DD64F3">
            <w:pPr>
              <w:pStyle w:val="Codigo"/>
              <w:keepNext/>
              <w:spacing w:before="60" w:after="60"/>
              <w:rPr>
                <w:lang w:eastAsia="es-ES"/>
              </w:rPr>
            </w:pPr>
            <w:r>
              <w:rPr>
                <w:lang w:eastAsia="es-ES"/>
              </w:rPr>
              <w:t>}</w:t>
            </w:r>
          </w:p>
          <w:p w:rsidR="009905CA" w:rsidRDefault="009905CA" w:rsidP="009905CA">
            <w:pPr>
              <w:rPr>
                <w:lang w:val="es-ES" w:eastAsia="es-ES"/>
              </w:rPr>
            </w:pPr>
          </w:p>
          <w:p w:rsidR="009905CA" w:rsidRDefault="009905CA" w:rsidP="00DD64F3">
            <w:pPr>
              <w:pStyle w:val="Codigo"/>
              <w:keepNext/>
              <w:spacing w:before="60" w:after="60"/>
              <w:rPr>
                <w:lang w:eastAsia="es-ES"/>
              </w:rPr>
            </w:pPr>
            <w:r>
              <w:rPr>
                <w:lang w:eastAsia="es-ES"/>
              </w:rPr>
              <w:t>// nombre de función incorrecto. No sabemos lo que hace</w:t>
            </w:r>
          </w:p>
          <w:p w:rsidR="00DD64F3" w:rsidRDefault="00DD64F3" w:rsidP="00DD64F3">
            <w:pPr>
              <w:pStyle w:val="Codigo"/>
              <w:keepNext/>
              <w:spacing w:before="60" w:after="60"/>
              <w:rPr>
                <w:lang w:eastAsia="es-ES"/>
              </w:rPr>
            </w:pPr>
            <w:r>
              <w:rPr>
                <w:lang w:eastAsia="es-ES"/>
              </w:rPr>
              <w:t>function DNI(dni) {</w:t>
            </w:r>
          </w:p>
          <w:p w:rsidR="00DD64F3" w:rsidRDefault="00DD64F3" w:rsidP="00DD64F3">
            <w:pPr>
              <w:pStyle w:val="Codigo"/>
              <w:keepNext/>
              <w:spacing w:before="60" w:after="60"/>
              <w:rPr>
                <w:lang w:eastAsia="es-ES"/>
              </w:rPr>
            </w:pPr>
            <w:r>
              <w:rPr>
                <w:lang w:eastAsia="es-ES"/>
              </w:rPr>
              <w:t xml:space="preserve">    //Aquí iría el código de la función</w:t>
            </w:r>
          </w:p>
          <w:p w:rsidR="00DD64F3" w:rsidRPr="00DD64F3" w:rsidRDefault="003B51CC" w:rsidP="003B51CC">
            <w:pPr>
              <w:pStyle w:val="Codigo"/>
              <w:keepNext/>
              <w:spacing w:before="60" w:after="60"/>
              <w:rPr>
                <w:lang w:eastAsia="es-ES"/>
              </w:rPr>
            </w:pPr>
            <w:r>
              <w:rPr>
                <w:lang w:eastAsia="es-ES"/>
              </w:rPr>
              <w:t>}</w:t>
            </w:r>
          </w:p>
        </w:tc>
      </w:tr>
    </w:tbl>
    <w:p w:rsidR="00DD64F3" w:rsidRDefault="00DD64F3" w:rsidP="003B51CC">
      <w:pPr>
        <w:pStyle w:val="Descripcin"/>
        <w:framePr w:h="279" w:hRule="exact" w:hSpace="142" w:wrap="around" w:vAnchor="text" w:hAnchor="page" w:x="1428" w:y="4854"/>
        <w:suppressOverlap/>
      </w:pPr>
      <w:bookmarkStart w:id="63" w:name="_Toc528149363"/>
      <w:r>
        <w:t xml:space="preserve">Ejemplo </w:t>
      </w:r>
      <w:r>
        <w:rPr>
          <w:noProof/>
        </w:rPr>
        <w:fldChar w:fldCharType="begin"/>
      </w:r>
      <w:r>
        <w:rPr>
          <w:noProof/>
        </w:rPr>
        <w:instrText xml:space="preserve"> SEQ Ejemplo \* ARABIC </w:instrText>
      </w:r>
      <w:r>
        <w:rPr>
          <w:noProof/>
        </w:rPr>
        <w:fldChar w:fldCharType="separate"/>
      </w:r>
      <w:r w:rsidR="009905CA">
        <w:rPr>
          <w:noProof/>
        </w:rPr>
        <w:t>26</w:t>
      </w:r>
      <w:r>
        <w:rPr>
          <w:noProof/>
        </w:rPr>
        <w:fldChar w:fldCharType="end"/>
      </w:r>
      <w:r>
        <w:t xml:space="preserve"> Nombres correctos e incorrectos de funciones</w:t>
      </w:r>
      <w:bookmarkEnd w:id="63"/>
    </w:p>
    <w:p w:rsidR="009905CA" w:rsidRPr="00DD64F3" w:rsidRDefault="009905CA" w:rsidP="009905CA">
      <w:pPr>
        <w:rPr>
          <w:rFonts w:cstheme="minorHAnsi"/>
          <w:lang w:val="es-ES"/>
        </w:rPr>
      </w:pPr>
      <w:r>
        <w:rPr>
          <w:rFonts w:cstheme="minorHAnsi"/>
          <w:lang w:val="es-ES"/>
        </w:rPr>
        <w:t>Cuando se emplea una función para agrupar un trozo de código que se va a ejecutar en diferentes partes del programa (</w:t>
      </w:r>
      <w:r w:rsidR="003B51CC">
        <w:rPr>
          <w:rFonts w:cstheme="minorHAnsi"/>
          <w:lang w:val="es-ES"/>
        </w:rPr>
        <w:t>actuando,</w:t>
      </w:r>
      <w:r>
        <w:rPr>
          <w:rFonts w:cstheme="minorHAnsi"/>
          <w:lang w:val="es-ES"/>
        </w:rPr>
        <w:t xml:space="preserve"> </w:t>
      </w:r>
      <w:r w:rsidR="00F92218">
        <w:rPr>
          <w:rFonts w:cstheme="minorHAnsi"/>
          <w:lang w:val="es-ES"/>
        </w:rPr>
        <w:t xml:space="preserve">así </w:t>
      </w:r>
      <w:r>
        <w:rPr>
          <w:rFonts w:cstheme="minorHAnsi"/>
          <w:lang w:val="es-ES"/>
        </w:rPr>
        <w:t>como un procedimiento)</w:t>
      </w:r>
      <w:r w:rsidR="00F92218">
        <w:rPr>
          <w:rFonts w:cstheme="minorHAnsi"/>
          <w:lang w:val="es-ES"/>
        </w:rPr>
        <w:t>,</w:t>
      </w:r>
      <w:r>
        <w:rPr>
          <w:rFonts w:cstheme="minorHAnsi"/>
          <w:lang w:val="es-ES"/>
        </w:rPr>
        <w:t xml:space="preserve"> se suele emplear un verbo como parte del nombre de la función.</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9905CA" w:rsidRPr="00B77793" w:rsidTr="00F92218">
        <w:trPr>
          <w:trHeight w:val="287"/>
        </w:trPr>
        <w:tc>
          <w:tcPr>
            <w:tcW w:w="9166" w:type="dxa"/>
            <w:shd w:val="thinHorzCross" w:color="DAEEF3" w:themeColor="accent5" w:themeTint="33" w:fill="auto"/>
          </w:tcPr>
          <w:p w:rsidR="009905CA" w:rsidRDefault="009905CA" w:rsidP="00F92218">
            <w:pPr>
              <w:pStyle w:val="Codigo"/>
              <w:keepNext/>
              <w:spacing w:before="60" w:after="60"/>
              <w:rPr>
                <w:lang w:eastAsia="es-ES"/>
              </w:rPr>
            </w:pPr>
            <w:r>
              <w:rPr>
                <w:lang w:eastAsia="es-ES"/>
              </w:rPr>
              <w:t>//El siguiente nombre es correcto porque indica su función</w:t>
            </w:r>
          </w:p>
          <w:p w:rsidR="009905CA" w:rsidRPr="00DD64F3" w:rsidRDefault="009905CA" w:rsidP="00F92218">
            <w:pPr>
              <w:rPr>
                <w:lang w:val="es-ES" w:eastAsia="es-ES"/>
              </w:rPr>
            </w:pPr>
          </w:p>
          <w:p w:rsidR="009905CA" w:rsidRDefault="009905CA" w:rsidP="00F92218">
            <w:pPr>
              <w:pStyle w:val="Codigo"/>
              <w:keepNext/>
              <w:spacing w:before="60" w:after="60"/>
              <w:rPr>
                <w:lang w:eastAsia="es-ES"/>
              </w:rPr>
            </w:pPr>
            <w:r>
              <w:rPr>
                <w:lang w:eastAsia="es-ES"/>
              </w:rPr>
              <w:t>function visualizarDNIs(listaDNI) {</w:t>
            </w:r>
          </w:p>
          <w:p w:rsidR="009905CA" w:rsidRDefault="009905CA" w:rsidP="00F92218">
            <w:pPr>
              <w:pStyle w:val="Codigo"/>
              <w:keepNext/>
              <w:spacing w:before="60" w:after="60"/>
              <w:rPr>
                <w:lang w:eastAsia="es-ES"/>
              </w:rPr>
            </w:pPr>
            <w:r>
              <w:rPr>
                <w:lang w:eastAsia="es-ES"/>
              </w:rPr>
              <w:t xml:space="preserve">    //Aquí iría el código de la función que recorrería la lista y visualizaría</w:t>
            </w:r>
          </w:p>
          <w:p w:rsidR="009905CA" w:rsidRDefault="009905CA" w:rsidP="00F92218">
            <w:pPr>
              <w:pStyle w:val="Codigo"/>
              <w:keepNext/>
              <w:spacing w:before="60" w:after="60"/>
              <w:rPr>
                <w:lang w:eastAsia="es-ES"/>
              </w:rPr>
            </w:pPr>
            <w:r>
              <w:rPr>
                <w:lang w:eastAsia="es-ES"/>
              </w:rPr>
              <w:t>}</w:t>
            </w:r>
          </w:p>
          <w:p w:rsidR="009905CA" w:rsidRDefault="009905CA" w:rsidP="009905CA">
            <w:pPr>
              <w:pStyle w:val="Codigo"/>
              <w:keepNext/>
              <w:spacing w:before="60" w:after="60"/>
              <w:rPr>
                <w:lang w:eastAsia="es-ES"/>
              </w:rPr>
            </w:pPr>
            <w:r>
              <w:rPr>
                <w:lang w:eastAsia="es-ES"/>
              </w:rPr>
              <w:t>var listaDNIs=[</w:t>
            </w:r>
            <w:r w:rsidRPr="00353122">
              <w:rPr>
                <w:lang w:eastAsia="es-ES"/>
              </w:rPr>
              <w:t>"</w:t>
            </w:r>
            <w:r>
              <w:rPr>
                <w:lang w:eastAsia="es-ES"/>
              </w:rPr>
              <w:t>36750893G</w:t>
            </w:r>
            <w:r w:rsidRPr="00353122">
              <w:rPr>
                <w:lang w:eastAsia="es-ES"/>
              </w:rPr>
              <w:t>"</w:t>
            </w:r>
            <w:r>
              <w:rPr>
                <w:lang w:eastAsia="es-ES"/>
              </w:rPr>
              <w:t>,</w:t>
            </w:r>
            <w:r w:rsidRPr="00353122">
              <w:rPr>
                <w:lang w:eastAsia="es-ES"/>
              </w:rPr>
              <w:t>"</w:t>
            </w:r>
            <w:r>
              <w:rPr>
                <w:lang w:eastAsia="es-ES"/>
              </w:rPr>
              <w:t>36660893H</w:t>
            </w:r>
            <w:r w:rsidRPr="00353122">
              <w:rPr>
                <w:lang w:eastAsia="es-ES"/>
              </w:rPr>
              <w:t>"</w:t>
            </w:r>
            <w:r>
              <w:rPr>
                <w:lang w:eastAsia="es-ES"/>
              </w:rPr>
              <w:t>,</w:t>
            </w:r>
            <w:r w:rsidRPr="00353122">
              <w:rPr>
                <w:lang w:eastAsia="es-ES"/>
              </w:rPr>
              <w:t>"</w:t>
            </w:r>
            <w:r>
              <w:rPr>
                <w:lang w:eastAsia="es-ES"/>
              </w:rPr>
              <w:t>36750553I</w:t>
            </w:r>
            <w:r w:rsidRPr="00353122">
              <w:rPr>
                <w:lang w:eastAsia="es-ES"/>
              </w:rPr>
              <w:t>"</w:t>
            </w:r>
            <w:r>
              <w:rPr>
                <w:lang w:eastAsia="es-ES"/>
              </w:rPr>
              <w:t>,</w:t>
            </w:r>
            <w:r w:rsidRPr="00353122">
              <w:rPr>
                <w:lang w:eastAsia="es-ES"/>
              </w:rPr>
              <w:t>"</w:t>
            </w:r>
            <w:r>
              <w:rPr>
                <w:lang w:eastAsia="es-ES"/>
              </w:rPr>
              <w:t>36711193A</w:t>
            </w:r>
            <w:r w:rsidRPr="00353122">
              <w:rPr>
                <w:lang w:eastAsia="es-ES"/>
              </w:rPr>
              <w:t>"</w:t>
            </w:r>
            <w:r>
              <w:rPr>
                <w:lang w:eastAsia="es-ES"/>
              </w:rPr>
              <w:t>,</w:t>
            </w:r>
            <w:r w:rsidRPr="00353122">
              <w:rPr>
                <w:lang w:eastAsia="es-ES"/>
              </w:rPr>
              <w:t>"</w:t>
            </w:r>
            <w:r>
              <w:rPr>
                <w:lang w:eastAsia="es-ES"/>
              </w:rPr>
              <w:t>36700093P</w:t>
            </w:r>
            <w:r w:rsidRPr="00353122">
              <w:rPr>
                <w:lang w:eastAsia="es-ES"/>
              </w:rPr>
              <w:t>"</w:t>
            </w:r>
            <w:r>
              <w:rPr>
                <w:lang w:eastAsia="es-ES"/>
              </w:rPr>
              <w:t>];</w:t>
            </w:r>
          </w:p>
          <w:p w:rsidR="009905CA" w:rsidRPr="00DD64F3" w:rsidRDefault="009905CA" w:rsidP="009905CA">
            <w:pPr>
              <w:pStyle w:val="Codigo"/>
              <w:keepNext/>
              <w:spacing w:before="60" w:after="60"/>
              <w:rPr>
                <w:lang w:eastAsia="es-ES"/>
              </w:rPr>
            </w:pPr>
            <w:r>
              <w:rPr>
                <w:lang w:eastAsia="es-ES"/>
              </w:rPr>
              <w:t>visualizarDNIs(listaDNIs);</w:t>
            </w:r>
            <w:r w:rsidRPr="00DD64F3">
              <w:rPr>
                <w:lang w:eastAsia="es-ES"/>
              </w:rPr>
              <w:t xml:space="preserve"> </w:t>
            </w:r>
          </w:p>
        </w:tc>
      </w:tr>
    </w:tbl>
    <w:p w:rsidR="009905CA" w:rsidRDefault="009905CA" w:rsidP="003B51CC">
      <w:pPr>
        <w:pStyle w:val="Descripcin"/>
        <w:framePr w:h="274" w:hRule="exact" w:hSpace="142" w:wrap="around" w:vAnchor="text" w:hAnchor="margin" w:y="1949"/>
        <w:suppressOverlap/>
      </w:pPr>
      <w:bookmarkStart w:id="64" w:name="_Toc528149364"/>
      <w:r>
        <w:t xml:space="preserve">Ejemplo </w:t>
      </w:r>
      <w:r>
        <w:rPr>
          <w:noProof/>
        </w:rPr>
        <w:fldChar w:fldCharType="begin"/>
      </w:r>
      <w:r>
        <w:rPr>
          <w:noProof/>
        </w:rPr>
        <w:instrText xml:space="preserve"> SEQ Ejemplo \* ARABIC </w:instrText>
      </w:r>
      <w:r>
        <w:rPr>
          <w:noProof/>
        </w:rPr>
        <w:fldChar w:fldCharType="separate"/>
      </w:r>
      <w:r>
        <w:rPr>
          <w:noProof/>
        </w:rPr>
        <w:t>27</w:t>
      </w:r>
      <w:r>
        <w:rPr>
          <w:noProof/>
        </w:rPr>
        <w:fldChar w:fldCharType="end"/>
      </w:r>
      <w:r>
        <w:t xml:space="preserve"> Nombres correctos e incorrectos de funciones</w:t>
      </w:r>
      <w:bookmarkEnd w:id="64"/>
    </w:p>
    <w:p w:rsidR="009905CA" w:rsidRDefault="009905CA" w:rsidP="009905CA">
      <w:pPr>
        <w:rPr>
          <w:lang w:val="es-ES"/>
        </w:rPr>
      </w:pPr>
    </w:p>
    <w:p w:rsidR="003B51CC" w:rsidRPr="003B51CC" w:rsidRDefault="003B51CC" w:rsidP="003B51CC">
      <w:pPr>
        <w:shd w:val="clear" w:color="auto" w:fill="17365D" w:themeFill="text2" w:themeFillShade="BF"/>
        <w:rPr>
          <w:rFonts w:cstheme="minorHAnsi"/>
          <w:b/>
          <w:i/>
          <w:noProof/>
          <w:lang w:val="es-ES"/>
        </w:rPr>
      </w:pPr>
      <w:r w:rsidRPr="003B51CC">
        <w:rPr>
          <w:rFonts w:cstheme="minorHAnsi"/>
          <w:b/>
          <w:i/>
          <w:noProof/>
          <w:lang w:val="es-ES"/>
        </w:rPr>
        <w:t xml:space="preserve">La filosofía del diseño de funciones es aplicar el método DRY (don´t repeat yourself) agrupando código que se va a utilizar en diferentes partes del documento. Esto contribuye a un fácil mantenimiento de la aplicación. </w:t>
      </w:r>
    </w:p>
    <w:p w:rsidR="00F92218" w:rsidRDefault="00F92218">
      <w:pPr>
        <w:rPr>
          <w:rFonts w:cstheme="minorHAnsi"/>
          <w:lang w:val="es-ES"/>
        </w:rPr>
      </w:pPr>
      <w:r>
        <w:rPr>
          <w:rFonts w:cstheme="minorHAnsi"/>
          <w:lang w:val="es-ES"/>
        </w:rPr>
        <w:t>A la hora de escribir un programa podemos optar por agrupar las funciones que definamos en un archivo separado del propio programa que las usa. De esta forma</w:t>
      </w:r>
      <w:r w:rsidR="003B51CC">
        <w:rPr>
          <w:rFonts w:cstheme="minorHAnsi"/>
          <w:lang w:val="es-ES"/>
        </w:rPr>
        <w:t>,</w:t>
      </w:r>
      <w:r>
        <w:rPr>
          <w:rFonts w:cstheme="minorHAnsi"/>
          <w:lang w:val="es-ES"/>
        </w:rPr>
        <w:t xml:space="preserve"> podemos crear nuestras propias librerías de funciones </w:t>
      </w:r>
      <w:r w:rsidR="003B51CC">
        <w:rPr>
          <w:rFonts w:cstheme="minorHAnsi"/>
          <w:lang w:val="es-ES"/>
        </w:rPr>
        <w:t>que podemos usar</w:t>
      </w:r>
      <w:r>
        <w:rPr>
          <w:rFonts w:cstheme="minorHAnsi"/>
          <w:lang w:val="es-ES"/>
        </w:rPr>
        <w:t xml:space="preserve"> en nuestros programas. Eso sí, no hay que olvidar que en la cabecera del html deberemos enlazar todos los archivos JavaScript que necesitemos en cada momento.</w:t>
      </w:r>
    </w:p>
    <w:p w:rsidR="00E5103F" w:rsidRDefault="00F92218">
      <w:pPr>
        <w:rPr>
          <w:rFonts w:cstheme="minorHAnsi"/>
          <w:lang w:val="es-ES"/>
        </w:rPr>
      </w:pPr>
      <w:r>
        <w:rPr>
          <w:rFonts w:cstheme="minorHAnsi"/>
          <w:lang w:val="es-ES"/>
        </w:rPr>
        <w:t>Por legibilidad y en beneficio de un fácil mantenimiento de la aplicación</w:t>
      </w:r>
      <w:r w:rsidR="00E5103F">
        <w:rPr>
          <w:rFonts w:cstheme="minorHAnsi"/>
          <w:lang w:val="es-ES"/>
        </w:rPr>
        <w:t>:</w:t>
      </w:r>
    </w:p>
    <w:p w:rsidR="00F92218" w:rsidRPr="00E5103F" w:rsidRDefault="00E5103F" w:rsidP="00E5103F">
      <w:pPr>
        <w:pStyle w:val="Prrafodelista"/>
        <w:numPr>
          <w:ilvl w:val="0"/>
          <w:numId w:val="30"/>
        </w:numPr>
        <w:rPr>
          <w:rFonts w:cstheme="minorHAnsi"/>
          <w:lang w:val="es-ES"/>
        </w:rPr>
      </w:pPr>
      <w:r w:rsidRPr="00E5103F">
        <w:rPr>
          <w:rFonts w:cstheme="minorHAnsi"/>
          <w:lang w:val="es-ES"/>
        </w:rPr>
        <w:t>N</w:t>
      </w:r>
      <w:r w:rsidR="00F92218" w:rsidRPr="00E5103F">
        <w:rPr>
          <w:rFonts w:cstheme="minorHAnsi"/>
          <w:lang w:val="es-ES"/>
        </w:rPr>
        <w:t>o debemos intercalar definición de funciones con el programa principal.</w:t>
      </w:r>
    </w:p>
    <w:p w:rsidR="00E5103F" w:rsidRPr="00E5103F" w:rsidRDefault="00E5103F" w:rsidP="00E5103F">
      <w:pPr>
        <w:pStyle w:val="Prrafodelista"/>
        <w:numPr>
          <w:ilvl w:val="0"/>
          <w:numId w:val="30"/>
        </w:numPr>
        <w:rPr>
          <w:rFonts w:cstheme="minorHAnsi"/>
          <w:lang w:val="es-ES"/>
        </w:rPr>
      </w:pPr>
      <w:r w:rsidRPr="00E5103F">
        <w:rPr>
          <w:rFonts w:cstheme="minorHAnsi"/>
          <w:lang w:val="es-ES"/>
        </w:rPr>
        <w:t>La longitud (en nº de líneas) de la función no debe sobrepasar la altura del espacio de trabajo.</w:t>
      </w:r>
      <w:r w:rsidR="005E1622">
        <w:rPr>
          <w:rFonts w:cstheme="minorHAnsi"/>
          <w:lang w:val="es-ES"/>
        </w:rPr>
        <w:t xml:space="preserve"> Se trata de evitar el uso del scroll cuando reviso el código de la función.</w:t>
      </w:r>
    </w:p>
    <w:p w:rsidR="00DD64F3" w:rsidRDefault="00E5103F" w:rsidP="003B51CC">
      <w:pPr>
        <w:shd w:val="clear" w:color="auto" w:fill="17365D" w:themeFill="text2" w:themeFillShade="BF"/>
        <w:rPr>
          <w:rFonts w:cstheme="minorHAnsi"/>
          <w:smallCaps/>
          <w:spacing w:val="5"/>
          <w:sz w:val="32"/>
          <w:szCs w:val="32"/>
          <w:lang w:val="es-ES"/>
        </w:rPr>
      </w:pPr>
      <w:r w:rsidRPr="003B51CC">
        <w:rPr>
          <w:rFonts w:cstheme="minorHAnsi"/>
          <w:b/>
          <w:i/>
          <w:noProof/>
          <w:lang w:val="es-ES"/>
        </w:rPr>
        <w:t xml:space="preserve">La filosofía de las funciones es “divide y vencerás” por lo que una función se diseña para realizar </w:t>
      </w:r>
      <w:r w:rsidR="005E1622" w:rsidRPr="003B51CC">
        <w:rPr>
          <w:rFonts w:cstheme="minorHAnsi"/>
          <w:b/>
          <w:i/>
          <w:noProof/>
          <w:lang w:val="es-ES"/>
        </w:rPr>
        <w:t>alguna tarea concreta.</w:t>
      </w:r>
      <w:r w:rsidR="00DD64F3">
        <w:rPr>
          <w:rFonts w:cstheme="minorHAnsi"/>
          <w:lang w:val="es-ES"/>
        </w:rPr>
        <w:br w:type="page"/>
      </w:r>
    </w:p>
    <w:p w:rsidR="008C3B9F" w:rsidRPr="008C3B9F" w:rsidRDefault="008C3B9F" w:rsidP="008C3B9F">
      <w:pPr>
        <w:pStyle w:val="Ttulo1"/>
        <w:pageBreakBefore/>
        <w:numPr>
          <w:ilvl w:val="0"/>
          <w:numId w:val="1"/>
        </w:numPr>
        <w:spacing w:before="0" w:after="0"/>
        <w:rPr>
          <w:rFonts w:cstheme="minorHAnsi"/>
          <w:lang w:val="es-ES"/>
        </w:rPr>
      </w:pPr>
      <w:bookmarkStart w:id="65" w:name="_Toc528153010"/>
      <w:r w:rsidRPr="008C3B9F">
        <w:rPr>
          <w:rFonts w:cstheme="minorHAnsi"/>
          <w:lang w:val="es-ES"/>
        </w:rPr>
        <w:lastRenderedPageBreak/>
        <w:t>Creación de objetos a medida.</w:t>
      </w:r>
      <w:bookmarkEnd w:id="65"/>
    </w:p>
    <w:p w:rsidR="00464A47" w:rsidRPr="00464A47" w:rsidRDefault="00C46339" w:rsidP="00464A47">
      <w:pPr>
        <w:rPr>
          <w:lang w:val="es-ES"/>
        </w:rPr>
      </w:pPr>
      <w:r>
        <w:rPr>
          <w:lang w:val="es-ES"/>
        </w:rPr>
        <w:t xml:space="preserve">En </w:t>
      </w:r>
      <w:r w:rsidR="00464A47" w:rsidRPr="00464A47">
        <w:rPr>
          <w:lang w:val="es-ES"/>
        </w:rPr>
        <w:t xml:space="preserve">JavaScript </w:t>
      </w:r>
      <w:r>
        <w:rPr>
          <w:lang w:val="es-ES"/>
        </w:rPr>
        <w:t>puedes</w:t>
      </w:r>
      <w:r w:rsidR="00464A47" w:rsidRPr="00464A47">
        <w:rPr>
          <w:lang w:val="es-ES"/>
        </w:rPr>
        <w:t xml:space="preserve"> crear tus propios objetos en memoria, objetos con propiedades y métodos que </w:t>
      </w:r>
      <w:r w:rsidR="00EA1C73">
        <w:rPr>
          <w:lang w:val="es-ES"/>
        </w:rPr>
        <w:t>podrás</w:t>
      </w:r>
      <w:r w:rsidR="00464A47" w:rsidRPr="00464A47">
        <w:rPr>
          <w:lang w:val="es-ES"/>
        </w:rPr>
        <w:t xml:space="preserve"> definir a tu </w:t>
      </w:r>
      <w:r w:rsidR="00EA1C73">
        <w:rPr>
          <w:lang w:val="es-ES"/>
        </w:rPr>
        <w:t>manera</w:t>
      </w:r>
      <w:r w:rsidR="00464A47" w:rsidRPr="00464A47">
        <w:rPr>
          <w:lang w:val="es-ES"/>
        </w:rPr>
        <w:t xml:space="preserve">. Estos objetos no serán elementos de la página de interfaz de usuario, pero sí que serán objetos que podrán contener datos (propiedades) y funciones (métodos), cuyos resultados sí que se podrán mostrar en el navegador. </w:t>
      </w:r>
      <w:r w:rsidR="00464A47">
        <w:rPr>
          <w:lang w:val="es-ES"/>
        </w:rPr>
        <w:t>T</w:t>
      </w:r>
      <w:r w:rsidR="00464A47" w:rsidRPr="00464A47">
        <w:rPr>
          <w:lang w:val="es-ES"/>
        </w:rPr>
        <w:t>ú controlarás la estructura del objeto, sus datos y su comportamiento.</w:t>
      </w:r>
    </w:p>
    <w:p w:rsidR="00F63D0F" w:rsidRPr="00464A47" w:rsidRDefault="00464A47" w:rsidP="00464A47">
      <w:pPr>
        <w:rPr>
          <w:lang w:val="es-ES"/>
        </w:rPr>
      </w:pPr>
      <w:r w:rsidRPr="00464A47">
        <w:rPr>
          <w:lang w:val="es-ES"/>
        </w:rPr>
        <w:t xml:space="preserve">También hay que dejar claro que, JavaScript no es un lenguaje orientado a objetos en sentido estricto. </w:t>
      </w:r>
      <w:r w:rsidR="00F63D0F">
        <w:rPr>
          <w:rStyle w:val="goog-gtc-from-human"/>
        </w:rPr>
        <w:t>JavaScript es un lenguaje basado en prototipos que no contiene ninguna declaración de clase, como se encuentra, por ejemplo, en C + + o Java.</w:t>
      </w:r>
      <w:r w:rsidR="00F63D0F">
        <w:t xml:space="preserve"> </w:t>
      </w:r>
      <w:r w:rsidR="00F63D0F">
        <w:rPr>
          <w:rStyle w:val="goog-gtc-from-human"/>
        </w:rPr>
        <w:t>Esto es a veces confuso para los programadores acostumbrados a los lenguajes con una declaración de clase.</w:t>
      </w:r>
      <w:r w:rsidR="00F63D0F">
        <w:t xml:space="preserve"> </w:t>
      </w:r>
      <w:r w:rsidR="00F63D0F">
        <w:rPr>
          <w:rStyle w:val="goog-gtc-from-mt"/>
        </w:rPr>
        <w:t>En su lugar, JavaScript utiliza funciones como clases.</w:t>
      </w:r>
      <w:r w:rsidR="00F63D0F">
        <w:t xml:space="preserve"> </w:t>
      </w:r>
      <w:r w:rsidR="00F63D0F">
        <w:rPr>
          <w:rStyle w:val="goog-gtc-from-human"/>
        </w:rPr>
        <w:t>Definir una clase es tan fácil como definir una función.</w:t>
      </w:r>
    </w:p>
    <w:p w:rsidR="00464A47" w:rsidRPr="00464A47" w:rsidRDefault="00464A47" w:rsidP="00464A47">
      <w:pPr>
        <w:rPr>
          <w:lang w:val="es-ES"/>
        </w:rPr>
      </w:pPr>
      <w:r w:rsidRPr="00464A47">
        <w:rPr>
          <w:lang w:val="es-ES"/>
        </w:rPr>
        <w:t xml:space="preserve">Un objeto en JavaScript es realmente una colección de propiedades. Las propiedades pueden tener forma de datos, tipos, funciones (métodos) o incluso otros objetos. De </w:t>
      </w:r>
      <w:r w:rsidR="00BF6F6C" w:rsidRPr="00464A47">
        <w:rPr>
          <w:lang w:val="es-ES"/>
        </w:rPr>
        <w:t>hecho,</w:t>
      </w:r>
      <w:r w:rsidRPr="00464A47">
        <w:rPr>
          <w:lang w:val="es-ES"/>
        </w:rPr>
        <w:t xml:space="preserve"> sería más fácil de entender un objeto </w:t>
      </w:r>
      <w:r w:rsidR="00EA1C73">
        <w:rPr>
          <w:lang w:val="es-ES"/>
        </w:rPr>
        <w:t xml:space="preserve">de JavaScript </w:t>
      </w:r>
      <w:r w:rsidR="00537FF6" w:rsidRPr="00537FF6">
        <w:rPr>
          <w:lang w:val="es-ES"/>
        </w:rPr>
        <w:t xml:space="preserve">como </w:t>
      </w:r>
      <w:r w:rsidRPr="00464A47">
        <w:rPr>
          <w:lang w:val="es-ES"/>
        </w:rPr>
        <w:t>un array de valores, cada uno de los cuales está asociado a una propiedad (un tipo de datos, método u objeto). Un momento: ¿un método puede ser una propiedad de un objeto? Pues en JavaScript parece que sí.</w:t>
      </w:r>
    </w:p>
    <w:p w:rsidR="00464A47" w:rsidRPr="00464A47" w:rsidRDefault="00464A47" w:rsidP="00464A47">
      <w:pPr>
        <w:rPr>
          <w:lang w:val="es-ES"/>
        </w:rPr>
      </w:pPr>
      <w:r w:rsidRPr="00464A47">
        <w:rPr>
          <w:lang w:val="es-ES"/>
        </w:rPr>
        <w:t xml:space="preserve">Una función contenida en un objeto se conoce como un método. Los métodos no son diferentes de las funciones que has visto anteriormente, excepto que han sido diseñados para ser utilizados en el contexto de un objeto </w:t>
      </w:r>
      <w:r w:rsidR="00BF6F6C" w:rsidRPr="00464A47">
        <w:rPr>
          <w:lang w:val="es-ES"/>
        </w:rPr>
        <w:t>y,</w:t>
      </w:r>
      <w:r w:rsidRPr="00464A47">
        <w:rPr>
          <w:lang w:val="es-ES"/>
        </w:rPr>
        <w:t xml:space="preserve"> por lo tanto, tendrán acceso a las propiedades de ese objeto. Esta conexión entre propiedades y métodos es uno de los ejes centrales de la orientación a objetos.</w:t>
      </w:r>
    </w:p>
    <w:p w:rsidR="00353122" w:rsidRDefault="00464A47" w:rsidP="00464A47">
      <w:pPr>
        <w:rPr>
          <w:lang w:val="es-ES"/>
        </w:rPr>
      </w:pPr>
      <w:r w:rsidRPr="00464A47">
        <w:rPr>
          <w:lang w:val="es-ES"/>
        </w:rPr>
        <w:t>Los objetos se crean empleando una función especial denominada constructor, determinada por el nombre del objeto. Ejemplo de una función constructor:</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8E75CA" w:rsidRPr="00B77793" w:rsidTr="002B43A9">
        <w:trPr>
          <w:trHeight w:val="287"/>
        </w:trPr>
        <w:tc>
          <w:tcPr>
            <w:tcW w:w="9166" w:type="dxa"/>
            <w:shd w:val="thinHorzCross" w:color="DAEEF3" w:themeColor="accent5" w:themeTint="33" w:fill="auto"/>
          </w:tcPr>
          <w:p w:rsidR="008E75CA" w:rsidRDefault="008E75CA" w:rsidP="008E75CA">
            <w:pPr>
              <w:pStyle w:val="Codigo"/>
              <w:keepNext/>
              <w:spacing w:before="60" w:after="60"/>
              <w:rPr>
                <w:lang w:eastAsia="es-ES"/>
              </w:rPr>
            </w:pPr>
            <w:r>
              <w:rPr>
                <w:lang w:eastAsia="es-ES"/>
              </w:rPr>
              <w:t>function Coche( ){</w:t>
            </w:r>
          </w:p>
          <w:p w:rsidR="008E75CA" w:rsidRDefault="008E75CA" w:rsidP="008E75CA">
            <w:pPr>
              <w:pStyle w:val="Codigo"/>
              <w:keepNext/>
              <w:spacing w:before="60" w:after="60"/>
              <w:rPr>
                <w:lang w:eastAsia="es-ES"/>
              </w:rPr>
            </w:pPr>
            <w:r>
              <w:rPr>
                <w:lang w:eastAsia="es-ES"/>
              </w:rPr>
              <w:t xml:space="preserve">     // propiedades y métodos</w:t>
            </w:r>
          </w:p>
          <w:p w:rsidR="008E75CA" w:rsidRPr="00AE0252" w:rsidRDefault="008E75CA" w:rsidP="008E75CA">
            <w:pPr>
              <w:pStyle w:val="Codigo"/>
              <w:keepNext/>
              <w:spacing w:before="60" w:after="60"/>
              <w:rPr>
                <w:lang w:eastAsia="es-ES"/>
              </w:rPr>
            </w:pPr>
            <w:r>
              <w:rPr>
                <w:lang w:eastAsia="es-ES"/>
              </w:rPr>
              <w:t>}</w:t>
            </w:r>
          </w:p>
        </w:tc>
      </w:tr>
    </w:tbl>
    <w:p w:rsidR="008E75CA" w:rsidRDefault="008E75CA" w:rsidP="008E75CA">
      <w:pPr>
        <w:pStyle w:val="Descripcin"/>
        <w:framePr w:hSpace="142" w:wrap="notBeside" w:vAnchor="text" w:hAnchor="margin" w:y="1"/>
        <w:suppressOverlap/>
      </w:pPr>
      <w:bookmarkStart w:id="66" w:name="_Toc528149365"/>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9905CA">
        <w:rPr>
          <w:noProof/>
        </w:rPr>
        <w:t>28</w:t>
      </w:r>
      <w:r w:rsidR="00571D9E">
        <w:rPr>
          <w:noProof/>
        </w:rPr>
        <w:fldChar w:fldCharType="end"/>
      </w:r>
      <w:r>
        <w:t xml:space="preserve"> Constructor de objeto</w:t>
      </w:r>
      <w:bookmarkEnd w:id="66"/>
    </w:p>
    <w:p w:rsidR="008E75CA" w:rsidRPr="008E75CA" w:rsidRDefault="008E75CA" w:rsidP="008E75CA">
      <w:pPr>
        <w:rPr>
          <w:rFonts w:ascii="Courier New" w:hAnsi="Courier New" w:cstheme="minorHAnsi"/>
          <w:b/>
          <w:noProof/>
          <w:color w:val="002060"/>
          <w:sz w:val="18"/>
          <w:lang w:val="es-ES" w:eastAsia="es-ES"/>
        </w:rPr>
      </w:pPr>
      <w:r>
        <w:rPr>
          <w:lang w:val="es-ES"/>
        </w:rPr>
        <w:t>E</w:t>
      </w:r>
      <w:r w:rsidRPr="008E75CA">
        <w:rPr>
          <w:lang w:val="es-ES"/>
        </w:rPr>
        <w:t>sta función</w:t>
      </w:r>
      <w:r>
        <w:rPr>
          <w:lang w:val="es-ES"/>
        </w:rPr>
        <w:t>, que por el momento</w:t>
      </w:r>
      <w:r w:rsidRPr="008E75CA">
        <w:rPr>
          <w:lang w:val="es-ES"/>
        </w:rPr>
        <w:t xml:space="preserve"> no contiene código, </w:t>
      </w:r>
      <w:r>
        <w:rPr>
          <w:lang w:val="es-ES"/>
        </w:rPr>
        <w:t xml:space="preserve">es </w:t>
      </w:r>
      <w:r w:rsidRPr="008E75CA">
        <w:rPr>
          <w:lang w:val="es-ES"/>
        </w:rPr>
        <w:t xml:space="preserve">la base para crear objetos de tipo Coche. Puedes pensar en un constructor como un </w:t>
      </w:r>
      <w:r w:rsidR="00585937">
        <w:rPr>
          <w:lang w:val="es-ES"/>
        </w:rPr>
        <w:t>mold</w:t>
      </w:r>
      <w:r w:rsidR="00865B09">
        <w:rPr>
          <w:lang w:val="es-ES"/>
        </w:rPr>
        <w:t>e</w:t>
      </w:r>
      <w:r w:rsidRPr="008E75CA">
        <w:rPr>
          <w:lang w:val="es-ES"/>
        </w:rPr>
        <w:t xml:space="preserve"> o plantilla, que será utilizada para crear objetos. Por convención, los nombres de los constructores se ponen generalmente con las inicial</w:t>
      </w:r>
      <w:r>
        <w:rPr>
          <w:lang w:val="es-ES"/>
        </w:rPr>
        <w:t>es de cada palabra en mayúscula</w:t>
      </w:r>
      <w:r w:rsidRPr="008E75CA">
        <w:rPr>
          <w:lang w:val="es-ES"/>
        </w:rPr>
        <w:t xml:space="preserve"> y cuando creamos un objeto con ese constructor (instancia de ese objeto), lo haremos empleando minúsculas al principio. Por ejemplo: </w:t>
      </w:r>
      <w:r w:rsidRPr="008E75CA">
        <w:rPr>
          <w:rFonts w:ascii="Courier New" w:hAnsi="Courier New" w:cstheme="minorHAnsi"/>
          <w:b/>
          <w:noProof/>
          <w:color w:val="002060"/>
          <w:sz w:val="18"/>
          <w:lang w:val="es-ES" w:eastAsia="es-ES"/>
        </w:rPr>
        <w:t>var unCoche = new Coche();</w:t>
      </w:r>
    </w:p>
    <w:p w:rsidR="00D82EF1" w:rsidRPr="00D82EF1" w:rsidRDefault="008E75CA" w:rsidP="00D82EF1">
      <w:pPr>
        <w:rPr>
          <w:lang w:val="es-ES"/>
        </w:rPr>
      </w:pPr>
      <w:r w:rsidRPr="008E75CA">
        <w:rPr>
          <w:lang w:val="es-ES"/>
        </w:rPr>
        <w:t xml:space="preserve">La palabra reservada </w:t>
      </w:r>
      <w:r w:rsidRPr="008E75CA">
        <w:rPr>
          <w:rFonts w:ascii="Courier New" w:hAnsi="Courier New" w:cstheme="minorHAnsi"/>
          <w:b/>
          <w:noProof/>
          <w:color w:val="002060"/>
          <w:sz w:val="18"/>
          <w:lang w:val="es-ES" w:eastAsia="es-ES"/>
        </w:rPr>
        <w:t>new</w:t>
      </w:r>
      <w:r w:rsidRPr="008E75CA">
        <w:rPr>
          <w:lang w:val="es-ES"/>
        </w:rPr>
        <w:t xml:space="preserve"> se emplea para crear objetos en JavaScript. Al crear la variable </w:t>
      </w:r>
      <w:r w:rsidRPr="008E75CA">
        <w:rPr>
          <w:rFonts w:ascii="Courier New" w:hAnsi="Courier New" w:cstheme="minorHAnsi"/>
          <w:b/>
          <w:noProof/>
          <w:color w:val="002060"/>
          <w:sz w:val="18"/>
          <w:lang w:val="es-ES" w:eastAsia="es-ES"/>
        </w:rPr>
        <w:t>unCoche</w:t>
      </w:r>
      <w:r w:rsidRPr="008E75CA">
        <w:rPr>
          <w:lang w:val="es-ES"/>
        </w:rPr>
        <w:t xml:space="preserve"> </w:t>
      </w:r>
      <w:r w:rsidR="003B01F6">
        <w:rPr>
          <w:lang w:val="es-ES"/>
        </w:rPr>
        <w:t xml:space="preserve">de esta forma, </w:t>
      </w:r>
      <w:r w:rsidRPr="008E75CA">
        <w:rPr>
          <w:lang w:val="es-ES"/>
        </w:rPr>
        <w:t xml:space="preserve">técnicamente podríamos decir que hemos creado una instancia de la clase </w:t>
      </w:r>
      <w:r w:rsidRPr="008E75CA">
        <w:rPr>
          <w:rFonts w:ascii="Courier New" w:hAnsi="Courier New" w:cstheme="minorHAnsi"/>
          <w:b/>
          <w:noProof/>
          <w:color w:val="002060"/>
          <w:sz w:val="18"/>
          <w:lang w:val="es-ES" w:eastAsia="es-ES"/>
        </w:rPr>
        <w:t>Coche</w:t>
      </w:r>
      <w:r w:rsidRPr="008E75CA">
        <w:rPr>
          <w:lang w:val="es-ES"/>
        </w:rPr>
        <w:t xml:space="preserve">, o que hemos instanciado el objeto </w:t>
      </w:r>
      <w:r w:rsidRPr="008E75CA">
        <w:rPr>
          <w:rFonts w:ascii="Courier New" w:hAnsi="Courier New" w:cstheme="minorHAnsi"/>
          <w:b/>
          <w:noProof/>
          <w:color w:val="002060"/>
          <w:sz w:val="18"/>
          <w:lang w:val="es-ES" w:eastAsia="es-ES"/>
        </w:rPr>
        <w:t>Coche</w:t>
      </w:r>
      <w:r w:rsidRPr="008E75CA">
        <w:rPr>
          <w:lang w:val="es-ES"/>
        </w:rPr>
        <w:t xml:space="preserve">, o que hemos creado un objeto </w:t>
      </w:r>
      <w:r w:rsidRPr="008E75CA">
        <w:rPr>
          <w:rFonts w:ascii="Courier New" w:hAnsi="Courier New" w:cstheme="minorHAnsi"/>
          <w:b/>
          <w:noProof/>
          <w:color w:val="002060"/>
          <w:sz w:val="18"/>
          <w:lang w:val="es-ES" w:eastAsia="es-ES"/>
        </w:rPr>
        <w:t>Coche</w:t>
      </w:r>
      <w:r w:rsidRPr="008E75CA">
        <w:rPr>
          <w:lang w:val="es-ES"/>
        </w:rPr>
        <w:t>, etc. Es decir</w:t>
      </w:r>
      <w:r>
        <w:rPr>
          <w:lang w:val="es-ES"/>
        </w:rPr>
        <w:t>,</w:t>
      </w:r>
      <w:r w:rsidRPr="008E75CA">
        <w:rPr>
          <w:lang w:val="es-ES"/>
        </w:rPr>
        <w:t xml:space="preserve"> hay varias formas de expresarlo</w:t>
      </w:r>
      <w:r w:rsidR="003B01F6">
        <w:rPr>
          <w:lang w:val="es-ES"/>
        </w:rPr>
        <w:t>,</w:t>
      </w:r>
      <w:r>
        <w:rPr>
          <w:lang w:val="es-ES"/>
        </w:rPr>
        <w:t xml:space="preserve"> </w:t>
      </w:r>
      <w:r w:rsidRPr="008E75CA">
        <w:rPr>
          <w:lang w:val="es-ES"/>
        </w:rPr>
        <w:t xml:space="preserve">pero </w:t>
      </w:r>
      <w:r w:rsidR="003B01F6">
        <w:rPr>
          <w:lang w:val="es-ES"/>
        </w:rPr>
        <w:t xml:space="preserve">todas ellas </w:t>
      </w:r>
      <w:r w:rsidRPr="008E75CA">
        <w:rPr>
          <w:lang w:val="es-ES"/>
        </w:rPr>
        <w:t>quieren decir lo mismo.</w:t>
      </w:r>
    </w:p>
    <w:tbl>
      <w:tblPr>
        <w:tblW w:w="0" w:type="auto"/>
        <w:tblInd w:w="55" w:type="dxa"/>
        <w:shd w:val="clear" w:color="auto" w:fill="B8CCE4" w:themeFill="accent1" w:themeFillTint="66"/>
        <w:tblLayout w:type="fixed"/>
        <w:tblCellMar>
          <w:top w:w="55" w:type="dxa"/>
          <w:left w:w="55" w:type="dxa"/>
          <w:bottom w:w="55" w:type="dxa"/>
          <w:right w:w="55" w:type="dxa"/>
        </w:tblCellMar>
        <w:tblLook w:val="0000" w:firstRow="0" w:lastRow="0" w:firstColumn="0" w:lastColumn="0" w:noHBand="0" w:noVBand="0"/>
      </w:tblPr>
      <w:tblGrid>
        <w:gridCol w:w="9012"/>
      </w:tblGrid>
      <w:tr w:rsidR="00D82EF1" w:rsidRPr="00615396" w:rsidTr="00F92218">
        <w:trPr>
          <w:trHeight w:val="1365"/>
        </w:trPr>
        <w:tc>
          <w:tcPr>
            <w:tcW w:w="9012" w:type="dxa"/>
            <w:shd w:val="clear" w:color="auto" w:fill="B8CCE4" w:themeFill="accent1" w:themeFillTint="66"/>
          </w:tcPr>
          <w:p w:rsidR="00D82EF1" w:rsidRPr="00615396" w:rsidRDefault="00D82EF1" w:rsidP="00F92218">
            <w:pPr>
              <w:snapToGrid w:val="0"/>
              <w:spacing w:after="120"/>
              <w:rPr>
                <w:rStyle w:val="PARASABERMAS"/>
                <w:rFonts w:cstheme="minorHAnsi"/>
                <w:b w:val="0"/>
                <w:sz w:val="24"/>
                <w:szCs w:val="24"/>
                <w:lang w:val="es-ES"/>
              </w:rPr>
            </w:pPr>
            <w:r w:rsidRPr="00615396">
              <w:rPr>
                <w:rStyle w:val="PARASABERMAS"/>
                <w:rFonts w:cstheme="minorHAnsi"/>
                <w:b w:val="0"/>
                <w:sz w:val="24"/>
                <w:szCs w:val="24"/>
                <w:lang w:val="es-ES"/>
              </w:rPr>
              <w:t>PARA SABER MÁS</w:t>
            </w:r>
          </w:p>
          <w:p w:rsidR="00D82EF1" w:rsidRDefault="00D82EF1" w:rsidP="00F92218">
            <w:pPr>
              <w:snapToGrid w:val="0"/>
              <w:spacing w:after="0"/>
              <w:rPr>
                <w:rFonts w:cstheme="minorHAnsi"/>
                <w:lang w:val="es-ES"/>
              </w:rPr>
            </w:pPr>
            <w:r w:rsidRPr="00615396">
              <w:rPr>
                <w:rFonts w:cstheme="minorHAnsi"/>
                <w:lang w:val="es-ES"/>
              </w:rPr>
              <w:t xml:space="preserve">En el siguiente enlace </w:t>
            </w:r>
            <w:r>
              <w:rPr>
                <w:rFonts w:cstheme="minorHAnsi"/>
                <w:lang w:val="es-ES"/>
              </w:rPr>
              <w:t>puedes consultar un artículo que habla de la Orientación a Objetos en JavaScript.</w:t>
            </w:r>
          </w:p>
          <w:p w:rsidR="00D82EF1" w:rsidRPr="00615396" w:rsidRDefault="00D82EF1" w:rsidP="00F92218">
            <w:pPr>
              <w:snapToGrid w:val="0"/>
              <w:spacing w:after="0"/>
              <w:rPr>
                <w:rFonts w:cstheme="minorHAnsi"/>
                <w:lang w:val="es-ES"/>
              </w:rPr>
            </w:pPr>
          </w:p>
          <w:p w:rsidR="00D82EF1" w:rsidRPr="00615396" w:rsidRDefault="002A1C85" w:rsidP="00D82EF1">
            <w:pPr>
              <w:keepNext/>
              <w:snapToGrid w:val="0"/>
              <w:spacing w:after="0"/>
              <w:jc w:val="center"/>
              <w:rPr>
                <w:rFonts w:cstheme="minorHAnsi"/>
                <w:b/>
                <w:lang w:val="es-ES"/>
              </w:rPr>
            </w:pPr>
            <w:hyperlink r:id="rId65" w:history="1">
              <w:r w:rsidR="00D82EF1" w:rsidRPr="00A372D4">
                <w:rPr>
                  <w:rStyle w:val="Hipervnculo"/>
                  <w:rFonts w:cstheme="minorHAnsi"/>
                  <w:b/>
                  <w:shd w:val="clear" w:color="auto" w:fill="FFFFFF" w:themeFill="background1"/>
                  <w:lang w:val="es-ES"/>
                </w:rPr>
                <w:t>Orientación a Objetos en JavaScript</w:t>
              </w:r>
            </w:hyperlink>
          </w:p>
        </w:tc>
      </w:tr>
    </w:tbl>
    <w:p w:rsidR="00D82EF1" w:rsidRPr="00615396" w:rsidRDefault="00D82EF1" w:rsidP="00D82EF1">
      <w:pPr>
        <w:pStyle w:val="Descripcin"/>
        <w:rPr>
          <w:lang w:val="es-ES"/>
        </w:rPr>
      </w:pPr>
      <w:bookmarkStart w:id="67" w:name="_Toc528149315"/>
      <w:r w:rsidRPr="00615396">
        <w:rPr>
          <w:lang w:val="es-ES"/>
        </w:rPr>
        <w:t xml:space="preserve">PARA SABER MÁS </w:t>
      </w:r>
      <w:r w:rsidRPr="00615396">
        <w:rPr>
          <w:lang w:val="es-ES"/>
        </w:rPr>
        <w:fldChar w:fldCharType="begin"/>
      </w:r>
      <w:r w:rsidRPr="00615396">
        <w:rPr>
          <w:lang w:val="es-ES"/>
        </w:rPr>
        <w:instrText xml:space="preserve"> SEQ PARA_SABER_MÁS \* ARABIC </w:instrText>
      </w:r>
      <w:r w:rsidRPr="00615396">
        <w:rPr>
          <w:lang w:val="es-ES"/>
        </w:rPr>
        <w:fldChar w:fldCharType="separate"/>
      </w:r>
      <w:r>
        <w:rPr>
          <w:noProof/>
          <w:lang w:val="es-ES"/>
        </w:rPr>
        <w:t>2</w:t>
      </w:r>
      <w:r w:rsidRPr="00615396">
        <w:rPr>
          <w:noProof/>
          <w:lang w:val="es-ES"/>
        </w:rPr>
        <w:fldChar w:fldCharType="end"/>
      </w:r>
      <w:r w:rsidRPr="00615396">
        <w:rPr>
          <w:lang w:val="es-ES"/>
        </w:rPr>
        <w:t xml:space="preserve"> </w:t>
      </w:r>
      <w:r>
        <w:rPr>
          <w:lang w:val="es-ES"/>
        </w:rPr>
        <w:t>Orientación a Objetos en JavaScript</w:t>
      </w:r>
      <w:bookmarkEnd w:id="67"/>
    </w:p>
    <w:p w:rsidR="00D82EF1" w:rsidRDefault="00D82EF1" w:rsidP="008E75CA">
      <w:pPr>
        <w:rPr>
          <w:lang w:val="es-ES"/>
        </w:rPr>
      </w:pPr>
    </w:p>
    <w:p w:rsidR="00214F54" w:rsidRPr="00B83BE9" w:rsidRDefault="00B83BE9" w:rsidP="00B83BE9">
      <w:pPr>
        <w:pStyle w:val="Ttulo1"/>
        <w:pageBreakBefore/>
        <w:numPr>
          <w:ilvl w:val="1"/>
          <w:numId w:val="1"/>
        </w:numPr>
        <w:spacing w:before="0" w:after="0"/>
        <w:rPr>
          <w:rFonts w:cstheme="minorHAnsi"/>
          <w:sz w:val="28"/>
          <w:szCs w:val="28"/>
          <w:lang w:val="es-ES"/>
        </w:rPr>
      </w:pPr>
      <w:bookmarkStart w:id="68" w:name="_Toc528153011"/>
      <w:r w:rsidRPr="00B83BE9">
        <w:rPr>
          <w:rFonts w:cstheme="minorHAnsi"/>
          <w:sz w:val="28"/>
          <w:szCs w:val="28"/>
          <w:lang w:val="es-ES"/>
        </w:rPr>
        <w:lastRenderedPageBreak/>
        <w:t>Definición de propiedades.</w:t>
      </w:r>
      <w:bookmarkEnd w:id="68"/>
    </w:p>
    <w:p w:rsidR="00B83BE9" w:rsidRDefault="00B83BE9" w:rsidP="00B83BE9">
      <w:pPr>
        <w:rPr>
          <w:lang w:val="es-ES"/>
        </w:rPr>
      </w:pPr>
      <w:r w:rsidRPr="00B83BE9">
        <w:rPr>
          <w:lang w:val="es-ES"/>
        </w:rPr>
        <w:t xml:space="preserve">Una vez que ya sabemos cómo crear un constructor para un objeto, vamos a ver cómo podemos crear una propiedad específica para ese objeto. Las propiedades para nuestro objeto se crearán dentro del constructor empleando para ello la palabra reservada </w:t>
      </w:r>
      <w:r w:rsidRPr="00B83BE9">
        <w:rPr>
          <w:rFonts w:ascii="Courier New" w:hAnsi="Courier New" w:cstheme="minorHAnsi"/>
          <w:b/>
          <w:noProof/>
          <w:color w:val="002060"/>
          <w:sz w:val="18"/>
          <w:lang w:val="es-ES" w:eastAsia="es-ES"/>
        </w:rPr>
        <w:t>this</w:t>
      </w:r>
      <w:r w:rsidRPr="00B83BE9">
        <w:rPr>
          <w:lang w:val="es-ES"/>
        </w:rPr>
        <w:t xml:space="preserve">. </w:t>
      </w:r>
      <w:r>
        <w:rPr>
          <w:lang w:val="es-ES"/>
        </w:rPr>
        <w:t xml:space="preserve">Observa </w:t>
      </w:r>
      <w:r w:rsidRPr="00B83BE9">
        <w:rPr>
          <w:lang w:val="es-ES"/>
        </w:rPr>
        <w:t>el siguiente ejemplo:</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B83BE9" w:rsidRPr="00B77793" w:rsidTr="002B43A9">
        <w:trPr>
          <w:trHeight w:val="287"/>
        </w:trPr>
        <w:tc>
          <w:tcPr>
            <w:tcW w:w="9166" w:type="dxa"/>
            <w:shd w:val="thinHorzCross" w:color="DAEEF3" w:themeColor="accent5" w:themeTint="33" w:fill="auto"/>
          </w:tcPr>
          <w:p w:rsidR="00B83BE9" w:rsidRDefault="00B83BE9" w:rsidP="00B83BE9">
            <w:pPr>
              <w:pStyle w:val="Codigo"/>
              <w:keepNext/>
              <w:spacing w:before="60" w:after="60"/>
              <w:rPr>
                <w:lang w:eastAsia="es-ES"/>
              </w:rPr>
            </w:pPr>
            <w:r>
              <w:rPr>
                <w:lang w:eastAsia="es-ES"/>
              </w:rPr>
              <w:t>function Coche(){</w:t>
            </w:r>
          </w:p>
          <w:p w:rsidR="00B83BE9" w:rsidRDefault="00B83BE9" w:rsidP="00B83BE9">
            <w:pPr>
              <w:pStyle w:val="Codigo"/>
              <w:keepNext/>
              <w:spacing w:before="60" w:after="60"/>
              <w:rPr>
                <w:lang w:eastAsia="es-ES"/>
              </w:rPr>
            </w:pPr>
            <w:r>
              <w:rPr>
                <w:lang w:eastAsia="es-ES"/>
              </w:rPr>
              <w:t xml:space="preserve">     // Propiedades</w:t>
            </w:r>
          </w:p>
          <w:p w:rsidR="00B83BE9" w:rsidRDefault="00B83BE9" w:rsidP="00B83BE9">
            <w:pPr>
              <w:pStyle w:val="Codigo"/>
              <w:keepNext/>
              <w:spacing w:before="60" w:after="60"/>
              <w:rPr>
                <w:lang w:eastAsia="es-ES"/>
              </w:rPr>
            </w:pPr>
            <w:r>
              <w:rPr>
                <w:lang w:eastAsia="es-ES"/>
              </w:rPr>
              <w:t xml:space="preserve">     this.marca =  "Audi A6";</w:t>
            </w:r>
          </w:p>
          <w:p w:rsidR="00B83BE9" w:rsidRDefault="00B83BE9" w:rsidP="00B83BE9">
            <w:pPr>
              <w:pStyle w:val="Codigo"/>
              <w:keepNext/>
              <w:spacing w:before="60" w:after="60"/>
              <w:rPr>
                <w:lang w:eastAsia="es-ES"/>
              </w:rPr>
            </w:pPr>
            <w:r>
              <w:rPr>
                <w:lang w:eastAsia="es-ES"/>
              </w:rPr>
              <w:t xml:space="preserve">     this.combustible =  "diesel";</w:t>
            </w:r>
          </w:p>
          <w:p w:rsidR="00B83BE9" w:rsidRDefault="00B83BE9" w:rsidP="00B83BE9">
            <w:pPr>
              <w:pStyle w:val="Codigo"/>
              <w:keepNext/>
              <w:spacing w:before="60" w:after="60"/>
              <w:rPr>
                <w:lang w:eastAsia="es-ES"/>
              </w:rPr>
            </w:pPr>
            <w:r>
              <w:rPr>
                <w:lang w:eastAsia="es-ES"/>
              </w:rPr>
              <w:t xml:space="preserve">     this.cantidad = 0;              // Cantidad de combustible en el depósito.</w:t>
            </w:r>
          </w:p>
          <w:p w:rsidR="00B83BE9" w:rsidRPr="00AE0252" w:rsidRDefault="00B83BE9" w:rsidP="00B83BE9">
            <w:pPr>
              <w:pStyle w:val="Codigo"/>
              <w:keepNext/>
              <w:spacing w:before="60" w:after="60"/>
              <w:rPr>
                <w:lang w:eastAsia="es-ES"/>
              </w:rPr>
            </w:pPr>
            <w:r>
              <w:rPr>
                <w:lang w:eastAsia="es-ES"/>
              </w:rPr>
              <w:t>}</w:t>
            </w:r>
          </w:p>
        </w:tc>
      </w:tr>
    </w:tbl>
    <w:p w:rsidR="00B83BE9" w:rsidRDefault="00B83BE9" w:rsidP="00B83BE9">
      <w:pPr>
        <w:pStyle w:val="Descripcin"/>
        <w:framePr w:hSpace="142" w:wrap="around" w:vAnchor="text" w:hAnchor="margin" w:y="1"/>
        <w:suppressOverlap/>
      </w:pPr>
      <w:bookmarkStart w:id="69" w:name="_Toc528149366"/>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9905CA">
        <w:rPr>
          <w:noProof/>
        </w:rPr>
        <w:t>29</w:t>
      </w:r>
      <w:r w:rsidR="00571D9E">
        <w:rPr>
          <w:noProof/>
        </w:rPr>
        <w:fldChar w:fldCharType="end"/>
      </w:r>
      <w:r>
        <w:t xml:space="preserve"> Propiedades de un objeto</w:t>
      </w:r>
      <w:bookmarkEnd w:id="69"/>
    </w:p>
    <w:p w:rsidR="00B83BE9" w:rsidRDefault="00B83BE9" w:rsidP="00B83BE9"/>
    <w:p w:rsidR="00B83BE9" w:rsidRDefault="008B5D4A" w:rsidP="00B83BE9">
      <w:pPr>
        <w:rPr>
          <w:lang w:val="es-ES"/>
        </w:rPr>
      </w:pPr>
      <w:r w:rsidRPr="002B43A9">
        <w:rPr>
          <w:lang w:val="es-ES"/>
        </w:rPr>
        <w:t xml:space="preserve">La palabra reservada </w:t>
      </w:r>
      <w:r w:rsidRPr="002B43A9">
        <w:rPr>
          <w:rFonts w:ascii="Courier New" w:hAnsi="Courier New" w:cstheme="minorHAnsi"/>
          <w:b/>
          <w:noProof/>
          <w:color w:val="002060"/>
          <w:sz w:val="18"/>
          <w:lang w:val="es-ES" w:eastAsia="es-ES"/>
        </w:rPr>
        <w:t>this</w:t>
      </w:r>
      <w:r w:rsidRPr="002B43A9">
        <w:rPr>
          <w:lang w:val="es-ES"/>
        </w:rPr>
        <w:t xml:space="preserve">, se utiliza para hacer referencia al objeto actual, que en este caso será el objeto que está siendo creado por el constructor. Por lo tanto, usarás </w:t>
      </w:r>
      <w:r w:rsidRPr="002B43A9">
        <w:rPr>
          <w:rFonts w:ascii="Courier New" w:hAnsi="Courier New" w:cstheme="minorHAnsi"/>
          <w:b/>
          <w:noProof/>
          <w:color w:val="002060"/>
          <w:sz w:val="18"/>
          <w:lang w:val="es-ES" w:eastAsia="es-ES"/>
        </w:rPr>
        <w:t>this</w:t>
      </w:r>
      <w:r w:rsidRPr="002B43A9">
        <w:rPr>
          <w:lang w:val="es-ES"/>
        </w:rPr>
        <w:t xml:space="preserve">, para crear nuevas propiedades para el objeto. El único problema </w:t>
      </w:r>
      <w:r w:rsidR="002B43A9">
        <w:rPr>
          <w:lang w:val="es-ES"/>
        </w:rPr>
        <w:t>del ejemplo anterior es</w:t>
      </w:r>
      <w:r w:rsidRPr="002B43A9">
        <w:rPr>
          <w:lang w:val="es-ES"/>
        </w:rPr>
        <w:t xml:space="preserve"> que todos los coches que hagamos del tipo Coc</w:t>
      </w:r>
      <w:r w:rsidR="002B43A9">
        <w:rPr>
          <w:lang w:val="es-ES"/>
        </w:rPr>
        <w:t>he será</w:t>
      </w:r>
      <w:r w:rsidR="00915856">
        <w:rPr>
          <w:lang w:val="es-ES"/>
        </w:rPr>
        <w:t>n</w:t>
      </w:r>
      <w:r w:rsidR="002B43A9">
        <w:rPr>
          <w:lang w:val="es-ES"/>
        </w:rPr>
        <w:t xml:space="preserve"> siempre Audi A6, diésel</w:t>
      </w:r>
      <w:r w:rsidRPr="002B43A9">
        <w:rPr>
          <w:lang w:val="es-ES"/>
        </w:rPr>
        <w:t xml:space="preserve"> y sin combusti</w:t>
      </w:r>
      <w:r w:rsidR="002B43A9">
        <w:rPr>
          <w:lang w:val="es-ES"/>
        </w:rPr>
        <w:t xml:space="preserve">ble en el depósito. </w:t>
      </w:r>
      <w:r w:rsidR="00915856">
        <w:rPr>
          <w:lang w:val="es-ES"/>
        </w:rPr>
        <w:t>No parece muy lógico ¿no crees?</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2B43A9" w:rsidRPr="00B77793" w:rsidTr="002B43A9">
        <w:trPr>
          <w:trHeight w:val="287"/>
        </w:trPr>
        <w:tc>
          <w:tcPr>
            <w:tcW w:w="9166" w:type="dxa"/>
            <w:shd w:val="thinHorzCross" w:color="DAEEF3" w:themeColor="accent5" w:themeTint="33" w:fill="auto"/>
          </w:tcPr>
          <w:p w:rsidR="002B43A9" w:rsidRDefault="002B43A9" w:rsidP="002B43A9">
            <w:pPr>
              <w:pStyle w:val="Codigo"/>
              <w:keepNext/>
              <w:spacing w:before="60" w:after="60"/>
              <w:rPr>
                <w:lang w:eastAsia="es-ES"/>
              </w:rPr>
            </w:pPr>
            <w:r>
              <w:rPr>
                <w:lang w:eastAsia="es-ES"/>
              </w:rPr>
              <w:t>var cocheDeMartin = new Coche();</w:t>
            </w:r>
          </w:p>
          <w:p w:rsidR="002B43A9" w:rsidRPr="00AE0252" w:rsidRDefault="002B43A9" w:rsidP="002B43A9">
            <w:pPr>
              <w:pStyle w:val="Codigo"/>
              <w:keepNext/>
              <w:spacing w:before="60" w:after="60"/>
              <w:rPr>
                <w:lang w:eastAsia="es-ES"/>
              </w:rPr>
            </w:pPr>
            <w:r>
              <w:rPr>
                <w:lang w:eastAsia="es-ES"/>
              </w:rPr>
              <w:t>var cocheDeSilvia = new Coche();</w:t>
            </w:r>
          </w:p>
        </w:tc>
      </w:tr>
    </w:tbl>
    <w:p w:rsidR="002B43A9" w:rsidRDefault="002B43A9" w:rsidP="00B83BE9">
      <w:pPr>
        <w:rPr>
          <w:lang w:val="es-ES"/>
        </w:rPr>
      </w:pPr>
      <w:r>
        <w:rPr>
          <w:lang w:val="es-ES"/>
        </w:rPr>
        <w:t>El ejemplo anterior estaría muy bien si tanto Mart</w:t>
      </w:r>
      <w:r w:rsidR="00915856">
        <w:rPr>
          <w:lang w:val="es-ES"/>
        </w:rPr>
        <w:t>í</w:t>
      </w:r>
      <w:r>
        <w:rPr>
          <w:lang w:val="es-ES"/>
        </w:rPr>
        <w:t xml:space="preserve">n como Silvia tuvieran el mismo modelo de coche y ambos tuvieran el depósito vacío. Esto no </w:t>
      </w:r>
      <w:r w:rsidR="00915856">
        <w:rPr>
          <w:lang w:val="es-ES"/>
        </w:rPr>
        <w:t xml:space="preserve">es lo que </w:t>
      </w:r>
      <w:r>
        <w:rPr>
          <w:lang w:val="es-ES"/>
        </w:rPr>
        <w:t>suele ocurrir en el mundo real por lo que nunca tendremos un constructor de objetos t</w:t>
      </w:r>
      <w:r w:rsidR="00915856">
        <w:rPr>
          <w:lang w:val="es-ES"/>
        </w:rPr>
        <w:t>o</w:t>
      </w:r>
      <w:r>
        <w:rPr>
          <w:lang w:val="es-ES"/>
        </w:rPr>
        <w:t>talmente iguales. Los valores de las propiedades de los objetos deberían ser configurables en el momento de la creación del objeto. Para ello, hacemos uso de los argumentos o parámetros en el constructor. El siguiente ejemplo es una variación del constructor Coche para que permita crear cualquier tipo de coche. También se muestra en el ejemplo la forma en la que se instanciaría cada uno de los coches</w:t>
      </w:r>
      <w:r w:rsidR="00915856">
        <w:rPr>
          <w:lang w:val="es-ES"/>
        </w:rPr>
        <w:t xml:space="preserve"> (dando un valor concreto a cada uno de los argumentos)</w:t>
      </w:r>
      <w:r>
        <w:rPr>
          <w:lang w:val="es-ES"/>
        </w:rPr>
        <w:t>.</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2B43A9" w:rsidRPr="00B77793" w:rsidTr="002B43A9">
        <w:trPr>
          <w:trHeight w:val="287"/>
        </w:trPr>
        <w:tc>
          <w:tcPr>
            <w:tcW w:w="9166" w:type="dxa"/>
            <w:shd w:val="thinHorzCross" w:color="DAEEF3" w:themeColor="accent5" w:themeTint="33" w:fill="auto"/>
          </w:tcPr>
          <w:p w:rsidR="002B43A9" w:rsidRDefault="002B43A9" w:rsidP="002B43A9">
            <w:pPr>
              <w:pStyle w:val="Codigo"/>
              <w:keepNext/>
              <w:spacing w:before="60" w:after="60"/>
              <w:rPr>
                <w:lang w:eastAsia="es-ES"/>
              </w:rPr>
            </w:pPr>
            <w:r>
              <w:rPr>
                <w:lang w:eastAsia="es-ES"/>
              </w:rPr>
              <w:t>function Coche(</w:t>
            </w:r>
            <w:r w:rsidR="00CB3413">
              <w:rPr>
                <w:lang w:eastAsia="es-ES"/>
              </w:rPr>
              <w:t>propietario,</w:t>
            </w:r>
            <w:r>
              <w:rPr>
                <w:lang w:eastAsia="es-ES"/>
              </w:rPr>
              <w:t>marca,combustible,litros){</w:t>
            </w:r>
          </w:p>
          <w:p w:rsidR="002B43A9" w:rsidRDefault="002B43A9" w:rsidP="002B43A9">
            <w:pPr>
              <w:pStyle w:val="Codigo"/>
              <w:keepNext/>
              <w:spacing w:before="60" w:after="60"/>
              <w:rPr>
                <w:lang w:eastAsia="es-ES"/>
              </w:rPr>
            </w:pPr>
            <w:r>
              <w:rPr>
                <w:lang w:eastAsia="es-ES"/>
              </w:rPr>
              <w:t xml:space="preserve">   </w:t>
            </w:r>
            <w:r w:rsidR="00CB3413">
              <w:rPr>
                <w:lang w:eastAsia="es-ES"/>
              </w:rPr>
              <w:t>this.propietario = propietario;</w:t>
            </w:r>
          </w:p>
          <w:p w:rsidR="002B43A9" w:rsidRDefault="00CB3413" w:rsidP="00CB3413">
            <w:pPr>
              <w:pStyle w:val="Codigo"/>
              <w:keepNext/>
              <w:spacing w:before="60" w:after="60"/>
              <w:rPr>
                <w:lang w:eastAsia="es-ES"/>
              </w:rPr>
            </w:pPr>
            <w:r>
              <w:rPr>
                <w:lang w:eastAsia="es-ES"/>
              </w:rPr>
              <w:t xml:space="preserve">   </w:t>
            </w:r>
            <w:r w:rsidR="00F917CB">
              <w:rPr>
                <w:lang w:eastAsia="es-ES"/>
              </w:rPr>
              <w:t>this.marca = marca</w:t>
            </w:r>
            <w:r w:rsidR="002B43A9">
              <w:rPr>
                <w:lang w:eastAsia="es-ES"/>
              </w:rPr>
              <w:t>;</w:t>
            </w:r>
          </w:p>
          <w:p w:rsidR="002B43A9" w:rsidRDefault="00F917CB" w:rsidP="002B43A9">
            <w:pPr>
              <w:pStyle w:val="Codigo"/>
              <w:keepNext/>
              <w:spacing w:before="60" w:after="60"/>
              <w:rPr>
                <w:lang w:eastAsia="es-ES"/>
              </w:rPr>
            </w:pPr>
            <w:r>
              <w:rPr>
                <w:lang w:eastAsia="es-ES"/>
              </w:rPr>
              <w:t xml:space="preserve">   this.combustible = combustible</w:t>
            </w:r>
            <w:r w:rsidR="002B43A9">
              <w:rPr>
                <w:lang w:eastAsia="es-ES"/>
              </w:rPr>
              <w:t>;</w:t>
            </w:r>
          </w:p>
          <w:p w:rsidR="002B43A9" w:rsidRDefault="00F917CB" w:rsidP="002B43A9">
            <w:pPr>
              <w:pStyle w:val="Codigo"/>
              <w:keepNext/>
              <w:spacing w:before="60" w:after="60"/>
              <w:rPr>
                <w:lang w:eastAsia="es-ES"/>
              </w:rPr>
            </w:pPr>
            <w:r>
              <w:rPr>
                <w:lang w:eastAsia="es-ES"/>
              </w:rPr>
              <w:t xml:space="preserve">   this.cantidad = litros</w:t>
            </w:r>
            <w:r w:rsidR="002B43A9">
              <w:rPr>
                <w:lang w:eastAsia="es-ES"/>
              </w:rPr>
              <w:t xml:space="preserve">;       </w:t>
            </w:r>
          </w:p>
          <w:p w:rsidR="002B43A9" w:rsidRDefault="002B43A9" w:rsidP="002B43A9">
            <w:pPr>
              <w:pStyle w:val="Codigo"/>
              <w:keepNext/>
              <w:spacing w:before="60" w:after="60"/>
              <w:rPr>
                <w:lang w:eastAsia="es-ES"/>
              </w:rPr>
            </w:pPr>
            <w:r>
              <w:rPr>
                <w:lang w:eastAsia="es-ES"/>
              </w:rPr>
              <w:t>}</w:t>
            </w:r>
          </w:p>
          <w:p w:rsidR="00F917CB" w:rsidRPr="00223031" w:rsidRDefault="00F917CB" w:rsidP="00F917CB">
            <w:pPr>
              <w:pStyle w:val="Codigo"/>
              <w:keepNext/>
              <w:spacing w:before="60" w:after="60"/>
              <w:rPr>
                <w:lang w:eastAsia="es-ES"/>
              </w:rPr>
            </w:pPr>
            <w:r w:rsidRPr="00223031">
              <w:rPr>
                <w:lang w:eastAsia="es-ES"/>
              </w:rPr>
              <w:t>var coche</w:t>
            </w:r>
            <w:r w:rsidR="00CB3413" w:rsidRPr="00223031">
              <w:rPr>
                <w:lang w:eastAsia="es-ES"/>
              </w:rPr>
              <w:t>1</w:t>
            </w:r>
            <w:r w:rsidRPr="00223031">
              <w:rPr>
                <w:lang w:eastAsia="es-ES"/>
              </w:rPr>
              <w:t xml:space="preserve"> = new Coche(</w:t>
            </w:r>
            <w:r w:rsidR="00CB3413" w:rsidRPr="00223031">
              <w:rPr>
                <w:lang w:eastAsia="es-ES"/>
              </w:rPr>
              <w:t>"Martín",</w:t>
            </w:r>
            <w:r w:rsidRPr="00223031">
              <w:rPr>
                <w:lang w:eastAsia="es-ES"/>
              </w:rPr>
              <w:t>"Volkswagen Golf","gasolina",45);</w:t>
            </w:r>
          </w:p>
          <w:p w:rsidR="00F917CB" w:rsidRPr="00F917CB" w:rsidRDefault="00F917CB" w:rsidP="00CB3413">
            <w:pPr>
              <w:pStyle w:val="Codigo"/>
              <w:keepNext/>
              <w:spacing w:before="60" w:after="60"/>
              <w:rPr>
                <w:lang w:eastAsia="es-ES"/>
              </w:rPr>
            </w:pPr>
            <w:r w:rsidRPr="00F917CB">
              <w:rPr>
                <w:lang w:eastAsia="es-ES"/>
              </w:rPr>
              <w:t>var coche</w:t>
            </w:r>
            <w:r w:rsidR="00CB3413">
              <w:rPr>
                <w:lang w:eastAsia="es-ES"/>
              </w:rPr>
              <w:t>2</w:t>
            </w:r>
            <w:r w:rsidRPr="00F917CB">
              <w:rPr>
                <w:lang w:eastAsia="es-ES"/>
              </w:rPr>
              <w:t xml:space="preserve"> = new Coche(</w:t>
            </w:r>
            <w:r w:rsidR="00CB3413" w:rsidRPr="00223031">
              <w:rPr>
                <w:lang w:eastAsia="es-ES"/>
              </w:rPr>
              <w:t>"Silvia",</w:t>
            </w:r>
            <w:r w:rsidRPr="00F917CB">
              <w:rPr>
                <w:lang w:eastAsia="es-ES"/>
              </w:rPr>
              <w:t>"Mercedes SLK","diesel"</w:t>
            </w:r>
            <w:r>
              <w:rPr>
                <w:lang w:eastAsia="es-ES"/>
              </w:rPr>
              <w:t>,55</w:t>
            </w:r>
            <w:r w:rsidRPr="00F917CB">
              <w:rPr>
                <w:lang w:eastAsia="es-ES"/>
              </w:rPr>
              <w:t>);</w:t>
            </w:r>
          </w:p>
        </w:tc>
      </w:tr>
    </w:tbl>
    <w:p w:rsidR="00F917CB" w:rsidRPr="00F917CB" w:rsidRDefault="00F917CB" w:rsidP="00F917CB">
      <w:pPr>
        <w:pStyle w:val="Descripcin"/>
        <w:framePr w:hSpace="142" w:wrap="around" w:vAnchor="text" w:hAnchor="margin" w:y="1"/>
        <w:suppressOverlap/>
      </w:pPr>
      <w:bookmarkStart w:id="70" w:name="_Toc528149367"/>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9905CA">
        <w:rPr>
          <w:noProof/>
        </w:rPr>
        <w:t>30</w:t>
      </w:r>
      <w:r w:rsidR="00571D9E">
        <w:rPr>
          <w:noProof/>
        </w:rPr>
        <w:fldChar w:fldCharType="end"/>
      </w:r>
      <w:r>
        <w:t xml:space="preserve"> Constructor de coches</w:t>
      </w:r>
      <w:bookmarkEnd w:id="70"/>
    </w:p>
    <w:p w:rsidR="002B43A9" w:rsidRDefault="002B43A9" w:rsidP="00B83BE9">
      <w:pPr>
        <w:rPr>
          <w:lang w:val="es-ES"/>
        </w:rPr>
      </w:pPr>
    </w:p>
    <w:p w:rsidR="00F917CB" w:rsidRDefault="00CB3413" w:rsidP="00B83BE9">
      <w:pPr>
        <w:rPr>
          <w:lang w:val="es-ES"/>
        </w:rPr>
      </w:pPr>
      <w:r>
        <w:rPr>
          <w:lang w:val="es-ES"/>
        </w:rPr>
        <w:t>Una vez creados dos objetos de tipo Coche, podemos consultar y/o modificar sus propiedades</w:t>
      </w:r>
      <w:r w:rsidR="00092AC4">
        <w:rPr>
          <w:lang w:val="es-ES"/>
        </w:rPr>
        <w:t xml:space="preserve"> tal y como puedes ver en el siguiente ejemplo</w:t>
      </w:r>
      <w:r>
        <w:rPr>
          <w:lang w:val="es-ES"/>
        </w:rPr>
        <w:t>.</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CB3413" w:rsidRPr="00B77793" w:rsidTr="00CB3413">
        <w:trPr>
          <w:trHeight w:val="287"/>
        </w:trPr>
        <w:tc>
          <w:tcPr>
            <w:tcW w:w="9166" w:type="dxa"/>
            <w:shd w:val="thinHorzCross" w:color="DAEEF3" w:themeColor="accent5" w:themeTint="33" w:fill="auto"/>
          </w:tcPr>
          <w:p w:rsidR="00CB3413" w:rsidRDefault="00A372D4" w:rsidP="00CB3413">
            <w:pPr>
              <w:pStyle w:val="Codigo"/>
              <w:keepNext/>
              <w:spacing w:before="60" w:after="60"/>
              <w:rPr>
                <w:lang w:eastAsia="es-ES"/>
              </w:rPr>
            </w:pPr>
            <w:r>
              <w:rPr>
                <w:lang w:eastAsia="es-ES"/>
              </w:rPr>
              <w:t>alert</w:t>
            </w:r>
            <w:r w:rsidR="00CB3413">
              <w:rPr>
                <w:lang w:eastAsia="es-ES"/>
              </w:rPr>
              <w:t>(coche1.propietario+" tiene un "+coche1.marca);</w:t>
            </w:r>
          </w:p>
          <w:p w:rsidR="00CB3413" w:rsidRDefault="00A372D4" w:rsidP="00CB3413">
            <w:pPr>
              <w:pStyle w:val="Codigo"/>
              <w:keepNext/>
              <w:spacing w:before="60" w:after="60"/>
              <w:rPr>
                <w:lang w:eastAsia="es-ES"/>
              </w:rPr>
            </w:pPr>
            <w:r>
              <w:rPr>
                <w:lang w:eastAsia="es-ES"/>
              </w:rPr>
              <w:t>alert</w:t>
            </w:r>
            <w:r w:rsidR="00CB3413">
              <w:rPr>
                <w:lang w:eastAsia="es-ES"/>
              </w:rPr>
              <w:t>(coche2.propietario+" tiene un "+coche2.marca);</w:t>
            </w:r>
          </w:p>
          <w:p w:rsidR="00CB3413" w:rsidRDefault="00CB3413" w:rsidP="00CB3413">
            <w:pPr>
              <w:pStyle w:val="Codigo"/>
              <w:keepNext/>
              <w:spacing w:before="60" w:after="60"/>
              <w:rPr>
                <w:lang w:eastAsia="es-ES"/>
              </w:rPr>
            </w:pPr>
            <w:r>
              <w:rPr>
                <w:lang w:eastAsia="es-ES"/>
              </w:rPr>
              <w:t>coche1.marca = "BMW X5";</w:t>
            </w:r>
          </w:p>
          <w:p w:rsidR="00CB3413" w:rsidRDefault="00CB3413" w:rsidP="00CB3413">
            <w:pPr>
              <w:pStyle w:val="Codigo"/>
              <w:keepNext/>
              <w:spacing w:before="60" w:after="60"/>
              <w:rPr>
                <w:lang w:eastAsia="es-ES"/>
              </w:rPr>
            </w:pPr>
            <w:r>
              <w:rPr>
                <w:lang w:eastAsia="es-ES"/>
              </w:rPr>
              <w:t>coche</w:t>
            </w:r>
            <w:r w:rsidR="00092AC4">
              <w:rPr>
                <w:lang w:eastAsia="es-ES"/>
              </w:rPr>
              <w:t>1</w:t>
            </w:r>
            <w:r>
              <w:rPr>
                <w:lang w:eastAsia="es-ES"/>
              </w:rPr>
              <w:t>.combustible = "diesel";</w:t>
            </w:r>
          </w:p>
          <w:p w:rsidR="00915856" w:rsidRDefault="00A372D4" w:rsidP="00092AC4">
            <w:pPr>
              <w:pStyle w:val="Codigo"/>
              <w:keepNext/>
              <w:spacing w:before="60" w:after="60"/>
              <w:rPr>
                <w:lang w:eastAsia="es-ES"/>
              </w:rPr>
            </w:pPr>
            <w:r>
              <w:rPr>
                <w:lang w:eastAsia="es-ES"/>
              </w:rPr>
              <w:t>alert</w:t>
            </w:r>
            <w:r w:rsidR="00092AC4">
              <w:rPr>
                <w:lang w:eastAsia="es-ES"/>
              </w:rPr>
              <w:t>(coche1.propietario+" tiene ahora un "+coche1.marca);</w:t>
            </w:r>
          </w:p>
          <w:p w:rsidR="00915856" w:rsidRPr="00915856" w:rsidRDefault="00915856" w:rsidP="00092AC4">
            <w:pPr>
              <w:pStyle w:val="Codigo"/>
              <w:keepNext/>
              <w:spacing w:before="60" w:after="60"/>
              <w:rPr>
                <w:sz w:val="8"/>
                <w:lang w:eastAsia="es-ES"/>
              </w:rPr>
            </w:pPr>
          </w:p>
          <w:p w:rsidR="00915856" w:rsidRPr="00915856" w:rsidRDefault="00915856" w:rsidP="00092AC4">
            <w:pPr>
              <w:pStyle w:val="Codigo"/>
              <w:keepNext/>
              <w:spacing w:before="60" w:after="60"/>
              <w:rPr>
                <w:b w:val="0"/>
                <w:sz w:val="14"/>
                <w:lang w:eastAsia="es-ES"/>
              </w:rPr>
            </w:pPr>
            <w:r w:rsidRPr="00915856">
              <w:rPr>
                <w:b w:val="0"/>
                <w:sz w:val="14"/>
                <w:lang w:eastAsia="es-ES"/>
              </w:rPr>
              <w:t>//lo que obtendríamos sería:</w:t>
            </w:r>
          </w:p>
          <w:p w:rsidR="00915856" w:rsidRPr="00915856" w:rsidRDefault="00915856" w:rsidP="00092AC4">
            <w:pPr>
              <w:pStyle w:val="Codigo"/>
              <w:keepNext/>
              <w:spacing w:before="60" w:after="60"/>
              <w:rPr>
                <w:b w:val="0"/>
                <w:sz w:val="14"/>
                <w:lang w:eastAsia="es-ES"/>
              </w:rPr>
            </w:pPr>
            <w:r w:rsidRPr="00915856">
              <w:rPr>
                <w:b w:val="0"/>
                <w:sz w:val="14"/>
                <w:lang w:eastAsia="es-ES"/>
              </w:rPr>
              <w:t>// Martín tiene un Volkswagen Golf</w:t>
            </w:r>
          </w:p>
          <w:p w:rsidR="00915856" w:rsidRDefault="00915856" w:rsidP="00092AC4">
            <w:pPr>
              <w:pStyle w:val="Codigo"/>
              <w:keepNext/>
              <w:spacing w:before="60" w:after="60"/>
              <w:rPr>
                <w:b w:val="0"/>
                <w:sz w:val="14"/>
                <w:lang w:eastAsia="es-ES"/>
              </w:rPr>
            </w:pPr>
            <w:r>
              <w:rPr>
                <w:b w:val="0"/>
                <w:sz w:val="14"/>
                <w:lang w:eastAsia="es-ES"/>
              </w:rPr>
              <w:t>// Silvia tiene un Mercedes SLK</w:t>
            </w:r>
          </w:p>
          <w:p w:rsidR="00CB3413" w:rsidRPr="00F917CB" w:rsidRDefault="00915856" w:rsidP="00092AC4">
            <w:pPr>
              <w:pStyle w:val="Codigo"/>
              <w:keepNext/>
              <w:spacing w:before="60" w:after="60"/>
              <w:rPr>
                <w:lang w:eastAsia="es-ES"/>
              </w:rPr>
            </w:pPr>
            <w:r>
              <w:rPr>
                <w:b w:val="0"/>
                <w:sz w:val="14"/>
                <w:lang w:eastAsia="es-ES"/>
              </w:rPr>
              <w:t>// Martín tiene ahora un BMW X5</w:t>
            </w:r>
            <w:r w:rsidR="00CB3413" w:rsidRPr="00915856">
              <w:rPr>
                <w:b w:val="0"/>
                <w:sz w:val="14"/>
                <w:lang w:eastAsia="es-ES"/>
              </w:rPr>
              <w:t xml:space="preserve"> </w:t>
            </w:r>
          </w:p>
        </w:tc>
      </w:tr>
    </w:tbl>
    <w:p w:rsidR="00092AC4" w:rsidRDefault="00092AC4" w:rsidP="00092AC4">
      <w:pPr>
        <w:pStyle w:val="Descripcin"/>
        <w:framePr w:hSpace="142" w:wrap="around" w:vAnchor="text" w:hAnchor="margin" w:y="1"/>
        <w:suppressOverlap/>
      </w:pPr>
      <w:bookmarkStart w:id="71" w:name="_Toc528149368"/>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9905CA">
        <w:rPr>
          <w:noProof/>
        </w:rPr>
        <w:t>31</w:t>
      </w:r>
      <w:r w:rsidR="00571D9E">
        <w:rPr>
          <w:noProof/>
        </w:rPr>
        <w:fldChar w:fldCharType="end"/>
      </w:r>
      <w:r>
        <w:t xml:space="preserve"> Acceso y Modificación de las propiedades de un objeto</w:t>
      </w:r>
      <w:bookmarkEnd w:id="71"/>
    </w:p>
    <w:p w:rsidR="00092AC4" w:rsidRDefault="0066325A" w:rsidP="0066325A">
      <w:pPr>
        <w:pStyle w:val="Ttulo1"/>
        <w:pageBreakBefore/>
        <w:numPr>
          <w:ilvl w:val="1"/>
          <w:numId w:val="1"/>
        </w:numPr>
        <w:spacing w:before="0" w:after="0"/>
        <w:rPr>
          <w:rFonts w:cstheme="minorHAnsi"/>
          <w:sz w:val="28"/>
          <w:szCs w:val="28"/>
          <w:lang w:val="es-ES"/>
        </w:rPr>
      </w:pPr>
      <w:bookmarkStart w:id="72" w:name="_Toc528153012"/>
      <w:r w:rsidRPr="0066325A">
        <w:rPr>
          <w:rFonts w:cstheme="minorHAnsi"/>
          <w:sz w:val="28"/>
          <w:szCs w:val="28"/>
          <w:lang w:val="es-ES"/>
        </w:rPr>
        <w:lastRenderedPageBreak/>
        <w:t>Definición de métodos.</w:t>
      </w:r>
      <w:bookmarkEnd w:id="72"/>
    </w:p>
    <w:p w:rsidR="00A9738C" w:rsidRDefault="00A9738C" w:rsidP="0066325A">
      <w:pPr>
        <w:rPr>
          <w:lang w:val="es-ES"/>
        </w:rPr>
      </w:pPr>
      <w:r w:rsidRPr="00A9738C">
        <w:rPr>
          <w:lang w:val="es-ES"/>
        </w:rPr>
        <w:t xml:space="preserve">Las propiedades son solamente la mitad de la ecuación de la </w:t>
      </w:r>
      <w:r w:rsidR="00FE1077">
        <w:rPr>
          <w:lang w:val="es-ES"/>
        </w:rPr>
        <w:t>o</w:t>
      </w:r>
      <w:r w:rsidRPr="00A9738C">
        <w:rPr>
          <w:lang w:val="es-ES"/>
        </w:rPr>
        <w:t xml:space="preserve">rientación a </w:t>
      </w:r>
      <w:r w:rsidR="00FE1077">
        <w:rPr>
          <w:lang w:val="es-ES"/>
        </w:rPr>
        <w:t>o</w:t>
      </w:r>
      <w:r w:rsidRPr="00A9738C">
        <w:rPr>
          <w:lang w:val="es-ES"/>
        </w:rPr>
        <w:t xml:space="preserve">bjetos en JavaScript. La otra mitad son </w:t>
      </w:r>
      <w:r w:rsidRPr="00A9738C">
        <w:rPr>
          <w:b/>
          <w:bCs/>
          <w:lang w:val="es-ES"/>
        </w:rPr>
        <w:t>los métodos</w:t>
      </w:r>
      <w:r>
        <w:rPr>
          <w:b/>
          <w:bCs/>
          <w:lang w:val="es-ES"/>
        </w:rPr>
        <w:t xml:space="preserve"> o</w:t>
      </w:r>
      <w:r w:rsidRPr="00A9738C">
        <w:rPr>
          <w:b/>
          <w:bCs/>
          <w:lang w:val="es-ES"/>
        </w:rPr>
        <w:t xml:space="preserve"> funciones </w:t>
      </w:r>
      <w:r>
        <w:rPr>
          <w:b/>
          <w:bCs/>
          <w:lang w:val="es-ES"/>
        </w:rPr>
        <w:t>asociadas</w:t>
      </w:r>
      <w:r w:rsidRPr="00A9738C">
        <w:rPr>
          <w:b/>
          <w:bCs/>
          <w:lang w:val="es-ES"/>
        </w:rPr>
        <w:t xml:space="preserve"> a los objetos</w:t>
      </w:r>
      <w:r>
        <w:rPr>
          <w:lang w:val="es-ES"/>
        </w:rPr>
        <w:t>.</w:t>
      </w:r>
    </w:p>
    <w:p w:rsidR="00BF0C6E" w:rsidRDefault="00BF0C6E" w:rsidP="00BF0C6E">
      <w:pPr>
        <w:rPr>
          <w:lang w:val="es-ES"/>
        </w:rPr>
      </w:pPr>
      <w:r>
        <w:rPr>
          <w:lang w:val="es-ES"/>
        </w:rPr>
        <w:t>¿Te acuerdas de los que decíamos al principio de este apartado?</w:t>
      </w:r>
    </w:p>
    <w:p w:rsidR="00BF0C6E" w:rsidRPr="00BF0C6E" w:rsidRDefault="00BF0C6E" w:rsidP="00BF0C6E">
      <w:pPr>
        <w:rPr>
          <w:i/>
          <w:lang w:val="es-ES"/>
        </w:rPr>
      </w:pPr>
      <w:r w:rsidRPr="00BF0C6E">
        <w:rPr>
          <w:i/>
          <w:lang w:val="es-ES"/>
        </w:rPr>
        <w:t xml:space="preserve">"Un objeto en JavaScript es realmente una colección de propiedades. Las propiedades pueden tener forma de datos, tipos, funciones (métodos) o incluso otros objetos. De </w:t>
      </w:r>
      <w:r w:rsidR="00BF6F6C" w:rsidRPr="00BF0C6E">
        <w:rPr>
          <w:i/>
          <w:lang w:val="es-ES"/>
        </w:rPr>
        <w:t>hecho,</w:t>
      </w:r>
      <w:r w:rsidRPr="00BF0C6E">
        <w:rPr>
          <w:i/>
          <w:lang w:val="es-ES"/>
        </w:rPr>
        <w:t xml:space="preserve"> sería más fácil de entender un objeto de JavaScript como un array de valores, cada uno de los cuales está asociado a una propiedad (un tipo de datos, método u objeto). Un momento: ¿un método puede ser una propiedad de un objeto? Pues en JavaScript parece que sí."</w:t>
      </w:r>
    </w:p>
    <w:p w:rsidR="0066325A" w:rsidRDefault="00BF0C6E" w:rsidP="0066325A">
      <w:pPr>
        <w:rPr>
          <w:lang w:val="es-ES"/>
        </w:rPr>
      </w:pPr>
      <w:r>
        <w:rPr>
          <w:lang w:val="es-ES"/>
        </w:rPr>
        <w:t>Vamos a verlo con un ejemplo. Supón que queremos tener una forma de</w:t>
      </w:r>
      <w:r w:rsidR="00A9738C">
        <w:rPr>
          <w:lang w:val="es-ES"/>
        </w:rPr>
        <w:t xml:space="preserve"> rellenar el depósito </w:t>
      </w:r>
      <w:r>
        <w:rPr>
          <w:lang w:val="es-ES"/>
        </w:rPr>
        <w:t xml:space="preserve">de cualquier coche. Podemos definir una propiedad </w:t>
      </w:r>
      <w:r w:rsidRPr="00BF0C6E">
        <w:rPr>
          <w:rFonts w:ascii="Courier New" w:hAnsi="Courier New" w:cstheme="minorHAnsi"/>
          <w:b/>
          <w:noProof/>
          <w:color w:val="002060"/>
          <w:sz w:val="18"/>
          <w:lang w:val="es-ES" w:eastAsia="es-ES"/>
        </w:rPr>
        <w:t>rellenarDepósito</w:t>
      </w:r>
      <w:r>
        <w:rPr>
          <w:lang w:val="es-ES"/>
        </w:rPr>
        <w:t xml:space="preserve"> que permita modificar la </w:t>
      </w:r>
      <w:r w:rsidRPr="00BF0C6E">
        <w:rPr>
          <w:rFonts w:ascii="Courier New" w:hAnsi="Courier New" w:cstheme="minorHAnsi"/>
          <w:b/>
          <w:noProof/>
          <w:color w:val="002060"/>
          <w:sz w:val="18"/>
          <w:lang w:val="es-ES" w:eastAsia="es-ES"/>
        </w:rPr>
        <w:t>cantidad</w:t>
      </w:r>
      <w:r>
        <w:rPr>
          <w:lang w:val="es-ES"/>
        </w:rPr>
        <w:t xml:space="preserve"> de litros del depósito.</w:t>
      </w:r>
    </w:p>
    <w:p w:rsidR="00827572" w:rsidRDefault="00827572" w:rsidP="00A716D7">
      <w:pPr>
        <w:spacing w:after="120"/>
        <w:rPr>
          <w:lang w:val="es-ES"/>
        </w:rPr>
      </w:pPr>
      <w:r>
        <w:rPr>
          <w:lang w:val="es-ES"/>
        </w:rPr>
        <w:t>Esta operación la podemos realizar de dos formas:</w:t>
      </w:r>
    </w:p>
    <w:p w:rsidR="00827572" w:rsidRPr="00827572" w:rsidRDefault="00827572" w:rsidP="00827572">
      <w:pPr>
        <w:pStyle w:val="Prrafodelista"/>
        <w:numPr>
          <w:ilvl w:val="0"/>
          <w:numId w:val="29"/>
        </w:numPr>
        <w:rPr>
          <w:lang w:val="es-ES"/>
        </w:rPr>
      </w:pPr>
      <w:r w:rsidRPr="00827572">
        <w:rPr>
          <w:lang w:val="es-ES"/>
        </w:rPr>
        <w:t xml:space="preserve">Usando una función anónima </w:t>
      </w:r>
      <w:r w:rsidR="00FB066F">
        <w:rPr>
          <w:lang w:val="es-ES"/>
        </w:rPr>
        <w:t xml:space="preserve">(sin nombre) </w:t>
      </w:r>
      <w:r w:rsidRPr="00827572">
        <w:rPr>
          <w:lang w:val="es-ES"/>
        </w:rPr>
        <w:t>declarada dentro del constructor.</w:t>
      </w:r>
    </w:p>
    <w:p w:rsidR="00827572" w:rsidRDefault="00827572" w:rsidP="00827572">
      <w:pPr>
        <w:pStyle w:val="Prrafodelista"/>
        <w:numPr>
          <w:ilvl w:val="0"/>
          <w:numId w:val="29"/>
        </w:numPr>
        <w:rPr>
          <w:lang w:val="es-ES"/>
        </w:rPr>
      </w:pPr>
      <w:r w:rsidRPr="00827572">
        <w:rPr>
          <w:lang w:val="es-ES"/>
        </w:rPr>
        <w:t>Asignando como valor a una de las propiedades del constructor una función externa.</w:t>
      </w:r>
    </w:p>
    <w:p w:rsidR="00827572" w:rsidRPr="00827572" w:rsidRDefault="00827572" w:rsidP="00827572">
      <w:pPr>
        <w:rPr>
          <w:lang w:val="es-ES"/>
        </w:rPr>
      </w:pPr>
      <w:r>
        <w:rPr>
          <w:lang w:val="es-ES"/>
        </w:rPr>
        <w:t>El siguiente ejemplo muestra las dos formas de hacerlo:</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A9738C" w:rsidRPr="00B77793" w:rsidTr="00A9738C">
        <w:trPr>
          <w:trHeight w:val="287"/>
        </w:trPr>
        <w:tc>
          <w:tcPr>
            <w:tcW w:w="9166" w:type="dxa"/>
            <w:shd w:val="thinHorzCross" w:color="DAEEF3" w:themeColor="accent5" w:themeTint="33" w:fill="auto"/>
          </w:tcPr>
          <w:p w:rsidR="00827572" w:rsidRPr="00A716D7" w:rsidRDefault="005B553E" w:rsidP="00A9738C">
            <w:pPr>
              <w:pStyle w:val="Codigo"/>
              <w:keepNext/>
              <w:spacing w:before="60" w:after="60"/>
              <w:rPr>
                <w:i/>
                <w:u w:val="single"/>
                <w:lang w:eastAsia="es-ES"/>
              </w:rPr>
            </w:pPr>
            <w:r>
              <w:rPr>
                <w:lang w:eastAsia="es-ES"/>
              </w:rPr>
              <mc:AlternateContent>
                <mc:Choice Requires="wps">
                  <w:drawing>
                    <wp:anchor distT="91440" distB="91440" distL="114300" distR="114300" simplePos="0" relativeHeight="251660800" behindDoc="0" locked="0" layoutInCell="0" allowOverlap="1" wp14:anchorId="3F440D02" wp14:editId="30B3ECE7">
                      <wp:simplePos x="0" y="0"/>
                      <wp:positionH relativeFrom="margin">
                        <wp:posOffset>4035425</wp:posOffset>
                      </wp:positionH>
                      <wp:positionV relativeFrom="margin">
                        <wp:posOffset>5758815</wp:posOffset>
                      </wp:positionV>
                      <wp:extent cx="1431925" cy="1421130"/>
                      <wp:effectExtent l="0" t="0" r="15875" b="26670"/>
                      <wp:wrapSquare wrapText="bothSides"/>
                      <wp:docPr id="30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1925" cy="1421130"/>
                              </a:xfrm>
                              <a:prstGeom prst="foldedCorner">
                                <a:avLst>
                                  <a:gd name="adj" fmla="val 12500"/>
                                </a:avLst>
                              </a:prstGeom>
                              <a:solidFill>
                                <a:srgbClr val="CF7B79">
                                  <a:alpha val="30000"/>
                                </a:srgbClr>
                              </a:solidFill>
                              <a:ln w="6350">
                                <a:solidFill>
                                  <a:srgbClr val="969696"/>
                                </a:solidFill>
                                <a:round/>
                                <a:headEnd/>
                                <a:tailEnd/>
                              </a:ln>
                            </wps:spPr>
                            <wps:txbx>
                              <w:txbxContent>
                                <w:p w:rsidR="00F92218" w:rsidRDefault="00F92218" w:rsidP="005B553E">
                                  <w:pPr>
                                    <w:spacing w:after="0" w:line="240" w:lineRule="auto"/>
                                    <w:rPr>
                                      <w:rFonts w:eastAsiaTheme="majorEastAsia" w:cstheme="majorBidi"/>
                                      <w:i/>
                                      <w:iCs/>
                                      <w:color w:val="595959" w:themeColor="text1" w:themeTint="A6"/>
                                      <w:sz w:val="18"/>
                                      <w:lang w:val="es-ES"/>
                                    </w:rPr>
                                  </w:pPr>
                                  <w:r w:rsidRPr="005B553E">
                                    <w:rPr>
                                      <w:rFonts w:eastAsiaTheme="majorEastAsia" w:cstheme="majorBidi"/>
                                      <w:i/>
                                      <w:iCs/>
                                      <w:color w:val="595959" w:themeColor="text1" w:themeTint="A6"/>
                                      <w:sz w:val="18"/>
                                      <w:lang w:val="es-ES"/>
                                    </w:rPr>
                                    <w:t>Fíjate que las funciones anónimas llevan un punto y coma después de la llave de cierre.</w:t>
                                  </w:r>
                                </w:p>
                                <w:p w:rsidR="00F92218" w:rsidRPr="005B553E" w:rsidRDefault="00F92218" w:rsidP="005B553E">
                                  <w:pPr>
                                    <w:spacing w:after="0" w:line="240" w:lineRule="auto"/>
                                    <w:rPr>
                                      <w:rFonts w:eastAsiaTheme="majorEastAsia" w:cstheme="majorBidi"/>
                                      <w:i/>
                                      <w:iCs/>
                                      <w:color w:val="595959" w:themeColor="text1" w:themeTint="A6"/>
                                      <w:sz w:val="18"/>
                                      <w:lang w:val="es-ES"/>
                                    </w:rPr>
                                  </w:pPr>
                                  <w:r>
                                    <w:rPr>
                                      <w:rFonts w:eastAsiaTheme="majorEastAsia" w:cstheme="majorBidi"/>
                                      <w:i/>
                                      <w:iCs/>
                                      <w:color w:val="595959" w:themeColor="text1" w:themeTint="A6"/>
                                      <w:sz w:val="18"/>
                                      <w:lang w:val="es-ES"/>
                                    </w:rPr>
                                    <w:t>Esto se debe a que terminamos la definición del valor asignado a una propiedad.</w:t>
                                  </w:r>
                                  <w:r w:rsidRPr="005B553E">
                                    <w:rPr>
                                      <w:rFonts w:eastAsiaTheme="majorEastAsia" w:cstheme="majorBidi"/>
                                      <w:i/>
                                      <w:iCs/>
                                      <w:color w:val="595959" w:themeColor="text1" w:themeTint="A6"/>
                                      <w:sz w:val="18"/>
                                      <w:lang w:val="es-ES"/>
                                    </w:rPr>
                                    <w:t xml:space="preserve"> </w:t>
                                  </w:r>
                                </w:p>
                              </w:txbxContent>
                            </wps:txbx>
                            <wps:bodyPr rot="0" vert="horz" wrap="square" lIns="137160" tIns="91440" rIns="13716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40D0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left:0;text-align:left;margin-left:317.75pt;margin-top:453.45pt;width:112.75pt;height:111.9pt;z-index:251660800;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" o:allowincell="f" fillcolor="#cf7b79" strokecolor="#969696" strokeweight=".5pt">
                      <v:fill opacity="19789f"/>
                      <v:textbox inset="10.8pt,7.2pt,10.8pt">
                        <w:txbxContent>
                          <w:p w:rsidR="00F92218" w:rsidRDefault="00F92218" w:rsidP="005B553E">
                            <w:pPr>
                              <w:spacing w:after="0" w:line="240" w:lineRule="auto"/>
                              <w:rPr>
                                <w:rFonts w:eastAsiaTheme="majorEastAsia" w:cstheme="majorBidi"/>
                                <w:i/>
                                <w:iCs/>
                                <w:color w:val="595959" w:themeColor="text1" w:themeTint="A6"/>
                                <w:sz w:val="18"/>
                                <w:lang w:val="es-ES"/>
                              </w:rPr>
                            </w:pPr>
                            <w:r w:rsidRPr="005B553E">
                              <w:rPr>
                                <w:rFonts w:eastAsiaTheme="majorEastAsia" w:cstheme="majorBidi"/>
                                <w:i/>
                                <w:iCs/>
                                <w:color w:val="595959" w:themeColor="text1" w:themeTint="A6"/>
                                <w:sz w:val="18"/>
                                <w:lang w:val="es-ES"/>
                              </w:rPr>
                              <w:t>Fíjate que las funciones anónimas llevan un punto y coma después de la llave de cierre.</w:t>
                            </w:r>
                          </w:p>
                          <w:p w:rsidR="00F92218" w:rsidRPr="005B553E" w:rsidRDefault="00F92218" w:rsidP="005B553E">
                            <w:pPr>
                              <w:spacing w:after="0" w:line="240" w:lineRule="auto"/>
                              <w:rPr>
                                <w:rFonts w:eastAsiaTheme="majorEastAsia" w:cstheme="majorBidi"/>
                                <w:i/>
                                <w:iCs/>
                                <w:color w:val="595959" w:themeColor="text1" w:themeTint="A6"/>
                                <w:sz w:val="18"/>
                                <w:lang w:val="es-ES"/>
                              </w:rPr>
                            </w:pPr>
                            <w:r>
                              <w:rPr>
                                <w:rFonts w:eastAsiaTheme="majorEastAsia" w:cstheme="majorBidi"/>
                                <w:i/>
                                <w:iCs/>
                                <w:color w:val="595959" w:themeColor="text1" w:themeTint="A6"/>
                                <w:sz w:val="18"/>
                                <w:lang w:val="es-ES"/>
                              </w:rPr>
                              <w:t>Esto se debe a que terminamos la definición del valor asignado a una propiedad.</w:t>
                            </w:r>
                            <w:r w:rsidRPr="005B553E">
                              <w:rPr>
                                <w:rFonts w:eastAsiaTheme="majorEastAsia" w:cstheme="majorBidi"/>
                                <w:i/>
                                <w:iCs/>
                                <w:color w:val="595959" w:themeColor="text1" w:themeTint="A6"/>
                                <w:sz w:val="18"/>
                                <w:lang w:val="es-ES"/>
                              </w:rPr>
                              <w:t xml:space="preserve"> </w:t>
                            </w:r>
                          </w:p>
                        </w:txbxContent>
                      </v:textbox>
                      <w10:wrap type="square" anchorx="margin" anchory="margin"/>
                    </v:shape>
                  </w:pict>
                </mc:Fallback>
              </mc:AlternateContent>
            </w:r>
            <w:r w:rsidR="00827572" w:rsidRPr="00A716D7">
              <w:rPr>
                <w:i/>
                <w:u w:val="single"/>
                <w:lang w:eastAsia="es-ES"/>
              </w:rPr>
              <w:t>//Forma 1</w:t>
            </w:r>
          </w:p>
          <w:p w:rsidR="00827572" w:rsidRDefault="00827572" w:rsidP="00827572">
            <w:pPr>
              <w:pStyle w:val="Codigo"/>
              <w:keepNext/>
              <w:spacing w:before="60" w:after="60"/>
              <w:rPr>
                <w:lang w:eastAsia="es-ES"/>
              </w:rPr>
            </w:pPr>
            <w:r>
              <w:rPr>
                <w:lang w:eastAsia="es-ES"/>
              </w:rPr>
              <w:t>function Coche(propietario,marca,combustible){</w:t>
            </w:r>
            <w:r w:rsidR="005B553E">
              <w:rPr>
                <w:lang w:eastAsia="es-ES"/>
              </w:rPr>
              <w:t xml:space="preserve"> </w:t>
            </w:r>
          </w:p>
          <w:p w:rsidR="00827572" w:rsidRDefault="00827572" w:rsidP="00827572">
            <w:pPr>
              <w:pStyle w:val="Codigo"/>
              <w:keepNext/>
              <w:spacing w:before="60" w:after="60"/>
              <w:rPr>
                <w:lang w:eastAsia="es-ES"/>
              </w:rPr>
            </w:pPr>
            <w:r>
              <w:rPr>
                <w:lang w:eastAsia="es-ES"/>
              </w:rPr>
              <w:t xml:space="preserve">   this.propietario = propietario;</w:t>
            </w:r>
          </w:p>
          <w:p w:rsidR="00827572" w:rsidRDefault="00827572" w:rsidP="00827572">
            <w:pPr>
              <w:pStyle w:val="Codigo"/>
              <w:keepNext/>
              <w:spacing w:before="60" w:after="60"/>
              <w:rPr>
                <w:lang w:eastAsia="es-ES"/>
              </w:rPr>
            </w:pPr>
            <w:r>
              <w:rPr>
                <w:lang w:eastAsia="es-ES"/>
              </w:rPr>
              <w:t xml:space="preserve">   this.marca = marca;</w:t>
            </w:r>
          </w:p>
          <w:p w:rsidR="00827572" w:rsidRDefault="00827572" w:rsidP="00827572">
            <w:pPr>
              <w:pStyle w:val="Codigo"/>
              <w:keepNext/>
              <w:spacing w:before="60" w:after="60"/>
              <w:rPr>
                <w:lang w:eastAsia="es-ES"/>
              </w:rPr>
            </w:pPr>
            <w:r>
              <w:rPr>
                <w:lang w:eastAsia="es-ES"/>
              </w:rPr>
              <w:t xml:space="preserve">   this.combustible = combustible;</w:t>
            </w:r>
          </w:p>
          <w:p w:rsidR="00827572" w:rsidRPr="00827572" w:rsidRDefault="00827572" w:rsidP="00827572">
            <w:pPr>
              <w:pStyle w:val="Codigo"/>
              <w:keepNext/>
              <w:spacing w:before="60" w:after="60"/>
              <w:rPr>
                <w:lang w:eastAsia="es-ES"/>
              </w:rPr>
            </w:pPr>
            <w:r>
              <w:rPr>
                <w:lang w:eastAsia="es-ES"/>
              </w:rPr>
              <w:t xml:space="preserve">   this.cantidad=0;</w:t>
            </w:r>
            <w:r w:rsidR="00223031">
              <w:rPr>
                <w:lang w:eastAsia="es-ES"/>
              </w:rPr>
              <w:t xml:space="preserve">  //todos los coches se inicializan con 0 litros en el depósito</w:t>
            </w:r>
          </w:p>
          <w:p w:rsidR="00827572" w:rsidRDefault="00827572" w:rsidP="00827572">
            <w:pPr>
              <w:pStyle w:val="Codigo"/>
              <w:keepNext/>
              <w:spacing w:before="60" w:after="60"/>
              <w:rPr>
                <w:lang w:eastAsia="es-ES"/>
              </w:rPr>
            </w:pPr>
            <w:r>
              <w:rPr>
                <w:lang w:eastAsia="es-ES"/>
              </w:rPr>
              <w:t xml:space="preserve">   this.rellenarDeposito = </w:t>
            </w:r>
            <w:r w:rsidRPr="00827572">
              <w:rPr>
                <w:lang w:eastAsia="es-ES"/>
              </w:rPr>
              <w:t>function (litros){</w:t>
            </w:r>
            <w:r w:rsidR="00BF0C6E">
              <w:rPr>
                <w:lang w:eastAsia="es-ES"/>
              </w:rPr>
              <w:t xml:space="preserve">           //función anónima</w:t>
            </w:r>
          </w:p>
          <w:p w:rsidR="00827572" w:rsidRDefault="00827572" w:rsidP="00827572">
            <w:pPr>
              <w:pStyle w:val="Codigo"/>
              <w:keepNext/>
              <w:spacing w:before="60" w:after="60"/>
              <w:rPr>
                <w:lang w:eastAsia="es-ES"/>
              </w:rPr>
            </w:pPr>
            <w:r w:rsidRPr="00827572">
              <w:rPr>
                <w:lang w:eastAsia="es-ES"/>
              </w:rPr>
              <w:t xml:space="preserve">          </w:t>
            </w:r>
            <w:r>
              <w:rPr>
                <w:lang w:eastAsia="es-ES"/>
              </w:rPr>
              <w:t xml:space="preserve">                    </w:t>
            </w:r>
            <w:r w:rsidRPr="00827572">
              <w:rPr>
                <w:lang w:eastAsia="es-ES"/>
              </w:rPr>
              <w:t>this.cantidad=litros;</w:t>
            </w:r>
          </w:p>
          <w:p w:rsidR="00827572" w:rsidRDefault="00827572" w:rsidP="00827572">
            <w:pPr>
              <w:pStyle w:val="Codigo"/>
              <w:keepNext/>
              <w:spacing w:before="60" w:after="60"/>
              <w:rPr>
                <w:lang w:eastAsia="es-ES"/>
              </w:rPr>
            </w:pPr>
            <w:r w:rsidRPr="00827572">
              <w:rPr>
                <w:lang w:eastAsia="es-ES"/>
              </w:rPr>
              <w:t xml:space="preserve">     </w:t>
            </w:r>
            <w:r>
              <w:rPr>
                <w:lang w:eastAsia="es-ES"/>
              </w:rPr>
              <w:t xml:space="preserve">                      </w:t>
            </w:r>
            <w:r w:rsidRPr="00827572">
              <w:rPr>
                <w:lang w:eastAsia="es-ES"/>
              </w:rPr>
              <w:t>};</w:t>
            </w:r>
          </w:p>
          <w:p w:rsidR="00827572" w:rsidRDefault="005B553E" w:rsidP="00827572">
            <w:pPr>
              <w:pStyle w:val="Codigo"/>
              <w:keepNext/>
              <w:spacing w:before="60" w:after="60"/>
              <w:rPr>
                <w:lang w:eastAsia="es-ES"/>
              </w:rPr>
            </w:pPr>
            <w:r>
              <w:rPr>
                <w:lang w:eastAsia="es-ES"/>
              </w:rPr>
              <mc:AlternateContent>
                <mc:Choice Requires="wps">
                  <w:drawing>
                    <wp:anchor distT="0" distB="0" distL="114300" distR="114300" simplePos="0" relativeHeight="251663872" behindDoc="0" locked="0" layoutInCell="1" allowOverlap="1" wp14:anchorId="3A193D94" wp14:editId="755C1A20">
                      <wp:simplePos x="0" y="0"/>
                      <wp:positionH relativeFrom="column">
                        <wp:posOffset>1991762</wp:posOffset>
                      </wp:positionH>
                      <wp:positionV relativeFrom="paragraph">
                        <wp:posOffset>949</wp:posOffset>
                      </wp:positionV>
                      <wp:extent cx="1868170" cy="240030"/>
                      <wp:effectExtent l="57150" t="133350" r="55880" b="198120"/>
                      <wp:wrapNone/>
                      <wp:docPr id="311" name="311 Flecha a la derecha con bandas"/>
                      <wp:cNvGraphicFramePr/>
                      <a:graphic xmlns:a="http://schemas.openxmlformats.org/drawingml/2006/main">
                        <a:graphicData uri="http://schemas.microsoft.com/office/word/2010/wordprocessingShape">
                          <wps:wsp>
                            <wps:cNvSpPr/>
                            <wps:spPr>
                              <a:xfrm rot="11537045">
                                <a:off x="0" y="0"/>
                                <a:ext cx="1868170" cy="240030"/>
                              </a:xfrm>
                              <a:prstGeom prst="stripedRightArrow">
                                <a:avLst>
                                  <a:gd name="adj1" fmla="val 33979"/>
                                  <a:gd name="adj2" fmla="val 216737"/>
                                </a:avLst>
                              </a:prstGeom>
                              <a:solidFill>
                                <a:schemeClr val="accent2">
                                  <a:lumMod val="20000"/>
                                  <a:lumOff val="80000"/>
                                </a:schemeClr>
                              </a:solidFill>
                              <a:ln>
                                <a:solidFill>
                                  <a:schemeClr val="accent4">
                                    <a:lumMod val="40000"/>
                                    <a:lumOff val="60000"/>
                                  </a:schemeClr>
                                </a:solidFill>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6D240"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311 Flecha a la derecha con bandas" o:spid="_x0000_s1026" type="#_x0000_t93" style="position:absolute;margin-left:156.85pt;margin-top:.05pt;width:147.1pt;height:18.9pt;rotation:-10991430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" adj="15585,7130" fillcolor="#f2dbdb [661]" strokecolor="#ccc0d9 [1303]">
                      <v:shadow on="t" color="black" opacity="24903f" origin=",.5" offset="0,.55556mm"/>
                    </v:shape>
                  </w:pict>
                </mc:Fallback>
              </mc:AlternateContent>
            </w:r>
            <w:r w:rsidR="00827572">
              <w:rPr>
                <w:lang w:eastAsia="es-ES"/>
              </w:rPr>
              <w:t>}</w:t>
            </w:r>
          </w:p>
          <w:p w:rsidR="00A716D7" w:rsidRDefault="00A716D7" w:rsidP="00A716D7">
            <w:pPr>
              <w:pStyle w:val="Codigo"/>
              <w:keepNext/>
              <w:spacing w:before="60" w:after="60"/>
              <w:rPr>
                <w:lang w:eastAsia="es-ES"/>
              </w:rPr>
            </w:pPr>
          </w:p>
          <w:p w:rsidR="00A716D7" w:rsidRPr="00A716D7" w:rsidRDefault="00A716D7" w:rsidP="00A716D7">
            <w:pPr>
              <w:pStyle w:val="Codigo"/>
              <w:keepNext/>
              <w:spacing w:before="60" w:after="60"/>
              <w:rPr>
                <w:i/>
                <w:u w:val="single"/>
                <w:lang w:eastAsia="es-ES"/>
              </w:rPr>
            </w:pPr>
            <w:r w:rsidRPr="00A716D7">
              <w:rPr>
                <w:i/>
                <w:u w:val="single"/>
                <w:lang w:eastAsia="es-ES"/>
              </w:rPr>
              <w:t>//Forma 2</w:t>
            </w:r>
          </w:p>
          <w:p w:rsidR="00A716D7" w:rsidRDefault="00A716D7" w:rsidP="00A716D7">
            <w:pPr>
              <w:pStyle w:val="Codigo"/>
              <w:keepNext/>
              <w:spacing w:before="60" w:after="60"/>
              <w:rPr>
                <w:lang w:eastAsia="es-ES"/>
              </w:rPr>
            </w:pPr>
            <w:r>
              <w:rPr>
                <w:lang w:eastAsia="es-ES"/>
              </w:rPr>
              <w:t>function rellenarDeposito(litros){</w:t>
            </w:r>
          </w:p>
          <w:p w:rsidR="00A716D7" w:rsidRDefault="00A716D7" w:rsidP="00A716D7">
            <w:pPr>
              <w:pStyle w:val="Codigo"/>
              <w:keepNext/>
              <w:spacing w:before="60" w:after="60"/>
              <w:rPr>
                <w:lang w:eastAsia="es-ES"/>
              </w:rPr>
            </w:pPr>
            <w:r>
              <w:rPr>
                <w:lang w:eastAsia="es-ES"/>
              </w:rPr>
              <w:t xml:space="preserve">   this.cantidad = litros;</w:t>
            </w:r>
          </w:p>
          <w:p w:rsidR="00A716D7" w:rsidRPr="00A716D7" w:rsidRDefault="00A716D7" w:rsidP="00A716D7">
            <w:pPr>
              <w:pStyle w:val="Codigo"/>
              <w:keepNext/>
              <w:spacing w:before="60" w:after="60"/>
              <w:rPr>
                <w:lang w:eastAsia="es-ES"/>
              </w:rPr>
            </w:pPr>
            <w:r>
              <w:rPr>
                <w:lang w:eastAsia="es-ES"/>
              </w:rPr>
              <w:t>}</w:t>
            </w:r>
          </w:p>
          <w:p w:rsidR="00A716D7" w:rsidRDefault="00A716D7" w:rsidP="00A716D7">
            <w:pPr>
              <w:pStyle w:val="Codigo"/>
              <w:keepNext/>
              <w:spacing w:before="60" w:after="60"/>
              <w:rPr>
                <w:lang w:eastAsia="es-ES"/>
              </w:rPr>
            </w:pPr>
            <w:r>
              <w:rPr>
                <w:lang w:eastAsia="es-ES"/>
              </w:rPr>
              <w:t>function Coche(propietario,marca,combustible){</w:t>
            </w:r>
          </w:p>
          <w:p w:rsidR="00A716D7" w:rsidRDefault="00A716D7" w:rsidP="00A716D7">
            <w:pPr>
              <w:pStyle w:val="Codigo"/>
              <w:keepNext/>
              <w:spacing w:before="60" w:after="60"/>
              <w:rPr>
                <w:lang w:eastAsia="es-ES"/>
              </w:rPr>
            </w:pPr>
            <w:r>
              <w:rPr>
                <w:lang w:eastAsia="es-ES"/>
              </w:rPr>
              <w:t xml:space="preserve">   this.propietario = propietario;</w:t>
            </w:r>
          </w:p>
          <w:p w:rsidR="00A716D7" w:rsidRDefault="00A716D7" w:rsidP="00A716D7">
            <w:pPr>
              <w:pStyle w:val="Codigo"/>
              <w:keepNext/>
              <w:spacing w:before="60" w:after="60"/>
              <w:rPr>
                <w:lang w:eastAsia="es-ES"/>
              </w:rPr>
            </w:pPr>
            <w:r>
              <w:rPr>
                <w:lang w:eastAsia="es-ES"/>
              </w:rPr>
              <w:t xml:space="preserve">   this.marca = marca;</w:t>
            </w:r>
          </w:p>
          <w:p w:rsidR="00A716D7" w:rsidRDefault="00A716D7" w:rsidP="00A716D7">
            <w:pPr>
              <w:pStyle w:val="Codigo"/>
              <w:keepNext/>
              <w:spacing w:before="60" w:after="60"/>
              <w:rPr>
                <w:lang w:eastAsia="es-ES"/>
              </w:rPr>
            </w:pPr>
            <w:r>
              <w:rPr>
                <w:lang w:eastAsia="es-ES"/>
              </w:rPr>
              <w:t xml:space="preserve">   this.combustible = combustible;</w:t>
            </w:r>
          </w:p>
          <w:p w:rsidR="00A716D7" w:rsidRPr="00827572" w:rsidRDefault="00A716D7" w:rsidP="00A716D7">
            <w:pPr>
              <w:pStyle w:val="Codigo"/>
              <w:keepNext/>
              <w:spacing w:before="60" w:after="60"/>
              <w:rPr>
                <w:lang w:eastAsia="es-ES"/>
              </w:rPr>
            </w:pPr>
            <w:r>
              <w:rPr>
                <w:lang w:eastAsia="es-ES"/>
              </w:rPr>
              <w:t xml:space="preserve">   this.cantidad=0;</w:t>
            </w:r>
          </w:p>
          <w:p w:rsidR="00A716D7" w:rsidRDefault="00A716D7" w:rsidP="00A716D7">
            <w:pPr>
              <w:pStyle w:val="Codigo"/>
              <w:keepNext/>
              <w:spacing w:before="60" w:after="60"/>
              <w:rPr>
                <w:lang w:eastAsia="es-ES"/>
              </w:rPr>
            </w:pPr>
            <w:r>
              <w:rPr>
                <w:lang w:eastAsia="es-ES"/>
              </w:rPr>
              <w:t xml:space="preserve">   this.rellenarDeposito = rellenarDeposito;</w:t>
            </w:r>
            <w:r w:rsidR="00BF0C6E">
              <w:rPr>
                <w:lang w:eastAsia="es-ES"/>
              </w:rPr>
              <w:t xml:space="preserve">       //función externa</w:t>
            </w:r>
          </w:p>
          <w:p w:rsidR="00A716D7" w:rsidRDefault="00A716D7" w:rsidP="00A716D7">
            <w:pPr>
              <w:pStyle w:val="Codigo"/>
              <w:keepNext/>
              <w:spacing w:before="60" w:after="60"/>
              <w:rPr>
                <w:lang w:eastAsia="es-ES"/>
              </w:rPr>
            </w:pPr>
            <w:r>
              <w:rPr>
                <w:lang w:eastAsia="es-ES"/>
              </w:rPr>
              <w:t>}</w:t>
            </w:r>
          </w:p>
          <w:p w:rsidR="00A716D7" w:rsidRPr="00BF0C6E" w:rsidRDefault="00A716D7" w:rsidP="00A716D7">
            <w:pPr>
              <w:pStyle w:val="Codigo"/>
              <w:keepNext/>
              <w:spacing w:before="60" w:after="60"/>
              <w:rPr>
                <w:b w:val="0"/>
                <w:sz w:val="16"/>
                <w:lang w:eastAsia="es-ES"/>
              </w:rPr>
            </w:pPr>
            <w:r w:rsidRPr="00BF0C6E">
              <w:rPr>
                <w:b w:val="0"/>
                <w:sz w:val="16"/>
                <w:lang w:eastAsia="es-ES"/>
              </w:rPr>
              <w:t>//En ambos casos</w:t>
            </w:r>
            <w:r w:rsidR="00BF0C6E">
              <w:rPr>
                <w:b w:val="0"/>
                <w:sz w:val="16"/>
                <w:lang w:eastAsia="es-ES"/>
              </w:rPr>
              <w:t xml:space="preserve"> el método o función se usa de la misma manera</w:t>
            </w:r>
          </w:p>
          <w:p w:rsidR="00A716D7" w:rsidRPr="00827572" w:rsidRDefault="00A716D7" w:rsidP="00A716D7">
            <w:pPr>
              <w:pStyle w:val="Codigo"/>
              <w:keepNext/>
              <w:spacing w:before="60" w:after="60"/>
              <w:rPr>
                <w:lang w:eastAsia="es-ES"/>
              </w:rPr>
            </w:pPr>
            <w:r w:rsidRPr="00827572">
              <w:rPr>
                <w:lang w:eastAsia="es-ES"/>
              </w:rPr>
              <w:t>var coche1 = new Coche("Martín","Volkswagen Golf","gasolina</w:t>
            </w:r>
            <w:r w:rsidR="00223031">
              <w:rPr>
                <w:lang w:eastAsia="es-ES"/>
              </w:rPr>
              <w:t>"</w:t>
            </w:r>
            <w:r w:rsidRPr="00827572">
              <w:rPr>
                <w:lang w:eastAsia="es-ES"/>
              </w:rPr>
              <w:t>);</w:t>
            </w:r>
          </w:p>
          <w:p w:rsidR="00A716D7" w:rsidRPr="00A716D7" w:rsidRDefault="00A716D7" w:rsidP="00FB066F">
            <w:pPr>
              <w:pStyle w:val="Codigo"/>
              <w:keepNext/>
              <w:spacing w:before="60" w:after="60"/>
              <w:rPr>
                <w:lang w:eastAsia="es-ES"/>
              </w:rPr>
            </w:pPr>
            <w:r>
              <w:rPr>
                <w:lang w:eastAsia="es-ES"/>
              </w:rPr>
              <w:t xml:space="preserve">coche1.rellenardeposito(45);  </w:t>
            </w:r>
            <w:r w:rsidRPr="00BF0C6E">
              <w:rPr>
                <w:b w:val="0"/>
                <w:sz w:val="16"/>
                <w:lang w:eastAsia="es-ES"/>
              </w:rPr>
              <w:t>//rellenamos el depósito con 45 litros</w:t>
            </w:r>
          </w:p>
        </w:tc>
      </w:tr>
    </w:tbl>
    <w:p w:rsidR="00FB066F" w:rsidRDefault="00FB066F">
      <w:pPr>
        <w:pStyle w:val="Descripcin"/>
      </w:pPr>
      <w:bookmarkStart w:id="73" w:name="_Toc528149369"/>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9905CA">
        <w:rPr>
          <w:noProof/>
        </w:rPr>
        <w:t>32</w:t>
      </w:r>
      <w:r w:rsidR="00571D9E">
        <w:rPr>
          <w:noProof/>
        </w:rPr>
        <w:fldChar w:fldCharType="end"/>
      </w:r>
      <w:r>
        <w:t xml:space="preserve"> Definición y uso de métodos de objetos</w:t>
      </w:r>
      <w:bookmarkEnd w:id="73"/>
    </w:p>
    <w:p w:rsidR="00A9738C" w:rsidRDefault="00FB066F" w:rsidP="0066325A">
      <w:pPr>
        <w:rPr>
          <w:lang w:val="es-ES"/>
        </w:rPr>
      </w:pPr>
      <w:r w:rsidRPr="00FB066F">
        <w:rPr>
          <w:lang w:val="es-ES"/>
        </w:rPr>
        <w:t xml:space="preserve">La </w:t>
      </w:r>
      <w:r>
        <w:rPr>
          <w:lang w:val="es-ES"/>
        </w:rPr>
        <w:t xml:space="preserve">segunda </w:t>
      </w:r>
      <w:r w:rsidRPr="00FB066F">
        <w:rPr>
          <w:lang w:val="es-ES"/>
        </w:rPr>
        <w:t xml:space="preserve">forma </w:t>
      </w:r>
      <w:r>
        <w:rPr>
          <w:lang w:val="es-ES"/>
        </w:rPr>
        <w:t>d</w:t>
      </w:r>
      <w:r w:rsidRPr="00FB066F">
        <w:rPr>
          <w:lang w:val="es-ES"/>
        </w:rPr>
        <w:t>efin</w:t>
      </w:r>
      <w:r>
        <w:rPr>
          <w:lang w:val="es-ES"/>
        </w:rPr>
        <w:t>e</w:t>
      </w:r>
      <w:r w:rsidRPr="00FB066F">
        <w:rPr>
          <w:lang w:val="es-ES"/>
        </w:rPr>
        <w:t xml:space="preserve"> el método </w:t>
      </w:r>
      <w:r w:rsidRPr="00FB066F">
        <w:rPr>
          <w:rFonts w:ascii="Courier New" w:hAnsi="Courier New" w:cstheme="minorHAnsi"/>
          <w:b/>
          <w:noProof/>
          <w:color w:val="002060"/>
          <w:sz w:val="18"/>
          <w:lang w:val="es-ES" w:eastAsia="es-ES"/>
        </w:rPr>
        <w:t>rellenarDeposito</w:t>
      </w:r>
      <w:r w:rsidRPr="00FB066F">
        <w:rPr>
          <w:lang w:val="es-ES"/>
        </w:rPr>
        <w:t xml:space="preserve"> a nivel global</w:t>
      </w:r>
      <w:r>
        <w:rPr>
          <w:lang w:val="es-ES"/>
        </w:rPr>
        <w:t>. Ésta</w:t>
      </w:r>
      <w:r w:rsidRPr="00FB066F">
        <w:rPr>
          <w:lang w:val="es-ES"/>
        </w:rPr>
        <w:t xml:space="preserve"> no es la mejor práctica en la programación orientada a objetos. </w:t>
      </w:r>
      <w:r>
        <w:rPr>
          <w:lang w:val="es-ES"/>
        </w:rPr>
        <w:t>La primera forma es un</w:t>
      </w:r>
      <w:r w:rsidRPr="00FB066F">
        <w:rPr>
          <w:lang w:val="es-ES"/>
        </w:rPr>
        <w:t>a mejor aproximación</w:t>
      </w:r>
      <w:r>
        <w:rPr>
          <w:lang w:val="es-ES"/>
        </w:rPr>
        <w:t xml:space="preserve"> a la orientación a objetos </w:t>
      </w:r>
      <w:r w:rsidR="0020614C">
        <w:rPr>
          <w:lang w:val="es-ES"/>
        </w:rPr>
        <w:t>donde los métodos definidos</w:t>
      </w:r>
      <w:r w:rsidRPr="00FB066F">
        <w:rPr>
          <w:lang w:val="es-ES"/>
        </w:rPr>
        <w:t xml:space="preserve"> dentro del constructor aportan mayor p</w:t>
      </w:r>
      <w:r w:rsidR="0020614C">
        <w:rPr>
          <w:lang w:val="es-ES"/>
        </w:rPr>
        <w:t>rivacidad y seguridad al objeto.</w:t>
      </w:r>
    </w:p>
    <w:p w:rsidR="00BF0C6E" w:rsidRDefault="00BF0C6E" w:rsidP="00BF0C6E">
      <w:pPr>
        <w:rPr>
          <w:lang w:val="es-ES"/>
        </w:rPr>
      </w:pPr>
      <w:r>
        <w:rPr>
          <w:lang w:val="es-ES"/>
        </w:rPr>
        <w:t xml:space="preserve">Siguiendo un poco con el tema de las mejores prácticas, podemos decir que el acceso a las propiedades que hacíamos en el subapartado anterior no es el más adecuado en la orientación a objetos, ya que realmente se </w:t>
      </w:r>
      <w:r>
        <w:rPr>
          <w:lang w:val="es-ES"/>
        </w:rPr>
        <w:lastRenderedPageBreak/>
        <w:t xml:space="preserve">suele acceder a estas propiedades a través de los métodos </w:t>
      </w:r>
      <w:r w:rsidR="00964947">
        <w:rPr>
          <w:lang w:val="es-ES"/>
        </w:rPr>
        <w:t xml:space="preserve">definidos en el propio </w:t>
      </w:r>
      <w:r>
        <w:rPr>
          <w:lang w:val="es-ES"/>
        </w:rPr>
        <w:t>objeto.</w:t>
      </w:r>
      <w:r w:rsidR="00964947">
        <w:rPr>
          <w:lang w:val="es-ES"/>
        </w:rPr>
        <w:t xml:space="preserve"> Es lo que se conoce como Encapsulamiento en la Programación Orientada a Objetos. </w:t>
      </w:r>
    </w:p>
    <w:p w:rsidR="00BF0C6E" w:rsidRDefault="00BF0C6E" w:rsidP="00BF0C6E">
      <w:pPr>
        <w:rPr>
          <w:lang w:val="es-ES"/>
        </w:rPr>
      </w:pPr>
      <w:r>
        <w:rPr>
          <w:lang w:val="es-ES"/>
        </w:rPr>
        <w:t xml:space="preserve">Entonces, sin son las funciones o métodos de los objetos lo que nos permite </w:t>
      </w:r>
      <w:r w:rsidRPr="00A9738C">
        <w:rPr>
          <w:lang w:val="es-ES"/>
        </w:rPr>
        <w:t xml:space="preserve">acceder a </w:t>
      </w:r>
      <w:r w:rsidR="00964947">
        <w:rPr>
          <w:lang w:val="es-ES"/>
        </w:rPr>
        <w:t>las</w:t>
      </w:r>
      <w:r w:rsidRPr="00A9738C">
        <w:rPr>
          <w:lang w:val="es-ES"/>
        </w:rPr>
        <w:t xml:space="preserve"> propiedades</w:t>
      </w:r>
      <w:r w:rsidR="00964947">
        <w:rPr>
          <w:lang w:val="es-ES"/>
        </w:rPr>
        <w:t xml:space="preserve"> de un objeto</w:t>
      </w:r>
      <w:r>
        <w:rPr>
          <w:lang w:val="es-ES"/>
        </w:rPr>
        <w:t>, ¿cómo podríamos saber el coche que tiene Martín o Silvia? La respuesta es simple: definiendo un método que devuelva la marca del coche de un determinado propietario. El siguiente ejemplo muestra la forma en la que haríamos el método y cómo lo emplearíamos para hacer la consulta.</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BF0C6E" w:rsidRPr="00B77793" w:rsidTr="00EE528D">
        <w:trPr>
          <w:trHeight w:val="287"/>
        </w:trPr>
        <w:tc>
          <w:tcPr>
            <w:tcW w:w="9166" w:type="dxa"/>
            <w:shd w:val="thinHorzCross" w:color="DAEEF3" w:themeColor="accent5" w:themeTint="33" w:fill="auto"/>
          </w:tcPr>
          <w:p w:rsidR="00BF0C6E" w:rsidRDefault="00BF0C6E" w:rsidP="00EE528D">
            <w:pPr>
              <w:pStyle w:val="Codigo"/>
              <w:keepNext/>
              <w:spacing w:before="60" w:after="60"/>
              <w:rPr>
                <w:lang w:eastAsia="es-ES"/>
              </w:rPr>
            </w:pPr>
            <w:r>
              <w:rPr>
                <w:lang w:eastAsia="es-ES"/>
              </w:rPr>
              <w:t>function Coche(propietario,marca,combustible){</w:t>
            </w:r>
          </w:p>
          <w:p w:rsidR="00BF0C6E" w:rsidRDefault="00BF0C6E" w:rsidP="00EE528D">
            <w:pPr>
              <w:pStyle w:val="Codigo"/>
              <w:keepNext/>
              <w:spacing w:before="60" w:after="60"/>
              <w:rPr>
                <w:lang w:eastAsia="es-ES"/>
              </w:rPr>
            </w:pPr>
            <w:r>
              <w:rPr>
                <w:lang w:eastAsia="es-ES"/>
              </w:rPr>
              <w:t xml:space="preserve">   this.propietario = propietario;</w:t>
            </w:r>
          </w:p>
          <w:p w:rsidR="00BF0C6E" w:rsidRDefault="00BF0C6E" w:rsidP="00EE528D">
            <w:pPr>
              <w:pStyle w:val="Codigo"/>
              <w:keepNext/>
              <w:spacing w:before="60" w:after="60"/>
              <w:rPr>
                <w:lang w:eastAsia="es-ES"/>
              </w:rPr>
            </w:pPr>
            <w:r>
              <w:rPr>
                <w:lang w:eastAsia="es-ES"/>
              </w:rPr>
              <w:t xml:space="preserve">   this.marca = marca;</w:t>
            </w:r>
          </w:p>
          <w:p w:rsidR="00BF0C6E" w:rsidRDefault="00BF0C6E" w:rsidP="00EE528D">
            <w:pPr>
              <w:pStyle w:val="Codigo"/>
              <w:keepNext/>
              <w:spacing w:before="60" w:after="60"/>
              <w:rPr>
                <w:lang w:eastAsia="es-ES"/>
              </w:rPr>
            </w:pPr>
            <w:r>
              <w:rPr>
                <w:lang w:eastAsia="es-ES"/>
              </w:rPr>
              <w:t xml:space="preserve">   this.combustible = combustible;</w:t>
            </w:r>
          </w:p>
          <w:p w:rsidR="00BF0C6E" w:rsidRPr="00827572" w:rsidRDefault="00BF0C6E" w:rsidP="00EE528D">
            <w:pPr>
              <w:pStyle w:val="Codigo"/>
              <w:keepNext/>
              <w:spacing w:before="60" w:after="60"/>
              <w:rPr>
                <w:lang w:eastAsia="es-ES"/>
              </w:rPr>
            </w:pPr>
            <w:r>
              <w:rPr>
                <w:lang w:eastAsia="es-ES"/>
              </w:rPr>
              <w:t xml:space="preserve">   this.cantidad=0;  //todos los coches se inicializan con 0 litros en el depósito</w:t>
            </w:r>
          </w:p>
          <w:p w:rsidR="00BF0C6E" w:rsidRPr="00962E9B" w:rsidRDefault="00BF0C6E" w:rsidP="00EE528D">
            <w:pPr>
              <w:pStyle w:val="Codigo"/>
              <w:keepNext/>
              <w:spacing w:before="60" w:after="60"/>
              <w:rPr>
                <w:lang w:val="en-US" w:eastAsia="es-ES"/>
              </w:rPr>
            </w:pPr>
            <w:r w:rsidRPr="00B020F7">
              <w:rPr>
                <w:lang w:eastAsia="es-ES"/>
              </w:rPr>
              <w:t xml:space="preserve">   </w:t>
            </w:r>
            <w:r w:rsidRPr="00962E9B">
              <w:rPr>
                <w:lang w:val="en-US" w:eastAsia="es-ES"/>
              </w:rPr>
              <w:t>this.</w:t>
            </w:r>
            <w:r w:rsidR="00962E9B" w:rsidRPr="00962E9B">
              <w:rPr>
                <w:lang w:val="en-US" w:eastAsia="es-ES"/>
              </w:rPr>
              <w:t>imprimeMarca</w:t>
            </w:r>
            <w:r w:rsidRPr="00962E9B">
              <w:rPr>
                <w:lang w:val="en-US" w:eastAsia="es-ES"/>
              </w:rPr>
              <w:t xml:space="preserve"> = function(){</w:t>
            </w:r>
          </w:p>
          <w:p w:rsidR="00BF0C6E" w:rsidRPr="00962E9B" w:rsidRDefault="00BF0C6E" w:rsidP="00EE528D">
            <w:pPr>
              <w:pStyle w:val="Codigo"/>
              <w:keepNext/>
              <w:spacing w:before="60" w:after="60"/>
              <w:rPr>
                <w:lang w:val="en-US" w:eastAsia="es-ES"/>
              </w:rPr>
            </w:pPr>
            <w:r w:rsidRPr="00962E9B">
              <w:rPr>
                <w:lang w:val="en-US" w:eastAsia="es-ES"/>
              </w:rPr>
              <w:tab/>
            </w:r>
            <w:r w:rsidRPr="00962E9B">
              <w:rPr>
                <w:lang w:val="en-US" w:eastAsia="es-ES"/>
              </w:rPr>
              <w:tab/>
            </w:r>
            <w:r w:rsidRPr="00962E9B">
              <w:rPr>
                <w:lang w:val="en-US" w:eastAsia="es-ES"/>
              </w:rPr>
              <w:tab/>
            </w:r>
            <w:r w:rsidR="00962E9B" w:rsidRPr="00962E9B">
              <w:rPr>
                <w:lang w:val="en-US" w:eastAsia="es-ES"/>
              </w:rPr>
              <w:t xml:space="preserve">     </w:t>
            </w:r>
            <w:r w:rsidRPr="00962E9B">
              <w:rPr>
                <w:lang w:val="en-US" w:eastAsia="es-ES"/>
              </w:rPr>
              <w:t>return this.</w:t>
            </w:r>
            <w:r w:rsidR="00964947" w:rsidRPr="00962E9B">
              <w:rPr>
                <w:lang w:val="en-US" w:eastAsia="es-ES"/>
              </w:rPr>
              <w:t>marca</w:t>
            </w:r>
            <w:r w:rsidRPr="00962E9B">
              <w:rPr>
                <w:lang w:val="en-US" w:eastAsia="es-ES"/>
              </w:rPr>
              <w:t>;</w:t>
            </w:r>
          </w:p>
          <w:p w:rsidR="00962E9B" w:rsidRPr="00962E9B" w:rsidRDefault="00964947" w:rsidP="00EE528D">
            <w:pPr>
              <w:pStyle w:val="Codigo"/>
              <w:keepNext/>
              <w:spacing w:before="60" w:after="60"/>
              <w:rPr>
                <w:lang w:val="en-US" w:eastAsia="es-ES"/>
              </w:rPr>
            </w:pPr>
            <w:r w:rsidRPr="00962E9B">
              <w:rPr>
                <w:lang w:val="en-US" w:eastAsia="es-ES"/>
              </w:rPr>
              <w:tab/>
            </w:r>
            <w:r w:rsidRPr="00962E9B">
              <w:rPr>
                <w:lang w:val="en-US" w:eastAsia="es-ES"/>
              </w:rPr>
              <w:tab/>
              <w:t xml:space="preserve">     </w:t>
            </w:r>
            <w:r w:rsidR="00962E9B">
              <w:rPr>
                <w:lang w:val="en-US" w:eastAsia="es-ES"/>
              </w:rPr>
              <w:t xml:space="preserve">     </w:t>
            </w:r>
            <w:r w:rsidR="00BF0C6E" w:rsidRPr="00962E9B">
              <w:rPr>
                <w:lang w:val="en-US" w:eastAsia="es-ES"/>
              </w:rPr>
              <w:t>}</w:t>
            </w:r>
            <w:r w:rsidR="00962E9B" w:rsidRPr="00962E9B">
              <w:rPr>
                <w:lang w:val="en-US" w:eastAsia="es-ES"/>
              </w:rPr>
              <w:t>;</w:t>
            </w:r>
          </w:p>
          <w:p w:rsidR="00962E9B" w:rsidRPr="00962E9B" w:rsidRDefault="00962E9B" w:rsidP="00962E9B">
            <w:pPr>
              <w:pStyle w:val="Codigo"/>
              <w:keepNext/>
              <w:spacing w:before="60" w:after="60"/>
              <w:rPr>
                <w:lang w:val="en-US" w:eastAsia="es-ES"/>
              </w:rPr>
            </w:pPr>
            <w:r w:rsidRPr="00962E9B">
              <w:rPr>
                <w:lang w:val="en-US" w:eastAsia="es-ES"/>
              </w:rPr>
              <w:t xml:space="preserve">   this.imprimePropietario = function(){</w:t>
            </w:r>
          </w:p>
          <w:p w:rsidR="00962E9B" w:rsidRPr="00962E9B" w:rsidRDefault="00962E9B" w:rsidP="00962E9B">
            <w:pPr>
              <w:pStyle w:val="Codigo"/>
              <w:keepNext/>
              <w:spacing w:before="60" w:after="60"/>
              <w:rPr>
                <w:lang w:val="en-US" w:eastAsia="es-ES"/>
              </w:rPr>
            </w:pPr>
            <w:r w:rsidRPr="00962E9B">
              <w:rPr>
                <w:lang w:val="en-US" w:eastAsia="es-ES"/>
              </w:rPr>
              <w:tab/>
            </w:r>
            <w:r w:rsidRPr="00962E9B">
              <w:rPr>
                <w:lang w:val="en-US" w:eastAsia="es-ES"/>
              </w:rPr>
              <w:tab/>
            </w:r>
            <w:r w:rsidRPr="00962E9B">
              <w:rPr>
                <w:lang w:val="en-US" w:eastAsia="es-ES"/>
              </w:rPr>
              <w:tab/>
              <w:t xml:space="preserve">     </w:t>
            </w:r>
            <w:r>
              <w:rPr>
                <w:lang w:val="en-US" w:eastAsia="es-ES"/>
              </w:rPr>
              <w:t xml:space="preserve">      </w:t>
            </w:r>
            <w:r w:rsidRPr="00962E9B">
              <w:rPr>
                <w:lang w:val="en-US" w:eastAsia="es-ES"/>
              </w:rPr>
              <w:t>return this.</w:t>
            </w:r>
            <w:r>
              <w:rPr>
                <w:lang w:val="en-US" w:eastAsia="es-ES"/>
              </w:rPr>
              <w:t>propietario</w:t>
            </w:r>
            <w:r w:rsidRPr="00962E9B">
              <w:rPr>
                <w:lang w:val="en-US" w:eastAsia="es-ES"/>
              </w:rPr>
              <w:t>;</w:t>
            </w:r>
          </w:p>
          <w:p w:rsidR="00BF0C6E" w:rsidRPr="00962E9B" w:rsidRDefault="00962E9B" w:rsidP="00962E9B">
            <w:pPr>
              <w:pStyle w:val="Codigo"/>
              <w:keepNext/>
              <w:spacing w:before="60" w:after="60"/>
              <w:rPr>
                <w:lang w:val="en-US" w:eastAsia="es-ES"/>
              </w:rPr>
            </w:pPr>
            <w:r w:rsidRPr="00962E9B">
              <w:rPr>
                <w:lang w:val="en-US" w:eastAsia="es-ES"/>
              </w:rPr>
              <w:tab/>
            </w:r>
            <w:r w:rsidRPr="00962E9B">
              <w:rPr>
                <w:lang w:val="en-US" w:eastAsia="es-ES"/>
              </w:rPr>
              <w:tab/>
              <w:t xml:space="preserve">     </w:t>
            </w:r>
            <w:r>
              <w:rPr>
                <w:lang w:val="en-US" w:eastAsia="es-ES"/>
              </w:rPr>
              <w:t xml:space="preserve">           </w:t>
            </w:r>
            <w:r w:rsidRPr="00962E9B">
              <w:rPr>
                <w:lang w:val="en-US" w:eastAsia="es-ES"/>
              </w:rPr>
              <w:t>};</w:t>
            </w:r>
          </w:p>
          <w:p w:rsidR="00964947" w:rsidRPr="00B020F7" w:rsidRDefault="00964947" w:rsidP="00964947">
            <w:pPr>
              <w:pStyle w:val="Codigo"/>
              <w:keepNext/>
              <w:spacing w:before="60" w:after="60"/>
              <w:rPr>
                <w:lang w:val="en-US" w:eastAsia="es-ES"/>
              </w:rPr>
            </w:pPr>
            <w:r w:rsidRPr="00962E9B">
              <w:rPr>
                <w:lang w:val="en-US" w:eastAsia="es-ES"/>
              </w:rPr>
              <w:t xml:space="preserve">   </w:t>
            </w:r>
            <w:r w:rsidRPr="00B020F7">
              <w:rPr>
                <w:lang w:val="en-US" w:eastAsia="es-ES"/>
              </w:rPr>
              <w:t>this.cambiarCoche = function(marca,combustible) {</w:t>
            </w:r>
          </w:p>
          <w:p w:rsidR="00964947" w:rsidRPr="00B020F7" w:rsidRDefault="00964947" w:rsidP="00964947">
            <w:pPr>
              <w:pStyle w:val="Codigo"/>
              <w:keepNext/>
              <w:spacing w:before="60" w:after="60"/>
              <w:rPr>
                <w:lang w:val="en-US" w:eastAsia="es-ES"/>
              </w:rPr>
            </w:pPr>
            <w:r w:rsidRPr="00B020F7">
              <w:rPr>
                <w:lang w:val="en-US" w:eastAsia="es-ES"/>
              </w:rPr>
              <w:t xml:space="preserve">                         this.marca = marca;</w:t>
            </w:r>
          </w:p>
          <w:p w:rsidR="00964947" w:rsidRPr="00964947" w:rsidRDefault="00964947" w:rsidP="00964947">
            <w:pPr>
              <w:pStyle w:val="Codigo"/>
              <w:keepNext/>
              <w:spacing w:before="60" w:after="60"/>
              <w:rPr>
                <w:lang w:eastAsia="es-ES"/>
              </w:rPr>
            </w:pPr>
            <w:r w:rsidRPr="00B020F7">
              <w:rPr>
                <w:lang w:val="en-US" w:eastAsia="es-ES"/>
              </w:rPr>
              <w:t xml:space="preserve">                         </w:t>
            </w:r>
            <w:r w:rsidRPr="00964947">
              <w:rPr>
                <w:lang w:eastAsia="es-ES"/>
              </w:rPr>
              <w:t>this.combustible = combustible;</w:t>
            </w:r>
          </w:p>
          <w:p w:rsidR="00A4615A" w:rsidRDefault="00964947" w:rsidP="00964947">
            <w:pPr>
              <w:pStyle w:val="Codigo"/>
              <w:keepNext/>
              <w:spacing w:before="60" w:after="60"/>
              <w:rPr>
                <w:lang w:eastAsia="es-ES"/>
              </w:rPr>
            </w:pPr>
            <w:r>
              <w:rPr>
                <w:lang w:eastAsia="es-ES"/>
              </w:rPr>
              <w:tab/>
            </w:r>
            <w:r>
              <w:rPr>
                <w:lang w:eastAsia="es-ES"/>
              </w:rPr>
              <w:tab/>
            </w:r>
            <w:r>
              <w:rPr>
                <w:lang w:eastAsia="es-ES"/>
              </w:rPr>
              <w:tab/>
              <w:t xml:space="preserve">   </w:t>
            </w:r>
            <w:r w:rsidRPr="00964947">
              <w:rPr>
                <w:lang w:eastAsia="es-ES"/>
              </w:rPr>
              <w:t>};</w:t>
            </w:r>
          </w:p>
          <w:p w:rsidR="00A4615A" w:rsidRPr="00964947" w:rsidRDefault="00A4615A" w:rsidP="00A4615A">
            <w:pPr>
              <w:pStyle w:val="Codigo"/>
              <w:keepNext/>
              <w:spacing w:before="60" w:after="60"/>
              <w:rPr>
                <w:lang w:eastAsia="es-ES"/>
              </w:rPr>
            </w:pPr>
            <w:r>
              <w:rPr>
                <w:lang w:eastAsia="es-ES"/>
              </w:rPr>
              <w:t xml:space="preserve">   this.venderCoche = </w:t>
            </w:r>
            <w:r w:rsidRPr="00964947">
              <w:rPr>
                <w:lang w:eastAsia="es-ES"/>
              </w:rPr>
              <w:t xml:space="preserve"> function(</w:t>
            </w:r>
            <w:r>
              <w:rPr>
                <w:lang w:eastAsia="es-ES"/>
              </w:rPr>
              <w:t>nuevoPropietario</w:t>
            </w:r>
            <w:r w:rsidRPr="00964947">
              <w:rPr>
                <w:lang w:eastAsia="es-ES"/>
              </w:rPr>
              <w:t>) {</w:t>
            </w:r>
          </w:p>
          <w:p w:rsidR="00A4615A" w:rsidRPr="00964947" w:rsidRDefault="00A4615A" w:rsidP="00A4615A">
            <w:pPr>
              <w:pStyle w:val="Codigo"/>
              <w:keepNext/>
              <w:spacing w:before="60" w:after="60"/>
              <w:rPr>
                <w:lang w:eastAsia="es-ES"/>
              </w:rPr>
            </w:pPr>
            <w:r>
              <w:rPr>
                <w:lang w:eastAsia="es-ES"/>
              </w:rPr>
              <w:t xml:space="preserve">                         </w:t>
            </w:r>
            <w:r w:rsidRPr="00A4615A">
              <w:rPr>
                <w:lang w:eastAsia="es-ES"/>
              </w:rPr>
              <w:t xml:space="preserve">this.propietario = </w:t>
            </w:r>
            <w:r>
              <w:rPr>
                <w:lang w:eastAsia="es-ES"/>
              </w:rPr>
              <w:t>nuevoP</w:t>
            </w:r>
            <w:r w:rsidRPr="00A4615A">
              <w:rPr>
                <w:lang w:eastAsia="es-ES"/>
              </w:rPr>
              <w:t>ropietario</w:t>
            </w:r>
            <w:r w:rsidRPr="00964947">
              <w:rPr>
                <w:lang w:eastAsia="es-ES"/>
              </w:rPr>
              <w:t>;</w:t>
            </w:r>
          </w:p>
          <w:p w:rsidR="00A4615A" w:rsidRDefault="00A4615A" w:rsidP="00A4615A">
            <w:pPr>
              <w:pStyle w:val="Codigo"/>
              <w:keepNext/>
              <w:spacing w:before="60" w:after="60"/>
              <w:rPr>
                <w:lang w:eastAsia="es-ES"/>
              </w:rPr>
            </w:pPr>
            <w:r>
              <w:rPr>
                <w:lang w:eastAsia="es-ES"/>
              </w:rPr>
              <w:tab/>
            </w:r>
            <w:r>
              <w:rPr>
                <w:lang w:eastAsia="es-ES"/>
              </w:rPr>
              <w:tab/>
            </w:r>
            <w:r>
              <w:rPr>
                <w:lang w:eastAsia="es-ES"/>
              </w:rPr>
              <w:tab/>
              <w:t xml:space="preserve">   </w:t>
            </w:r>
            <w:r w:rsidRPr="00964947">
              <w:rPr>
                <w:lang w:eastAsia="es-ES"/>
              </w:rPr>
              <w:t>};</w:t>
            </w:r>
          </w:p>
          <w:p w:rsidR="00964947" w:rsidRPr="00964947" w:rsidRDefault="00964947" w:rsidP="00964947">
            <w:pPr>
              <w:pStyle w:val="Codigo"/>
              <w:keepNext/>
              <w:spacing w:before="60" w:after="60"/>
              <w:rPr>
                <w:lang w:eastAsia="es-ES"/>
              </w:rPr>
            </w:pPr>
            <w:r>
              <w:rPr>
                <w:lang w:eastAsia="es-ES"/>
              </w:rPr>
              <w:tab/>
            </w:r>
            <w:r>
              <w:rPr>
                <w:lang w:eastAsia="es-ES"/>
              </w:rPr>
              <w:tab/>
            </w:r>
            <w:r>
              <w:rPr>
                <w:lang w:eastAsia="es-ES"/>
              </w:rPr>
              <w:tab/>
            </w:r>
            <w:r>
              <w:rPr>
                <w:lang w:eastAsia="es-ES"/>
              </w:rPr>
              <w:tab/>
            </w:r>
          </w:p>
          <w:p w:rsidR="00BF0C6E" w:rsidRPr="00964947" w:rsidRDefault="00964947" w:rsidP="00EE528D">
            <w:pPr>
              <w:pStyle w:val="Codigo"/>
              <w:keepNext/>
              <w:spacing w:before="60" w:after="60"/>
              <w:rPr>
                <w:lang w:eastAsia="es-ES"/>
              </w:rPr>
            </w:pPr>
            <w:r>
              <w:rPr>
                <w:lang w:eastAsia="es-ES"/>
              </w:rPr>
              <w:t>}</w:t>
            </w:r>
          </w:p>
          <w:p w:rsidR="00BF0C6E" w:rsidRPr="00B22A52" w:rsidRDefault="00BF0C6E" w:rsidP="00EE528D">
            <w:pPr>
              <w:pStyle w:val="Codigo"/>
              <w:keepNext/>
              <w:spacing w:before="60" w:after="60"/>
              <w:rPr>
                <w:sz w:val="16"/>
                <w:lang w:eastAsia="es-ES"/>
              </w:rPr>
            </w:pPr>
            <w:r w:rsidRPr="00B22A52">
              <w:rPr>
                <w:sz w:val="16"/>
                <w:lang w:eastAsia="es-ES"/>
              </w:rPr>
              <w:t>var c = new Coche("Martín","Volkswagen Golf","gasolina");</w:t>
            </w:r>
          </w:p>
          <w:p w:rsidR="00B22A52" w:rsidRPr="00B22A52" w:rsidRDefault="009905CA" w:rsidP="00B22A52">
            <w:pPr>
              <w:pStyle w:val="Codigo"/>
              <w:keepNext/>
              <w:spacing w:before="60" w:after="60"/>
              <w:rPr>
                <w:sz w:val="14"/>
                <w:szCs w:val="16"/>
                <w:lang w:eastAsia="es-ES"/>
              </w:rPr>
            </w:pPr>
            <w:r>
              <w:rPr>
                <w:sz w:val="14"/>
                <w:szCs w:val="16"/>
                <w:lang w:eastAsia="es-ES"/>
              </w:rPr>
              <w:t>alert</w:t>
            </w:r>
            <w:r w:rsidR="00B22A52" w:rsidRPr="00B22A52">
              <w:rPr>
                <w:sz w:val="14"/>
                <w:szCs w:val="16"/>
                <w:lang w:eastAsia="es-ES"/>
              </w:rPr>
              <w:t>(c.imprimePropietario()+" conduc</w:t>
            </w:r>
            <w:r>
              <w:rPr>
                <w:sz w:val="14"/>
                <w:szCs w:val="16"/>
                <w:lang w:eastAsia="es-ES"/>
              </w:rPr>
              <w:t>e un "+c.imprimeMarca()</w:t>
            </w:r>
            <w:r w:rsidR="00B22A52" w:rsidRPr="00B22A52">
              <w:rPr>
                <w:sz w:val="14"/>
                <w:szCs w:val="16"/>
                <w:lang w:eastAsia="es-ES"/>
              </w:rPr>
              <w:t>);</w:t>
            </w:r>
          </w:p>
          <w:p w:rsidR="00B22A52" w:rsidRPr="00B22A52" w:rsidRDefault="00B22A52" w:rsidP="00B22A52">
            <w:pPr>
              <w:pStyle w:val="Codigo"/>
              <w:keepNext/>
              <w:spacing w:before="60" w:after="60"/>
              <w:rPr>
                <w:sz w:val="14"/>
                <w:szCs w:val="16"/>
                <w:lang w:eastAsia="es-ES"/>
              </w:rPr>
            </w:pPr>
            <w:r w:rsidRPr="00B22A52">
              <w:rPr>
                <w:sz w:val="14"/>
                <w:szCs w:val="16"/>
                <w:lang w:eastAsia="es-ES"/>
              </w:rPr>
              <w:t>c.cambiarCoche("Toyota","Diesel");</w:t>
            </w:r>
          </w:p>
          <w:p w:rsidR="00B22A52" w:rsidRPr="00B22A52" w:rsidRDefault="009905CA" w:rsidP="00B22A52">
            <w:pPr>
              <w:pStyle w:val="Codigo"/>
              <w:keepNext/>
              <w:spacing w:before="60" w:after="60"/>
              <w:rPr>
                <w:sz w:val="14"/>
                <w:szCs w:val="16"/>
                <w:lang w:eastAsia="es-ES"/>
              </w:rPr>
            </w:pPr>
            <w:r>
              <w:rPr>
                <w:sz w:val="14"/>
                <w:szCs w:val="16"/>
                <w:lang w:eastAsia="es-ES"/>
              </w:rPr>
              <w:t>alert</w:t>
            </w:r>
            <w:r w:rsidR="00B22A52" w:rsidRPr="00B22A52">
              <w:rPr>
                <w:sz w:val="14"/>
                <w:szCs w:val="16"/>
                <w:lang w:eastAsia="es-ES"/>
              </w:rPr>
              <w:t>(c.imprimePropietario()+" conduce ahor</w:t>
            </w:r>
            <w:r>
              <w:rPr>
                <w:sz w:val="14"/>
                <w:szCs w:val="16"/>
                <w:lang w:eastAsia="es-ES"/>
              </w:rPr>
              <w:t>a un "+c.imprimeMarca()</w:t>
            </w:r>
            <w:r w:rsidR="00B22A52" w:rsidRPr="00B22A52">
              <w:rPr>
                <w:sz w:val="14"/>
                <w:szCs w:val="16"/>
                <w:lang w:eastAsia="es-ES"/>
              </w:rPr>
              <w:t>);</w:t>
            </w:r>
          </w:p>
          <w:p w:rsidR="00B22A52" w:rsidRPr="00B22A52" w:rsidRDefault="00B22A52" w:rsidP="00B22A52">
            <w:pPr>
              <w:pStyle w:val="Codigo"/>
              <w:keepNext/>
              <w:spacing w:before="60" w:after="60"/>
              <w:rPr>
                <w:sz w:val="14"/>
                <w:szCs w:val="16"/>
                <w:lang w:eastAsia="es-ES"/>
              </w:rPr>
            </w:pPr>
            <w:r w:rsidRPr="00B22A52">
              <w:rPr>
                <w:sz w:val="14"/>
                <w:szCs w:val="16"/>
                <w:lang w:eastAsia="es-ES"/>
              </w:rPr>
              <w:t xml:space="preserve">c.venderCoche("Enrique");   </w:t>
            </w:r>
          </w:p>
          <w:p w:rsidR="00BF0C6E" w:rsidRPr="00A716D7" w:rsidRDefault="009905CA" w:rsidP="00B22A52">
            <w:pPr>
              <w:pStyle w:val="Codigo"/>
              <w:keepNext/>
              <w:spacing w:before="60" w:after="60"/>
              <w:rPr>
                <w:lang w:eastAsia="es-ES"/>
              </w:rPr>
            </w:pPr>
            <w:r>
              <w:rPr>
                <w:sz w:val="14"/>
                <w:szCs w:val="16"/>
                <w:lang w:eastAsia="es-ES"/>
              </w:rPr>
              <w:t>alert</w:t>
            </w:r>
            <w:r w:rsidR="00B22A52" w:rsidRPr="00B22A52">
              <w:rPr>
                <w:sz w:val="14"/>
                <w:szCs w:val="16"/>
                <w:lang w:eastAsia="es-ES"/>
              </w:rPr>
              <w:t>(c.imprimePropietario()+" es ahora el nuevo propietario</w:t>
            </w:r>
            <w:r>
              <w:rPr>
                <w:sz w:val="14"/>
                <w:szCs w:val="16"/>
                <w:lang w:eastAsia="es-ES"/>
              </w:rPr>
              <w:t xml:space="preserve"> del "+c.imprimeMarca()</w:t>
            </w:r>
            <w:r w:rsidR="00B22A52" w:rsidRPr="00B22A52">
              <w:rPr>
                <w:sz w:val="14"/>
                <w:szCs w:val="16"/>
                <w:lang w:eastAsia="es-ES"/>
              </w:rPr>
              <w:t>);</w:t>
            </w:r>
            <w:r w:rsidR="00BF0C6E" w:rsidRPr="00B22A52">
              <w:rPr>
                <w:sz w:val="16"/>
                <w:lang w:eastAsia="es-ES"/>
              </w:rPr>
              <w:t xml:space="preserve">  </w:t>
            </w:r>
          </w:p>
        </w:tc>
      </w:tr>
    </w:tbl>
    <w:p w:rsidR="00A4615A" w:rsidRDefault="00A4615A">
      <w:pPr>
        <w:pStyle w:val="Descripcin"/>
      </w:pPr>
      <w:bookmarkStart w:id="74" w:name="_Toc528149370"/>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9905CA">
        <w:rPr>
          <w:noProof/>
        </w:rPr>
        <w:t>33</w:t>
      </w:r>
      <w:r w:rsidR="00571D9E">
        <w:rPr>
          <w:noProof/>
        </w:rPr>
        <w:fldChar w:fldCharType="end"/>
      </w:r>
      <w:r>
        <w:t xml:space="preserve"> Encapsulamiento</w:t>
      </w:r>
      <w:bookmarkEnd w:id="74"/>
    </w:p>
    <w:p w:rsidR="00F942A4" w:rsidRDefault="00F942A4">
      <w:pPr>
        <w:rPr>
          <w:lang w:val="es-ES"/>
        </w:rPr>
      </w:pPr>
      <w:r>
        <w:rPr>
          <w:lang w:val="es-ES"/>
        </w:rPr>
        <w:br w:type="page"/>
      </w:r>
    </w:p>
    <w:p w:rsidR="00F942A4" w:rsidRPr="00F942A4" w:rsidRDefault="00F942A4" w:rsidP="00F942A4">
      <w:pPr>
        <w:pStyle w:val="Ttulo1"/>
        <w:pageBreakBefore/>
        <w:numPr>
          <w:ilvl w:val="1"/>
          <w:numId w:val="1"/>
        </w:numPr>
        <w:spacing w:before="0" w:after="0"/>
        <w:rPr>
          <w:rFonts w:cstheme="minorHAnsi"/>
          <w:sz w:val="28"/>
          <w:szCs w:val="28"/>
          <w:lang w:val="es-ES"/>
        </w:rPr>
      </w:pPr>
      <w:bookmarkStart w:id="75" w:name="_Toc528153013"/>
      <w:r w:rsidRPr="00F942A4">
        <w:rPr>
          <w:rFonts w:cstheme="minorHAnsi"/>
          <w:sz w:val="28"/>
          <w:szCs w:val="28"/>
          <w:lang w:val="es-ES"/>
        </w:rPr>
        <w:lastRenderedPageBreak/>
        <w:t>Definición de objetos literales.</w:t>
      </w:r>
      <w:bookmarkEnd w:id="75"/>
    </w:p>
    <w:p w:rsidR="0020614C" w:rsidRPr="00FB066F" w:rsidRDefault="00F942A4" w:rsidP="0066325A">
      <w:pPr>
        <w:rPr>
          <w:lang w:val="es-ES"/>
        </w:rPr>
      </w:pPr>
      <w:r w:rsidRPr="00F942A4">
        <w:rPr>
          <w:lang w:val="es-ES"/>
        </w:rPr>
        <w:t>Otra forma de definir objetos es hacerlo de forma literal.</w:t>
      </w:r>
    </w:p>
    <w:p w:rsidR="00A56AE4" w:rsidRPr="00615396" w:rsidRDefault="009818CB" w:rsidP="00B01C41">
      <w:pPr>
        <w:shd w:val="clear" w:color="auto" w:fill="17365D" w:themeFill="text2" w:themeFillShade="BF"/>
        <w:rPr>
          <w:rFonts w:cstheme="minorHAnsi"/>
          <w:b/>
          <w:i/>
          <w:noProof/>
          <w:lang w:val="es-ES"/>
        </w:rPr>
      </w:pPr>
      <w:r w:rsidRPr="009818CB">
        <w:rPr>
          <w:rFonts w:cstheme="minorHAnsi"/>
          <w:b/>
          <w:i/>
          <w:noProof/>
          <w:lang w:val="es-ES"/>
        </w:rPr>
        <w:t>Los literales de objeto se utilizan para almacenar inf</w:t>
      </w:r>
      <w:r>
        <w:rPr>
          <w:rFonts w:cstheme="minorHAnsi"/>
          <w:b/>
          <w:i/>
          <w:noProof/>
          <w:lang w:val="es-ES"/>
        </w:rPr>
        <w:t>ormación en parejas nombre-valo</w:t>
      </w:r>
      <w:r w:rsidR="00D173A6">
        <w:rPr>
          <w:rFonts w:cstheme="minorHAnsi"/>
          <w:b/>
          <w:i/>
          <w:noProof/>
          <w:lang w:val="es-ES"/>
        </w:rPr>
        <w:t>r</w:t>
      </w:r>
      <w:r>
        <w:rPr>
          <w:rFonts w:cstheme="minorHAnsi"/>
          <w:b/>
          <w:i/>
          <w:noProof/>
          <w:lang w:val="es-ES"/>
        </w:rPr>
        <w:t>.</w:t>
      </w:r>
      <w:r w:rsidRPr="009818CB">
        <w:rPr>
          <w:rFonts w:cstheme="minorHAnsi"/>
          <w:b/>
          <w:i/>
          <w:noProof/>
          <w:lang w:val="es-ES"/>
        </w:rPr>
        <w:t xml:space="preserve"> Un literal de objeto se define medi</w:t>
      </w:r>
      <w:r>
        <w:rPr>
          <w:rFonts w:cstheme="minorHAnsi"/>
          <w:b/>
          <w:i/>
          <w:noProof/>
          <w:lang w:val="es-ES"/>
        </w:rPr>
        <w:t>ante llaves ({ y }) d</w:t>
      </w:r>
      <w:r w:rsidRPr="009818CB">
        <w:rPr>
          <w:rFonts w:cstheme="minorHAnsi"/>
          <w:b/>
          <w:i/>
          <w:noProof/>
          <w:lang w:val="es-ES"/>
        </w:rPr>
        <w:t xml:space="preserve">entro </w:t>
      </w:r>
      <w:r>
        <w:rPr>
          <w:rFonts w:cstheme="minorHAnsi"/>
          <w:b/>
          <w:i/>
          <w:noProof/>
          <w:lang w:val="es-ES"/>
        </w:rPr>
        <w:t>las cuales</w:t>
      </w:r>
      <w:r w:rsidRPr="009818CB">
        <w:rPr>
          <w:rFonts w:cstheme="minorHAnsi"/>
          <w:b/>
          <w:i/>
          <w:noProof/>
          <w:lang w:val="es-ES"/>
        </w:rPr>
        <w:t xml:space="preserve"> podemos colocar cualquier número de parejas nombre-valor, definida mediante una cadena, un símbolo de dos puntos y el valor. Cada pareja nombre-valor deben estar separadas por coma.</w:t>
      </w:r>
    </w:p>
    <w:p w:rsidR="00D430FA" w:rsidRDefault="006B48E9" w:rsidP="00D430FA">
      <w:pPr>
        <w:keepNext/>
      </w:pPr>
      <w:r>
        <w:rPr>
          <w:noProof/>
          <w:lang w:val="es-ES" w:eastAsia="es-ES"/>
        </w:rPr>
        <mc:AlternateContent>
          <mc:Choice Requires="wpc">
            <w:drawing>
              <wp:inline distT="0" distB="0" distL="0" distR="0" wp14:anchorId="20300570" wp14:editId="6D4D6C42">
                <wp:extent cx="5745192" cy="1656271"/>
                <wp:effectExtent l="0" t="0" r="0" b="115570"/>
                <wp:docPr id="39" name="Lienzo 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40 Elipse"/>
                        <wps:cNvSpPr/>
                        <wps:spPr>
                          <a:xfrm>
                            <a:off x="301925" y="267419"/>
                            <a:ext cx="543464" cy="526211"/>
                          </a:xfrm>
                          <a:prstGeom prst="ellipse">
                            <a:avLst/>
                          </a:prstGeom>
                          <a:solidFill>
                            <a:schemeClr val="tx2">
                              <a:lumMod val="75000"/>
                            </a:schemeClr>
                          </a:solidFill>
                        </wps:spPr>
                        <wps:style>
                          <a:lnRef idx="0">
                            <a:schemeClr val="dk1"/>
                          </a:lnRef>
                          <a:fillRef idx="3">
                            <a:schemeClr val="dk1"/>
                          </a:fillRef>
                          <a:effectRef idx="3">
                            <a:schemeClr val="dk1"/>
                          </a:effectRef>
                          <a:fontRef idx="minor">
                            <a:schemeClr val="lt1"/>
                          </a:fontRef>
                        </wps:style>
                        <wps:txbx>
                          <w:txbxContent>
                            <w:p w:rsidR="00F92218" w:rsidRPr="006B48E9" w:rsidRDefault="00F92218" w:rsidP="00D51092">
                              <w:pPr>
                                <w:spacing w:after="0" w:line="240" w:lineRule="auto"/>
                                <w:jc w:val="center"/>
                                <w:rPr>
                                  <w:b/>
                                  <w:sz w:val="32"/>
                                  <w:szCs w:val="32"/>
                                  <w:lang w:val="es-ES"/>
                                </w:rPr>
                              </w:pPr>
                              <w:r w:rsidRPr="006B48E9">
                                <w:rPr>
                                  <w:b/>
                                  <w:sz w:val="32"/>
                                  <w:szCs w:val="32"/>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40 Elipse"/>
                        <wps:cNvSpPr/>
                        <wps:spPr>
                          <a:xfrm>
                            <a:off x="5036672" y="267850"/>
                            <a:ext cx="542925" cy="525780"/>
                          </a:xfrm>
                          <a:prstGeom prst="ellipse">
                            <a:avLst/>
                          </a:prstGeom>
                          <a:solidFill>
                            <a:srgbClr val="1F497D">
                              <a:lumMod val="75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dk1"/>
                          </a:lnRef>
                          <a:fillRef idx="3">
                            <a:schemeClr val="dk1"/>
                          </a:fillRef>
                          <a:effectRef idx="3">
                            <a:schemeClr val="dk1"/>
                          </a:effectRef>
                          <a:fontRef idx="minor">
                            <a:schemeClr val="lt1"/>
                          </a:fontRef>
                        </wps:style>
                        <wps:txbx>
                          <w:txbxContent>
                            <w:p w:rsidR="00F92218" w:rsidRPr="006B48E9" w:rsidRDefault="00F92218" w:rsidP="00D51092">
                              <w:pPr>
                                <w:pStyle w:val="NormalWeb"/>
                                <w:spacing w:before="0" w:beforeAutospacing="0" w:after="0" w:afterAutospacing="0"/>
                                <w:jc w:val="center"/>
                                <w:rPr>
                                  <w:rFonts w:asciiTheme="minorHAnsi" w:hAnsiTheme="minorHAnsi"/>
                                </w:rPr>
                              </w:pPr>
                              <w:r w:rsidRPr="006B48E9">
                                <w:rPr>
                                  <w:rFonts w:asciiTheme="minorHAnsi" w:eastAsia="Times New Roman" w:hAnsiTheme="minorHAnsi"/>
                                  <w:b/>
                                  <w:bCs/>
                                  <w:sz w:val="32"/>
                                  <w:szCs w:val="3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41 Rectángulo"/>
                        <wps:cNvSpPr/>
                        <wps:spPr>
                          <a:xfrm>
                            <a:off x="1216325" y="345524"/>
                            <a:ext cx="1061049" cy="379562"/>
                          </a:xfrm>
                          <a:prstGeom prst="rect">
                            <a:avLst/>
                          </a:prstGeom>
                          <a:solidFill>
                            <a:schemeClr val="tx2">
                              <a:lumMod val="75000"/>
                            </a:schemeClr>
                          </a:solidFill>
                        </wps:spPr>
                        <wps:style>
                          <a:lnRef idx="0">
                            <a:schemeClr val="accent1"/>
                          </a:lnRef>
                          <a:fillRef idx="3">
                            <a:schemeClr val="accent1"/>
                          </a:fillRef>
                          <a:effectRef idx="3">
                            <a:schemeClr val="accent1"/>
                          </a:effectRef>
                          <a:fontRef idx="minor">
                            <a:schemeClr val="lt1"/>
                          </a:fontRef>
                        </wps:style>
                        <wps:txbx>
                          <w:txbxContent>
                            <w:p w:rsidR="00F92218" w:rsidRPr="006B48E9" w:rsidRDefault="00F92218" w:rsidP="00D51092">
                              <w:pPr>
                                <w:spacing w:after="0" w:line="240" w:lineRule="auto"/>
                                <w:jc w:val="center"/>
                                <w:rPr>
                                  <w:b/>
                                  <w:sz w:val="36"/>
                                  <w:szCs w:val="36"/>
                                  <w:lang w:val="es-ES"/>
                                </w:rPr>
                              </w:pPr>
                              <w:r w:rsidRPr="006B48E9">
                                <w:rPr>
                                  <w:b/>
                                  <w:sz w:val="36"/>
                                  <w:szCs w:val="36"/>
                                  <w:lang w:val="es-ES"/>
                                </w:rPr>
                                <w:t>cadena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41 Rectángulo"/>
                        <wps:cNvSpPr/>
                        <wps:spPr>
                          <a:xfrm>
                            <a:off x="3518423" y="337365"/>
                            <a:ext cx="1060450" cy="379095"/>
                          </a:xfrm>
                          <a:prstGeom prst="rect">
                            <a:avLst/>
                          </a:prstGeom>
                          <a:solidFill>
                            <a:srgbClr val="1F497D">
                              <a:lumMod val="75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txbx>
                          <w:txbxContent>
                            <w:p w:rsidR="00F92218" w:rsidRPr="006B48E9" w:rsidRDefault="00F92218" w:rsidP="00D51092">
                              <w:pPr>
                                <w:pStyle w:val="NormalWeb"/>
                                <w:spacing w:before="0" w:beforeAutospacing="0" w:after="0" w:afterAutospacing="0"/>
                                <w:jc w:val="center"/>
                                <w:rPr>
                                  <w:rFonts w:asciiTheme="minorHAnsi" w:hAnsiTheme="minorHAnsi"/>
                                </w:rPr>
                              </w:pPr>
                              <w:r w:rsidRPr="006B48E9">
                                <w:rPr>
                                  <w:rFonts w:asciiTheme="minorHAnsi" w:eastAsia="Times New Roman" w:hAnsiTheme="minorHAnsi"/>
                                  <w:b/>
                                  <w:bCs/>
                                  <w:sz w:val="36"/>
                                  <w:szCs w:val="36"/>
                                </w:rPr>
                                <w:t>valor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40 Elipse"/>
                        <wps:cNvSpPr/>
                        <wps:spPr>
                          <a:xfrm>
                            <a:off x="2656320" y="267850"/>
                            <a:ext cx="542925" cy="525780"/>
                          </a:xfrm>
                          <a:prstGeom prst="ellipse">
                            <a:avLst/>
                          </a:prstGeom>
                          <a:solidFill>
                            <a:srgbClr val="1F497D">
                              <a:lumMod val="75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dk1"/>
                          </a:lnRef>
                          <a:fillRef idx="3">
                            <a:schemeClr val="dk1"/>
                          </a:fillRef>
                          <a:effectRef idx="3">
                            <a:schemeClr val="dk1"/>
                          </a:effectRef>
                          <a:fontRef idx="minor">
                            <a:schemeClr val="lt1"/>
                          </a:fontRef>
                        </wps:style>
                        <wps:txbx>
                          <w:txbxContent>
                            <w:p w:rsidR="00F92218" w:rsidRPr="006B48E9" w:rsidRDefault="00F92218" w:rsidP="00D51092">
                              <w:pPr>
                                <w:pStyle w:val="NormalWeb"/>
                                <w:spacing w:before="0" w:beforeAutospacing="0" w:after="0" w:afterAutospacing="0"/>
                                <w:jc w:val="center"/>
                                <w:rPr>
                                  <w:rFonts w:asciiTheme="minorHAnsi" w:hAnsiTheme="minorHAnsi"/>
                                  <w:sz w:val="36"/>
                                  <w:szCs w:val="36"/>
                                </w:rPr>
                              </w:pPr>
                              <w:r w:rsidRPr="006B48E9">
                                <w:rPr>
                                  <w:rFonts w:asciiTheme="minorHAnsi" w:eastAsia="Times New Roman" w:hAnsiTheme="minorHAnsi"/>
                                  <w:b/>
                                  <w:bCs/>
                                  <w:sz w:val="36"/>
                                  <w:szCs w:val="3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40 Elipse"/>
                        <wps:cNvSpPr/>
                        <wps:spPr>
                          <a:xfrm>
                            <a:off x="2656315" y="1128906"/>
                            <a:ext cx="542925" cy="525780"/>
                          </a:xfrm>
                          <a:prstGeom prst="ellipse">
                            <a:avLst/>
                          </a:prstGeom>
                          <a:solidFill>
                            <a:srgbClr val="1F497D">
                              <a:lumMod val="75000"/>
                            </a:srgbClr>
                          </a:soli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wps:spPr>
                        <wps:style>
                          <a:lnRef idx="0">
                            <a:schemeClr val="dk1"/>
                          </a:lnRef>
                          <a:fillRef idx="3">
                            <a:schemeClr val="dk1"/>
                          </a:fillRef>
                          <a:effectRef idx="3">
                            <a:schemeClr val="dk1"/>
                          </a:effectRef>
                          <a:fontRef idx="minor">
                            <a:schemeClr val="lt1"/>
                          </a:fontRef>
                        </wps:style>
                        <wps:txbx>
                          <w:txbxContent>
                            <w:p w:rsidR="00F92218" w:rsidRPr="006B48E9" w:rsidRDefault="00F92218" w:rsidP="00D51092">
                              <w:pPr>
                                <w:pStyle w:val="NormalWeb"/>
                                <w:spacing w:before="0" w:beforeAutospacing="0" w:after="0" w:afterAutospacing="0"/>
                                <w:jc w:val="center"/>
                                <w:rPr>
                                  <w:rFonts w:asciiTheme="minorHAnsi" w:hAnsiTheme="minorHAnsi"/>
                                  <w:sz w:val="36"/>
                                  <w:szCs w:val="36"/>
                                </w:rPr>
                              </w:pPr>
                              <w:r w:rsidRPr="006B48E9">
                                <w:rPr>
                                  <w:rFonts w:asciiTheme="minorHAnsi" w:eastAsia="Times New Roman" w:hAnsiTheme="minorHAnsi"/>
                                  <w:b/>
                                  <w:bCs/>
                                  <w:sz w:val="36"/>
                                  <w:szCs w:val="36"/>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43 Conector curvado"/>
                        <wps:cNvCnPr>
                          <a:stCxn id="40" idx="0"/>
                          <a:endCxn id="42" idx="0"/>
                        </wps:cNvCnPr>
                        <wps:spPr>
                          <a:xfrm rot="16200000" flipH="1">
                            <a:off x="2940680" y="-2099605"/>
                            <a:ext cx="431" cy="4734478"/>
                          </a:xfrm>
                          <a:prstGeom prst="curvedConnector3">
                            <a:avLst>
                              <a:gd name="adj1" fmla="val -53039443"/>
                            </a:avLst>
                          </a:prstGeom>
                          <a:ln>
                            <a:solidFill>
                              <a:schemeClr val="tx2">
                                <a:lumMod val="75000"/>
                              </a:schemeClr>
                            </a:solidFill>
                            <a:headEnd type="non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47" name="47 Conector recto de flecha"/>
                        <wps:cNvCnPr>
                          <a:stCxn id="40" idx="6"/>
                          <a:endCxn id="41" idx="1"/>
                        </wps:cNvCnPr>
                        <wps:spPr>
                          <a:xfrm>
                            <a:off x="845389" y="530525"/>
                            <a:ext cx="370936" cy="4780"/>
                          </a:xfrm>
                          <a:prstGeom prst="straightConnector1">
                            <a:avLst/>
                          </a:prstGeom>
                          <a:ln>
                            <a:solidFill>
                              <a:schemeClr val="tx2">
                                <a:lumMod val="75000"/>
                              </a:schemeClr>
                            </a:solidFill>
                            <a:headEnd type="none" w="med" len="med"/>
                            <a:tailEnd type="triangle" w="med" len="med"/>
                          </a:ln>
                        </wps:spPr>
                        <wps:style>
                          <a:lnRef idx="3">
                            <a:schemeClr val="accent1"/>
                          </a:lnRef>
                          <a:fillRef idx="0">
                            <a:schemeClr val="accent1"/>
                          </a:fillRef>
                          <a:effectRef idx="2">
                            <a:schemeClr val="accent1"/>
                          </a:effectRef>
                          <a:fontRef idx="minor">
                            <a:schemeClr val="tx1"/>
                          </a:fontRef>
                        </wps:style>
                        <wps:bodyPr/>
                      </wps:wsp>
                      <wps:wsp>
                        <wps:cNvPr id="49" name="47 Conector recto de flecha"/>
                        <wps:cNvCnPr>
                          <a:stCxn id="41" idx="3"/>
                          <a:endCxn id="45" idx="2"/>
                        </wps:cNvCnPr>
                        <wps:spPr>
                          <a:xfrm flipV="1">
                            <a:off x="2277374" y="530740"/>
                            <a:ext cx="378946" cy="4565"/>
                          </a:xfrm>
                          <a:prstGeom prst="straightConnector1">
                            <a:avLst/>
                          </a:prstGeom>
                          <a:noFill/>
                          <a:ln w="38100" cap="flat" cmpd="sng" algn="ctr">
                            <a:solidFill>
                              <a:srgbClr val="1F497D">
                                <a:lumMod val="75000"/>
                              </a:srgbClr>
                            </a:solidFill>
                            <a:prstDash val="solid"/>
                            <a:headEnd type="none" w="med" len="med"/>
                            <a:tailEnd type="triangle" w="med" len="med"/>
                          </a:ln>
                          <a:effectLst>
                            <a:outerShdw blurRad="40000" dist="23000" dir="5400000" rotWithShape="0">
                              <a:srgbClr val="000000">
                                <a:alpha val="35000"/>
                              </a:srgbClr>
                            </a:outerShdw>
                          </a:effectLst>
                        </wps:spPr>
                        <wps:style>
                          <a:lnRef idx="3">
                            <a:schemeClr val="accent1"/>
                          </a:lnRef>
                          <a:fillRef idx="0">
                            <a:schemeClr val="accent1"/>
                          </a:fillRef>
                          <a:effectRef idx="2">
                            <a:schemeClr val="accent1"/>
                          </a:effectRef>
                          <a:fontRef idx="minor">
                            <a:schemeClr val="tx1"/>
                          </a:fontRef>
                        </wps:style>
                        <wps:bodyPr/>
                      </wps:wsp>
                      <wps:wsp>
                        <wps:cNvPr id="50" name="47 Conector recto de flecha"/>
                        <wps:cNvCnPr>
                          <a:stCxn id="44" idx="3"/>
                          <a:endCxn id="42" idx="2"/>
                        </wps:cNvCnPr>
                        <wps:spPr>
                          <a:xfrm>
                            <a:off x="4578873" y="526913"/>
                            <a:ext cx="457799" cy="3827"/>
                          </a:xfrm>
                          <a:prstGeom prst="straightConnector1">
                            <a:avLst/>
                          </a:prstGeom>
                          <a:noFill/>
                          <a:ln w="38100" cap="flat" cmpd="sng" algn="ctr">
                            <a:solidFill>
                              <a:srgbClr val="1F497D">
                                <a:lumMod val="75000"/>
                              </a:srgbClr>
                            </a:solidFill>
                            <a:prstDash val="solid"/>
                            <a:headEnd type="none" w="med" len="med"/>
                            <a:tailEnd type="triangle" w="med" len="med"/>
                          </a:ln>
                          <a:effectLst>
                            <a:outerShdw blurRad="40000" dist="23000" dir="5400000" rotWithShape="0">
                              <a:srgbClr val="000000">
                                <a:alpha val="35000"/>
                              </a:srgbClr>
                            </a:outerShdw>
                          </a:effectLst>
                        </wps:spPr>
                        <wps:style>
                          <a:lnRef idx="3">
                            <a:schemeClr val="accent1"/>
                          </a:lnRef>
                          <a:fillRef idx="0">
                            <a:schemeClr val="accent1"/>
                          </a:fillRef>
                          <a:effectRef idx="2">
                            <a:schemeClr val="accent1"/>
                          </a:effectRef>
                          <a:fontRef idx="minor">
                            <a:schemeClr val="tx1"/>
                          </a:fontRef>
                        </wps:style>
                        <wps:bodyPr/>
                      </wps:wsp>
                      <wps:wsp>
                        <wps:cNvPr id="51" name="47 Conector recto de flecha"/>
                        <wps:cNvCnPr>
                          <a:stCxn id="45" idx="6"/>
                          <a:endCxn id="44" idx="1"/>
                        </wps:cNvCnPr>
                        <wps:spPr>
                          <a:xfrm flipV="1">
                            <a:off x="3199245" y="526913"/>
                            <a:ext cx="319178" cy="3827"/>
                          </a:xfrm>
                          <a:prstGeom prst="straightConnector1">
                            <a:avLst/>
                          </a:prstGeom>
                          <a:noFill/>
                          <a:ln w="38100" cap="flat" cmpd="sng" algn="ctr">
                            <a:solidFill>
                              <a:srgbClr val="1F497D">
                                <a:lumMod val="75000"/>
                              </a:srgbClr>
                            </a:solidFill>
                            <a:prstDash val="solid"/>
                            <a:headEnd type="none" w="med" len="med"/>
                            <a:tailEnd type="triangle" w="med" len="med"/>
                          </a:ln>
                          <a:effectLst>
                            <a:outerShdw blurRad="40000" dist="23000" dir="5400000" rotWithShape="0">
                              <a:srgbClr val="000000">
                                <a:alpha val="35000"/>
                              </a:srgbClr>
                            </a:outerShdw>
                          </a:effectLst>
                        </wps:spPr>
                        <wps:style>
                          <a:lnRef idx="3">
                            <a:schemeClr val="accent1"/>
                          </a:lnRef>
                          <a:fillRef idx="0">
                            <a:schemeClr val="accent1"/>
                          </a:fillRef>
                          <a:effectRef idx="2">
                            <a:schemeClr val="accent1"/>
                          </a:effectRef>
                          <a:fontRef idx="minor">
                            <a:schemeClr val="tx1"/>
                          </a:fontRef>
                        </wps:style>
                        <wps:bodyPr/>
                      </wps:wsp>
                      <wps:wsp>
                        <wps:cNvPr id="48" name="48 Elipse"/>
                        <wps:cNvSpPr/>
                        <wps:spPr>
                          <a:xfrm>
                            <a:off x="4623758" y="224754"/>
                            <a:ext cx="291839" cy="310551"/>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48 Elipse"/>
                        <wps:cNvSpPr/>
                        <wps:spPr>
                          <a:xfrm>
                            <a:off x="845349" y="199612"/>
                            <a:ext cx="291465" cy="310515"/>
                          </a:xfrm>
                          <a:prstGeom prst="ellipse">
                            <a:avLst/>
                          </a:prstGeom>
                          <a:noFill/>
                          <a:ln w="25400" cap="flat" cmpd="sng" algn="ctr">
                            <a:noFill/>
                            <a:prstDash val="solid"/>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F92218" w:rsidRDefault="00F92218" w:rsidP="00D51092">
                              <w:pPr>
                                <w:spacing w:after="0" w:line="240" w:lineRule="auto"/>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52 Conector curvado"/>
                        <wps:cNvCnPr>
                          <a:stCxn id="48" idx="4"/>
                          <a:endCxn id="46" idx="6"/>
                        </wps:cNvCnPr>
                        <wps:spPr>
                          <a:xfrm rot="5400000">
                            <a:off x="3556214" y="178331"/>
                            <a:ext cx="856491" cy="1570438"/>
                          </a:xfrm>
                          <a:prstGeom prst="curvedConnector2">
                            <a:avLst/>
                          </a:prstGeom>
                          <a:ln>
                            <a:solidFill>
                              <a:schemeClr val="tx2">
                                <a:lumMod val="75000"/>
                              </a:schemeClr>
                            </a:solidFill>
                            <a:tailEnd type="arrow"/>
                          </a:ln>
                        </wps:spPr>
                        <wps:style>
                          <a:lnRef idx="3">
                            <a:schemeClr val="accent1"/>
                          </a:lnRef>
                          <a:fillRef idx="0">
                            <a:schemeClr val="accent1"/>
                          </a:fillRef>
                          <a:effectRef idx="2">
                            <a:schemeClr val="accent1"/>
                          </a:effectRef>
                          <a:fontRef idx="minor">
                            <a:schemeClr val="tx1"/>
                          </a:fontRef>
                        </wps:style>
                        <wps:bodyPr/>
                      </wps:wsp>
                      <wps:wsp>
                        <wps:cNvPr id="55" name="52 Conector curvado"/>
                        <wps:cNvCnPr>
                          <a:stCxn id="46" idx="2"/>
                          <a:endCxn id="53" idx="4"/>
                        </wps:cNvCnPr>
                        <wps:spPr>
                          <a:xfrm rot="10800000">
                            <a:off x="991083" y="510128"/>
                            <a:ext cx="1665233" cy="881669"/>
                          </a:xfrm>
                          <a:prstGeom prst="curvedConnector2">
                            <a:avLst/>
                          </a:prstGeom>
                          <a:noFill/>
                          <a:ln w="38100" cap="flat" cmpd="sng" algn="ctr">
                            <a:solidFill>
                              <a:srgbClr val="1F497D">
                                <a:lumMod val="75000"/>
                              </a:srgbClr>
                            </a:solidFill>
                            <a:prstDash val="solid"/>
                            <a:tailEnd type="arrow"/>
                          </a:ln>
                          <a:effectLst>
                            <a:outerShdw blurRad="40000" dist="23000" dir="5400000" rotWithShape="0">
                              <a:srgbClr val="000000">
                                <a:alpha val="35000"/>
                              </a:srgbClr>
                            </a:outerShdw>
                          </a:effectLst>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20300570" id="Lienzo 39" o:spid="_x0000_s1029" editas="canvas" style="width:452.4pt;height:130.4pt;mso-position-horizontal-relative:char;mso-position-vertical-relative:line" coordsize="57448,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7448;height:16560;visibility:visible;mso-wrap-style:square">
                  <v:fill o:detectmouseclick="t"/>
                  <v:path o:connecttype="none"/>
                </v:shape>
                <v:oval id="40 Elipse" o:spid="_x0000_s1031" style="position:absolute;left:3019;top:2674;width:5434;height:52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" fillcolor="#17365d [2415]" stroked="f">
                  <v:shadow on="t" color="black" opacity="22937f" origin=",.5" offset="0,.63889mm"/>
                  <v:textbox>
                    <w:txbxContent>
                      <w:p w:rsidR="00F92218" w:rsidRPr="006B48E9" w:rsidRDefault="00F92218" w:rsidP="00D51092">
                        <w:pPr>
                          <w:spacing w:after="0" w:line="240" w:lineRule="auto"/>
                          <w:jc w:val="center"/>
                          <w:rPr>
                            <w:b/>
                            <w:sz w:val="32"/>
                            <w:szCs w:val="32"/>
                            <w:lang w:val="es-ES"/>
                          </w:rPr>
                        </w:pPr>
                        <w:r w:rsidRPr="006B48E9">
                          <w:rPr>
                            <w:b/>
                            <w:sz w:val="32"/>
                            <w:szCs w:val="32"/>
                            <w:lang w:val="es-ES"/>
                          </w:rPr>
                          <w:t>{</w:t>
                        </w:r>
                      </w:p>
                    </w:txbxContent>
                  </v:textbox>
                </v:oval>
                <v:oval id="40 Elipse" o:spid="_x0000_s1032" style="position:absolute;left:50366;top:2678;width:5429;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" fillcolor="#17375e" stroked="f">
                  <v:shadow on="t" color="black" opacity="22937f" origin=",.5" offset="0,.63889mm"/>
                  <v:textbox>
                    <w:txbxContent>
                      <w:p w:rsidR="00F92218" w:rsidRPr="006B48E9" w:rsidRDefault="00F92218" w:rsidP="00D51092">
                        <w:pPr>
                          <w:pStyle w:val="NormalWeb"/>
                          <w:spacing w:before="0" w:beforeAutospacing="0" w:after="0" w:afterAutospacing="0"/>
                          <w:jc w:val="center"/>
                          <w:rPr>
                            <w:rFonts w:asciiTheme="minorHAnsi" w:hAnsiTheme="minorHAnsi"/>
                          </w:rPr>
                        </w:pPr>
                        <w:r w:rsidRPr="006B48E9">
                          <w:rPr>
                            <w:rFonts w:asciiTheme="minorHAnsi" w:eastAsia="Times New Roman" w:hAnsiTheme="minorHAnsi"/>
                            <w:b/>
                            <w:bCs/>
                            <w:sz w:val="32"/>
                            <w:szCs w:val="32"/>
                          </w:rPr>
                          <w:t>}</w:t>
                        </w:r>
                      </w:p>
                    </w:txbxContent>
                  </v:textbox>
                </v:oval>
                <v:rect id="41 Rectángulo" o:spid="_x0000_s1033" style="position:absolute;left:12163;top:3455;width:10610;height:37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" fillcolor="#17365d [2415]" stroked="f">
                  <v:shadow on="t" color="black" opacity="22937f" origin=",.5" offset="0,.63889mm"/>
                  <v:textbox>
                    <w:txbxContent>
                      <w:p w:rsidR="00F92218" w:rsidRPr="006B48E9" w:rsidRDefault="00F92218" w:rsidP="00D51092">
                        <w:pPr>
                          <w:spacing w:after="0" w:line="240" w:lineRule="auto"/>
                          <w:jc w:val="center"/>
                          <w:rPr>
                            <w:b/>
                            <w:sz w:val="36"/>
                            <w:szCs w:val="36"/>
                            <w:lang w:val="es-ES"/>
                          </w:rPr>
                        </w:pPr>
                        <w:r w:rsidRPr="006B48E9">
                          <w:rPr>
                            <w:b/>
                            <w:sz w:val="36"/>
                            <w:szCs w:val="36"/>
                            <w:lang w:val="es-ES"/>
                          </w:rPr>
                          <w:t>cadena</w:t>
                        </w:r>
                      </w:p>
                    </w:txbxContent>
                  </v:textbox>
                </v:rect>
                <v:rect id="41 Rectángulo" o:spid="_x0000_s1034" style="position:absolute;left:35184;top:3373;width:10604;height:3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" fillcolor="#17375e" stroked="f">
                  <v:shadow on="t" color="black" opacity="22937f" origin=",.5" offset="0,.63889mm"/>
                  <v:textbox>
                    <w:txbxContent>
                      <w:p w:rsidR="00F92218" w:rsidRPr="006B48E9" w:rsidRDefault="00F92218" w:rsidP="00D51092">
                        <w:pPr>
                          <w:pStyle w:val="NormalWeb"/>
                          <w:spacing w:before="0" w:beforeAutospacing="0" w:after="0" w:afterAutospacing="0"/>
                          <w:jc w:val="center"/>
                          <w:rPr>
                            <w:rFonts w:asciiTheme="minorHAnsi" w:hAnsiTheme="minorHAnsi"/>
                          </w:rPr>
                        </w:pPr>
                        <w:r w:rsidRPr="006B48E9">
                          <w:rPr>
                            <w:rFonts w:asciiTheme="minorHAnsi" w:eastAsia="Times New Roman" w:hAnsiTheme="minorHAnsi"/>
                            <w:b/>
                            <w:bCs/>
                            <w:sz w:val="36"/>
                            <w:szCs w:val="36"/>
                          </w:rPr>
                          <w:t>valor</w:t>
                        </w:r>
                      </w:p>
                    </w:txbxContent>
                  </v:textbox>
                </v:rect>
                <v:oval id="40 Elipse" o:spid="_x0000_s1035" style="position:absolute;left:26563;top:2678;width:5429;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" fillcolor="#17375e" stroked="f">
                  <v:shadow on="t" color="black" opacity="22937f" origin=",.5" offset="0,.63889mm"/>
                  <v:textbox>
                    <w:txbxContent>
                      <w:p w:rsidR="00F92218" w:rsidRPr="006B48E9" w:rsidRDefault="00F92218" w:rsidP="00D51092">
                        <w:pPr>
                          <w:pStyle w:val="NormalWeb"/>
                          <w:spacing w:before="0" w:beforeAutospacing="0" w:after="0" w:afterAutospacing="0"/>
                          <w:jc w:val="center"/>
                          <w:rPr>
                            <w:rFonts w:asciiTheme="minorHAnsi" w:hAnsiTheme="minorHAnsi"/>
                            <w:sz w:val="36"/>
                            <w:szCs w:val="36"/>
                          </w:rPr>
                        </w:pPr>
                        <w:r w:rsidRPr="006B48E9">
                          <w:rPr>
                            <w:rFonts w:asciiTheme="minorHAnsi" w:eastAsia="Times New Roman" w:hAnsiTheme="minorHAnsi"/>
                            <w:b/>
                            <w:bCs/>
                            <w:sz w:val="36"/>
                            <w:szCs w:val="36"/>
                          </w:rPr>
                          <w:t>:</w:t>
                        </w:r>
                      </w:p>
                    </w:txbxContent>
                  </v:textbox>
                </v:oval>
                <v:oval id="40 Elipse" o:spid="_x0000_s1036" style="position:absolute;left:26563;top:11289;width:5429;height:5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" fillcolor="#17375e" stroked="f">
                  <v:shadow on="t" color="black" opacity="22937f" origin=",.5" offset="0,.63889mm"/>
                  <v:textbox>
                    <w:txbxContent>
                      <w:p w:rsidR="00F92218" w:rsidRPr="006B48E9" w:rsidRDefault="00F92218" w:rsidP="00D51092">
                        <w:pPr>
                          <w:pStyle w:val="NormalWeb"/>
                          <w:spacing w:before="0" w:beforeAutospacing="0" w:after="0" w:afterAutospacing="0"/>
                          <w:jc w:val="center"/>
                          <w:rPr>
                            <w:rFonts w:asciiTheme="minorHAnsi" w:hAnsiTheme="minorHAnsi"/>
                            <w:sz w:val="36"/>
                            <w:szCs w:val="36"/>
                          </w:rPr>
                        </w:pPr>
                        <w:r w:rsidRPr="006B48E9">
                          <w:rPr>
                            <w:rFonts w:asciiTheme="minorHAnsi" w:eastAsia="Times New Roman" w:hAnsiTheme="minorHAnsi"/>
                            <w:b/>
                            <w:bCs/>
                            <w:sz w:val="36"/>
                            <w:szCs w:val="36"/>
                          </w:rPr>
                          <w:t>,</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43 Conector curvado" o:spid="_x0000_s1037" type="#_x0000_t38" style="position:absolute;left:29407;top:-20997;width:4;height:47345;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" adj="-11456520" strokecolor="#17365d [2415]" strokeweight="3pt">
                  <v:stroke endarrow="block"/>
                  <v:shadow on="t" color="black" opacity="22937f" origin=",.5" offset="0,.63889mm"/>
                </v:shape>
                <v:shape id="47 Conector recto de flecha" o:spid="_x0000_s1038" type="#_x0000_t32" style="position:absolute;left:8453;top:5305;width:3710;height: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" strokecolor="#17365d [2415]" strokeweight="3pt">
                  <v:stroke endarrow="block"/>
                  <v:shadow on="t" color="black" opacity="22937f" origin=",.5" offset="0,.63889mm"/>
                </v:shape>
                <v:shape id="47 Conector recto de flecha" o:spid="_x0000_s1039" type="#_x0000_t32" style="position:absolute;left:22773;top:5307;width:3790;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" strokecolor="#17375e" strokeweight="3pt">
                  <v:stroke endarrow="block"/>
                  <v:shadow on="t" color="black" opacity="22937f" origin=",.5" offset="0,.63889mm"/>
                </v:shape>
                <v:shape id="47 Conector recto de flecha" o:spid="_x0000_s1040" type="#_x0000_t32" style="position:absolute;left:45788;top:5269;width:4578;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" strokecolor="#17375e" strokeweight="3pt">
                  <v:stroke endarrow="block"/>
                  <v:shadow on="t" color="black" opacity="22937f" origin=",.5" offset="0,.63889mm"/>
                </v:shape>
                <v:shape id="47 Conector recto de flecha" o:spid="_x0000_s1041" type="#_x0000_t32" style="position:absolute;left:31992;top:5269;width:3192;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" strokecolor="#17375e" strokeweight="3pt">
                  <v:stroke endarrow="block"/>
                  <v:shadow on="t" color="black" opacity="22937f" origin=",.5" offset="0,.63889mm"/>
                </v:shape>
                <v:oval id="48 Elipse" o:spid="_x0000_s1042" style="position:absolute;left:46237;top:2247;width:2918;height:3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" filled="f" stroked="f" strokeweight="2pt"/>
                <v:oval id="48 Elipse" o:spid="_x0000_s1043" style="position:absolute;left:8453;top:1996;width:2915;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" filled="f" stroked="f" strokeweight="2pt">
                  <v:textbox>
                    <w:txbxContent>
                      <w:p w:rsidR="00F92218" w:rsidRDefault="00F92218" w:rsidP="00D51092">
                        <w:pPr>
                          <w:spacing w:after="0" w:line="240" w:lineRule="auto"/>
                          <w:rPr>
                            <w:rFonts w:eastAsia="Times New Roman"/>
                          </w:rPr>
                        </w:pPr>
                      </w:p>
                    </w:txbxContent>
                  </v:textbox>
                </v:oval>
                <v:shapetype id="_x0000_t37" coordsize="21600,21600" o:spt="37" o:oned="t" path="m,c10800,,21600,10800,21600,21600e" filled="f">
                  <v:path arrowok="t" fillok="f" o:connecttype="none"/>
                  <o:lock v:ext="edit" shapetype="t"/>
                </v:shapetype>
                <v:shape id="52 Conector curvado" o:spid="_x0000_s1044" type="#_x0000_t37" style="position:absolute;left:35562;top:1783;width:8564;height:1570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" strokecolor="#17365d [2415]" strokeweight="3pt">
                  <v:stroke endarrow="open"/>
                  <v:shadow on="t" color="black" opacity="22937f" origin=",.5" offset="0,.63889mm"/>
                </v:shape>
                <v:shape id="52 Conector curvado" o:spid="_x0000_s1045" type="#_x0000_t37" style="position:absolute;left:9910;top:5101;width:16653;height:8816;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" strokecolor="#17375e" strokeweight="3pt">
                  <v:stroke endarrow="open"/>
                  <v:shadow on="t" color="black" opacity="22937f" origin=",.5" offset="0,.63889mm"/>
                </v:shape>
                <w10:anchorlock/>
              </v:group>
            </w:pict>
          </mc:Fallback>
        </mc:AlternateContent>
      </w:r>
    </w:p>
    <w:p w:rsidR="00D430FA" w:rsidRDefault="00D430FA" w:rsidP="00D430FA">
      <w:pPr>
        <w:pStyle w:val="Descripcin"/>
      </w:pPr>
      <w:bookmarkStart w:id="76" w:name="_Toc528149320"/>
      <w:r>
        <w:t xml:space="preserve">Ilustración </w:t>
      </w:r>
      <w:r w:rsidR="00571D9E">
        <w:rPr>
          <w:noProof/>
        </w:rPr>
        <w:fldChar w:fldCharType="begin"/>
      </w:r>
      <w:r w:rsidR="00571D9E">
        <w:rPr>
          <w:noProof/>
        </w:rPr>
        <w:instrText xml:space="preserve"> SEQ Ilustración \* ARABIC </w:instrText>
      </w:r>
      <w:r w:rsidR="00571D9E">
        <w:rPr>
          <w:noProof/>
        </w:rPr>
        <w:fldChar w:fldCharType="separate"/>
      </w:r>
      <w:r w:rsidR="00C01113">
        <w:rPr>
          <w:noProof/>
        </w:rPr>
        <w:t>1</w:t>
      </w:r>
      <w:r w:rsidR="00571D9E">
        <w:rPr>
          <w:noProof/>
        </w:rPr>
        <w:fldChar w:fldCharType="end"/>
      </w:r>
      <w:r>
        <w:t xml:space="preserve"> </w:t>
      </w:r>
      <w:r w:rsidRPr="0060635B">
        <w:t>Representación de la sintaxis de la definición literal de un objeto</w:t>
      </w:r>
      <w:bookmarkEnd w:id="76"/>
    </w:p>
    <w:p w:rsidR="000B3709" w:rsidRDefault="00486787">
      <w:pPr>
        <w:rPr>
          <w:lang w:val="es-ES"/>
        </w:rPr>
      </w:pPr>
      <w:r>
        <w:rPr>
          <w:lang w:val="es-ES"/>
        </w:rPr>
        <w:t>Al igual que ocurría con los arrays, tenemos varias formas de definir los objetos de forma literal. Lo podemos ver en el siguiente ejemplo:</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486787" w:rsidRPr="00B77793" w:rsidTr="0014005A">
        <w:trPr>
          <w:trHeight w:val="287"/>
        </w:trPr>
        <w:tc>
          <w:tcPr>
            <w:tcW w:w="9166" w:type="dxa"/>
            <w:shd w:val="thinHorzCross" w:color="DAEEF3" w:themeColor="accent5" w:themeTint="33" w:fill="auto"/>
          </w:tcPr>
          <w:p w:rsidR="00486787" w:rsidRPr="00A716D7" w:rsidRDefault="009818CB" w:rsidP="0014005A">
            <w:pPr>
              <w:pStyle w:val="Codigo"/>
              <w:keepNext/>
              <w:spacing w:before="60" w:after="60"/>
              <w:rPr>
                <w:i/>
                <w:u w:val="single"/>
                <w:lang w:eastAsia="es-ES"/>
              </w:rPr>
            </w:pPr>
            <w:r>
              <w:rPr>
                <w:lang w:eastAsia="es-ES"/>
              </w:rPr>
              <w:drawing>
                <wp:anchor distT="0" distB="0" distL="114300" distR="114300" simplePos="0" relativeHeight="251662848" behindDoc="0" locked="0" layoutInCell="1" allowOverlap="1" wp14:anchorId="6ED9CA31" wp14:editId="342EBAC1">
                  <wp:simplePos x="1535430" y="2639060"/>
                  <wp:positionH relativeFrom="margin">
                    <wp:align>right</wp:align>
                  </wp:positionH>
                  <wp:positionV relativeFrom="paragraph">
                    <wp:posOffset>71755</wp:posOffset>
                  </wp:positionV>
                  <wp:extent cx="1205865" cy="1205865"/>
                  <wp:effectExtent l="0" t="0" r="0" b="0"/>
                  <wp:wrapSquare wrapText="bothSides"/>
                  <wp:docPr id="33" name="Imagen 33" descr="Fotografía de un avión Boeing 747 en carrera de despe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grafía de un avión Boeing 747 en carrera de despegu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06000" cy="120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6787" w:rsidRPr="00A716D7">
              <w:rPr>
                <w:i/>
                <w:u w:val="single"/>
                <w:lang w:eastAsia="es-ES"/>
              </w:rPr>
              <w:t>//Forma 1</w:t>
            </w:r>
          </w:p>
          <w:p w:rsidR="00486787" w:rsidRDefault="00486787" w:rsidP="0014005A">
            <w:pPr>
              <w:pStyle w:val="Codigo"/>
              <w:keepNext/>
              <w:spacing w:before="60" w:after="60"/>
              <w:rPr>
                <w:lang w:eastAsia="es-ES"/>
              </w:rPr>
            </w:pPr>
            <w:r>
              <w:rPr>
                <w:lang w:eastAsia="es-ES"/>
              </w:rPr>
              <w:t xml:space="preserve">  </w:t>
            </w:r>
            <w:r w:rsidRPr="00486787">
              <w:rPr>
                <w:lang w:eastAsia="es-ES"/>
              </w:rPr>
              <w:t xml:space="preserve">avion = { </w:t>
            </w:r>
            <w:r w:rsidR="009818CB">
              <w:rPr>
                <w:lang w:eastAsia="es-ES"/>
              </w:rPr>
              <w:t>"</w:t>
            </w:r>
            <w:r w:rsidRPr="00486787">
              <w:rPr>
                <w:lang w:eastAsia="es-ES"/>
              </w:rPr>
              <w:t>marca</w:t>
            </w:r>
            <w:r w:rsidR="009818CB">
              <w:rPr>
                <w:lang w:eastAsia="es-ES"/>
              </w:rPr>
              <w:t>":"Boeing","</w:t>
            </w:r>
            <w:r w:rsidRPr="00486787">
              <w:rPr>
                <w:lang w:eastAsia="es-ES"/>
              </w:rPr>
              <w:t>modelo</w:t>
            </w:r>
            <w:r w:rsidR="009818CB">
              <w:rPr>
                <w:lang w:eastAsia="es-ES"/>
              </w:rPr>
              <w:t>":"747","</w:t>
            </w:r>
            <w:r w:rsidRPr="00486787">
              <w:rPr>
                <w:lang w:eastAsia="es-ES"/>
              </w:rPr>
              <w:t>pasajeros</w:t>
            </w:r>
            <w:r w:rsidR="009818CB">
              <w:rPr>
                <w:lang w:eastAsia="es-ES"/>
              </w:rPr>
              <w:t>":450</w:t>
            </w:r>
            <w:r w:rsidRPr="00486787">
              <w:rPr>
                <w:lang w:eastAsia="es-ES"/>
              </w:rPr>
              <w:t xml:space="preserve"> };</w:t>
            </w:r>
          </w:p>
          <w:p w:rsidR="00486787" w:rsidRDefault="00486787" w:rsidP="0014005A">
            <w:pPr>
              <w:pStyle w:val="Codigo"/>
              <w:keepNext/>
              <w:spacing w:before="60" w:after="60"/>
              <w:rPr>
                <w:lang w:eastAsia="es-ES"/>
              </w:rPr>
            </w:pPr>
          </w:p>
          <w:p w:rsidR="00486787" w:rsidRPr="00A716D7" w:rsidRDefault="00486787" w:rsidP="0014005A">
            <w:pPr>
              <w:pStyle w:val="Codigo"/>
              <w:keepNext/>
              <w:spacing w:before="60" w:after="60"/>
              <w:rPr>
                <w:i/>
                <w:u w:val="single"/>
                <w:lang w:eastAsia="es-ES"/>
              </w:rPr>
            </w:pPr>
            <w:r w:rsidRPr="00A716D7">
              <w:rPr>
                <w:i/>
                <w:u w:val="single"/>
                <w:lang w:eastAsia="es-ES"/>
              </w:rPr>
              <w:t>//Forma 2</w:t>
            </w:r>
          </w:p>
          <w:p w:rsidR="00486787" w:rsidRPr="00585937" w:rsidRDefault="00486787" w:rsidP="00486787">
            <w:pPr>
              <w:pStyle w:val="Codigo"/>
              <w:keepNext/>
              <w:spacing w:before="60" w:after="60"/>
              <w:rPr>
                <w:lang w:eastAsia="es-ES"/>
              </w:rPr>
            </w:pPr>
            <w:r w:rsidRPr="00585937">
              <w:rPr>
                <w:lang w:eastAsia="es-ES"/>
              </w:rPr>
              <w:t xml:space="preserve">  var avion = new Object();</w:t>
            </w:r>
          </w:p>
          <w:p w:rsidR="00486787" w:rsidRPr="00585937" w:rsidRDefault="00486787" w:rsidP="00486787">
            <w:pPr>
              <w:pStyle w:val="Codigo"/>
              <w:keepNext/>
              <w:spacing w:before="60" w:after="60"/>
              <w:rPr>
                <w:lang w:eastAsia="es-ES"/>
              </w:rPr>
            </w:pPr>
            <w:r w:rsidRPr="00585937">
              <w:rPr>
                <w:lang w:eastAsia="es-ES"/>
              </w:rPr>
              <w:t xml:space="preserve">  avion.marca = "Boeing";</w:t>
            </w:r>
          </w:p>
          <w:p w:rsidR="00486787" w:rsidRDefault="00486787" w:rsidP="00486787">
            <w:pPr>
              <w:pStyle w:val="Codigo"/>
              <w:keepNext/>
              <w:spacing w:before="60" w:after="60"/>
              <w:rPr>
                <w:lang w:eastAsia="es-ES"/>
              </w:rPr>
            </w:pPr>
            <w:r>
              <w:rPr>
                <w:lang w:eastAsia="es-ES"/>
              </w:rPr>
              <w:t xml:space="preserve">  avion.modelo = "747";</w:t>
            </w:r>
          </w:p>
          <w:p w:rsidR="00486787" w:rsidRPr="00A716D7" w:rsidRDefault="00486787" w:rsidP="009818CB">
            <w:pPr>
              <w:pStyle w:val="Codigo"/>
              <w:keepNext/>
              <w:spacing w:before="60" w:after="60"/>
              <w:rPr>
                <w:lang w:eastAsia="es-ES"/>
              </w:rPr>
            </w:pPr>
            <w:r>
              <w:rPr>
                <w:lang w:eastAsia="es-ES"/>
              </w:rPr>
              <w:t xml:space="preserve">  </w:t>
            </w:r>
            <w:r w:rsidR="009818CB">
              <w:rPr>
                <w:lang w:eastAsia="es-ES"/>
              </w:rPr>
              <w:t xml:space="preserve">avion.pasajeros = </w:t>
            </w:r>
            <w:r>
              <w:rPr>
                <w:lang w:eastAsia="es-ES"/>
              </w:rPr>
              <w:t>450;</w:t>
            </w:r>
          </w:p>
        </w:tc>
      </w:tr>
    </w:tbl>
    <w:p w:rsidR="00463B5C" w:rsidRDefault="00463B5C" w:rsidP="00463B5C">
      <w:pPr>
        <w:pStyle w:val="Descripcin"/>
        <w:framePr w:hSpace="142" w:wrap="around" w:vAnchor="text" w:hAnchor="margin" w:y="1"/>
        <w:suppressOverlap/>
      </w:pPr>
      <w:bookmarkStart w:id="77" w:name="_Toc528149371"/>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9905CA">
        <w:rPr>
          <w:noProof/>
        </w:rPr>
        <w:t>34</w:t>
      </w:r>
      <w:r w:rsidR="00571D9E">
        <w:rPr>
          <w:noProof/>
        </w:rPr>
        <w:fldChar w:fldCharType="end"/>
      </w:r>
      <w:r>
        <w:t xml:space="preserve"> Definición de objetos literales</w:t>
      </w:r>
      <w:bookmarkEnd w:id="77"/>
    </w:p>
    <w:p w:rsidR="00486787" w:rsidRDefault="00486787"/>
    <w:p w:rsidR="00463B5C" w:rsidRDefault="001A720F">
      <w:pPr>
        <w:rPr>
          <w:lang w:val="es-ES"/>
        </w:rPr>
      </w:pPr>
      <w:r w:rsidRPr="001A720F">
        <w:rPr>
          <w:lang w:val="es-ES"/>
        </w:rPr>
        <w:t>Para referirnos desde JavaScript a una propiedad del</w:t>
      </w:r>
      <w:r>
        <w:rPr>
          <w:lang w:val="es-ES"/>
        </w:rPr>
        <w:t xml:space="preserve"> objeto </w:t>
      </w:r>
      <w:r w:rsidRPr="00D173A6">
        <w:rPr>
          <w:rFonts w:ascii="Courier New" w:hAnsi="Courier New" w:cstheme="minorHAnsi"/>
          <w:b/>
          <w:noProof/>
          <w:color w:val="002060"/>
          <w:sz w:val="16"/>
          <w:lang w:val="es-ES" w:eastAsia="es-ES"/>
        </w:rPr>
        <w:t>avi</w:t>
      </w:r>
      <w:r w:rsidR="00D173A6" w:rsidRPr="00D173A6">
        <w:rPr>
          <w:rFonts w:ascii="Courier New" w:hAnsi="Courier New" w:cstheme="minorHAnsi"/>
          <w:b/>
          <w:noProof/>
          <w:color w:val="002060"/>
          <w:sz w:val="16"/>
          <w:lang w:val="es-ES" w:eastAsia="es-ES"/>
        </w:rPr>
        <w:t>o</w:t>
      </w:r>
      <w:r w:rsidRPr="00D173A6">
        <w:rPr>
          <w:rFonts w:ascii="Courier New" w:hAnsi="Courier New" w:cstheme="minorHAnsi"/>
          <w:b/>
          <w:noProof/>
          <w:color w:val="002060"/>
          <w:sz w:val="16"/>
          <w:lang w:val="es-ES" w:eastAsia="es-ES"/>
        </w:rPr>
        <w:t>n</w:t>
      </w:r>
      <w:r>
        <w:rPr>
          <w:lang w:val="es-ES"/>
        </w:rPr>
        <w:t xml:space="preserve"> podríamos hacerlo, también, de dos formas</w:t>
      </w:r>
      <w:r w:rsidRPr="001A720F">
        <w:rPr>
          <w:lang w:val="es-ES"/>
        </w:rPr>
        <w:t>:</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1A720F" w:rsidRPr="00B77793" w:rsidTr="0014005A">
        <w:trPr>
          <w:trHeight w:val="287"/>
        </w:trPr>
        <w:tc>
          <w:tcPr>
            <w:tcW w:w="9166" w:type="dxa"/>
            <w:shd w:val="thinHorzCross" w:color="DAEEF3" w:themeColor="accent5" w:themeTint="33" w:fill="auto"/>
          </w:tcPr>
          <w:p w:rsidR="001A720F" w:rsidRPr="00A716D7" w:rsidRDefault="001A720F" w:rsidP="0014005A">
            <w:pPr>
              <w:pStyle w:val="Codigo"/>
              <w:keepNext/>
              <w:spacing w:before="60" w:after="60"/>
              <w:rPr>
                <w:i/>
                <w:u w:val="single"/>
                <w:lang w:eastAsia="es-ES"/>
              </w:rPr>
            </w:pPr>
            <w:r w:rsidRPr="00A716D7">
              <w:rPr>
                <w:i/>
                <w:u w:val="single"/>
                <w:lang w:eastAsia="es-ES"/>
              </w:rPr>
              <w:t>//Forma 1</w:t>
            </w:r>
            <w:r>
              <w:rPr>
                <w:i/>
                <w:u w:val="single"/>
                <w:lang w:eastAsia="es-ES"/>
              </w:rPr>
              <w:t xml:space="preserve"> (a través de su propiedad)</w:t>
            </w:r>
          </w:p>
          <w:p w:rsidR="001A720F" w:rsidRDefault="001A720F" w:rsidP="0014005A">
            <w:pPr>
              <w:pStyle w:val="Codigo"/>
              <w:keepNext/>
              <w:spacing w:before="60" w:after="60"/>
              <w:rPr>
                <w:lang w:eastAsia="es-ES"/>
              </w:rPr>
            </w:pPr>
            <w:r>
              <w:rPr>
                <w:lang w:eastAsia="es-ES"/>
              </w:rPr>
              <w:t xml:space="preserve">  </w:t>
            </w:r>
            <w:r w:rsidR="009905CA">
              <w:rPr>
                <w:lang w:eastAsia="es-ES"/>
              </w:rPr>
              <w:t>alert</w:t>
            </w:r>
            <w:r>
              <w:rPr>
                <w:lang w:eastAsia="es-ES"/>
              </w:rPr>
              <w:t>(avion.marca);</w:t>
            </w:r>
          </w:p>
          <w:p w:rsidR="001A720F" w:rsidRPr="001A720F" w:rsidRDefault="001A720F" w:rsidP="001A720F">
            <w:pPr>
              <w:rPr>
                <w:lang w:val="es-ES" w:eastAsia="es-ES"/>
              </w:rPr>
            </w:pPr>
          </w:p>
          <w:p w:rsidR="001A720F" w:rsidRPr="00A716D7" w:rsidRDefault="001A720F" w:rsidP="0014005A">
            <w:pPr>
              <w:pStyle w:val="Codigo"/>
              <w:keepNext/>
              <w:spacing w:before="60" w:after="60"/>
              <w:rPr>
                <w:i/>
                <w:u w:val="single"/>
                <w:lang w:eastAsia="es-ES"/>
              </w:rPr>
            </w:pPr>
            <w:r w:rsidRPr="00A716D7">
              <w:rPr>
                <w:i/>
                <w:u w:val="single"/>
                <w:lang w:eastAsia="es-ES"/>
              </w:rPr>
              <w:t>//Forma 2</w:t>
            </w:r>
          </w:p>
          <w:p w:rsidR="001A720F" w:rsidRPr="00A716D7" w:rsidRDefault="001A720F" w:rsidP="005A765D">
            <w:pPr>
              <w:pStyle w:val="Codigo"/>
              <w:keepNext/>
              <w:spacing w:before="60" w:after="60"/>
              <w:rPr>
                <w:lang w:eastAsia="es-ES"/>
              </w:rPr>
            </w:pPr>
            <w:r w:rsidRPr="001A720F">
              <w:rPr>
                <w:lang w:eastAsia="es-ES"/>
              </w:rPr>
              <w:t xml:space="preserve">  </w:t>
            </w:r>
            <w:r w:rsidR="009905CA">
              <w:rPr>
                <w:lang w:eastAsia="es-ES"/>
              </w:rPr>
              <w:t>alert</w:t>
            </w:r>
            <w:r w:rsidRPr="001A720F">
              <w:rPr>
                <w:lang w:eastAsia="es-ES"/>
              </w:rPr>
              <w:t>(avion["</w:t>
            </w:r>
            <w:r w:rsidR="005A765D">
              <w:rPr>
                <w:lang w:eastAsia="es-ES"/>
              </w:rPr>
              <w:t>marca</w:t>
            </w:r>
            <w:r w:rsidRPr="001A720F">
              <w:rPr>
                <w:lang w:eastAsia="es-ES"/>
              </w:rPr>
              <w:t>"]);</w:t>
            </w:r>
            <w:r>
              <w:rPr>
                <w:lang w:eastAsia="es-ES"/>
              </w:rPr>
              <w:t xml:space="preserve"> </w:t>
            </w:r>
            <w:r w:rsidR="00D173A6">
              <w:rPr>
                <w:lang w:eastAsia="es-ES"/>
              </w:rPr>
              <w:t xml:space="preserve">//usando el nombre de la propiedad como </w:t>
            </w:r>
            <w:r>
              <w:rPr>
                <w:lang w:eastAsia="es-ES"/>
              </w:rPr>
              <w:t>índice</w:t>
            </w:r>
          </w:p>
        </w:tc>
      </w:tr>
    </w:tbl>
    <w:p w:rsidR="00CC3CA4" w:rsidRDefault="00CC3CA4" w:rsidP="00CC3CA4">
      <w:pPr>
        <w:pStyle w:val="Descripcin"/>
        <w:framePr w:hSpace="142" w:wrap="around" w:vAnchor="text" w:hAnchor="margin" w:y="1"/>
        <w:suppressOverlap/>
      </w:pPr>
      <w:bookmarkStart w:id="78" w:name="_Toc528149372"/>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9905CA">
        <w:rPr>
          <w:noProof/>
        </w:rPr>
        <w:t>35</w:t>
      </w:r>
      <w:r w:rsidR="00571D9E">
        <w:rPr>
          <w:noProof/>
        </w:rPr>
        <w:fldChar w:fldCharType="end"/>
      </w:r>
      <w:r>
        <w:t xml:space="preserve"> Acceso a la propiedad del objeto</w:t>
      </w:r>
      <w:bookmarkEnd w:id="78"/>
    </w:p>
    <w:p w:rsidR="001A720F" w:rsidRDefault="001A720F"/>
    <w:p w:rsidR="00CC3CA4" w:rsidRDefault="009818CB">
      <w:pPr>
        <w:rPr>
          <w:lang w:val="es-ES"/>
        </w:rPr>
      </w:pPr>
      <w:r w:rsidRPr="009818CB">
        <w:rPr>
          <w:lang w:val="es-ES"/>
        </w:rPr>
        <w:t>Incluso podríamos tener un conjunto de objetos literales simplemente creando un array que contenga en cada posición u</w:t>
      </w:r>
      <w:r>
        <w:rPr>
          <w:lang w:val="es-ES"/>
        </w:rPr>
        <w:t xml:space="preserve">na definición de </w:t>
      </w:r>
      <w:r w:rsidR="00D173A6">
        <w:rPr>
          <w:lang w:val="es-ES"/>
        </w:rPr>
        <w:t xml:space="preserve">un </w:t>
      </w:r>
      <w:r>
        <w:rPr>
          <w:lang w:val="es-ES"/>
        </w:rPr>
        <w:t>objeto literal. El siguiente ejemplo es una muestra de ello:</w:t>
      </w:r>
    </w:p>
    <w:tbl>
      <w:tblPr>
        <w:tblStyle w:val="Tablaconcuadrcula"/>
        <w:tblpPr w:leftFromText="142" w:rightFromText="142"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thinHorzCross" w:color="DAEEF3" w:themeColor="accent5" w:themeTint="33" w:fill="auto"/>
        <w:tblLook w:val="04A0" w:firstRow="1" w:lastRow="0" w:firstColumn="1" w:lastColumn="0" w:noHBand="0" w:noVBand="1"/>
      </w:tblPr>
      <w:tblGrid>
        <w:gridCol w:w="9166"/>
      </w:tblGrid>
      <w:tr w:rsidR="009818CB" w:rsidRPr="009818CB" w:rsidTr="0014005A">
        <w:trPr>
          <w:trHeight w:val="287"/>
        </w:trPr>
        <w:tc>
          <w:tcPr>
            <w:tcW w:w="9166" w:type="dxa"/>
            <w:shd w:val="thinHorzCross" w:color="DAEEF3" w:themeColor="accent5" w:themeTint="33" w:fill="auto"/>
          </w:tcPr>
          <w:p w:rsidR="009818CB" w:rsidRPr="009818CB" w:rsidRDefault="009818CB" w:rsidP="009818CB">
            <w:pPr>
              <w:pStyle w:val="Codigo"/>
              <w:keepNext/>
              <w:spacing w:before="60" w:after="60"/>
              <w:rPr>
                <w:sz w:val="16"/>
                <w:szCs w:val="16"/>
                <w:lang w:eastAsia="es-ES"/>
              </w:rPr>
            </w:pPr>
            <w:r w:rsidRPr="009818CB">
              <w:rPr>
                <w:sz w:val="16"/>
                <w:szCs w:val="16"/>
                <w:lang w:eastAsia="es-ES"/>
              </w:rPr>
              <w:t>var datos=[</w:t>
            </w:r>
          </w:p>
          <w:p w:rsidR="009818CB" w:rsidRPr="009818CB" w:rsidRDefault="009818CB" w:rsidP="009818CB">
            <w:pPr>
              <w:pStyle w:val="Codigo"/>
              <w:keepNext/>
              <w:spacing w:before="60" w:after="60"/>
              <w:rPr>
                <w:sz w:val="16"/>
                <w:szCs w:val="16"/>
                <w:lang w:eastAsia="es-ES"/>
              </w:rPr>
            </w:pPr>
            <w:r w:rsidRPr="009818CB">
              <w:rPr>
                <w:sz w:val="16"/>
                <w:szCs w:val="16"/>
                <w:lang w:eastAsia="es-ES"/>
              </w:rPr>
              <w:t xml:space="preserve">  {"id":"2","nombrecentro":"IES A Piringalla" ,"localidad":"Lugo","provincia":"Lugo"},</w:t>
            </w:r>
          </w:p>
          <w:p w:rsidR="009818CB" w:rsidRPr="009818CB" w:rsidRDefault="009818CB" w:rsidP="009818CB">
            <w:pPr>
              <w:pStyle w:val="Codigo"/>
              <w:keepNext/>
              <w:spacing w:before="60" w:after="60"/>
              <w:rPr>
                <w:sz w:val="16"/>
                <w:szCs w:val="16"/>
                <w:lang w:eastAsia="es-ES"/>
              </w:rPr>
            </w:pPr>
            <w:r>
              <w:rPr>
                <w:sz w:val="16"/>
                <w:szCs w:val="16"/>
                <w:lang w:eastAsia="es-ES"/>
              </w:rPr>
              <w:t xml:space="preserve">  </w:t>
            </w:r>
            <w:r w:rsidRPr="009818CB">
              <w:rPr>
                <w:sz w:val="16"/>
                <w:szCs w:val="16"/>
                <w:lang w:eastAsia="es-ES"/>
              </w:rPr>
              <w:t>{"id":"10","nombrecentro":"IES As Fontiñas","localidad":"Santiago","provincia":"A Coruña"},</w:t>
            </w:r>
          </w:p>
          <w:p w:rsidR="009818CB" w:rsidRPr="009818CB" w:rsidRDefault="009818CB" w:rsidP="009818CB">
            <w:pPr>
              <w:pStyle w:val="Codigo"/>
              <w:keepNext/>
              <w:spacing w:before="60" w:after="60"/>
              <w:rPr>
                <w:sz w:val="16"/>
                <w:szCs w:val="16"/>
                <w:lang w:eastAsia="es-ES"/>
              </w:rPr>
            </w:pPr>
            <w:r>
              <w:rPr>
                <w:sz w:val="16"/>
                <w:szCs w:val="16"/>
                <w:lang w:eastAsia="es-ES"/>
              </w:rPr>
              <w:t xml:space="preserve">  </w:t>
            </w:r>
            <w:r w:rsidRPr="009818CB">
              <w:rPr>
                <w:sz w:val="16"/>
                <w:szCs w:val="16"/>
                <w:lang w:eastAsia="es-ES"/>
              </w:rPr>
              <w:t xml:space="preserve">{"id":"9","nombrecentro":"IES </w:t>
            </w:r>
            <w:r w:rsidR="00D51092">
              <w:rPr>
                <w:sz w:val="16"/>
                <w:szCs w:val="16"/>
                <w:lang w:eastAsia="es-ES"/>
              </w:rPr>
              <w:t>A Carballeira</w:t>
            </w:r>
            <w:r w:rsidRPr="009818CB">
              <w:rPr>
                <w:sz w:val="16"/>
                <w:szCs w:val="16"/>
                <w:lang w:eastAsia="es-ES"/>
              </w:rPr>
              <w:t>","localidad":"Ourense","provincia":"Ourense"},</w:t>
            </w:r>
          </w:p>
          <w:p w:rsidR="009818CB" w:rsidRDefault="009818CB" w:rsidP="00D51092">
            <w:pPr>
              <w:pStyle w:val="Codigo"/>
              <w:keepNext/>
              <w:spacing w:before="60" w:after="60"/>
              <w:rPr>
                <w:sz w:val="16"/>
                <w:szCs w:val="16"/>
                <w:lang w:eastAsia="es-ES"/>
              </w:rPr>
            </w:pPr>
            <w:r>
              <w:rPr>
                <w:sz w:val="16"/>
                <w:szCs w:val="16"/>
                <w:lang w:eastAsia="es-ES"/>
              </w:rPr>
              <w:t xml:space="preserve">  </w:t>
            </w:r>
            <w:r w:rsidRPr="009818CB">
              <w:rPr>
                <w:sz w:val="16"/>
                <w:szCs w:val="16"/>
                <w:lang w:eastAsia="es-ES"/>
              </w:rPr>
              <w:t>{"id":"4","nombrecentro":"IES de Teis","localidad":"Vigo","provincia":"Pontevedra"}</w:t>
            </w:r>
            <w:r w:rsidR="00D51092">
              <w:rPr>
                <w:sz w:val="16"/>
                <w:szCs w:val="16"/>
                <w:lang w:eastAsia="es-ES"/>
              </w:rPr>
              <w:t>];</w:t>
            </w:r>
          </w:p>
          <w:p w:rsidR="00D51092" w:rsidRPr="00EC5687" w:rsidRDefault="00D51092" w:rsidP="00D51092">
            <w:pPr>
              <w:rPr>
                <w:rFonts w:ascii="Courier New" w:hAnsi="Courier New" w:cstheme="minorHAnsi"/>
                <w:b/>
                <w:noProof/>
                <w:color w:val="002060"/>
                <w:sz w:val="8"/>
                <w:szCs w:val="16"/>
                <w:lang w:val="es-ES" w:eastAsia="es-ES"/>
              </w:rPr>
            </w:pPr>
          </w:p>
          <w:p w:rsidR="00D51092" w:rsidRPr="00585937" w:rsidRDefault="00D51092" w:rsidP="00D51092">
            <w:pPr>
              <w:spacing w:before="60" w:after="60"/>
              <w:rPr>
                <w:rFonts w:ascii="Courier New" w:hAnsi="Courier New" w:cstheme="minorHAnsi"/>
                <w:b/>
                <w:noProof/>
                <w:color w:val="002060"/>
                <w:sz w:val="16"/>
                <w:szCs w:val="16"/>
                <w:lang w:val="en-US" w:eastAsia="es-ES"/>
              </w:rPr>
            </w:pPr>
            <w:r w:rsidRPr="00585937">
              <w:rPr>
                <w:rFonts w:ascii="Courier New" w:hAnsi="Courier New" w:cstheme="minorHAnsi"/>
                <w:b/>
                <w:noProof/>
                <w:color w:val="002060"/>
                <w:sz w:val="16"/>
                <w:szCs w:val="16"/>
                <w:lang w:val="en-US" w:eastAsia="es-ES"/>
              </w:rPr>
              <w:t>for (var i=0; i&lt; datos.length; i++){</w:t>
            </w:r>
          </w:p>
          <w:p w:rsidR="00D51092" w:rsidRDefault="00D51092" w:rsidP="00D51092">
            <w:pPr>
              <w:spacing w:before="60" w:after="60"/>
              <w:rPr>
                <w:rFonts w:ascii="Courier New" w:hAnsi="Courier New" w:cstheme="minorHAnsi"/>
                <w:b/>
                <w:noProof/>
                <w:color w:val="002060"/>
                <w:sz w:val="16"/>
                <w:szCs w:val="16"/>
                <w:lang w:val="es-ES" w:eastAsia="es-ES"/>
              </w:rPr>
            </w:pPr>
            <w:r w:rsidRPr="00585937">
              <w:rPr>
                <w:rFonts w:ascii="Courier New" w:hAnsi="Courier New" w:cstheme="minorHAnsi"/>
                <w:b/>
                <w:noProof/>
                <w:color w:val="002060"/>
                <w:sz w:val="16"/>
                <w:szCs w:val="16"/>
                <w:lang w:val="en-US" w:eastAsia="es-ES"/>
              </w:rPr>
              <w:t xml:space="preserve">  </w:t>
            </w:r>
            <w:r w:rsidR="009905CA">
              <w:rPr>
                <w:rFonts w:ascii="Courier New" w:hAnsi="Courier New" w:cstheme="minorHAnsi"/>
                <w:b/>
                <w:noProof/>
                <w:color w:val="002060"/>
                <w:sz w:val="16"/>
                <w:szCs w:val="16"/>
                <w:lang w:val="es-ES" w:eastAsia="es-ES"/>
              </w:rPr>
              <w:t>alert</w:t>
            </w:r>
            <w:r>
              <w:rPr>
                <w:rFonts w:ascii="Courier New" w:hAnsi="Courier New" w:cstheme="minorHAnsi"/>
                <w:b/>
                <w:noProof/>
                <w:color w:val="002060"/>
                <w:sz w:val="16"/>
                <w:szCs w:val="16"/>
                <w:lang w:val="es-ES" w:eastAsia="es-ES"/>
              </w:rPr>
              <w:t>("El centro "+</w:t>
            </w:r>
            <w:r w:rsidRPr="00D51092">
              <w:rPr>
                <w:rFonts w:ascii="Courier New" w:hAnsi="Courier New" w:cstheme="minorHAnsi"/>
                <w:b/>
                <w:noProof/>
                <w:color w:val="002060"/>
                <w:sz w:val="16"/>
                <w:szCs w:val="16"/>
                <w:lang w:val="es-ES" w:eastAsia="es-ES"/>
              </w:rPr>
              <w:t>datos[i].nombrecentro</w:t>
            </w:r>
            <w:r>
              <w:rPr>
                <w:rFonts w:ascii="Courier New" w:hAnsi="Courier New" w:cstheme="minorHAnsi"/>
                <w:b/>
                <w:noProof/>
                <w:color w:val="002060"/>
                <w:sz w:val="16"/>
                <w:szCs w:val="16"/>
                <w:lang w:val="es-ES" w:eastAsia="es-ES"/>
              </w:rPr>
              <w:t>+" con ID nº "+datos[i].id + " está en ");</w:t>
            </w:r>
          </w:p>
          <w:p w:rsidR="00D51092" w:rsidRPr="00D51092" w:rsidRDefault="00D51092" w:rsidP="00D51092">
            <w:pPr>
              <w:spacing w:before="60" w:after="60"/>
              <w:rPr>
                <w:rFonts w:ascii="Courier New" w:hAnsi="Courier New" w:cstheme="minorHAnsi"/>
                <w:b/>
                <w:noProof/>
                <w:color w:val="002060"/>
                <w:sz w:val="16"/>
                <w:szCs w:val="16"/>
                <w:lang w:val="es-ES" w:eastAsia="es-ES"/>
              </w:rPr>
            </w:pPr>
            <w:r>
              <w:rPr>
                <w:rFonts w:ascii="Courier New" w:hAnsi="Courier New" w:cstheme="minorHAnsi"/>
                <w:b/>
                <w:noProof/>
                <w:color w:val="002060"/>
                <w:sz w:val="16"/>
                <w:szCs w:val="16"/>
                <w:lang w:val="es-ES" w:eastAsia="es-ES"/>
              </w:rPr>
              <w:t xml:space="preserve">  </w:t>
            </w:r>
            <w:r w:rsidR="009905CA">
              <w:rPr>
                <w:rFonts w:ascii="Courier New" w:hAnsi="Courier New" w:cstheme="minorHAnsi"/>
                <w:b/>
                <w:noProof/>
                <w:color w:val="002060"/>
                <w:sz w:val="16"/>
                <w:szCs w:val="16"/>
                <w:lang w:val="es-ES" w:eastAsia="es-ES"/>
              </w:rPr>
              <w:t>alert</w:t>
            </w:r>
            <w:r w:rsidRPr="00D51092">
              <w:rPr>
                <w:rFonts w:ascii="Courier New" w:hAnsi="Courier New" w:cstheme="minorHAnsi"/>
                <w:b/>
                <w:noProof/>
                <w:color w:val="002060"/>
                <w:sz w:val="16"/>
                <w:szCs w:val="16"/>
                <w:lang w:val="es-ES" w:eastAsia="es-ES"/>
              </w:rPr>
              <w:t>(datos[i].localidad</w:t>
            </w:r>
            <w:r>
              <w:rPr>
                <w:rFonts w:ascii="Courier New" w:hAnsi="Courier New" w:cstheme="minorHAnsi"/>
                <w:b/>
                <w:noProof/>
                <w:color w:val="002060"/>
                <w:sz w:val="16"/>
                <w:szCs w:val="16"/>
                <w:lang w:val="es-ES" w:eastAsia="es-ES"/>
              </w:rPr>
              <w:t>+" en la p</w:t>
            </w:r>
            <w:r w:rsidRPr="00D51092">
              <w:rPr>
                <w:rFonts w:ascii="Courier New" w:hAnsi="Courier New" w:cstheme="minorHAnsi"/>
                <w:b/>
                <w:noProof/>
                <w:color w:val="002060"/>
                <w:sz w:val="16"/>
                <w:szCs w:val="16"/>
                <w:lang w:val="es-ES" w:eastAsia="es-ES"/>
              </w:rPr>
              <w:t>rovincia</w:t>
            </w:r>
            <w:r>
              <w:rPr>
                <w:rFonts w:ascii="Courier New" w:hAnsi="Courier New" w:cstheme="minorHAnsi"/>
                <w:b/>
                <w:noProof/>
                <w:color w:val="002060"/>
                <w:sz w:val="16"/>
                <w:szCs w:val="16"/>
                <w:lang w:val="es-ES" w:eastAsia="es-ES"/>
              </w:rPr>
              <w:t xml:space="preserve"> de " +</w:t>
            </w:r>
            <w:r w:rsidRPr="00D51092">
              <w:rPr>
                <w:rFonts w:ascii="Courier New" w:hAnsi="Courier New" w:cstheme="minorHAnsi"/>
                <w:b/>
                <w:noProof/>
                <w:color w:val="002060"/>
                <w:sz w:val="16"/>
                <w:szCs w:val="16"/>
                <w:lang w:val="es-ES" w:eastAsia="es-ES"/>
              </w:rPr>
              <w:t>datos[i].provincia</w:t>
            </w:r>
            <w:r>
              <w:rPr>
                <w:rFonts w:ascii="Courier New" w:hAnsi="Courier New" w:cstheme="minorHAnsi"/>
                <w:b/>
                <w:noProof/>
                <w:color w:val="002060"/>
                <w:sz w:val="16"/>
                <w:szCs w:val="16"/>
                <w:lang w:val="es-ES" w:eastAsia="es-ES"/>
              </w:rPr>
              <w:t>);</w:t>
            </w:r>
          </w:p>
          <w:p w:rsidR="00D51092" w:rsidRPr="00D51092" w:rsidRDefault="00D51092" w:rsidP="00D51092">
            <w:pPr>
              <w:spacing w:before="60" w:after="60"/>
              <w:rPr>
                <w:rFonts w:ascii="Courier New" w:hAnsi="Courier New" w:cstheme="minorHAnsi"/>
                <w:b/>
                <w:noProof/>
                <w:color w:val="002060"/>
                <w:sz w:val="16"/>
                <w:szCs w:val="16"/>
                <w:lang w:val="es-ES" w:eastAsia="es-ES"/>
              </w:rPr>
            </w:pPr>
            <w:r>
              <w:rPr>
                <w:rFonts w:ascii="Courier New" w:hAnsi="Courier New" w:cstheme="minorHAnsi"/>
                <w:b/>
                <w:noProof/>
                <w:color w:val="002060"/>
                <w:sz w:val="16"/>
                <w:szCs w:val="16"/>
                <w:lang w:val="es-ES" w:eastAsia="es-ES"/>
              </w:rPr>
              <w:t>}</w:t>
            </w:r>
          </w:p>
        </w:tc>
      </w:tr>
    </w:tbl>
    <w:p w:rsidR="00D51092" w:rsidRDefault="00D51092" w:rsidP="00D51092">
      <w:pPr>
        <w:pStyle w:val="Descripcin"/>
        <w:framePr w:hSpace="142" w:wrap="around" w:vAnchor="text" w:hAnchor="margin" w:y="1"/>
        <w:suppressOverlap/>
      </w:pPr>
      <w:bookmarkStart w:id="79" w:name="_Toc528149373"/>
      <w:r>
        <w:t xml:space="preserve">Ejemplo </w:t>
      </w:r>
      <w:r w:rsidR="00571D9E">
        <w:rPr>
          <w:noProof/>
        </w:rPr>
        <w:fldChar w:fldCharType="begin"/>
      </w:r>
      <w:r w:rsidR="00571D9E">
        <w:rPr>
          <w:noProof/>
        </w:rPr>
        <w:instrText xml:space="preserve"> SEQ Ejemplo \* ARABIC </w:instrText>
      </w:r>
      <w:r w:rsidR="00571D9E">
        <w:rPr>
          <w:noProof/>
        </w:rPr>
        <w:fldChar w:fldCharType="separate"/>
      </w:r>
      <w:r w:rsidR="002C0258">
        <w:rPr>
          <w:noProof/>
        </w:rPr>
        <w:t>36</w:t>
      </w:r>
      <w:r w:rsidR="00571D9E">
        <w:rPr>
          <w:noProof/>
        </w:rPr>
        <w:fldChar w:fldCharType="end"/>
      </w:r>
      <w:r w:rsidR="00B97F8E">
        <w:t xml:space="preserve"> D</w:t>
      </w:r>
      <w:r>
        <w:t>efinición y recorrido de un array de objetos</w:t>
      </w:r>
      <w:bookmarkEnd w:id="79"/>
    </w:p>
    <w:p w:rsidR="00F942A4" w:rsidRPr="00615396" w:rsidRDefault="00F942A4">
      <w:pPr>
        <w:rPr>
          <w:lang w:val="es-ES"/>
        </w:rPr>
        <w:sectPr w:rsidR="00F942A4" w:rsidRPr="00615396" w:rsidSect="006B4E25">
          <w:footerReference w:type="even" r:id="rId67"/>
          <w:footerReference w:type="default" r:id="rId68"/>
          <w:pgSz w:w="11906" w:h="16838"/>
          <w:pgMar w:top="907" w:right="1440" w:bottom="907" w:left="1440" w:header="720" w:footer="720" w:gutter="0"/>
          <w:pgNumType w:start="1"/>
          <w:cols w:space="720"/>
          <w:docGrid w:linePitch="326"/>
        </w:sectPr>
      </w:pPr>
    </w:p>
    <w:p w:rsidR="000B3709" w:rsidRPr="00615396" w:rsidRDefault="00577A7A" w:rsidP="00577A7A">
      <w:pPr>
        <w:pStyle w:val="Ttulo"/>
        <w:rPr>
          <w:lang w:val="es-ES"/>
        </w:rPr>
      </w:pPr>
      <w:bookmarkStart w:id="80" w:name="_Toc528152992"/>
      <w:r w:rsidRPr="00615396">
        <w:rPr>
          <w:lang w:val="es-ES"/>
        </w:rPr>
        <w:lastRenderedPageBreak/>
        <w:t>Mapa conceptual</w:t>
      </w:r>
      <w:bookmarkEnd w:id="80"/>
    </w:p>
    <w:p w:rsidR="00577A7A" w:rsidRPr="00615396" w:rsidRDefault="00577A7A" w:rsidP="00577A7A">
      <w:pPr>
        <w:rPr>
          <w:lang w:val="es-ES"/>
        </w:rPr>
      </w:pPr>
      <w:r w:rsidRPr="00615396">
        <w:rPr>
          <w:noProof/>
          <w:lang w:val="es-ES" w:eastAsia="es-ES"/>
        </w:rPr>
        <w:drawing>
          <wp:inline distT="0" distB="0" distL="0" distR="0" wp14:anchorId="7162AF43" wp14:editId="71EA8DE1">
            <wp:extent cx="9563922" cy="2115047"/>
            <wp:effectExtent l="0" t="0" r="0" b="0"/>
            <wp:docPr id="1" name="Imagen 1" descr="G:\Material MEC 2012\DWEC\UD4\DWEC04_Mapa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terial MEC 2012\DWEC\UD4\DWEC04_MapaConceptual.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9564126" cy="2115092"/>
                    </a:xfrm>
                    <a:prstGeom prst="rect">
                      <a:avLst/>
                    </a:prstGeom>
                    <a:noFill/>
                    <a:ln>
                      <a:noFill/>
                    </a:ln>
                  </pic:spPr>
                </pic:pic>
              </a:graphicData>
            </a:graphic>
          </wp:inline>
        </w:drawing>
      </w:r>
    </w:p>
    <w:p w:rsidR="00577A7A" w:rsidRPr="00615396" w:rsidRDefault="00577A7A" w:rsidP="00577A7A">
      <w:pPr>
        <w:rPr>
          <w:lang w:val="es-ES"/>
        </w:rPr>
      </w:pPr>
    </w:p>
    <w:p w:rsidR="00577A7A" w:rsidRPr="00615396" w:rsidRDefault="00577A7A" w:rsidP="00577A7A">
      <w:pPr>
        <w:pStyle w:val="Ttulo"/>
        <w:rPr>
          <w:lang w:val="es-ES"/>
        </w:rPr>
        <w:sectPr w:rsidR="00577A7A" w:rsidRPr="00615396" w:rsidSect="00802181">
          <w:footerReference w:type="first" r:id="rId70"/>
          <w:pgSz w:w="16838" w:h="11906" w:orient="landscape" w:code="9"/>
          <w:pgMar w:top="1440" w:right="907" w:bottom="1440" w:left="907" w:header="720" w:footer="720" w:gutter="0"/>
          <w:cols w:space="720"/>
          <w:titlePg/>
          <w:docGrid w:linePitch="326"/>
        </w:sectPr>
      </w:pPr>
    </w:p>
    <w:p w:rsidR="003602BD" w:rsidRPr="00615396" w:rsidRDefault="00547456" w:rsidP="000B3709">
      <w:pPr>
        <w:pStyle w:val="Ttulo"/>
        <w:rPr>
          <w:lang w:val="es-ES"/>
        </w:rPr>
      </w:pPr>
      <w:bookmarkStart w:id="81" w:name="_Toc528152993"/>
      <w:r w:rsidRPr="00615396">
        <w:rPr>
          <w:lang w:val="es-ES"/>
        </w:rPr>
        <w:lastRenderedPageBreak/>
        <w:t>GLOSARIO</w:t>
      </w:r>
      <w:bookmarkEnd w:id="81"/>
    </w:p>
    <w:p w:rsidR="00CC28DC" w:rsidRPr="00615396" w:rsidRDefault="00CC28DC" w:rsidP="00CC28DC">
      <w:pPr>
        <w:snapToGrid w:val="0"/>
        <w:rPr>
          <w:rStyle w:val="nfasisintenso"/>
          <w:lang w:val="es-ES"/>
        </w:rPr>
      </w:pPr>
      <w:r w:rsidRPr="00615396">
        <w:rPr>
          <w:rStyle w:val="nfasisintenso"/>
          <w:lang w:val="es-ES"/>
        </w:rPr>
        <w:t xml:space="preserve">Bug. </w:t>
      </w:r>
      <w:r w:rsidRPr="00615396">
        <w:rPr>
          <w:rFonts w:cstheme="minorHAnsi"/>
          <w:lang w:val="es-ES"/>
        </w:rPr>
        <w:t xml:space="preserve">Es un típico fallo en programación. Generalmente se refiere a fallos o errores de tipo lógico, que suelen ser más difíciles de detectar que los errores sintácticos, los cuáles </w:t>
      </w:r>
      <w:r w:rsidR="00C13FC8" w:rsidRPr="00615396">
        <w:rPr>
          <w:rFonts w:cstheme="minorHAnsi"/>
          <w:lang w:val="es-ES"/>
        </w:rPr>
        <w:t>sí</w:t>
      </w:r>
      <w:r w:rsidRPr="00615396">
        <w:rPr>
          <w:rFonts w:cstheme="minorHAnsi"/>
          <w:lang w:val="es-ES"/>
        </w:rPr>
        <w:t xml:space="preserve"> que son mostrados por el analizador sintáctico del lenguaje.</w:t>
      </w:r>
    </w:p>
    <w:p w:rsidR="00547456" w:rsidRPr="00615396" w:rsidRDefault="00CC28DC" w:rsidP="00CC28DC">
      <w:pPr>
        <w:snapToGrid w:val="0"/>
        <w:rPr>
          <w:rFonts w:cstheme="minorHAnsi"/>
          <w:lang w:val="es-ES"/>
        </w:rPr>
      </w:pPr>
      <w:r w:rsidRPr="00615396">
        <w:rPr>
          <w:rStyle w:val="nfasisintenso"/>
          <w:lang w:val="es-ES"/>
        </w:rPr>
        <w:t>Indexación</w:t>
      </w:r>
      <w:r w:rsidRPr="00615396">
        <w:rPr>
          <w:rStyle w:val="nfasisintenso"/>
          <w:b w:val="0"/>
          <w:i w:val="0"/>
          <w:lang w:val="es-ES"/>
        </w:rPr>
        <w:t>.</w:t>
      </w:r>
      <w:r w:rsidRPr="00615396">
        <w:rPr>
          <w:rFonts w:cstheme="minorHAnsi"/>
          <w:b/>
          <w:i/>
          <w:lang w:val="es-ES"/>
        </w:rPr>
        <w:t xml:space="preserve"> </w:t>
      </w:r>
      <w:r w:rsidRPr="00615396">
        <w:rPr>
          <w:rFonts w:cstheme="minorHAnsi"/>
          <w:lang w:val="es-ES"/>
        </w:rPr>
        <w:t>Es el proceso que consiste en registrar ordenadamente la información para elaborar un índice, con la finalidad de obtener resultados de forma más rápida y relevante a la hora de realizar búsquedas.</w:t>
      </w:r>
    </w:p>
    <w:sectPr w:rsidR="00547456" w:rsidRPr="00615396" w:rsidSect="00802181">
      <w:footerReference w:type="default" r:id="rId71"/>
      <w:footerReference w:type="first" r:id="rId72"/>
      <w:pgSz w:w="11906" w:h="16838"/>
      <w:pgMar w:top="907" w:right="1440" w:bottom="907"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BF3" w:rsidRDefault="00522BF3" w:rsidP="005B3BFA">
      <w:pPr>
        <w:spacing w:after="0" w:line="240" w:lineRule="auto"/>
      </w:pPr>
      <w:r>
        <w:separator/>
      </w:r>
    </w:p>
  </w:endnote>
  <w:endnote w:type="continuationSeparator" w:id="0">
    <w:p w:rsidR="00522BF3" w:rsidRDefault="00522BF3" w:rsidP="005B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C0504D" w:themeColor="accent2"/>
      </w:tblBorders>
      <w:tblCellMar>
        <w:top w:w="72" w:type="dxa"/>
        <w:left w:w="115" w:type="dxa"/>
        <w:bottom w:w="72" w:type="dxa"/>
        <w:right w:w="115" w:type="dxa"/>
      </w:tblCellMar>
      <w:tblLook w:val="04A0" w:firstRow="1" w:lastRow="0" w:firstColumn="1" w:lastColumn="0" w:noHBand="0" w:noVBand="1"/>
    </w:tblPr>
    <w:tblGrid>
      <w:gridCol w:w="8330"/>
      <w:gridCol w:w="926"/>
    </w:tblGrid>
    <w:tr w:rsidR="00F92218" w:rsidTr="00467CBC">
      <w:tc>
        <w:tcPr>
          <w:tcW w:w="4500" w:type="pct"/>
        </w:tcPr>
        <w:p w:rsidR="00F92218" w:rsidRDefault="00F92218" w:rsidP="001C41A8">
          <w:pPr>
            <w:pStyle w:val="Piedepgina"/>
            <w:tabs>
              <w:tab w:val="left" w:pos="0"/>
              <w:tab w:val="left" w:pos="2130"/>
              <w:tab w:val="right" w:pos="8100"/>
            </w:tabs>
            <w:jc w:val="left"/>
          </w:pPr>
          <w:r w:rsidRPr="0005560D">
            <w:rPr>
              <w:lang w:val="es-ES"/>
            </w:rPr>
            <w:t>Unidad didáctica</w:t>
          </w:r>
          <w:r>
            <w:rPr>
              <w:lang w:val="es-ES"/>
            </w:rPr>
            <w:t xml:space="preserve"> 4</w:t>
          </w:r>
          <w:r>
            <w:rPr>
              <w:lang w:val="es-ES"/>
            </w:rPr>
            <w:tab/>
          </w:r>
          <w:r>
            <w:rPr>
              <w:lang w:val="es-ES"/>
            </w:rPr>
            <w:tab/>
          </w:r>
          <w:r>
            <w:rPr>
              <w:lang w:val="es-ES"/>
            </w:rPr>
            <w:tab/>
            <w:t>Desarrollo web en Entorno Cliente</w:t>
          </w:r>
        </w:p>
      </w:tc>
      <w:tc>
        <w:tcPr>
          <w:tcW w:w="500" w:type="pct"/>
          <w:shd w:val="clear" w:color="auto" w:fill="943634" w:themeFill="accent2" w:themeFillShade="BF"/>
        </w:tcPr>
        <w:p w:rsidR="00F92218" w:rsidRDefault="00F92218" w:rsidP="001C41A8">
          <w:pPr>
            <w:pStyle w:val="Encabezado"/>
            <w:tabs>
              <w:tab w:val="left" w:pos="0"/>
            </w:tabs>
            <w:rPr>
              <w:color w:val="FFFFFF" w:themeColor="background1"/>
            </w:rPr>
          </w:pPr>
          <w:r w:rsidRPr="00465307">
            <w:rPr>
              <w:color w:val="FFFFFF" w:themeColor="background1"/>
            </w:rPr>
            <w:fldChar w:fldCharType="begin"/>
          </w:r>
          <w:r w:rsidRPr="00465307">
            <w:rPr>
              <w:color w:val="FFFFFF" w:themeColor="background1"/>
            </w:rPr>
            <w:instrText>PAGE   \* MERGEFORMAT</w:instrText>
          </w:r>
          <w:r w:rsidRPr="00465307">
            <w:rPr>
              <w:color w:val="FFFFFF" w:themeColor="background1"/>
            </w:rPr>
            <w:fldChar w:fldCharType="separate"/>
          </w:r>
          <w:r w:rsidRPr="00B020F7">
            <w:rPr>
              <w:noProof/>
              <w:color w:val="FFFFFF" w:themeColor="background1"/>
              <w:lang w:val="es-ES"/>
            </w:rPr>
            <w:t>iii</w:t>
          </w:r>
          <w:r w:rsidRPr="00465307">
            <w:rPr>
              <w:color w:val="FFFFFF" w:themeColor="background1"/>
            </w:rPr>
            <w:fldChar w:fldCharType="end"/>
          </w:r>
        </w:p>
      </w:tc>
    </w:tr>
  </w:tbl>
  <w:p w:rsidR="00F92218" w:rsidRPr="00560D97" w:rsidRDefault="00F92218">
    <w:pPr>
      <w:pStyle w:val="Piedepgina"/>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C0504D" w:themeColor="accent2"/>
      </w:tblBorders>
      <w:tblCellMar>
        <w:top w:w="72" w:type="dxa"/>
        <w:left w:w="115" w:type="dxa"/>
        <w:bottom w:w="72" w:type="dxa"/>
        <w:right w:w="115" w:type="dxa"/>
      </w:tblCellMar>
      <w:tblLook w:val="04A0" w:firstRow="1" w:lastRow="0" w:firstColumn="1" w:lastColumn="0" w:noHBand="0" w:noVBand="1"/>
    </w:tblPr>
    <w:tblGrid>
      <w:gridCol w:w="926"/>
      <w:gridCol w:w="8330"/>
    </w:tblGrid>
    <w:tr w:rsidR="00F92218" w:rsidTr="00467CBC">
      <w:tc>
        <w:tcPr>
          <w:tcW w:w="500" w:type="pct"/>
          <w:shd w:val="clear" w:color="auto" w:fill="943634" w:themeFill="accent2" w:themeFillShade="BF"/>
        </w:tcPr>
        <w:p w:rsidR="00F92218" w:rsidRDefault="00F92218" w:rsidP="001C41A8">
          <w:pPr>
            <w:pStyle w:val="Piedepgina"/>
            <w:jc w:val="right"/>
            <w:rPr>
              <w:b/>
              <w:bCs/>
              <w:color w:val="FFFFFF" w:themeColor="background1"/>
            </w:rPr>
          </w:pPr>
          <w:r>
            <w:fldChar w:fldCharType="begin"/>
          </w:r>
          <w:r>
            <w:instrText>PAGE   \* MERGEFORMAT</w:instrText>
          </w:r>
          <w:r>
            <w:fldChar w:fldCharType="separate"/>
          </w:r>
          <w:r w:rsidR="002A1C85" w:rsidRPr="002A1C85">
            <w:rPr>
              <w:noProof/>
              <w:color w:val="FFFFFF" w:themeColor="background1"/>
              <w:lang w:val="es-ES"/>
            </w:rPr>
            <w:t>ii</w:t>
          </w:r>
          <w:r>
            <w:rPr>
              <w:color w:val="FFFFFF" w:themeColor="background1"/>
            </w:rPr>
            <w:fldChar w:fldCharType="end"/>
          </w:r>
        </w:p>
      </w:tc>
      <w:tc>
        <w:tcPr>
          <w:tcW w:w="4500" w:type="pct"/>
        </w:tcPr>
        <w:p w:rsidR="00F92218" w:rsidRDefault="00F92218" w:rsidP="00EE0A3A">
          <w:pPr>
            <w:pStyle w:val="Piedepgina"/>
            <w:tabs>
              <w:tab w:val="clear" w:pos="8504"/>
              <w:tab w:val="right" w:pos="10414"/>
            </w:tabs>
            <w:ind w:right="-2314"/>
          </w:pPr>
          <w:r>
            <w:t xml:space="preserve">Desarrollo web en Entorno Cliente                                    </w:t>
          </w:r>
          <w:r w:rsidRPr="0005560D">
            <w:t xml:space="preserve">Unidad didáctica </w:t>
          </w:r>
          <w:r>
            <w:t>3</w:t>
          </w:r>
        </w:p>
      </w:tc>
    </w:tr>
  </w:tbl>
  <w:p w:rsidR="00F92218" w:rsidRPr="00560D97" w:rsidRDefault="00F92218">
    <w:pPr>
      <w:pStyle w:val="Piedepgina"/>
      <w:rPr>
        <w:sz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C0504D" w:themeColor="accent2"/>
      </w:tblBorders>
      <w:tblCellMar>
        <w:top w:w="72" w:type="dxa"/>
        <w:left w:w="115" w:type="dxa"/>
        <w:bottom w:w="72" w:type="dxa"/>
        <w:right w:w="115" w:type="dxa"/>
      </w:tblCellMar>
      <w:tblLook w:val="04A0" w:firstRow="1" w:lastRow="0" w:firstColumn="1" w:lastColumn="0" w:noHBand="0" w:noVBand="1"/>
    </w:tblPr>
    <w:tblGrid>
      <w:gridCol w:w="8330"/>
      <w:gridCol w:w="926"/>
    </w:tblGrid>
    <w:tr w:rsidR="00F92218" w:rsidTr="00467CBC">
      <w:tc>
        <w:tcPr>
          <w:tcW w:w="4500" w:type="pct"/>
        </w:tcPr>
        <w:p w:rsidR="00F92218" w:rsidRDefault="00F92218" w:rsidP="00EE0A3A">
          <w:pPr>
            <w:pStyle w:val="Piedepgina"/>
            <w:tabs>
              <w:tab w:val="left" w:pos="0"/>
              <w:tab w:val="left" w:pos="2130"/>
              <w:tab w:val="right" w:pos="8100"/>
            </w:tabs>
            <w:jc w:val="left"/>
          </w:pPr>
          <w:r w:rsidRPr="0005560D">
            <w:rPr>
              <w:lang w:val="es-ES"/>
            </w:rPr>
            <w:t>Unidad didáctica</w:t>
          </w:r>
          <w:r>
            <w:rPr>
              <w:lang w:val="es-ES"/>
            </w:rPr>
            <w:t xml:space="preserve"> 3</w:t>
          </w:r>
          <w:r>
            <w:rPr>
              <w:lang w:val="es-ES"/>
            </w:rPr>
            <w:tab/>
          </w:r>
          <w:r>
            <w:rPr>
              <w:lang w:val="es-ES"/>
            </w:rPr>
            <w:tab/>
          </w:r>
          <w:r>
            <w:rPr>
              <w:lang w:val="es-ES"/>
            </w:rPr>
            <w:tab/>
            <w:t>Desarrollo web en Entorno Cliente</w:t>
          </w:r>
        </w:p>
      </w:tc>
      <w:tc>
        <w:tcPr>
          <w:tcW w:w="500" w:type="pct"/>
          <w:shd w:val="clear" w:color="auto" w:fill="943634" w:themeFill="accent2" w:themeFillShade="BF"/>
        </w:tcPr>
        <w:p w:rsidR="00F92218" w:rsidRDefault="00F92218" w:rsidP="001C41A8">
          <w:pPr>
            <w:pStyle w:val="Encabezado"/>
            <w:tabs>
              <w:tab w:val="left" w:pos="0"/>
            </w:tabs>
            <w:rPr>
              <w:color w:val="FFFFFF" w:themeColor="background1"/>
            </w:rPr>
          </w:pPr>
          <w:r w:rsidRPr="00465307">
            <w:rPr>
              <w:color w:val="FFFFFF" w:themeColor="background1"/>
            </w:rPr>
            <w:fldChar w:fldCharType="begin"/>
          </w:r>
          <w:r w:rsidRPr="00465307">
            <w:rPr>
              <w:color w:val="FFFFFF" w:themeColor="background1"/>
            </w:rPr>
            <w:instrText>PAGE   \* MERGEFORMAT</w:instrText>
          </w:r>
          <w:r w:rsidRPr="00465307">
            <w:rPr>
              <w:color w:val="FFFFFF" w:themeColor="background1"/>
            </w:rPr>
            <w:fldChar w:fldCharType="separate"/>
          </w:r>
          <w:r w:rsidR="002A1C85" w:rsidRPr="002A1C85">
            <w:rPr>
              <w:noProof/>
              <w:color w:val="FFFFFF" w:themeColor="background1"/>
              <w:lang w:val="es-ES"/>
            </w:rPr>
            <w:t>iii</w:t>
          </w:r>
          <w:r w:rsidRPr="00465307">
            <w:rPr>
              <w:color w:val="FFFFFF" w:themeColor="background1"/>
            </w:rPr>
            <w:fldChar w:fldCharType="end"/>
          </w:r>
        </w:p>
      </w:tc>
    </w:tr>
  </w:tbl>
  <w:p w:rsidR="00F92218" w:rsidRPr="00560D97" w:rsidRDefault="00F92218">
    <w:pPr>
      <w:pStyle w:val="Piedepgina"/>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F92218" w:rsidTr="001C41A8">
      <w:tc>
        <w:tcPr>
          <w:tcW w:w="4500" w:type="pct"/>
        </w:tcPr>
        <w:p w:rsidR="00F92218" w:rsidRDefault="00F92218" w:rsidP="001C41A8">
          <w:pPr>
            <w:pStyle w:val="Piedepgina"/>
            <w:tabs>
              <w:tab w:val="left" w:pos="0"/>
              <w:tab w:val="left" w:pos="2130"/>
              <w:tab w:val="right" w:pos="8100"/>
            </w:tabs>
            <w:jc w:val="left"/>
          </w:pPr>
          <w:r w:rsidRPr="0005560D">
            <w:rPr>
              <w:lang w:val="es-ES"/>
            </w:rPr>
            <w:t>Unidad didáctica</w:t>
          </w:r>
          <w:r>
            <w:rPr>
              <w:lang w:val="es-ES"/>
            </w:rPr>
            <w:t xml:space="preserve"> 4</w:t>
          </w:r>
          <w:r>
            <w:rPr>
              <w:lang w:val="es-ES"/>
            </w:rPr>
            <w:tab/>
          </w:r>
          <w:r>
            <w:rPr>
              <w:lang w:val="es-ES"/>
            </w:rPr>
            <w:tab/>
          </w:r>
          <w:r>
            <w:rPr>
              <w:lang w:val="es-ES"/>
            </w:rPr>
            <w:tab/>
            <w:t>Desarrollo web en Entorno Cliente</w:t>
          </w:r>
        </w:p>
      </w:tc>
      <w:tc>
        <w:tcPr>
          <w:tcW w:w="500" w:type="pct"/>
          <w:shd w:val="clear" w:color="auto" w:fill="943634" w:themeFill="accent2" w:themeFillShade="BF"/>
        </w:tcPr>
        <w:p w:rsidR="00F92218" w:rsidRDefault="00F92218" w:rsidP="001C41A8">
          <w:pPr>
            <w:pStyle w:val="Encabezado"/>
            <w:tabs>
              <w:tab w:val="left" w:pos="0"/>
            </w:tabs>
            <w:rPr>
              <w:color w:val="FFFFFF" w:themeColor="background1"/>
            </w:rPr>
          </w:pPr>
          <w:r w:rsidRPr="00465307">
            <w:rPr>
              <w:color w:val="FFFFFF" w:themeColor="background1"/>
            </w:rPr>
            <w:fldChar w:fldCharType="begin"/>
          </w:r>
          <w:r w:rsidRPr="00465307">
            <w:rPr>
              <w:color w:val="FFFFFF" w:themeColor="background1"/>
            </w:rPr>
            <w:instrText>PAGE   \* MERGEFORMAT</w:instrText>
          </w:r>
          <w:r w:rsidRPr="00465307">
            <w:rPr>
              <w:color w:val="FFFFFF" w:themeColor="background1"/>
            </w:rPr>
            <w:fldChar w:fldCharType="separate"/>
          </w:r>
          <w:r w:rsidRPr="00560D97">
            <w:rPr>
              <w:noProof/>
              <w:color w:val="FFFFFF" w:themeColor="background1"/>
              <w:lang w:val="es-ES"/>
            </w:rPr>
            <w:t>4</w:t>
          </w:r>
          <w:r w:rsidRPr="00465307">
            <w:rPr>
              <w:color w:val="FFFFFF" w:themeColor="background1"/>
            </w:rPr>
            <w:fldChar w:fldCharType="end"/>
          </w:r>
        </w:p>
      </w:tc>
    </w:tr>
  </w:tbl>
  <w:p w:rsidR="00F92218" w:rsidRPr="00560D97" w:rsidRDefault="00F92218" w:rsidP="00560D97">
    <w:pPr>
      <w:pStyle w:val="Piedepgina"/>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C0504D" w:themeColor="accent2"/>
      </w:tblBorders>
      <w:tblCellMar>
        <w:top w:w="72" w:type="dxa"/>
        <w:left w:w="115" w:type="dxa"/>
        <w:bottom w:w="72" w:type="dxa"/>
        <w:right w:w="115" w:type="dxa"/>
      </w:tblCellMar>
      <w:tblLook w:val="04A0" w:firstRow="1" w:lastRow="0" w:firstColumn="1" w:lastColumn="0" w:noHBand="0" w:noVBand="1"/>
    </w:tblPr>
    <w:tblGrid>
      <w:gridCol w:w="926"/>
      <w:gridCol w:w="8330"/>
    </w:tblGrid>
    <w:tr w:rsidR="00F92218" w:rsidTr="00467CBC">
      <w:tc>
        <w:tcPr>
          <w:tcW w:w="500" w:type="pct"/>
          <w:shd w:val="clear" w:color="auto" w:fill="943634" w:themeFill="accent2" w:themeFillShade="BF"/>
        </w:tcPr>
        <w:p w:rsidR="00F92218" w:rsidRDefault="00F92218">
          <w:pPr>
            <w:pStyle w:val="Piedepgina"/>
            <w:jc w:val="right"/>
            <w:rPr>
              <w:b/>
              <w:bCs/>
              <w:color w:val="FFFFFF" w:themeColor="background1"/>
            </w:rPr>
          </w:pPr>
          <w:r>
            <w:fldChar w:fldCharType="begin"/>
          </w:r>
          <w:r>
            <w:instrText>PAGE   \* MERGEFORMAT</w:instrText>
          </w:r>
          <w:r>
            <w:fldChar w:fldCharType="separate"/>
          </w:r>
          <w:r w:rsidR="002A1C85" w:rsidRPr="002A1C85">
            <w:rPr>
              <w:noProof/>
              <w:color w:val="FFFFFF" w:themeColor="background1"/>
              <w:lang w:val="es-ES"/>
            </w:rPr>
            <w:t>10</w:t>
          </w:r>
          <w:r>
            <w:rPr>
              <w:color w:val="FFFFFF" w:themeColor="background1"/>
            </w:rPr>
            <w:fldChar w:fldCharType="end"/>
          </w:r>
        </w:p>
      </w:tc>
      <w:tc>
        <w:tcPr>
          <w:tcW w:w="4500" w:type="pct"/>
        </w:tcPr>
        <w:p w:rsidR="00F92218" w:rsidRDefault="00F92218" w:rsidP="00EE0A3A">
          <w:pPr>
            <w:pStyle w:val="Piedepgina"/>
            <w:tabs>
              <w:tab w:val="clear" w:pos="8504"/>
              <w:tab w:val="right" w:pos="10414"/>
            </w:tabs>
            <w:ind w:right="-2314"/>
          </w:pPr>
          <w:r>
            <w:t xml:space="preserve">Desarrollo web en Entorno Cliente                                    </w:t>
          </w:r>
          <w:r w:rsidRPr="0005560D">
            <w:t xml:space="preserve">Unidad didáctica </w:t>
          </w:r>
          <w:r>
            <w:t>3</w:t>
          </w:r>
        </w:p>
      </w:tc>
    </w:tr>
  </w:tbl>
  <w:p w:rsidR="00F92218" w:rsidRPr="00560D97" w:rsidRDefault="00F92218">
    <w:pPr>
      <w:pStyle w:val="Piedepgina"/>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C0504D" w:themeColor="accent2"/>
      </w:tblBorders>
      <w:tblCellMar>
        <w:top w:w="72" w:type="dxa"/>
        <w:left w:w="115" w:type="dxa"/>
        <w:bottom w:w="72" w:type="dxa"/>
        <w:right w:w="115" w:type="dxa"/>
      </w:tblCellMar>
      <w:tblLook w:val="04A0" w:firstRow="1" w:lastRow="0" w:firstColumn="1" w:lastColumn="0" w:noHBand="0" w:noVBand="1"/>
    </w:tblPr>
    <w:tblGrid>
      <w:gridCol w:w="8330"/>
      <w:gridCol w:w="926"/>
    </w:tblGrid>
    <w:tr w:rsidR="00F92218" w:rsidTr="00467CBC">
      <w:tc>
        <w:tcPr>
          <w:tcW w:w="4500" w:type="pct"/>
        </w:tcPr>
        <w:p w:rsidR="00F92218" w:rsidRDefault="00F92218" w:rsidP="00EE0A3A">
          <w:pPr>
            <w:pStyle w:val="Piedepgina"/>
            <w:tabs>
              <w:tab w:val="left" w:pos="0"/>
              <w:tab w:val="left" w:pos="2130"/>
              <w:tab w:val="right" w:pos="8100"/>
            </w:tabs>
            <w:jc w:val="left"/>
          </w:pPr>
          <w:r w:rsidRPr="0005560D">
            <w:rPr>
              <w:lang w:val="es-ES"/>
            </w:rPr>
            <w:t>Unidad didáctica</w:t>
          </w:r>
          <w:r>
            <w:rPr>
              <w:lang w:val="es-ES"/>
            </w:rPr>
            <w:t xml:space="preserve"> 3</w:t>
          </w:r>
          <w:r>
            <w:rPr>
              <w:lang w:val="es-ES"/>
            </w:rPr>
            <w:tab/>
          </w:r>
          <w:r>
            <w:rPr>
              <w:lang w:val="es-ES"/>
            </w:rPr>
            <w:tab/>
          </w:r>
          <w:r>
            <w:rPr>
              <w:lang w:val="es-ES"/>
            </w:rPr>
            <w:tab/>
            <w:t>Desarrollo web en Entorno Cliente</w:t>
          </w:r>
        </w:p>
      </w:tc>
      <w:tc>
        <w:tcPr>
          <w:tcW w:w="500" w:type="pct"/>
          <w:shd w:val="clear" w:color="auto" w:fill="943634" w:themeFill="accent2" w:themeFillShade="BF"/>
        </w:tcPr>
        <w:p w:rsidR="00F92218" w:rsidRDefault="00F92218" w:rsidP="001C41A8">
          <w:pPr>
            <w:pStyle w:val="Encabezado"/>
            <w:tabs>
              <w:tab w:val="left" w:pos="0"/>
            </w:tabs>
            <w:rPr>
              <w:color w:val="FFFFFF" w:themeColor="background1"/>
            </w:rPr>
          </w:pPr>
          <w:r w:rsidRPr="00465307">
            <w:rPr>
              <w:color w:val="FFFFFF" w:themeColor="background1"/>
            </w:rPr>
            <w:fldChar w:fldCharType="begin"/>
          </w:r>
          <w:r w:rsidRPr="00465307">
            <w:rPr>
              <w:color w:val="FFFFFF" w:themeColor="background1"/>
            </w:rPr>
            <w:instrText>PAGE   \* MERGEFORMAT</w:instrText>
          </w:r>
          <w:r w:rsidRPr="00465307">
            <w:rPr>
              <w:color w:val="FFFFFF" w:themeColor="background1"/>
            </w:rPr>
            <w:fldChar w:fldCharType="separate"/>
          </w:r>
          <w:r w:rsidR="002A1C85" w:rsidRPr="002A1C85">
            <w:rPr>
              <w:noProof/>
              <w:color w:val="FFFFFF" w:themeColor="background1"/>
              <w:lang w:val="es-ES"/>
            </w:rPr>
            <w:t>9</w:t>
          </w:r>
          <w:r w:rsidRPr="00465307">
            <w:rPr>
              <w:color w:val="FFFFFF" w:themeColor="background1"/>
            </w:rPr>
            <w:fldChar w:fldCharType="end"/>
          </w:r>
        </w:p>
      </w:tc>
    </w:tr>
  </w:tbl>
  <w:p w:rsidR="00F92218" w:rsidRPr="00560D97" w:rsidRDefault="00F92218" w:rsidP="001D3DB8">
    <w:pPr>
      <w:pStyle w:val="Piedepgina"/>
      <w:rPr>
        <w:sz w:val="2"/>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2218" w:rsidRPr="00802181" w:rsidRDefault="00F92218" w:rsidP="00802181">
    <w:pPr>
      <w:pStyle w:val="Piedepgina"/>
      <w:rPr>
        <w:lang w:val="es-ES"/>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C0504D" w:themeColor="accent2"/>
      </w:tblBorders>
      <w:tblCellMar>
        <w:top w:w="72" w:type="dxa"/>
        <w:left w:w="115" w:type="dxa"/>
        <w:bottom w:w="72" w:type="dxa"/>
        <w:right w:w="115" w:type="dxa"/>
      </w:tblCellMar>
      <w:tblLook w:val="04A0" w:firstRow="1" w:lastRow="0" w:firstColumn="1" w:lastColumn="0" w:noHBand="0" w:noVBand="1"/>
    </w:tblPr>
    <w:tblGrid>
      <w:gridCol w:w="926"/>
      <w:gridCol w:w="8330"/>
    </w:tblGrid>
    <w:tr w:rsidR="00F92218" w:rsidTr="00467CBC">
      <w:tc>
        <w:tcPr>
          <w:tcW w:w="500" w:type="pct"/>
          <w:shd w:val="clear" w:color="auto" w:fill="943634" w:themeFill="accent2" w:themeFillShade="BF"/>
        </w:tcPr>
        <w:p w:rsidR="00F92218" w:rsidRDefault="00F92218" w:rsidP="00366E17">
          <w:pPr>
            <w:pStyle w:val="Piedepgina"/>
            <w:jc w:val="right"/>
            <w:rPr>
              <w:b/>
              <w:bCs/>
              <w:color w:val="FFFFFF" w:themeColor="background1"/>
            </w:rPr>
          </w:pPr>
          <w:r>
            <w:fldChar w:fldCharType="begin"/>
          </w:r>
          <w:r>
            <w:instrText>PAGE   \* MERGEFORMAT</w:instrText>
          </w:r>
          <w:r>
            <w:fldChar w:fldCharType="separate"/>
          </w:r>
          <w:r w:rsidRPr="00DD64F3">
            <w:rPr>
              <w:noProof/>
              <w:color w:val="FFFFFF" w:themeColor="background1"/>
              <w:lang w:val="es-ES"/>
            </w:rPr>
            <w:t>27</w:t>
          </w:r>
          <w:r>
            <w:rPr>
              <w:color w:val="FFFFFF" w:themeColor="background1"/>
            </w:rPr>
            <w:fldChar w:fldCharType="end"/>
          </w:r>
        </w:p>
      </w:tc>
      <w:tc>
        <w:tcPr>
          <w:tcW w:w="4500" w:type="pct"/>
        </w:tcPr>
        <w:p w:rsidR="00F92218" w:rsidRDefault="00F92218" w:rsidP="00467CBC">
          <w:pPr>
            <w:pStyle w:val="Piedepgina"/>
            <w:tabs>
              <w:tab w:val="clear" w:pos="8504"/>
              <w:tab w:val="right" w:pos="10414"/>
            </w:tabs>
            <w:ind w:right="-2314"/>
          </w:pPr>
          <w:r>
            <w:t xml:space="preserve">Desarrollo web en Entorno Cliente                                       </w:t>
          </w:r>
          <w:r w:rsidRPr="0005560D">
            <w:t xml:space="preserve">Unidad didáctica </w:t>
          </w:r>
          <w:r>
            <w:t>4</w:t>
          </w:r>
        </w:p>
      </w:tc>
    </w:tr>
  </w:tbl>
  <w:p w:rsidR="00F92218" w:rsidRPr="00467CBC" w:rsidRDefault="00F92218">
    <w:pPr>
      <w:pStyle w:val="Piedepgina"/>
      <w:rPr>
        <w:sz w:val="2"/>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C0504D" w:themeColor="accent2"/>
      </w:tblBorders>
      <w:tblCellMar>
        <w:top w:w="72" w:type="dxa"/>
        <w:left w:w="115" w:type="dxa"/>
        <w:bottom w:w="72" w:type="dxa"/>
        <w:right w:w="115" w:type="dxa"/>
      </w:tblCellMar>
      <w:tblLook w:val="04A0" w:firstRow="1" w:lastRow="0" w:firstColumn="1" w:lastColumn="0" w:noHBand="0" w:noVBand="1"/>
    </w:tblPr>
    <w:tblGrid>
      <w:gridCol w:w="8330"/>
      <w:gridCol w:w="926"/>
    </w:tblGrid>
    <w:tr w:rsidR="00F92218" w:rsidTr="00467CBC">
      <w:tc>
        <w:tcPr>
          <w:tcW w:w="4500" w:type="pct"/>
        </w:tcPr>
        <w:p w:rsidR="00F92218" w:rsidRDefault="00F92218" w:rsidP="00EE0A3A">
          <w:pPr>
            <w:pStyle w:val="Piedepgina"/>
            <w:tabs>
              <w:tab w:val="left" w:pos="0"/>
              <w:tab w:val="left" w:pos="2130"/>
              <w:tab w:val="right" w:pos="8100"/>
            </w:tabs>
            <w:jc w:val="left"/>
          </w:pPr>
          <w:r w:rsidRPr="0005560D">
            <w:rPr>
              <w:lang w:val="es-ES"/>
            </w:rPr>
            <w:t xml:space="preserve">Unidad didáctica </w:t>
          </w:r>
          <w:r>
            <w:rPr>
              <w:lang w:val="es-ES"/>
            </w:rPr>
            <w:t>3</w:t>
          </w:r>
          <w:r>
            <w:rPr>
              <w:lang w:val="es-ES"/>
            </w:rPr>
            <w:tab/>
          </w:r>
          <w:r>
            <w:rPr>
              <w:lang w:val="es-ES"/>
            </w:rPr>
            <w:tab/>
          </w:r>
          <w:r>
            <w:rPr>
              <w:lang w:val="es-ES"/>
            </w:rPr>
            <w:tab/>
            <w:t>Desarrollo web en Entorno Cliente</w:t>
          </w:r>
        </w:p>
      </w:tc>
      <w:tc>
        <w:tcPr>
          <w:tcW w:w="500" w:type="pct"/>
          <w:shd w:val="clear" w:color="auto" w:fill="943634" w:themeFill="accent2" w:themeFillShade="BF"/>
        </w:tcPr>
        <w:p w:rsidR="00F92218" w:rsidRDefault="00F92218" w:rsidP="00366E17">
          <w:pPr>
            <w:pStyle w:val="Encabezado"/>
            <w:tabs>
              <w:tab w:val="left" w:pos="0"/>
            </w:tabs>
            <w:rPr>
              <w:color w:val="FFFFFF" w:themeColor="background1"/>
            </w:rPr>
          </w:pPr>
          <w:r>
            <w:fldChar w:fldCharType="begin"/>
          </w:r>
          <w:r>
            <w:instrText>PAGE   \* MERGEFORMAT</w:instrText>
          </w:r>
          <w:r>
            <w:fldChar w:fldCharType="separate"/>
          </w:r>
          <w:r w:rsidR="002A1C85" w:rsidRPr="002A1C85">
            <w:rPr>
              <w:noProof/>
              <w:color w:val="FFFFFF" w:themeColor="background1"/>
              <w:lang w:val="es-ES"/>
            </w:rPr>
            <w:t>27</w:t>
          </w:r>
          <w:r>
            <w:rPr>
              <w:color w:val="FFFFFF" w:themeColor="background1"/>
            </w:rPr>
            <w:fldChar w:fldCharType="end"/>
          </w:r>
        </w:p>
      </w:tc>
    </w:tr>
  </w:tbl>
  <w:p w:rsidR="00F92218" w:rsidRPr="00560D97" w:rsidRDefault="00F92218">
    <w:pPr>
      <w:pStyle w:val="Piedepgina"/>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BF3" w:rsidRDefault="00522BF3" w:rsidP="005B3BFA">
      <w:pPr>
        <w:spacing w:after="0" w:line="240" w:lineRule="auto"/>
      </w:pPr>
      <w:r>
        <w:separator/>
      </w:r>
    </w:p>
  </w:footnote>
  <w:footnote w:type="continuationSeparator" w:id="0">
    <w:p w:rsidR="00522BF3" w:rsidRDefault="00522BF3" w:rsidP="005B3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 w15:restartNumberingAfterBreak="0">
    <w:nsid w:val="00000002"/>
    <w:multiLevelType w:val="multilevel"/>
    <w:tmpl w:val="00000002"/>
    <w:name w:val="WW8Num8"/>
    <w:lvl w:ilvl="0">
      <w:start w:val="1"/>
      <w:numFmt w:val="lowerLetter"/>
      <w:lvlText w:val="%1)"/>
      <w:lvlJc w:val="left"/>
      <w:pPr>
        <w:tabs>
          <w:tab w:val="num" w:pos="720"/>
        </w:tabs>
        <w:ind w:left="720" w:hanging="360"/>
      </w:pPr>
      <w:rPr>
        <w:color w:val="333399"/>
        <w:szCs w:val="24"/>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5" w15:restartNumberingAfterBreak="0">
    <w:nsid w:val="00000006"/>
    <w:multiLevelType w:val="multilevel"/>
    <w:tmpl w:val="2E0A7C44"/>
    <w:lvl w:ilvl="0">
      <w:start w:val="1"/>
      <w:numFmt w:val="bullet"/>
      <w:pStyle w:val="INGLES"/>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15:restartNumberingAfterBreak="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15:restartNumberingAfterBreak="0">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0"/>
    <w:multiLevelType w:val="multilevel"/>
    <w:tmpl w:val="000000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1"/>
    <w:multiLevelType w:val="multilevel"/>
    <w:tmpl w:val="000000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0000012"/>
    <w:multiLevelType w:val="multilevel"/>
    <w:tmpl w:val="000000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9" w15:restartNumberingAfterBreak="0">
    <w:nsid w:val="18E07E54"/>
    <w:multiLevelType w:val="multilevel"/>
    <w:tmpl w:val="6366B5A0"/>
    <w:name w:val="WW8Num82"/>
    <w:lvl w:ilvl="0">
      <w:start w:val="1"/>
      <w:numFmt w:val="lowerLetter"/>
      <w:lvlText w:val="%1)"/>
      <w:lvlJc w:val="left"/>
      <w:pPr>
        <w:tabs>
          <w:tab w:val="num" w:pos="720"/>
        </w:tabs>
        <w:ind w:left="720" w:hanging="360"/>
      </w:pPr>
      <w:rPr>
        <w:rFonts w:hint="default"/>
        <w:color w:val="333399"/>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20" w15:restartNumberingAfterBreak="0">
    <w:nsid w:val="1A65577A"/>
    <w:multiLevelType w:val="hybridMultilevel"/>
    <w:tmpl w:val="52AC0C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5DA4746"/>
    <w:multiLevelType w:val="hybridMultilevel"/>
    <w:tmpl w:val="200E0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3655EE0"/>
    <w:multiLevelType w:val="hybridMultilevel"/>
    <w:tmpl w:val="E5707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97A7EEE"/>
    <w:multiLevelType w:val="hybridMultilevel"/>
    <w:tmpl w:val="7B7A9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002DD6"/>
    <w:multiLevelType w:val="hybridMultilevel"/>
    <w:tmpl w:val="398628C6"/>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5" w15:restartNumberingAfterBreak="0">
    <w:nsid w:val="50BA3FDA"/>
    <w:multiLevelType w:val="hybridMultilevel"/>
    <w:tmpl w:val="8688A9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7EA6EB4"/>
    <w:multiLevelType w:val="multilevel"/>
    <w:tmpl w:val="84869CC0"/>
    <w:lvl w:ilvl="0">
      <w:start w:val="1"/>
      <w:numFmt w:val="lowerLetter"/>
      <w:lvlText w:val="%1)"/>
      <w:lvlJc w:val="left"/>
      <w:pPr>
        <w:tabs>
          <w:tab w:val="num" w:pos="720"/>
        </w:tabs>
        <w:ind w:left="720" w:hanging="360"/>
      </w:pPr>
      <w:rPr>
        <w:rFonts w:hint="default"/>
        <w:color w:val="333399"/>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180"/>
      </w:pPr>
      <w:rPr>
        <w:rFonts w:hint="default"/>
      </w:rPr>
    </w:lvl>
  </w:abstractNum>
  <w:abstractNum w:abstractNumId="27" w15:restartNumberingAfterBreak="0">
    <w:nsid w:val="667D227F"/>
    <w:multiLevelType w:val="hybridMultilevel"/>
    <w:tmpl w:val="18F26C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8C1086C"/>
    <w:multiLevelType w:val="hybridMultilevel"/>
    <w:tmpl w:val="88BC2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7A7483"/>
    <w:multiLevelType w:val="hybridMultilevel"/>
    <w:tmpl w:val="1FC2E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1"/>
  </w:num>
  <w:num w:numId="22">
    <w:abstractNumId w:val="28"/>
  </w:num>
  <w:num w:numId="23">
    <w:abstractNumId w:val="26"/>
  </w:num>
  <w:num w:numId="24">
    <w:abstractNumId w:val="20"/>
  </w:num>
  <w:num w:numId="25">
    <w:abstractNumId w:val="24"/>
  </w:num>
  <w:num w:numId="26">
    <w:abstractNumId w:val="25"/>
  </w:num>
  <w:num w:numId="27">
    <w:abstractNumId w:val="23"/>
  </w:num>
  <w:num w:numId="28">
    <w:abstractNumId w:val="22"/>
  </w:num>
  <w:num w:numId="29">
    <w:abstractNumId w:val="2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DBD"/>
    <w:rsid w:val="0000108E"/>
    <w:rsid w:val="00012210"/>
    <w:rsid w:val="00023631"/>
    <w:rsid w:val="0002515C"/>
    <w:rsid w:val="000329AE"/>
    <w:rsid w:val="00033E2F"/>
    <w:rsid w:val="00037E28"/>
    <w:rsid w:val="0005113C"/>
    <w:rsid w:val="0005560D"/>
    <w:rsid w:val="0006083D"/>
    <w:rsid w:val="000653B5"/>
    <w:rsid w:val="00071340"/>
    <w:rsid w:val="00092AC4"/>
    <w:rsid w:val="000B3709"/>
    <w:rsid w:val="000B5A05"/>
    <w:rsid w:val="000B6522"/>
    <w:rsid w:val="000D07C8"/>
    <w:rsid w:val="000D0CEE"/>
    <w:rsid w:val="000E0BAA"/>
    <w:rsid w:val="000E30AF"/>
    <w:rsid w:val="00101764"/>
    <w:rsid w:val="00101CBB"/>
    <w:rsid w:val="00110F1C"/>
    <w:rsid w:val="001144AB"/>
    <w:rsid w:val="00121E07"/>
    <w:rsid w:val="0012432B"/>
    <w:rsid w:val="00124ABB"/>
    <w:rsid w:val="0013115F"/>
    <w:rsid w:val="00131FB2"/>
    <w:rsid w:val="0013396E"/>
    <w:rsid w:val="0014005A"/>
    <w:rsid w:val="001408AB"/>
    <w:rsid w:val="00140F13"/>
    <w:rsid w:val="001765D4"/>
    <w:rsid w:val="0018082C"/>
    <w:rsid w:val="001A2065"/>
    <w:rsid w:val="001A720F"/>
    <w:rsid w:val="001A7EBF"/>
    <w:rsid w:val="001C36B5"/>
    <w:rsid w:val="001C3AC6"/>
    <w:rsid w:val="001C41A8"/>
    <w:rsid w:val="001D35ED"/>
    <w:rsid w:val="001D3DB8"/>
    <w:rsid w:val="001D761E"/>
    <w:rsid w:val="001F343E"/>
    <w:rsid w:val="0020614C"/>
    <w:rsid w:val="002130DD"/>
    <w:rsid w:val="00214F54"/>
    <w:rsid w:val="00215BD0"/>
    <w:rsid w:val="00220A0C"/>
    <w:rsid w:val="00220AB8"/>
    <w:rsid w:val="00223031"/>
    <w:rsid w:val="00246849"/>
    <w:rsid w:val="002822DB"/>
    <w:rsid w:val="00285694"/>
    <w:rsid w:val="002865A8"/>
    <w:rsid w:val="002A1C85"/>
    <w:rsid w:val="002A55C4"/>
    <w:rsid w:val="002B43A9"/>
    <w:rsid w:val="002C0258"/>
    <w:rsid w:val="002C0C7A"/>
    <w:rsid w:val="002C1B25"/>
    <w:rsid w:val="002E688B"/>
    <w:rsid w:val="002E6CA0"/>
    <w:rsid w:val="00306C64"/>
    <w:rsid w:val="00325E54"/>
    <w:rsid w:val="00326488"/>
    <w:rsid w:val="00353122"/>
    <w:rsid w:val="00353A54"/>
    <w:rsid w:val="003602BD"/>
    <w:rsid w:val="00366E17"/>
    <w:rsid w:val="00371BA1"/>
    <w:rsid w:val="00380BC4"/>
    <w:rsid w:val="00383A49"/>
    <w:rsid w:val="00394520"/>
    <w:rsid w:val="003A68F7"/>
    <w:rsid w:val="003B01F6"/>
    <w:rsid w:val="003B51CC"/>
    <w:rsid w:val="003D0543"/>
    <w:rsid w:val="003E022E"/>
    <w:rsid w:val="003E5BB7"/>
    <w:rsid w:val="003E698B"/>
    <w:rsid w:val="003F2FE3"/>
    <w:rsid w:val="003F5E38"/>
    <w:rsid w:val="00403459"/>
    <w:rsid w:val="004149BC"/>
    <w:rsid w:val="0042018E"/>
    <w:rsid w:val="00425371"/>
    <w:rsid w:val="004371EF"/>
    <w:rsid w:val="00437BAA"/>
    <w:rsid w:val="00440478"/>
    <w:rsid w:val="004465CD"/>
    <w:rsid w:val="004522FB"/>
    <w:rsid w:val="00463B5C"/>
    <w:rsid w:val="00464A47"/>
    <w:rsid w:val="00465307"/>
    <w:rsid w:val="00467CBC"/>
    <w:rsid w:val="00472B81"/>
    <w:rsid w:val="00473F20"/>
    <w:rsid w:val="0047476E"/>
    <w:rsid w:val="00476E87"/>
    <w:rsid w:val="0047745E"/>
    <w:rsid w:val="00486787"/>
    <w:rsid w:val="00486B5A"/>
    <w:rsid w:val="00494DF5"/>
    <w:rsid w:val="004B00D8"/>
    <w:rsid w:val="004B177C"/>
    <w:rsid w:val="004C0B0E"/>
    <w:rsid w:val="004C437E"/>
    <w:rsid w:val="004E6A45"/>
    <w:rsid w:val="004E6D62"/>
    <w:rsid w:val="004E70FC"/>
    <w:rsid w:val="004F5A08"/>
    <w:rsid w:val="00503296"/>
    <w:rsid w:val="005071FC"/>
    <w:rsid w:val="0051464B"/>
    <w:rsid w:val="00522BF3"/>
    <w:rsid w:val="00525234"/>
    <w:rsid w:val="00530597"/>
    <w:rsid w:val="00537FF6"/>
    <w:rsid w:val="00544B9F"/>
    <w:rsid w:val="00547456"/>
    <w:rsid w:val="00550150"/>
    <w:rsid w:val="00554916"/>
    <w:rsid w:val="00560D97"/>
    <w:rsid w:val="00565D1F"/>
    <w:rsid w:val="00571D9E"/>
    <w:rsid w:val="00577A7A"/>
    <w:rsid w:val="00581459"/>
    <w:rsid w:val="00585937"/>
    <w:rsid w:val="005A1791"/>
    <w:rsid w:val="005A765D"/>
    <w:rsid w:val="005B3BFA"/>
    <w:rsid w:val="005B553E"/>
    <w:rsid w:val="005B7599"/>
    <w:rsid w:val="005C46F1"/>
    <w:rsid w:val="005C621A"/>
    <w:rsid w:val="005C79E7"/>
    <w:rsid w:val="005D6567"/>
    <w:rsid w:val="005E1622"/>
    <w:rsid w:val="005E52B9"/>
    <w:rsid w:val="006040D1"/>
    <w:rsid w:val="00604AFE"/>
    <w:rsid w:val="00607412"/>
    <w:rsid w:val="00614C00"/>
    <w:rsid w:val="00615396"/>
    <w:rsid w:val="006173EA"/>
    <w:rsid w:val="006300ED"/>
    <w:rsid w:val="006333D3"/>
    <w:rsid w:val="00642BA2"/>
    <w:rsid w:val="00651921"/>
    <w:rsid w:val="00660B0B"/>
    <w:rsid w:val="0066325A"/>
    <w:rsid w:val="00665E47"/>
    <w:rsid w:val="00690013"/>
    <w:rsid w:val="00695991"/>
    <w:rsid w:val="006A22CE"/>
    <w:rsid w:val="006B0CA9"/>
    <w:rsid w:val="006B48E9"/>
    <w:rsid w:val="006B4E25"/>
    <w:rsid w:val="006B4F59"/>
    <w:rsid w:val="006B5239"/>
    <w:rsid w:val="006D641C"/>
    <w:rsid w:val="006F4C1C"/>
    <w:rsid w:val="006F5884"/>
    <w:rsid w:val="0070121D"/>
    <w:rsid w:val="00705654"/>
    <w:rsid w:val="00707D2D"/>
    <w:rsid w:val="00723D78"/>
    <w:rsid w:val="007368E2"/>
    <w:rsid w:val="00762BF6"/>
    <w:rsid w:val="007742B4"/>
    <w:rsid w:val="007743B5"/>
    <w:rsid w:val="0077775B"/>
    <w:rsid w:val="00782314"/>
    <w:rsid w:val="00784259"/>
    <w:rsid w:val="00784674"/>
    <w:rsid w:val="00791634"/>
    <w:rsid w:val="00794B18"/>
    <w:rsid w:val="007A131F"/>
    <w:rsid w:val="007A24ED"/>
    <w:rsid w:val="007A6F94"/>
    <w:rsid w:val="007B526F"/>
    <w:rsid w:val="007B6163"/>
    <w:rsid w:val="007B6370"/>
    <w:rsid w:val="007C2C17"/>
    <w:rsid w:val="007E2C7D"/>
    <w:rsid w:val="007F4207"/>
    <w:rsid w:val="007F6C99"/>
    <w:rsid w:val="00802181"/>
    <w:rsid w:val="00810C3F"/>
    <w:rsid w:val="0081346A"/>
    <w:rsid w:val="00823032"/>
    <w:rsid w:val="008271D0"/>
    <w:rsid w:val="00827572"/>
    <w:rsid w:val="00830673"/>
    <w:rsid w:val="00832F7E"/>
    <w:rsid w:val="0083622D"/>
    <w:rsid w:val="00843078"/>
    <w:rsid w:val="00846FCD"/>
    <w:rsid w:val="00850DBD"/>
    <w:rsid w:val="00851A67"/>
    <w:rsid w:val="00851FCA"/>
    <w:rsid w:val="0085436D"/>
    <w:rsid w:val="00855C19"/>
    <w:rsid w:val="0085736B"/>
    <w:rsid w:val="00861CAC"/>
    <w:rsid w:val="00865B09"/>
    <w:rsid w:val="00873C9C"/>
    <w:rsid w:val="008774EC"/>
    <w:rsid w:val="00881136"/>
    <w:rsid w:val="00885E0B"/>
    <w:rsid w:val="00890676"/>
    <w:rsid w:val="00890EC5"/>
    <w:rsid w:val="008A1F7D"/>
    <w:rsid w:val="008A4FE7"/>
    <w:rsid w:val="008A6833"/>
    <w:rsid w:val="008B5D4A"/>
    <w:rsid w:val="008B6E67"/>
    <w:rsid w:val="008C166F"/>
    <w:rsid w:val="008C3B9F"/>
    <w:rsid w:val="008C5FDB"/>
    <w:rsid w:val="008E2629"/>
    <w:rsid w:val="008E3B97"/>
    <w:rsid w:val="008E6A87"/>
    <w:rsid w:val="008E75CA"/>
    <w:rsid w:val="008F277F"/>
    <w:rsid w:val="00903AD3"/>
    <w:rsid w:val="00915856"/>
    <w:rsid w:val="00917579"/>
    <w:rsid w:val="00933A34"/>
    <w:rsid w:val="00936CEB"/>
    <w:rsid w:val="00956FB0"/>
    <w:rsid w:val="00962E9B"/>
    <w:rsid w:val="00964947"/>
    <w:rsid w:val="0096576D"/>
    <w:rsid w:val="009758A4"/>
    <w:rsid w:val="009818CB"/>
    <w:rsid w:val="009905CA"/>
    <w:rsid w:val="0099257A"/>
    <w:rsid w:val="009946C1"/>
    <w:rsid w:val="00997E22"/>
    <w:rsid w:val="009A775F"/>
    <w:rsid w:val="009B28AD"/>
    <w:rsid w:val="009B3B36"/>
    <w:rsid w:val="009C5845"/>
    <w:rsid w:val="009F19E9"/>
    <w:rsid w:val="009F64F0"/>
    <w:rsid w:val="00A00335"/>
    <w:rsid w:val="00A1137E"/>
    <w:rsid w:val="00A1211B"/>
    <w:rsid w:val="00A25D78"/>
    <w:rsid w:val="00A372D4"/>
    <w:rsid w:val="00A4615A"/>
    <w:rsid w:val="00A46B35"/>
    <w:rsid w:val="00A56AE4"/>
    <w:rsid w:val="00A657D9"/>
    <w:rsid w:val="00A716D7"/>
    <w:rsid w:val="00A74CBD"/>
    <w:rsid w:val="00A75938"/>
    <w:rsid w:val="00A85785"/>
    <w:rsid w:val="00A85A35"/>
    <w:rsid w:val="00A86F68"/>
    <w:rsid w:val="00A9738C"/>
    <w:rsid w:val="00AA2A2A"/>
    <w:rsid w:val="00AB46C1"/>
    <w:rsid w:val="00AC4F7B"/>
    <w:rsid w:val="00AC76C0"/>
    <w:rsid w:val="00AD08E8"/>
    <w:rsid w:val="00AD19A9"/>
    <w:rsid w:val="00AD6D10"/>
    <w:rsid w:val="00AE0205"/>
    <w:rsid w:val="00AE0252"/>
    <w:rsid w:val="00AF5F41"/>
    <w:rsid w:val="00B01C41"/>
    <w:rsid w:val="00B020F7"/>
    <w:rsid w:val="00B02106"/>
    <w:rsid w:val="00B10248"/>
    <w:rsid w:val="00B112D7"/>
    <w:rsid w:val="00B202DB"/>
    <w:rsid w:val="00B22A52"/>
    <w:rsid w:val="00B36494"/>
    <w:rsid w:val="00B41166"/>
    <w:rsid w:val="00B416B8"/>
    <w:rsid w:val="00B42173"/>
    <w:rsid w:val="00B55F54"/>
    <w:rsid w:val="00B60E03"/>
    <w:rsid w:val="00B62F53"/>
    <w:rsid w:val="00B64844"/>
    <w:rsid w:val="00B74A7B"/>
    <w:rsid w:val="00B77793"/>
    <w:rsid w:val="00B83BE9"/>
    <w:rsid w:val="00B854A8"/>
    <w:rsid w:val="00B96515"/>
    <w:rsid w:val="00B97F8E"/>
    <w:rsid w:val="00BA1471"/>
    <w:rsid w:val="00BA3BA0"/>
    <w:rsid w:val="00BA439C"/>
    <w:rsid w:val="00BB21F4"/>
    <w:rsid w:val="00BB7A21"/>
    <w:rsid w:val="00BD6EBF"/>
    <w:rsid w:val="00BE63CE"/>
    <w:rsid w:val="00BE70B5"/>
    <w:rsid w:val="00BF02CE"/>
    <w:rsid w:val="00BF0C6E"/>
    <w:rsid w:val="00BF6F6C"/>
    <w:rsid w:val="00C01113"/>
    <w:rsid w:val="00C07B6B"/>
    <w:rsid w:val="00C13FC8"/>
    <w:rsid w:val="00C14038"/>
    <w:rsid w:val="00C15A88"/>
    <w:rsid w:val="00C160A0"/>
    <w:rsid w:val="00C30AB7"/>
    <w:rsid w:val="00C31526"/>
    <w:rsid w:val="00C325B3"/>
    <w:rsid w:val="00C3325D"/>
    <w:rsid w:val="00C37AE7"/>
    <w:rsid w:val="00C46339"/>
    <w:rsid w:val="00C51129"/>
    <w:rsid w:val="00C518D2"/>
    <w:rsid w:val="00C81D9B"/>
    <w:rsid w:val="00C82B2F"/>
    <w:rsid w:val="00C8433A"/>
    <w:rsid w:val="00C85949"/>
    <w:rsid w:val="00CB3413"/>
    <w:rsid w:val="00CC1CF2"/>
    <w:rsid w:val="00CC28DC"/>
    <w:rsid w:val="00CC3CA4"/>
    <w:rsid w:val="00CD1477"/>
    <w:rsid w:val="00CD2ACF"/>
    <w:rsid w:val="00CF3750"/>
    <w:rsid w:val="00CF77B8"/>
    <w:rsid w:val="00D036F7"/>
    <w:rsid w:val="00D10EC7"/>
    <w:rsid w:val="00D173A6"/>
    <w:rsid w:val="00D41889"/>
    <w:rsid w:val="00D430FA"/>
    <w:rsid w:val="00D5102C"/>
    <w:rsid w:val="00D51092"/>
    <w:rsid w:val="00D529B4"/>
    <w:rsid w:val="00D670A9"/>
    <w:rsid w:val="00D82EF1"/>
    <w:rsid w:val="00D84B90"/>
    <w:rsid w:val="00D903AC"/>
    <w:rsid w:val="00D9040D"/>
    <w:rsid w:val="00D91225"/>
    <w:rsid w:val="00DA14AE"/>
    <w:rsid w:val="00DC3599"/>
    <w:rsid w:val="00DC451B"/>
    <w:rsid w:val="00DC472D"/>
    <w:rsid w:val="00DD3E91"/>
    <w:rsid w:val="00DD3FBA"/>
    <w:rsid w:val="00DD64F3"/>
    <w:rsid w:val="00DD7247"/>
    <w:rsid w:val="00DD791F"/>
    <w:rsid w:val="00DF379C"/>
    <w:rsid w:val="00DF48ED"/>
    <w:rsid w:val="00DF600A"/>
    <w:rsid w:val="00DF7226"/>
    <w:rsid w:val="00E05F53"/>
    <w:rsid w:val="00E065ED"/>
    <w:rsid w:val="00E10B43"/>
    <w:rsid w:val="00E36DF3"/>
    <w:rsid w:val="00E43340"/>
    <w:rsid w:val="00E44A27"/>
    <w:rsid w:val="00E5103F"/>
    <w:rsid w:val="00E6295C"/>
    <w:rsid w:val="00E821A7"/>
    <w:rsid w:val="00E906DB"/>
    <w:rsid w:val="00E92E6C"/>
    <w:rsid w:val="00E95405"/>
    <w:rsid w:val="00E95C9E"/>
    <w:rsid w:val="00EA1C73"/>
    <w:rsid w:val="00EB2346"/>
    <w:rsid w:val="00EC5687"/>
    <w:rsid w:val="00EE0A3A"/>
    <w:rsid w:val="00EE528D"/>
    <w:rsid w:val="00EF0308"/>
    <w:rsid w:val="00F043C0"/>
    <w:rsid w:val="00F37940"/>
    <w:rsid w:val="00F435B2"/>
    <w:rsid w:val="00F56B98"/>
    <w:rsid w:val="00F63D0F"/>
    <w:rsid w:val="00F71A85"/>
    <w:rsid w:val="00F806EF"/>
    <w:rsid w:val="00F815BF"/>
    <w:rsid w:val="00F820B5"/>
    <w:rsid w:val="00F821F2"/>
    <w:rsid w:val="00F917CB"/>
    <w:rsid w:val="00F92218"/>
    <w:rsid w:val="00F942A4"/>
    <w:rsid w:val="00F97019"/>
    <w:rsid w:val="00F97A11"/>
    <w:rsid w:val="00FB066F"/>
    <w:rsid w:val="00FB72F7"/>
    <w:rsid w:val="00FC3551"/>
    <w:rsid w:val="00FC5174"/>
    <w:rsid w:val="00FC5546"/>
    <w:rsid w:val="00FC5660"/>
    <w:rsid w:val="00FD0457"/>
    <w:rsid w:val="00FE1077"/>
    <w:rsid w:val="00FF2331"/>
  </w:rsids>
  <m:mathPr>
    <m:mathFont m:val="Cambria Math"/>
    <m:brkBin m:val="before"/>
    <m:brkBinSub m:val="--"/>
    <m:smallFrac m:val="0"/>
    <m:dispDef/>
    <m:lMargin m:val="0"/>
    <m:rMargin m:val="0"/>
    <m:defJc m:val="centerGroup"/>
    <m:wrapIndent m:val="1440"/>
    <m:intLim m:val="subSup"/>
    <m:naryLim m:val="undOvr"/>
  </m:mathPr>
  <w:themeFontLang w:val="gl-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5681B123"/>
  <w15:docId w15:val="{34747870-E84C-41E1-9049-EF04A85C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gl-ES" w:eastAsia="gl-E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CB"/>
  </w:style>
  <w:style w:type="paragraph" w:styleId="Ttulo1">
    <w:name w:val="heading 1"/>
    <w:basedOn w:val="Normal"/>
    <w:next w:val="Normal"/>
    <w:link w:val="Ttulo1Car"/>
    <w:uiPriority w:val="9"/>
    <w:qFormat/>
    <w:rsid w:val="00F97A11"/>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F97A11"/>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F97A11"/>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F97A11"/>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F97A11"/>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F97A11"/>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F97A11"/>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F97A11"/>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F97A11"/>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color w:val="333399"/>
      <w:szCs w:val="24"/>
    </w:rPr>
  </w:style>
  <w:style w:type="character" w:customStyle="1" w:styleId="WW8Num3z0">
    <w:name w:val="WW8Num3z0"/>
    <w:rPr>
      <w:color w:val="333399"/>
      <w:szCs w:val="24"/>
    </w:rPr>
  </w:style>
  <w:style w:type="character" w:customStyle="1" w:styleId="WW8Num4z0">
    <w:name w:val="WW8Num4z0"/>
    <w:rPr>
      <w:rFonts w:ascii="Wingdings" w:hAnsi="Wingdings" w:cs="OpenSymbol"/>
    </w:rPr>
  </w:style>
  <w:style w:type="character" w:customStyle="1" w:styleId="WW8Num4z2">
    <w:name w:val="WW8Num4z2"/>
    <w:rPr>
      <w:rFonts w:ascii="Symbol" w:hAnsi="Symbol" w:cs="OpenSymbol"/>
    </w:rPr>
  </w:style>
  <w:style w:type="character" w:customStyle="1" w:styleId="WW8Num5z0">
    <w:name w:val="WW8Num5z0"/>
    <w:rPr>
      <w:rFonts w:ascii="Wingdings" w:hAnsi="Wingdings" w:cs="OpenSymbol"/>
    </w:rPr>
  </w:style>
  <w:style w:type="character" w:customStyle="1" w:styleId="WW8Num5z1">
    <w:name w:val="WW8Num5z1"/>
    <w:rPr>
      <w:rFonts w:ascii="Symbol" w:hAnsi="Symbol" w:cs="OpenSymbol"/>
    </w:rPr>
  </w:style>
  <w:style w:type="character" w:customStyle="1" w:styleId="WW8Num7z0">
    <w:name w:val="WW8Num7z0"/>
    <w:rPr>
      <w:color w:val="333399"/>
      <w:szCs w:val="24"/>
    </w:rPr>
  </w:style>
  <w:style w:type="character" w:customStyle="1" w:styleId="WW8Num8z0">
    <w:name w:val="WW8Num8z0"/>
    <w:rPr>
      <w:color w:val="333399"/>
      <w:szCs w:val="24"/>
    </w:rPr>
  </w:style>
  <w:style w:type="character" w:customStyle="1" w:styleId="WW8Num9z0">
    <w:name w:val="WW8Num9z0"/>
    <w:rPr>
      <w:color w:val="333399"/>
      <w:szCs w:val="24"/>
    </w:rPr>
  </w:style>
  <w:style w:type="character" w:customStyle="1" w:styleId="Fuentedeprrafopredeter2">
    <w:name w:val="Fuente de párrafo predeter.2"/>
  </w:style>
  <w:style w:type="character" w:customStyle="1" w:styleId="WW8Num10z0">
    <w:name w:val="WW8Num10z0"/>
    <w:rPr>
      <w:color w:val="333399"/>
      <w:szCs w:val="24"/>
    </w:rPr>
  </w:style>
  <w:style w:type="character" w:customStyle="1" w:styleId="WW8Num12z0">
    <w:name w:val="WW8Num12z0"/>
    <w:rPr>
      <w:color w:val="333399"/>
      <w:szCs w:val="24"/>
    </w:rPr>
  </w:style>
  <w:style w:type="character" w:customStyle="1" w:styleId="WW8Num15z0">
    <w:name w:val="WW8Num15z0"/>
    <w:rPr>
      <w:color w:val="333399"/>
      <w:szCs w:val="24"/>
    </w:rPr>
  </w:style>
  <w:style w:type="character" w:customStyle="1" w:styleId="WW8Num18z0">
    <w:name w:val="WW8Num18z0"/>
    <w:rPr>
      <w:color w:val="333399"/>
      <w:szCs w:val="24"/>
    </w:rPr>
  </w:style>
  <w:style w:type="character" w:customStyle="1" w:styleId="WW8Num20z0">
    <w:name w:val="WW8Num20z0"/>
    <w:rPr>
      <w:color w:val="333399"/>
      <w:szCs w:val="24"/>
    </w:rPr>
  </w:style>
  <w:style w:type="character" w:customStyle="1" w:styleId="Fuentedeprrafopredeter1">
    <w:name w:val="Fuente de párrafo predeter.1"/>
  </w:style>
  <w:style w:type="character" w:customStyle="1" w:styleId="Cuestiones">
    <w:name w:val="Cuestiones"/>
    <w:basedOn w:val="Fuentedeprrafopredeter1"/>
    <w:rPr>
      <w:color w:val="333399"/>
    </w:rPr>
  </w:style>
  <w:style w:type="character" w:customStyle="1" w:styleId="AUTOEVALUACION">
    <w:name w:val="AUTOEVALUACION"/>
    <w:basedOn w:val="Fuentedeprrafopredeter1"/>
    <w:rPr>
      <w:b/>
      <w:bCs/>
      <w:color w:val="333399"/>
      <w:sz w:val="28"/>
      <w:szCs w:val="28"/>
    </w:rPr>
  </w:style>
  <w:style w:type="character" w:customStyle="1" w:styleId="PARASABERMAS">
    <w:name w:val="PARASABERMAS"/>
    <w:basedOn w:val="Fuentedeprrafopredeter1"/>
    <w:rPr>
      <w:b/>
      <w:bCs/>
      <w:sz w:val="28"/>
      <w:szCs w:val="28"/>
    </w:rPr>
  </w:style>
  <w:style w:type="character" w:styleId="Hipervnculo">
    <w:name w:val="Hyperlink"/>
    <w:basedOn w:val="Fuentedeprrafopredeter1"/>
    <w:uiPriority w:val="99"/>
    <w:rPr>
      <w:color w:val="0000FF"/>
      <w:u w:val="single"/>
    </w:rPr>
  </w:style>
  <w:style w:type="character" w:customStyle="1" w:styleId="Refdecomentario1">
    <w:name w:val="Ref. de comentario1"/>
    <w:basedOn w:val="Fuentedeprrafopredeter1"/>
    <w:rPr>
      <w:sz w:val="16"/>
      <w:szCs w:val="16"/>
    </w:rPr>
  </w:style>
  <w:style w:type="character" w:customStyle="1" w:styleId="Vietas">
    <w:name w:val="Viñetas"/>
    <w:rPr>
      <w:rFonts w:ascii="OpenSymbol" w:eastAsia="OpenSymbol" w:hAnsi="OpenSymbol" w:cs="OpenSymbol"/>
    </w:rPr>
  </w:style>
  <w:style w:type="character" w:customStyle="1" w:styleId="Carcterdenumeracin">
    <w:name w:val="Carácter de numeración"/>
  </w:style>
  <w:style w:type="character" w:customStyle="1" w:styleId="Refdecomentario2">
    <w:name w:val="Ref. de comentario2"/>
    <w:rPr>
      <w:sz w:val="16"/>
      <w:szCs w:val="16"/>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styleId="Hipervnculovisitado">
    <w:name w:val="FollowedHyperlink"/>
    <w:rPr>
      <w:color w:val="800000"/>
      <w:u w:val="single"/>
    </w:rPr>
  </w:style>
  <w:style w:type="paragraph" w:customStyle="1" w:styleId="Encabezado2">
    <w:name w:val="Encabezado2"/>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spacing w:after="120"/>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customStyle="1" w:styleId="Encabezado1">
    <w:name w:val="Encabezado1"/>
    <w:basedOn w:val="Normal"/>
    <w:next w:val="Textoindependiente"/>
    <w:pPr>
      <w:keepNext/>
      <w:spacing w:before="240" w:after="120"/>
    </w:pPr>
    <w:rPr>
      <w:rFonts w:ascii="Arial" w:eastAsia="Arial Unicode MS" w:hAnsi="Arial" w:cs="Tahoma"/>
      <w:sz w:val="28"/>
      <w:szCs w:val="28"/>
    </w:rPr>
  </w:style>
  <w:style w:type="paragraph" w:customStyle="1" w:styleId="CDIGO">
    <w:name w:val="CÓDIGO"/>
    <w:basedOn w:val="Normal"/>
    <w:rPr>
      <w:rFonts w:ascii="Courier" w:hAnsi="Courier"/>
      <w:color w:val="008000"/>
    </w:rPr>
  </w:style>
  <w:style w:type="paragraph" w:customStyle="1" w:styleId="NOTAS">
    <w:name w:val="NOTAS"/>
    <w:basedOn w:val="Normal"/>
    <w:rPr>
      <w:rFonts w:ascii="Arial" w:hAnsi="Arial"/>
      <w:sz w:val="16"/>
    </w:rPr>
  </w:style>
  <w:style w:type="paragraph" w:customStyle="1" w:styleId="CASO">
    <w:name w:val="CASO"/>
    <w:basedOn w:val="Normal"/>
    <w:rPr>
      <w:rFonts w:ascii="Arial" w:hAnsi="Arial" w:cs="Arial"/>
      <w:color w:val="008000"/>
    </w:rPr>
  </w:style>
  <w:style w:type="paragraph" w:customStyle="1" w:styleId="ENLACE">
    <w:name w:val="ENLACE"/>
    <w:basedOn w:val="Normal"/>
    <w:pPr>
      <w:jc w:val="center"/>
    </w:pPr>
    <w:rPr>
      <w:rFonts w:ascii="Arial" w:hAnsi="Arial" w:cs="Arial"/>
      <w:sz w:val="24"/>
    </w:rPr>
  </w:style>
  <w:style w:type="paragraph" w:customStyle="1" w:styleId="URLENLACE">
    <w:name w:val="URLENLACE"/>
    <w:basedOn w:val="Normal"/>
    <w:pPr>
      <w:jc w:val="center"/>
    </w:pPr>
    <w:rPr>
      <w:sz w:val="18"/>
      <w:szCs w:val="18"/>
    </w:rPr>
  </w:style>
  <w:style w:type="paragraph" w:customStyle="1" w:styleId="Textocomentario1">
    <w:name w:val="Texto comentario1"/>
    <w:basedOn w:val="Normal"/>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Pa6">
    <w:name w:val="Pa6"/>
    <w:basedOn w:val="Normal"/>
    <w:next w:val="Normal"/>
    <w:pPr>
      <w:autoSpaceDE w:val="0"/>
      <w:spacing w:line="201" w:lineRule="atLeast"/>
    </w:pPr>
    <w:rPr>
      <w:rFonts w:ascii="Arial" w:eastAsia="Calibri" w:hAnsi="Arial" w:cs="Arial"/>
    </w:rPr>
  </w:style>
  <w:style w:type="paragraph" w:styleId="Ttulo">
    <w:name w:val="Title"/>
    <w:basedOn w:val="Normal"/>
    <w:next w:val="Normal"/>
    <w:link w:val="TtuloCar"/>
    <w:uiPriority w:val="10"/>
    <w:qFormat/>
    <w:rsid w:val="00F97A11"/>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F97A11"/>
    <w:rPr>
      <w:smallCaps/>
      <w:sz w:val="48"/>
      <w:szCs w:val="48"/>
    </w:rPr>
  </w:style>
  <w:style w:type="paragraph" w:styleId="Subttulo">
    <w:name w:val="Subtitle"/>
    <w:basedOn w:val="Normal"/>
    <w:next w:val="Normal"/>
    <w:link w:val="SubttuloCar"/>
    <w:uiPriority w:val="11"/>
    <w:qFormat/>
    <w:rsid w:val="00F97A11"/>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F97A11"/>
    <w:rPr>
      <w:rFonts w:asciiTheme="majorHAnsi" w:eastAsiaTheme="majorEastAsia" w:hAnsiTheme="majorHAnsi" w:cstheme="majorBidi"/>
      <w:szCs w:val="22"/>
    </w:rPr>
  </w:style>
  <w:style w:type="character" w:customStyle="1" w:styleId="Ttulo1Car">
    <w:name w:val="Título 1 Car"/>
    <w:basedOn w:val="Fuentedeprrafopredeter"/>
    <w:link w:val="Ttulo1"/>
    <w:uiPriority w:val="9"/>
    <w:rsid w:val="00F97A11"/>
    <w:rPr>
      <w:smallCaps/>
      <w:spacing w:val="5"/>
      <w:sz w:val="32"/>
      <w:szCs w:val="32"/>
    </w:rPr>
  </w:style>
  <w:style w:type="character" w:customStyle="1" w:styleId="Ttulo2Car">
    <w:name w:val="Título 2 Car"/>
    <w:basedOn w:val="Fuentedeprrafopredeter"/>
    <w:link w:val="Ttulo2"/>
    <w:uiPriority w:val="9"/>
    <w:rsid w:val="00F97A11"/>
    <w:rPr>
      <w:smallCaps/>
      <w:spacing w:val="5"/>
      <w:sz w:val="28"/>
      <w:szCs w:val="28"/>
    </w:rPr>
  </w:style>
  <w:style w:type="character" w:customStyle="1" w:styleId="Ttulo3Car">
    <w:name w:val="Título 3 Car"/>
    <w:basedOn w:val="Fuentedeprrafopredeter"/>
    <w:link w:val="Ttulo3"/>
    <w:uiPriority w:val="9"/>
    <w:rsid w:val="00F97A11"/>
    <w:rPr>
      <w:smallCaps/>
      <w:spacing w:val="5"/>
      <w:sz w:val="24"/>
      <w:szCs w:val="24"/>
    </w:rPr>
  </w:style>
  <w:style w:type="character" w:customStyle="1" w:styleId="Ttulo4Car">
    <w:name w:val="Título 4 Car"/>
    <w:basedOn w:val="Fuentedeprrafopredeter"/>
    <w:link w:val="Ttulo4"/>
    <w:uiPriority w:val="9"/>
    <w:semiHidden/>
    <w:rsid w:val="00F97A11"/>
    <w:rPr>
      <w:smallCaps/>
      <w:spacing w:val="10"/>
      <w:sz w:val="22"/>
      <w:szCs w:val="22"/>
    </w:rPr>
  </w:style>
  <w:style w:type="character" w:customStyle="1" w:styleId="Ttulo5Car">
    <w:name w:val="Título 5 Car"/>
    <w:basedOn w:val="Fuentedeprrafopredeter"/>
    <w:link w:val="Ttulo5"/>
    <w:uiPriority w:val="9"/>
    <w:semiHidden/>
    <w:rsid w:val="00F97A11"/>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F97A11"/>
    <w:rPr>
      <w:smallCaps/>
      <w:color w:val="C0504D" w:themeColor="accent2"/>
      <w:spacing w:val="5"/>
      <w:sz w:val="22"/>
    </w:rPr>
  </w:style>
  <w:style w:type="character" w:customStyle="1" w:styleId="Ttulo7Car">
    <w:name w:val="Título 7 Car"/>
    <w:basedOn w:val="Fuentedeprrafopredeter"/>
    <w:link w:val="Ttulo7"/>
    <w:uiPriority w:val="9"/>
    <w:semiHidden/>
    <w:rsid w:val="00F97A11"/>
    <w:rPr>
      <w:b/>
      <w:smallCaps/>
      <w:color w:val="C0504D" w:themeColor="accent2"/>
      <w:spacing w:val="10"/>
    </w:rPr>
  </w:style>
  <w:style w:type="character" w:customStyle="1" w:styleId="Ttulo8Car">
    <w:name w:val="Título 8 Car"/>
    <w:basedOn w:val="Fuentedeprrafopredeter"/>
    <w:link w:val="Ttulo8"/>
    <w:uiPriority w:val="9"/>
    <w:semiHidden/>
    <w:rsid w:val="00F97A11"/>
    <w:rPr>
      <w:b/>
      <w:i/>
      <w:smallCaps/>
      <w:color w:val="943634" w:themeColor="accent2" w:themeShade="BF"/>
    </w:rPr>
  </w:style>
  <w:style w:type="character" w:customStyle="1" w:styleId="Ttulo9Car">
    <w:name w:val="Título 9 Car"/>
    <w:basedOn w:val="Fuentedeprrafopredeter"/>
    <w:link w:val="Ttulo9"/>
    <w:uiPriority w:val="9"/>
    <w:semiHidden/>
    <w:rsid w:val="00F97A11"/>
    <w:rPr>
      <w:b/>
      <w:i/>
      <w:smallCaps/>
      <w:color w:val="622423" w:themeColor="accent2" w:themeShade="7F"/>
    </w:rPr>
  </w:style>
  <w:style w:type="paragraph" w:styleId="Descripcin">
    <w:name w:val="caption"/>
    <w:basedOn w:val="Normal"/>
    <w:next w:val="Normal"/>
    <w:uiPriority w:val="35"/>
    <w:unhideWhenUsed/>
    <w:qFormat/>
    <w:rsid w:val="00DD7247"/>
    <w:pPr>
      <w:spacing w:line="240" w:lineRule="auto"/>
    </w:pPr>
    <w:rPr>
      <w:b/>
      <w:bCs/>
      <w:caps/>
      <w:sz w:val="16"/>
      <w:szCs w:val="18"/>
    </w:rPr>
  </w:style>
  <w:style w:type="character" w:styleId="Textoennegrita">
    <w:name w:val="Strong"/>
    <w:uiPriority w:val="22"/>
    <w:qFormat/>
    <w:rsid w:val="00F97A11"/>
    <w:rPr>
      <w:b/>
      <w:color w:val="C0504D" w:themeColor="accent2"/>
    </w:rPr>
  </w:style>
  <w:style w:type="character" w:styleId="nfasis">
    <w:name w:val="Emphasis"/>
    <w:uiPriority w:val="20"/>
    <w:qFormat/>
    <w:rsid w:val="00F97A11"/>
    <w:rPr>
      <w:b/>
      <w:i/>
      <w:spacing w:val="10"/>
    </w:rPr>
  </w:style>
  <w:style w:type="paragraph" w:styleId="Sinespaciado">
    <w:name w:val="No Spacing"/>
    <w:basedOn w:val="Normal"/>
    <w:link w:val="SinespaciadoCar"/>
    <w:uiPriority w:val="1"/>
    <w:qFormat/>
    <w:rsid w:val="00F97A11"/>
    <w:pPr>
      <w:spacing w:after="0" w:line="240" w:lineRule="auto"/>
    </w:pPr>
  </w:style>
  <w:style w:type="character" w:customStyle="1" w:styleId="SinespaciadoCar">
    <w:name w:val="Sin espaciado Car"/>
    <w:basedOn w:val="Fuentedeprrafopredeter"/>
    <w:link w:val="Sinespaciado"/>
    <w:uiPriority w:val="1"/>
    <w:rsid w:val="00F97A11"/>
  </w:style>
  <w:style w:type="paragraph" w:styleId="Prrafodelista">
    <w:name w:val="List Paragraph"/>
    <w:basedOn w:val="Normal"/>
    <w:uiPriority w:val="34"/>
    <w:qFormat/>
    <w:rsid w:val="00F97A11"/>
    <w:pPr>
      <w:ind w:left="720"/>
      <w:contextualSpacing/>
    </w:pPr>
  </w:style>
  <w:style w:type="paragraph" w:styleId="Cita">
    <w:name w:val="Quote"/>
    <w:basedOn w:val="Normal"/>
    <w:next w:val="Normal"/>
    <w:link w:val="CitaCar"/>
    <w:uiPriority w:val="29"/>
    <w:qFormat/>
    <w:rsid w:val="00F97A11"/>
    <w:rPr>
      <w:i/>
    </w:rPr>
  </w:style>
  <w:style w:type="character" w:customStyle="1" w:styleId="CitaCar">
    <w:name w:val="Cita Car"/>
    <w:basedOn w:val="Fuentedeprrafopredeter"/>
    <w:link w:val="Cita"/>
    <w:uiPriority w:val="29"/>
    <w:rsid w:val="00F97A11"/>
    <w:rPr>
      <w:i/>
    </w:rPr>
  </w:style>
  <w:style w:type="paragraph" w:styleId="Citadestacada">
    <w:name w:val="Intense Quote"/>
    <w:basedOn w:val="Normal"/>
    <w:next w:val="Normal"/>
    <w:link w:val="CitadestacadaCar"/>
    <w:uiPriority w:val="30"/>
    <w:qFormat/>
    <w:rsid w:val="00F97A1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F97A11"/>
    <w:rPr>
      <w:b/>
      <w:i/>
      <w:color w:val="FFFFFF" w:themeColor="background1"/>
      <w:shd w:val="clear" w:color="auto" w:fill="C0504D" w:themeFill="accent2"/>
    </w:rPr>
  </w:style>
  <w:style w:type="character" w:styleId="nfasissutil">
    <w:name w:val="Subtle Emphasis"/>
    <w:uiPriority w:val="19"/>
    <w:qFormat/>
    <w:rsid w:val="00F97A11"/>
    <w:rPr>
      <w:i/>
    </w:rPr>
  </w:style>
  <w:style w:type="character" w:styleId="nfasisintenso">
    <w:name w:val="Intense Emphasis"/>
    <w:uiPriority w:val="21"/>
    <w:qFormat/>
    <w:rsid w:val="00F97A11"/>
    <w:rPr>
      <w:b/>
      <w:i/>
      <w:color w:val="C0504D" w:themeColor="accent2"/>
      <w:spacing w:val="10"/>
    </w:rPr>
  </w:style>
  <w:style w:type="character" w:styleId="Referenciasutil">
    <w:name w:val="Subtle Reference"/>
    <w:uiPriority w:val="31"/>
    <w:qFormat/>
    <w:rsid w:val="00F97A11"/>
    <w:rPr>
      <w:b/>
    </w:rPr>
  </w:style>
  <w:style w:type="character" w:styleId="Referenciaintensa">
    <w:name w:val="Intense Reference"/>
    <w:uiPriority w:val="32"/>
    <w:qFormat/>
    <w:rsid w:val="00F97A11"/>
    <w:rPr>
      <w:b/>
      <w:bCs/>
      <w:smallCaps/>
      <w:spacing w:val="5"/>
      <w:sz w:val="22"/>
      <w:szCs w:val="22"/>
      <w:u w:val="single"/>
    </w:rPr>
  </w:style>
  <w:style w:type="character" w:styleId="Ttulodellibro">
    <w:name w:val="Book Title"/>
    <w:uiPriority w:val="33"/>
    <w:qFormat/>
    <w:rsid w:val="00F97A11"/>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F97A11"/>
    <w:pPr>
      <w:outlineLvl w:val="9"/>
    </w:pPr>
    <w:rPr>
      <w:lang w:bidi="en-US"/>
    </w:rPr>
  </w:style>
  <w:style w:type="paragraph" w:customStyle="1" w:styleId="Estilo1">
    <w:name w:val="Estilo1"/>
    <w:basedOn w:val="Subttulo"/>
    <w:uiPriority w:val="99"/>
    <w:qFormat/>
    <w:rsid w:val="00F97A11"/>
    <w:pPr>
      <w:pBdr>
        <w:bottom w:val="single" w:sz="4" w:space="1" w:color="943634" w:themeColor="accent2" w:themeShade="BF"/>
      </w:pBdr>
      <w:spacing w:after="240"/>
      <w:jc w:val="both"/>
    </w:pPr>
    <w:rPr>
      <w:sz w:val="32"/>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5B3B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3BFA"/>
  </w:style>
  <w:style w:type="paragraph" w:styleId="Piedepgina">
    <w:name w:val="footer"/>
    <w:basedOn w:val="Normal"/>
    <w:link w:val="PiedepginaCar"/>
    <w:uiPriority w:val="99"/>
    <w:unhideWhenUsed/>
    <w:rsid w:val="005B3B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3BFA"/>
  </w:style>
  <w:style w:type="character" w:styleId="Textodelmarcadordeposicin">
    <w:name w:val="Placeholder Text"/>
    <w:basedOn w:val="Fuentedeprrafopredeter"/>
    <w:uiPriority w:val="99"/>
    <w:semiHidden/>
    <w:rsid w:val="005B3BFA"/>
    <w:rPr>
      <w:color w:val="808080"/>
    </w:rPr>
  </w:style>
  <w:style w:type="paragraph" w:styleId="Textonotaalfinal">
    <w:name w:val="endnote text"/>
    <w:basedOn w:val="Normal"/>
    <w:link w:val="TextonotaalfinalCar"/>
    <w:uiPriority w:val="99"/>
    <w:semiHidden/>
    <w:unhideWhenUsed/>
    <w:rsid w:val="00547456"/>
    <w:pPr>
      <w:spacing w:after="0" w:line="240" w:lineRule="auto"/>
    </w:pPr>
  </w:style>
  <w:style w:type="character" w:customStyle="1" w:styleId="TextonotaalfinalCar">
    <w:name w:val="Texto nota al final Car"/>
    <w:basedOn w:val="Fuentedeprrafopredeter"/>
    <w:link w:val="Textonotaalfinal"/>
    <w:uiPriority w:val="99"/>
    <w:semiHidden/>
    <w:rsid w:val="00547456"/>
  </w:style>
  <w:style w:type="character" w:styleId="Refdenotaalfinal">
    <w:name w:val="endnote reference"/>
    <w:basedOn w:val="Fuentedeprrafopredeter"/>
    <w:uiPriority w:val="99"/>
    <w:semiHidden/>
    <w:unhideWhenUsed/>
    <w:rsid w:val="00547456"/>
    <w:rPr>
      <w:vertAlign w:val="superscript"/>
    </w:rPr>
  </w:style>
  <w:style w:type="table" w:styleId="Listaoscura-nfasis2">
    <w:name w:val="Dark List Accent 2"/>
    <w:basedOn w:val="Tablanormal"/>
    <w:uiPriority w:val="70"/>
    <w:rsid w:val="007A6F9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paragraph" w:customStyle="1" w:styleId="INGLES">
    <w:name w:val="INGLES"/>
    <w:basedOn w:val="Normal"/>
    <w:qFormat/>
    <w:rsid w:val="00E92E6C"/>
    <w:pPr>
      <w:numPr>
        <w:numId w:val="6"/>
      </w:numPr>
      <w:spacing w:after="0" w:line="240" w:lineRule="auto"/>
    </w:pPr>
    <w:rPr>
      <w:rFonts w:cstheme="minorHAnsi"/>
      <w:color w:val="FFFFFF" w:themeColor="background1"/>
      <w:shd w:val="clear" w:color="auto" w:fill="00DCFF"/>
      <w:lang w:val="es-ES"/>
    </w:rPr>
  </w:style>
  <w:style w:type="table" w:styleId="Cuadrculamedia1-nfasis6">
    <w:name w:val="Medium Grid 1 Accent 6"/>
    <w:basedOn w:val="Tablanormal"/>
    <w:uiPriority w:val="67"/>
    <w:rsid w:val="0058145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Tablaconcuadrcula">
    <w:name w:val="Table Grid"/>
    <w:basedOn w:val="Tablanormal"/>
    <w:uiPriority w:val="59"/>
    <w:rsid w:val="00975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9758A4"/>
    <w:pPr>
      <w:spacing w:before="120" w:after="0"/>
      <w:jc w:val="left"/>
    </w:pPr>
    <w:rPr>
      <w:b/>
      <w:bCs/>
      <w:i/>
      <w:iCs/>
      <w:sz w:val="24"/>
      <w:szCs w:val="24"/>
    </w:rPr>
  </w:style>
  <w:style w:type="paragraph" w:styleId="TDC2">
    <w:name w:val="toc 2"/>
    <w:basedOn w:val="Normal"/>
    <w:next w:val="Normal"/>
    <w:autoRedefine/>
    <w:uiPriority w:val="39"/>
    <w:unhideWhenUsed/>
    <w:rsid w:val="009758A4"/>
    <w:pPr>
      <w:spacing w:before="120" w:after="0"/>
      <w:ind w:left="200"/>
      <w:jc w:val="left"/>
    </w:pPr>
    <w:rPr>
      <w:b/>
      <w:bCs/>
      <w:sz w:val="22"/>
      <w:szCs w:val="22"/>
    </w:rPr>
  </w:style>
  <w:style w:type="paragraph" w:styleId="TDC3">
    <w:name w:val="toc 3"/>
    <w:basedOn w:val="Normal"/>
    <w:next w:val="Normal"/>
    <w:autoRedefine/>
    <w:uiPriority w:val="39"/>
    <w:unhideWhenUsed/>
    <w:rsid w:val="009758A4"/>
    <w:pPr>
      <w:spacing w:after="0"/>
      <w:ind w:left="400"/>
      <w:jc w:val="left"/>
    </w:pPr>
  </w:style>
  <w:style w:type="paragraph" w:styleId="TDC4">
    <w:name w:val="toc 4"/>
    <w:basedOn w:val="Normal"/>
    <w:next w:val="Normal"/>
    <w:autoRedefine/>
    <w:uiPriority w:val="39"/>
    <w:unhideWhenUsed/>
    <w:rsid w:val="009758A4"/>
    <w:pPr>
      <w:spacing w:after="0"/>
      <w:ind w:left="600"/>
      <w:jc w:val="left"/>
    </w:pPr>
  </w:style>
  <w:style w:type="paragraph" w:styleId="TDC5">
    <w:name w:val="toc 5"/>
    <w:basedOn w:val="Normal"/>
    <w:next w:val="Normal"/>
    <w:autoRedefine/>
    <w:uiPriority w:val="39"/>
    <w:unhideWhenUsed/>
    <w:rsid w:val="009758A4"/>
    <w:pPr>
      <w:spacing w:after="0"/>
      <w:ind w:left="800"/>
      <w:jc w:val="left"/>
    </w:pPr>
  </w:style>
  <w:style w:type="paragraph" w:styleId="TDC6">
    <w:name w:val="toc 6"/>
    <w:basedOn w:val="Normal"/>
    <w:next w:val="Normal"/>
    <w:autoRedefine/>
    <w:uiPriority w:val="39"/>
    <w:unhideWhenUsed/>
    <w:rsid w:val="009758A4"/>
    <w:pPr>
      <w:spacing w:after="0"/>
      <w:ind w:left="1000"/>
      <w:jc w:val="left"/>
    </w:pPr>
  </w:style>
  <w:style w:type="paragraph" w:styleId="TDC7">
    <w:name w:val="toc 7"/>
    <w:basedOn w:val="Normal"/>
    <w:next w:val="Normal"/>
    <w:autoRedefine/>
    <w:uiPriority w:val="39"/>
    <w:unhideWhenUsed/>
    <w:rsid w:val="009758A4"/>
    <w:pPr>
      <w:spacing w:after="0"/>
      <w:ind w:left="1200"/>
      <w:jc w:val="left"/>
    </w:pPr>
  </w:style>
  <w:style w:type="paragraph" w:styleId="TDC8">
    <w:name w:val="toc 8"/>
    <w:basedOn w:val="Normal"/>
    <w:next w:val="Normal"/>
    <w:autoRedefine/>
    <w:uiPriority w:val="39"/>
    <w:unhideWhenUsed/>
    <w:rsid w:val="009758A4"/>
    <w:pPr>
      <w:spacing w:after="0"/>
      <w:ind w:left="1400"/>
      <w:jc w:val="left"/>
    </w:pPr>
  </w:style>
  <w:style w:type="paragraph" w:styleId="TDC9">
    <w:name w:val="toc 9"/>
    <w:basedOn w:val="Normal"/>
    <w:next w:val="Normal"/>
    <w:autoRedefine/>
    <w:uiPriority w:val="39"/>
    <w:unhideWhenUsed/>
    <w:rsid w:val="009758A4"/>
    <w:pPr>
      <w:spacing w:after="0"/>
      <w:ind w:left="1600"/>
      <w:jc w:val="left"/>
    </w:pPr>
  </w:style>
  <w:style w:type="paragraph" w:styleId="Tabladeilustraciones">
    <w:name w:val="table of figures"/>
    <w:basedOn w:val="Normal"/>
    <w:next w:val="Normal"/>
    <w:uiPriority w:val="99"/>
    <w:unhideWhenUsed/>
    <w:rsid w:val="009758A4"/>
    <w:pPr>
      <w:spacing w:after="0"/>
      <w:jc w:val="left"/>
    </w:pPr>
    <w:rPr>
      <w:i/>
      <w:iCs/>
    </w:rPr>
  </w:style>
  <w:style w:type="paragraph" w:customStyle="1" w:styleId="Codigo">
    <w:name w:val="Codigo"/>
    <w:next w:val="Normal"/>
    <w:link w:val="CodigoCar"/>
    <w:qFormat/>
    <w:rsid w:val="00830673"/>
    <w:rPr>
      <w:rFonts w:ascii="Courier New" w:hAnsi="Courier New" w:cstheme="minorHAnsi"/>
      <w:b/>
      <w:noProof/>
      <w:color w:val="002060"/>
      <w:sz w:val="18"/>
      <w:lang w:val="es-ES"/>
    </w:rPr>
  </w:style>
  <w:style w:type="character" w:customStyle="1" w:styleId="CodigoCar">
    <w:name w:val="Codigo Car"/>
    <w:basedOn w:val="Fuentedeprrafopredeter"/>
    <w:link w:val="Codigo"/>
    <w:rsid w:val="00830673"/>
    <w:rPr>
      <w:rFonts w:ascii="Courier New" w:hAnsi="Courier New" w:cstheme="minorHAnsi"/>
      <w:b/>
      <w:noProof/>
      <w:color w:val="002060"/>
      <w:sz w:val="18"/>
      <w:lang w:val="es-ES"/>
    </w:rPr>
  </w:style>
  <w:style w:type="paragraph" w:styleId="HTMLconformatoprevio">
    <w:name w:val="HTML Preformatted"/>
    <w:basedOn w:val="Normal"/>
    <w:link w:val="HTMLconformatoprevioCar"/>
    <w:uiPriority w:val="99"/>
    <w:semiHidden/>
    <w:unhideWhenUsed/>
    <w:rsid w:val="00830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es-ES" w:eastAsia="es-ES"/>
    </w:rPr>
  </w:style>
  <w:style w:type="character" w:customStyle="1" w:styleId="HTMLconformatoprevioCar">
    <w:name w:val="HTML con formato previo Car"/>
    <w:basedOn w:val="Fuentedeprrafopredeter"/>
    <w:link w:val="HTMLconformatoprevio"/>
    <w:uiPriority w:val="99"/>
    <w:semiHidden/>
    <w:rsid w:val="00830673"/>
    <w:rPr>
      <w:rFonts w:ascii="Courier New" w:eastAsia="Times New Roman" w:hAnsi="Courier New" w:cs="Courier New"/>
      <w:lang w:val="es-ES" w:eastAsia="es-ES"/>
    </w:rPr>
  </w:style>
  <w:style w:type="character" w:styleId="CdigoHTML">
    <w:name w:val="HTML Code"/>
    <w:basedOn w:val="Fuentedeprrafopredeter"/>
    <w:uiPriority w:val="99"/>
    <w:semiHidden/>
    <w:unhideWhenUsed/>
    <w:rsid w:val="00830673"/>
    <w:rPr>
      <w:rFonts w:ascii="Courier New" w:eastAsia="Times New Roman" w:hAnsi="Courier New" w:cs="Courier New"/>
      <w:sz w:val="20"/>
      <w:szCs w:val="20"/>
    </w:rPr>
  </w:style>
  <w:style w:type="table" w:styleId="Cuadrculamedia3-nfasis2">
    <w:name w:val="Medium Grid 3 Accent 2"/>
    <w:basedOn w:val="Tablanormal"/>
    <w:uiPriority w:val="69"/>
    <w:rsid w:val="00037E2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tblStylePr w:type="band2Horz">
      <w:tblPr/>
      <w:tcPr>
        <w:shd w:val="clear" w:color="auto" w:fill="FABF8F" w:themeFill="accent6" w:themeFillTint="99"/>
      </w:tcPr>
    </w:tblStylePr>
  </w:style>
  <w:style w:type="table" w:customStyle="1" w:styleId="ProMet">
    <w:name w:val="ProMet"/>
    <w:basedOn w:val="Tablamoderna"/>
    <w:uiPriority w:val="99"/>
    <w:rsid w:val="00C518D2"/>
    <w:pPr>
      <w:spacing w:after="0" w:line="240" w:lineRule="auto"/>
      <w:jc w:val="left"/>
    </w:pPr>
    <w:tblPr/>
    <w:tblStylePr w:type="firstRow">
      <w:pPr>
        <w:jc w:val="center"/>
      </w:pPr>
      <w:rPr>
        <w:rFonts w:ascii="Calibri" w:hAnsi="Calibri"/>
        <w:b/>
        <w:bCs/>
        <w:color w:val="auto"/>
        <w:sz w:val="20"/>
      </w:rPr>
      <w:tblPr/>
      <w:tcPr>
        <w:tcBorders>
          <w:tl2br w:val="none" w:sz="0" w:space="0" w:color="auto"/>
          <w:tr2bl w:val="none" w:sz="0" w:space="0" w:color="auto"/>
        </w:tcBorders>
        <w:shd w:val="clear" w:color="auto" w:fill="000000" w:themeFill="text1"/>
        <w:vAlign w:val="center"/>
      </w:tcPr>
    </w:tblStylePr>
    <w:tblStylePr w:type="firstCol">
      <w:rPr>
        <w:rFonts w:ascii="Courier New" w:hAnsi="Courier New"/>
        <w:b/>
        <w:color w:val="002060"/>
        <w:sz w:val="16"/>
      </w:rPr>
    </w:tblStylePr>
    <w:tblStylePr w:type="band1Horz">
      <w:rPr>
        <w:color w:val="auto"/>
      </w:rPr>
      <w:tblPr/>
      <w:tcPr>
        <w:tcBorders>
          <w:tl2br w:val="none" w:sz="0" w:space="0" w:color="auto"/>
          <w:tr2bl w:val="none" w:sz="0" w:space="0" w:color="auto"/>
        </w:tcBorders>
        <w:shd w:val="clear" w:color="auto" w:fill="FDE9D9" w:themeFill="accent6" w:themeFillTint="33"/>
      </w:tcPr>
    </w:tblStylePr>
    <w:tblStylePr w:type="band2Horz">
      <w:rPr>
        <w:color w:val="auto"/>
      </w:rPr>
      <w:tblPr/>
      <w:tcPr>
        <w:tcBorders>
          <w:tl2br w:val="none" w:sz="0" w:space="0" w:color="auto"/>
          <w:tr2bl w:val="none" w:sz="0" w:space="0" w:color="auto"/>
        </w:tcBorders>
        <w:shd w:val="clear" w:color="auto" w:fill="FABF8F" w:themeFill="accent6" w:themeFillTint="99"/>
      </w:tcPr>
    </w:tblStylePr>
  </w:style>
  <w:style w:type="table" w:styleId="Tablamoderna">
    <w:name w:val="Table Contemporary"/>
    <w:basedOn w:val="Tablanormal"/>
    <w:uiPriority w:val="99"/>
    <w:semiHidden/>
    <w:unhideWhenUsed/>
    <w:rsid w:val="00C518D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AcrnimoHTML">
    <w:name w:val="HTML Acronym"/>
    <w:basedOn w:val="Fuentedeprrafopredeter"/>
    <w:uiPriority w:val="99"/>
    <w:semiHidden/>
    <w:unhideWhenUsed/>
    <w:rsid w:val="00214F54"/>
  </w:style>
  <w:style w:type="table" w:customStyle="1" w:styleId="Tablaconcuadrcula1">
    <w:name w:val="Tabla con cuadrícula1"/>
    <w:basedOn w:val="Tablanormal"/>
    <w:next w:val="Tablaconcuadrcula"/>
    <w:uiPriority w:val="59"/>
    <w:rsid w:val="00A74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48E9"/>
    <w:pPr>
      <w:spacing w:before="100" w:beforeAutospacing="1" w:after="100" w:afterAutospacing="1" w:line="240" w:lineRule="auto"/>
      <w:jc w:val="left"/>
    </w:pPr>
    <w:rPr>
      <w:rFonts w:ascii="Times New Roman" w:hAnsi="Times New Roman" w:cs="Times New Roman"/>
      <w:sz w:val="24"/>
      <w:szCs w:val="24"/>
      <w:lang w:val="es-ES" w:eastAsia="es-ES"/>
    </w:rPr>
  </w:style>
  <w:style w:type="character" w:customStyle="1" w:styleId="goog-gtc-from-human">
    <w:name w:val="goog-gtc-from-human"/>
    <w:basedOn w:val="Fuentedeprrafopredeter"/>
    <w:rsid w:val="00F63D0F"/>
  </w:style>
  <w:style w:type="character" w:customStyle="1" w:styleId="goog-gtc-from-mt">
    <w:name w:val="goog-gtc-from-mt"/>
    <w:basedOn w:val="Fuentedeprrafopredeter"/>
    <w:rsid w:val="00F63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8302">
      <w:bodyDiv w:val="1"/>
      <w:marLeft w:val="0"/>
      <w:marRight w:val="0"/>
      <w:marTop w:val="0"/>
      <w:marBottom w:val="0"/>
      <w:divBdr>
        <w:top w:val="none" w:sz="0" w:space="0" w:color="auto"/>
        <w:left w:val="none" w:sz="0" w:space="0" w:color="auto"/>
        <w:bottom w:val="none" w:sz="0" w:space="0" w:color="auto"/>
        <w:right w:val="none" w:sz="0" w:space="0" w:color="auto"/>
      </w:divBdr>
    </w:div>
    <w:div w:id="583301681">
      <w:bodyDiv w:val="1"/>
      <w:marLeft w:val="0"/>
      <w:marRight w:val="0"/>
      <w:marTop w:val="0"/>
      <w:marBottom w:val="0"/>
      <w:divBdr>
        <w:top w:val="none" w:sz="0" w:space="0" w:color="auto"/>
        <w:left w:val="none" w:sz="0" w:space="0" w:color="auto"/>
        <w:bottom w:val="none" w:sz="0" w:space="0" w:color="auto"/>
        <w:right w:val="none" w:sz="0" w:space="0" w:color="auto"/>
      </w:divBdr>
    </w:div>
    <w:div w:id="586769585">
      <w:bodyDiv w:val="1"/>
      <w:marLeft w:val="0"/>
      <w:marRight w:val="0"/>
      <w:marTop w:val="0"/>
      <w:marBottom w:val="0"/>
      <w:divBdr>
        <w:top w:val="none" w:sz="0" w:space="0" w:color="auto"/>
        <w:left w:val="none" w:sz="0" w:space="0" w:color="auto"/>
        <w:bottom w:val="none" w:sz="0" w:space="0" w:color="auto"/>
        <w:right w:val="none" w:sz="0" w:space="0" w:color="auto"/>
      </w:divBdr>
    </w:div>
    <w:div w:id="748386227">
      <w:bodyDiv w:val="1"/>
      <w:marLeft w:val="0"/>
      <w:marRight w:val="0"/>
      <w:marTop w:val="0"/>
      <w:marBottom w:val="0"/>
      <w:divBdr>
        <w:top w:val="none" w:sz="0" w:space="0" w:color="auto"/>
        <w:left w:val="none" w:sz="0" w:space="0" w:color="auto"/>
        <w:bottom w:val="none" w:sz="0" w:space="0" w:color="auto"/>
        <w:right w:val="none" w:sz="0" w:space="0" w:color="auto"/>
      </w:divBdr>
    </w:div>
    <w:div w:id="881794641">
      <w:bodyDiv w:val="1"/>
      <w:marLeft w:val="0"/>
      <w:marRight w:val="0"/>
      <w:marTop w:val="0"/>
      <w:marBottom w:val="0"/>
      <w:divBdr>
        <w:top w:val="none" w:sz="0" w:space="0" w:color="auto"/>
        <w:left w:val="none" w:sz="0" w:space="0" w:color="auto"/>
        <w:bottom w:val="none" w:sz="0" w:space="0" w:color="auto"/>
        <w:right w:val="none" w:sz="0" w:space="0" w:color="auto"/>
      </w:divBdr>
      <w:divsChild>
        <w:div w:id="1364214299">
          <w:marLeft w:val="0"/>
          <w:marRight w:val="0"/>
          <w:marTop w:val="0"/>
          <w:marBottom w:val="0"/>
          <w:divBdr>
            <w:top w:val="none" w:sz="0" w:space="0" w:color="auto"/>
            <w:left w:val="none" w:sz="0" w:space="0" w:color="auto"/>
            <w:bottom w:val="none" w:sz="0" w:space="0" w:color="auto"/>
            <w:right w:val="none" w:sz="0" w:space="0" w:color="auto"/>
          </w:divBdr>
          <w:divsChild>
            <w:div w:id="259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5743">
      <w:bodyDiv w:val="1"/>
      <w:marLeft w:val="0"/>
      <w:marRight w:val="0"/>
      <w:marTop w:val="0"/>
      <w:marBottom w:val="0"/>
      <w:divBdr>
        <w:top w:val="none" w:sz="0" w:space="0" w:color="auto"/>
        <w:left w:val="none" w:sz="0" w:space="0" w:color="auto"/>
        <w:bottom w:val="none" w:sz="0" w:space="0" w:color="auto"/>
        <w:right w:val="none" w:sz="0" w:space="0" w:color="auto"/>
      </w:divBdr>
    </w:div>
    <w:div w:id="1100953121">
      <w:bodyDiv w:val="1"/>
      <w:marLeft w:val="0"/>
      <w:marRight w:val="0"/>
      <w:marTop w:val="0"/>
      <w:marBottom w:val="0"/>
      <w:divBdr>
        <w:top w:val="none" w:sz="0" w:space="0" w:color="auto"/>
        <w:left w:val="none" w:sz="0" w:space="0" w:color="auto"/>
        <w:bottom w:val="none" w:sz="0" w:space="0" w:color="auto"/>
        <w:right w:val="none" w:sz="0" w:space="0" w:color="auto"/>
      </w:divBdr>
      <w:divsChild>
        <w:div w:id="1024985177">
          <w:marLeft w:val="0"/>
          <w:marRight w:val="0"/>
          <w:marTop w:val="0"/>
          <w:marBottom w:val="0"/>
          <w:divBdr>
            <w:top w:val="none" w:sz="0" w:space="0" w:color="auto"/>
            <w:left w:val="none" w:sz="0" w:space="0" w:color="auto"/>
            <w:bottom w:val="none" w:sz="0" w:space="0" w:color="auto"/>
            <w:right w:val="none" w:sz="0" w:space="0" w:color="auto"/>
          </w:divBdr>
          <w:divsChild>
            <w:div w:id="19470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6732">
      <w:bodyDiv w:val="1"/>
      <w:marLeft w:val="0"/>
      <w:marRight w:val="0"/>
      <w:marTop w:val="0"/>
      <w:marBottom w:val="0"/>
      <w:divBdr>
        <w:top w:val="none" w:sz="0" w:space="0" w:color="auto"/>
        <w:left w:val="none" w:sz="0" w:space="0" w:color="auto"/>
        <w:bottom w:val="none" w:sz="0" w:space="0" w:color="auto"/>
        <w:right w:val="none" w:sz="0" w:space="0" w:color="auto"/>
      </w:divBdr>
    </w:div>
    <w:div w:id="1201746963">
      <w:bodyDiv w:val="1"/>
      <w:marLeft w:val="0"/>
      <w:marRight w:val="0"/>
      <w:marTop w:val="0"/>
      <w:marBottom w:val="0"/>
      <w:divBdr>
        <w:top w:val="none" w:sz="0" w:space="0" w:color="auto"/>
        <w:left w:val="none" w:sz="0" w:space="0" w:color="auto"/>
        <w:bottom w:val="none" w:sz="0" w:space="0" w:color="auto"/>
        <w:right w:val="none" w:sz="0" w:space="0" w:color="auto"/>
      </w:divBdr>
      <w:divsChild>
        <w:div w:id="380977205">
          <w:marLeft w:val="0"/>
          <w:marRight w:val="0"/>
          <w:marTop w:val="0"/>
          <w:marBottom w:val="0"/>
          <w:divBdr>
            <w:top w:val="none" w:sz="0" w:space="0" w:color="auto"/>
            <w:left w:val="none" w:sz="0" w:space="0" w:color="auto"/>
            <w:bottom w:val="none" w:sz="0" w:space="0" w:color="auto"/>
            <w:right w:val="none" w:sz="0" w:space="0" w:color="auto"/>
          </w:divBdr>
          <w:divsChild>
            <w:div w:id="203406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651">
      <w:bodyDiv w:val="1"/>
      <w:marLeft w:val="0"/>
      <w:marRight w:val="0"/>
      <w:marTop w:val="0"/>
      <w:marBottom w:val="0"/>
      <w:divBdr>
        <w:top w:val="none" w:sz="0" w:space="0" w:color="auto"/>
        <w:left w:val="none" w:sz="0" w:space="0" w:color="auto"/>
        <w:bottom w:val="none" w:sz="0" w:space="0" w:color="auto"/>
        <w:right w:val="none" w:sz="0" w:space="0" w:color="auto"/>
      </w:divBdr>
      <w:divsChild>
        <w:div w:id="1089427357">
          <w:marLeft w:val="0"/>
          <w:marRight w:val="0"/>
          <w:marTop w:val="0"/>
          <w:marBottom w:val="0"/>
          <w:divBdr>
            <w:top w:val="none" w:sz="0" w:space="0" w:color="auto"/>
            <w:left w:val="none" w:sz="0" w:space="0" w:color="auto"/>
            <w:bottom w:val="none" w:sz="0" w:space="0" w:color="auto"/>
            <w:right w:val="none" w:sz="0" w:space="0" w:color="auto"/>
          </w:divBdr>
          <w:divsChild>
            <w:div w:id="13161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60">
      <w:bodyDiv w:val="1"/>
      <w:marLeft w:val="0"/>
      <w:marRight w:val="0"/>
      <w:marTop w:val="0"/>
      <w:marBottom w:val="0"/>
      <w:divBdr>
        <w:top w:val="none" w:sz="0" w:space="0" w:color="auto"/>
        <w:left w:val="none" w:sz="0" w:space="0" w:color="auto"/>
        <w:bottom w:val="none" w:sz="0" w:space="0" w:color="auto"/>
        <w:right w:val="none" w:sz="0" w:space="0" w:color="auto"/>
      </w:divBdr>
    </w:div>
    <w:div w:id="1544977310">
      <w:bodyDiv w:val="1"/>
      <w:marLeft w:val="0"/>
      <w:marRight w:val="0"/>
      <w:marTop w:val="0"/>
      <w:marBottom w:val="0"/>
      <w:divBdr>
        <w:top w:val="none" w:sz="0" w:space="0" w:color="auto"/>
        <w:left w:val="none" w:sz="0" w:space="0" w:color="auto"/>
        <w:bottom w:val="none" w:sz="0" w:space="0" w:color="auto"/>
        <w:right w:val="none" w:sz="0" w:space="0" w:color="auto"/>
      </w:divBdr>
    </w:div>
    <w:div w:id="1622302128">
      <w:bodyDiv w:val="1"/>
      <w:marLeft w:val="0"/>
      <w:marRight w:val="0"/>
      <w:marTop w:val="0"/>
      <w:marBottom w:val="0"/>
      <w:divBdr>
        <w:top w:val="none" w:sz="0" w:space="0" w:color="auto"/>
        <w:left w:val="none" w:sz="0" w:space="0" w:color="auto"/>
        <w:bottom w:val="none" w:sz="0" w:space="0" w:color="auto"/>
        <w:right w:val="none" w:sz="0" w:space="0" w:color="auto"/>
      </w:divBdr>
    </w:div>
    <w:div w:id="1826239856">
      <w:bodyDiv w:val="1"/>
      <w:marLeft w:val="0"/>
      <w:marRight w:val="0"/>
      <w:marTop w:val="0"/>
      <w:marBottom w:val="0"/>
      <w:divBdr>
        <w:top w:val="none" w:sz="0" w:space="0" w:color="auto"/>
        <w:left w:val="none" w:sz="0" w:space="0" w:color="auto"/>
        <w:bottom w:val="none" w:sz="0" w:space="0" w:color="auto"/>
        <w:right w:val="none" w:sz="0" w:space="0" w:color="auto"/>
      </w:divBdr>
    </w:div>
    <w:div w:id="1841579888">
      <w:bodyDiv w:val="1"/>
      <w:marLeft w:val="0"/>
      <w:marRight w:val="0"/>
      <w:marTop w:val="0"/>
      <w:marBottom w:val="0"/>
      <w:divBdr>
        <w:top w:val="none" w:sz="0" w:space="0" w:color="auto"/>
        <w:left w:val="none" w:sz="0" w:space="0" w:color="auto"/>
        <w:bottom w:val="none" w:sz="0" w:space="0" w:color="auto"/>
        <w:right w:val="none" w:sz="0" w:space="0" w:color="auto"/>
      </w:divBdr>
    </w:div>
    <w:div w:id="1851065991">
      <w:bodyDiv w:val="1"/>
      <w:marLeft w:val="0"/>
      <w:marRight w:val="0"/>
      <w:marTop w:val="0"/>
      <w:marBottom w:val="0"/>
      <w:divBdr>
        <w:top w:val="none" w:sz="0" w:space="0" w:color="auto"/>
        <w:left w:val="none" w:sz="0" w:space="0" w:color="auto"/>
        <w:bottom w:val="none" w:sz="0" w:space="0" w:color="auto"/>
        <w:right w:val="none" w:sz="0" w:space="0" w:color="auto"/>
      </w:divBdr>
    </w:div>
    <w:div w:id="1902868451">
      <w:bodyDiv w:val="1"/>
      <w:marLeft w:val="0"/>
      <w:marRight w:val="0"/>
      <w:marTop w:val="0"/>
      <w:marBottom w:val="0"/>
      <w:divBdr>
        <w:top w:val="none" w:sz="0" w:space="0" w:color="auto"/>
        <w:left w:val="none" w:sz="0" w:space="0" w:color="auto"/>
        <w:bottom w:val="none" w:sz="0" w:space="0" w:color="auto"/>
        <w:right w:val="none" w:sz="0" w:space="0" w:color="auto"/>
      </w:divBdr>
    </w:div>
    <w:div w:id="2082823021">
      <w:bodyDiv w:val="1"/>
      <w:marLeft w:val="0"/>
      <w:marRight w:val="0"/>
      <w:marTop w:val="0"/>
      <w:marBottom w:val="0"/>
      <w:divBdr>
        <w:top w:val="none" w:sz="0" w:space="0" w:color="auto"/>
        <w:left w:val="none" w:sz="0" w:space="0" w:color="auto"/>
        <w:bottom w:val="none" w:sz="0" w:space="0" w:color="auto"/>
        <w:right w:val="none" w:sz="0" w:space="0" w:color="auto"/>
      </w:divBdr>
    </w:div>
    <w:div w:id="209316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eveloper.mozilla.org/es/docs/Web/JavaScript/Referencia/Objetos_globales/Array/copyWithin" TargetMode="External"/><Relationship Id="rId26" Type="http://schemas.openxmlformats.org/officeDocument/2006/relationships/hyperlink" Target="https://developer.mozilla.org/es/docs/Web/JavaScript/Referencia/Objetos_globales/Array/includes" TargetMode="External"/><Relationship Id="rId39" Type="http://schemas.openxmlformats.org/officeDocument/2006/relationships/hyperlink" Target="https://developer.mozilla.org/es/docs/Web/JavaScript/Referencia/Objetos_globales/Array/shift" TargetMode="External"/><Relationship Id="rId21" Type="http://schemas.openxmlformats.org/officeDocument/2006/relationships/hyperlink" Target="https://developer.mozilla.org/es/docs/Web/JavaScript/Referencia/Objetos_globales/Array/fill" TargetMode="External"/><Relationship Id="rId34" Type="http://schemas.openxmlformats.org/officeDocument/2006/relationships/hyperlink" Target="https://developer.mozilla.org/es/docs/Web/JavaScript/Referencia/Objetos_globales/Array/pop" TargetMode="External"/><Relationship Id="rId42" Type="http://schemas.openxmlformats.org/officeDocument/2006/relationships/hyperlink" Target="https://developer.mozilla.org/es/docs/Web/JavaScript/Referencia/Objetos_globales/Array/sort" TargetMode="External"/><Relationship Id="rId47" Type="http://schemas.openxmlformats.org/officeDocument/2006/relationships/hyperlink" Target="https://developer.mozilla.org/en-US/docs/Web/JavaScript/Reference/Global_Objects/Array/unshift" TargetMode="External"/><Relationship Id="rId50" Type="http://schemas.openxmlformats.org/officeDocument/2006/relationships/image" Target="media/image4.png"/><Relationship Id="rId55" Type="http://schemas.openxmlformats.org/officeDocument/2006/relationships/hyperlink" Target="https://developer.mozilla.org/es/docs/Web/JavaScript/Referencia/Objetos_globales/decodeURI" TargetMode="External"/><Relationship Id="rId63" Type="http://schemas.openxmlformats.org/officeDocument/2006/relationships/hyperlink" Target="https://developer.mozilla.org/es/docs/Web/JavaScript/Referencia/Objetos_globales/parseInt" TargetMode="External"/><Relationship Id="rId68" Type="http://schemas.openxmlformats.org/officeDocument/2006/relationships/footer" Target="footer6.xml"/><Relationship Id="rId7" Type="http://schemas.openxmlformats.org/officeDocument/2006/relationships/footnotes" Target="footnotes.xml"/><Relationship Id="rId71"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yperlink" Target="http://es.wikipedia.org/wiki/Estructura_de_datos" TargetMode="External"/><Relationship Id="rId29" Type="http://schemas.openxmlformats.org/officeDocument/2006/relationships/hyperlink" Target="https://developer.mozilla.org/es/docs/Web/JavaScript/Referencia/Objetos_globales/Array/join" TargetMode="External"/><Relationship Id="rId11" Type="http://schemas.openxmlformats.org/officeDocument/2006/relationships/image" Target="media/image2.png"/><Relationship Id="rId24" Type="http://schemas.openxmlformats.org/officeDocument/2006/relationships/hyperlink" Target="https://developer.mozilla.org/es/docs/Web/JavaScript/Referencia/Objetos_globales/Array/findIndex" TargetMode="External"/><Relationship Id="rId32" Type="http://schemas.openxmlformats.org/officeDocument/2006/relationships/hyperlink" Target="https://developer.mozilla.org/es/docs/Web/JavaScript/Referencia/Objetos_globales/Array/map" TargetMode="External"/><Relationship Id="rId37" Type="http://schemas.openxmlformats.org/officeDocument/2006/relationships/hyperlink" Target="https://developer.mozilla.org/es/docs/Web/JavaScript/Referencia/Objetos_globales/Array/reduce" TargetMode="External"/><Relationship Id="rId40" Type="http://schemas.openxmlformats.org/officeDocument/2006/relationships/hyperlink" Target="https://developer.mozilla.org/es/docs/Web/JavaScript/Referencia/Objetos_globales/Array/slice" TargetMode="External"/><Relationship Id="rId45" Type="http://schemas.openxmlformats.org/officeDocument/2006/relationships/hyperlink" Target="https://developer.mozilla.org/en-US/docs/Web/JavaScript/Reference/Global_Objects/Intl" TargetMode="External"/><Relationship Id="rId53" Type="http://schemas.openxmlformats.org/officeDocument/2006/relationships/hyperlink" Target="https://developer.mozilla.org/es/docs/Web/JavaScript/Referencia/Objetos_globales/undefined" TargetMode="External"/><Relationship Id="rId58" Type="http://schemas.openxmlformats.org/officeDocument/2006/relationships/hyperlink" Target="https://developer.mozilla.org/es/docs/Web/JavaScript/Referencia/Objetos_globales/encodeURIComponent" TargetMode="External"/><Relationship Id="rId66" Type="http://schemas.openxmlformats.org/officeDocument/2006/relationships/image" Target="media/image5.jpe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developer.mozilla.org/es/docs/Web/JavaScript/Referencia/Objetos_globales/Array/find" TargetMode="External"/><Relationship Id="rId28" Type="http://schemas.openxmlformats.org/officeDocument/2006/relationships/hyperlink" Target="https://developer.mozilla.org/es/docs/Web/JavaScript/Referencia/Objetos_globales/Array/isArray" TargetMode="External"/><Relationship Id="rId36" Type="http://schemas.openxmlformats.org/officeDocument/2006/relationships/hyperlink" Target="https://developer.mozilla.org/es/docs/Web/JavaScript/Referencia/Objetos_globales/Array/reduce" TargetMode="External"/><Relationship Id="rId49" Type="http://schemas.openxmlformats.org/officeDocument/2006/relationships/hyperlink" Target="http://www.w3schools.com/jsref/jsref_obj_array.asp" TargetMode="External"/><Relationship Id="rId57" Type="http://schemas.openxmlformats.org/officeDocument/2006/relationships/hyperlink" Target="https://developer.mozilla.org/es/docs/Web/JavaScript/Referencia/Objetos_globales/encodeURI" TargetMode="External"/><Relationship Id="rId61" Type="http://schemas.openxmlformats.org/officeDocument/2006/relationships/hyperlink" Target="https://developer.mozilla.org/es/docs/Web/JavaScript/Referencia/Objetos_globales/isNaN" TargetMode="External"/><Relationship Id="rId10" Type="http://schemas.openxmlformats.org/officeDocument/2006/relationships/image" Target="media/image1.gif"/><Relationship Id="rId19" Type="http://schemas.openxmlformats.org/officeDocument/2006/relationships/hyperlink" Target="https://developer.mozilla.org/es/docs/Web/JavaScript/Referencia/Objetos_globales/Array/entries" TargetMode="External"/><Relationship Id="rId31" Type="http://schemas.openxmlformats.org/officeDocument/2006/relationships/hyperlink" Target="https://developer.mozilla.org/es/docs/Web/JavaScript/Referencia/Objetos_globales/Array/lastIndexOf" TargetMode="External"/><Relationship Id="rId44" Type="http://schemas.openxmlformats.org/officeDocument/2006/relationships/hyperlink" Target="https://developer.mozilla.org/en-US/docs/Web/JavaScript/Reference/Global_Objects/Array/toLocaleString" TargetMode="External"/><Relationship Id="rId52" Type="http://schemas.openxmlformats.org/officeDocument/2006/relationships/hyperlink" Target="https://developer.mozilla.org/es/docs/Web/JavaScript/Referencia/Objetos_globales/NaN" TargetMode="External"/><Relationship Id="rId60" Type="http://schemas.openxmlformats.org/officeDocument/2006/relationships/hyperlink" Target="https://developer.mozilla.org/es/docs/Web/JavaScript/Referencia/Objetos_globales/isFinite" TargetMode="External"/><Relationship Id="rId65" Type="http://schemas.openxmlformats.org/officeDocument/2006/relationships/hyperlink" Target="https://developer.mozilla.org/es/docs/Web/JavaScript/Introducci%C3%B3n_a_JavaScript_orientado_a_objetos"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developer.mozilla.org/es/docs/Web/JavaScript/Referencia/Objetos_globales/Array/filter" TargetMode="External"/><Relationship Id="rId27" Type="http://schemas.openxmlformats.org/officeDocument/2006/relationships/hyperlink" Target="https://developer.mozilla.org/es/docs/Web/JavaScript/Referencia/Objetos_globales/Array/indexOf" TargetMode="External"/><Relationship Id="rId30" Type="http://schemas.openxmlformats.org/officeDocument/2006/relationships/hyperlink" Target="https://developer.mozilla.org/es/docs/Web/JavaScript/Referencia/Objetos_globales/Array/keys" TargetMode="External"/><Relationship Id="rId35" Type="http://schemas.openxmlformats.org/officeDocument/2006/relationships/hyperlink" Target="https://developer.mozilla.org/es/docs/Web/JavaScript/Referencia/Objetos_globales/Array/push" TargetMode="External"/><Relationship Id="rId43" Type="http://schemas.openxmlformats.org/officeDocument/2006/relationships/hyperlink" Target="https://developer.mozilla.org/es/docs/Web/JavaScript/Referencia/Objetos_globales/Array/splice" TargetMode="External"/><Relationship Id="rId48" Type="http://schemas.openxmlformats.org/officeDocument/2006/relationships/hyperlink" Target="https://developer.mozilla.org/en-US/docs/Web/JavaScript/Reference/Global_Objects/Array/values" TargetMode="External"/><Relationship Id="rId56" Type="http://schemas.openxmlformats.org/officeDocument/2006/relationships/hyperlink" Target="https://developer.mozilla.org/es/docs/Web/JavaScript/Referencia/Objetos_globales/decodeURIComponent" TargetMode="External"/><Relationship Id="rId64" Type="http://schemas.openxmlformats.org/officeDocument/2006/relationships/hyperlink" Target="http://www.w3schools.com/jsref/jsref_obj_global.asp" TargetMode="External"/><Relationship Id="rId69" Type="http://schemas.openxmlformats.org/officeDocument/2006/relationships/image" Target="media/image6.png"/><Relationship Id="rId8" Type="http://schemas.openxmlformats.org/officeDocument/2006/relationships/endnotes" Target="endnotes.xml"/><Relationship Id="rId51" Type="http://schemas.openxmlformats.org/officeDocument/2006/relationships/hyperlink" Target="https://developer.mozilla.org/es/docs/Web/JavaScript/Referencia/Objetos_globales/Infinity" TargetMode="External"/><Relationship Id="rId72" Type="http://schemas.openxmlformats.org/officeDocument/2006/relationships/footer" Target="footer9.xml"/><Relationship Id="rId3" Type="http://schemas.openxmlformats.org/officeDocument/2006/relationships/numbering" Target="numbering.xml"/><Relationship Id="rId12" Type="http://schemas.openxmlformats.org/officeDocument/2006/relationships/image" Target="media/image3.gif"/><Relationship Id="rId17" Type="http://schemas.openxmlformats.org/officeDocument/2006/relationships/hyperlink" Target="https://developer.mozilla.org/es/docs/Web/JavaScript/Referencia/Objetos_globales/Array/concat" TargetMode="External"/><Relationship Id="rId25" Type="http://schemas.openxmlformats.org/officeDocument/2006/relationships/hyperlink" Target="https://developer.mozilla.org/es/docs/Web/JavaScript/Referencia/Objetos_globales/Array/forEach" TargetMode="External"/><Relationship Id="rId33" Type="http://schemas.openxmlformats.org/officeDocument/2006/relationships/hyperlink" Target="https://developer.mozilla.org/es/docs/Web/JavaScript/Referencia/Objetos_globales/Array/map" TargetMode="External"/><Relationship Id="rId38" Type="http://schemas.openxmlformats.org/officeDocument/2006/relationships/hyperlink" Target="https://developer.mozilla.org/es/docs/Web/JavaScript/Referencia/Objetos_globales/Array/reverse" TargetMode="External"/><Relationship Id="rId46" Type="http://schemas.openxmlformats.org/officeDocument/2006/relationships/hyperlink" Target="https://developer.mozilla.org/en-US/docs/Web/JavaScript/Reference/Global_Objects/Array/toString" TargetMode="External"/><Relationship Id="rId59" Type="http://schemas.openxmlformats.org/officeDocument/2006/relationships/hyperlink" Target="https://developer.mozilla.org/es/docs/Web/JavaScript/Referencia/Objetos_globales/eval" TargetMode="External"/><Relationship Id="rId67" Type="http://schemas.openxmlformats.org/officeDocument/2006/relationships/footer" Target="footer5.xml"/><Relationship Id="rId20" Type="http://schemas.openxmlformats.org/officeDocument/2006/relationships/hyperlink" Target="https://developer.mozilla.org/es/docs/Web/JavaScript/Referencia/Objetos_globales/Array/every" TargetMode="External"/><Relationship Id="rId41" Type="http://schemas.openxmlformats.org/officeDocument/2006/relationships/hyperlink" Target="https://developer.mozilla.org/es/docs/Web/JavaScript/Referencia/Objetos_globales/Array/some" TargetMode="External"/><Relationship Id="rId54" Type="http://schemas.openxmlformats.org/officeDocument/2006/relationships/hyperlink" Target="https://developer.mozilla.org/es/docs/Web/JavaScript/Referencia/Objetos_globales/null" TargetMode="External"/><Relationship Id="rId62" Type="http://schemas.openxmlformats.org/officeDocument/2006/relationships/hyperlink" Target="https://developer.mozilla.org/es/docs/Web/JavaScript/Referencia/Objetos_globales/parseFloat" TargetMode="External"/><Relationship Id="rId7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39BD3F-E717-49D2-9330-3EAD84B37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4779</TotalTime>
  <Pages>32</Pages>
  <Words>9936</Words>
  <Characters>54650</Characters>
  <Application>Microsoft Office Word</Application>
  <DocSecurity>0</DocSecurity>
  <Lines>455</Lines>
  <Paragraphs>128</Paragraphs>
  <ScaleCrop>false</ScaleCrop>
  <HeadingPairs>
    <vt:vector size="2" baseType="variant">
      <vt:variant>
        <vt:lpstr>Título</vt:lpstr>
      </vt:variant>
      <vt:variant>
        <vt:i4>1</vt:i4>
      </vt:variant>
    </vt:vector>
  </HeadingPairs>
  <TitlesOfParts>
    <vt:vector size="1" baseType="lpstr">
      <vt:lpstr>Ciclo superior:</vt:lpstr>
    </vt:vector>
  </TitlesOfParts>
  <Company>Microsoft</Company>
  <LinksUpToDate>false</LinksUpToDate>
  <CharactersWithSpaces>64458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Ciclo superior:</dc:title>
  <dc:subject>Diseño de aplicaciones web</dc:subject>
  <dc:creator>Beatriz Buyo Pérez</dc:creator>
  <cp:lastModifiedBy>bea</cp:lastModifiedBy>
  <cp:revision>269</cp:revision>
  <cp:lastPrinted>2018-10-03T12:48:00Z</cp:lastPrinted>
  <dcterms:created xsi:type="dcterms:W3CDTF">2012-09-06T18:55:00Z</dcterms:created>
  <dcterms:modified xsi:type="dcterms:W3CDTF">2019-10-15T12:52:00Z</dcterms:modified>
  <cp:category>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1297091372</vt:r8>
  </property>
  <property fmtid="{D5CDD505-2E9C-101B-9397-08002B2CF9AE}" pid="3" name="_AuthorEmail">
    <vt:lpwstr>albosi@larural.es</vt:lpwstr>
  </property>
  <property fmtid="{D5CDD505-2E9C-101B-9397-08002B2CF9AE}" pid="4" name="_AuthorEmailDisplayName">
    <vt:lpwstr>Alfonso Bonillo</vt:lpwstr>
  </property>
  <property fmtid="{D5CDD505-2E9C-101B-9397-08002B2CF9AE}" pid="5" name="_EmailSubject">
    <vt:lpwstr>PLE21</vt:lpwstr>
  </property>
</Properties>
</file>